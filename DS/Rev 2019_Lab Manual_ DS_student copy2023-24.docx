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ADB4" w14:textId="77777777" w:rsidR="00915F77" w:rsidRDefault="00915F77" w:rsidP="00915F77">
      <w:pPr>
        <w:spacing w:after="0"/>
        <w:jc w:val="center"/>
        <w:rPr>
          <w:color w:val="000000" w:themeColor="text1"/>
        </w:rPr>
      </w:pPr>
    </w:p>
    <w:p w14:paraId="140A7A7F" w14:textId="34068DF8" w:rsidR="0065144D" w:rsidRDefault="00202E8F" w:rsidP="00915F77">
      <w:pPr>
        <w:spacing w:after="0"/>
        <w:jc w:val="center"/>
        <w:rPr>
          <w:color w:val="000000" w:themeColor="text1"/>
        </w:rPr>
      </w:pPr>
      <w:r>
        <w:rPr>
          <w:color w:val="000000" w:themeColor="text1"/>
        </w:rPr>
        <w:t>.</w:t>
      </w:r>
    </w:p>
    <w:p w14:paraId="115DAE42" w14:textId="77777777" w:rsidR="00915F77" w:rsidRDefault="00915F77" w:rsidP="00915F77">
      <w:pPr>
        <w:spacing w:after="0"/>
        <w:jc w:val="center"/>
        <w:rPr>
          <w:color w:val="000000" w:themeColor="text1"/>
        </w:rPr>
      </w:pPr>
      <w:r>
        <w:rPr>
          <w:noProof/>
          <w:color w:val="000000" w:themeColor="text1"/>
        </w:rPr>
        <w:drawing>
          <wp:inline distT="0" distB="0" distL="0" distR="0" wp14:anchorId="2400DFB3" wp14:editId="50928C5A">
            <wp:extent cx="1381760" cy="1381760"/>
            <wp:effectExtent l="0" t="0" r="8890" b="8890"/>
            <wp:docPr id="65438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760" cy="1381760"/>
                    </a:xfrm>
                    <a:prstGeom prst="rect">
                      <a:avLst/>
                    </a:prstGeom>
                    <a:noFill/>
                  </pic:spPr>
                </pic:pic>
              </a:graphicData>
            </a:graphic>
          </wp:inline>
        </w:drawing>
      </w:r>
    </w:p>
    <w:p w14:paraId="51F2C19D" w14:textId="77777777" w:rsidR="00915F77" w:rsidRDefault="00915F77" w:rsidP="00915F77">
      <w:pPr>
        <w:spacing w:after="0"/>
        <w:jc w:val="center"/>
        <w:rPr>
          <w:color w:val="000000" w:themeColor="text1"/>
        </w:rPr>
      </w:pPr>
    </w:p>
    <w:p w14:paraId="68FA813E" w14:textId="77777777" w:rsidR="00915F77" w:rsidRDefault="00915F77" w:rsidP="00915F77">
      <w:pPr>
        <w:spacing w:after="0"/>
        <w:jc w:val="center"/>
        <w:rPr>
          <w:color w:val="000000" w:themeColor="text1"/>
        </w:rPr>
      </w:pPr>
    </w:p>
    <w:p w14:paraId="6D3D263A" w14:textId="77777777" w:rsidR="00915F77" w:rsidRDefault="00915F77" w:rsidP="00915F77">
      <w:pPr>
        <w:spacing w:after="0"/>
        <w:jc w:val="center"/>
        <w:rPr>
          <w:b/>
          <w:color w:val="000000" w:themeColor="text1"/>
          <w:sz w:val="72"/>
          <w:szCs w:val="60"/>
        </w:rPr>
      </w:pPr>
      <w:proofErr w:type="spellStart"/>
      <w:r>
        <w:rPr>
          <w:b/>
          <w:color w:val="000000" w:themeColor="text1"/>
          <w:sz w:val="72"/>
          <w:szCs w:val="60"/>
        </w:rPr>
        <w:t>Vidyavardhini’s</w:t>
      </w:r>
      <w:proofErr w:type="spellEnd"/>
    </w:p>
    <w:p w14:paraId="5DF05ED4" w14:textId="77777777" w:rsidR="00915F77" w:rsidRDefault="00915F77" w:rsidP="00915F77">
      <w:pPr>
        <w:spacing w:after="0"/>
        <w:jc w:val="center"/>
        <w:rPr>
          <w:b/>
          <w:color w:val="000000" w:themeColor="text1"/>
          <w:sz w:val="56"/>
          <w:szCs w:val="60"/>
        </w:rPr>
      </w:pPr>
      <w:r>
        <w:rPr>
          <w:b/>
          <w:color w:val="000000" w:themeColor="text1"/>
          <w:sz w:val="56"/>
          <w:szCs w:val="60"/>
        </w:rPr>
        <w:t>College of Engineering &amp; Technology</w:t>
      </w:r>
    </w:p>
    <w:p w14:paraId="6972CA3F" w14:textId="77777777" w:rsidR="00915F77" w:rsidRDefault="00915F77" w:rsidP="00915F77">
      <w:pPr>
        <w:spacing w:after="0"/>
        <w:jc w:val="center"/>
        <w:rPr>
          <w:color w:val="000000" w:themeColor="text1"/>
          <w:sz w:val="32"/>
          <w:szCs w:val="52"/>
        </w:rPr>
      </w:pPr>
      <w:r>
        <w:rPr>
          <w:color w:val="000000" w:themeColor="text1"/>
          <w:sz w:val="32"/>
          <w:szCs w:val="52"/>
        </w:rPr>
        <w:t>Vasai Road (W)</w:t>
      </w:r>
    </w:p>
    <w:p w14:paraId="73C5CDEB" w14:textId="77777777" w:rsidR="00915F77" w:rsidRDefault="00915F77" w:rsidP="00915F77">
      <w:pPr>
        <w:spacing w:after="0"/>
        <w:jc w:val="center"/>
        <w:rPr>
          <w:color w:val="000000" w:themeColor="text1"/>
          <w:sz w:val="32"/>
          <w:szCs w:val="52"/>
        </w:rPr>
      </w:pPr>
    </w:p>
    <w:p w14:paraId="067993F4" w14:textId="77777777" w:rsidR="00915F77" w:rsidRDefault="00915F77" w:rsidP="00915F77">
      <w:pPr>
        <w:spacing w:after="0"/>
        <w:jc w:val="center"/>
        <w:rPr>
          <w:color w:val="000000" w:themeColor="text1"/>
          <w:sz w:val="32"/>
          <w:szCs w:val="52"/>
        </w:rPr>
      </w:pPr>
    </w:p>
    <w:p w14:paraId="012DBA8E" w14:textId="77777777" w:rsidR="00915F77" w:rsidRDefault="00915F77" w:rsidP="00915F77">
      <w:pPr>
        <w:spacing w:after="0"/>
        <w:jc w:val="center"/>
        <w:rPr>
          <w:b/>
          <w:color w:val="000000" w:themeColor="text1"/>
          <w:sz w:val="44"/>
          <w:szCs w:val="52"/>
        </w:rPr>
      </w:pPr>
      <w:r>
        <w:rPr>
          <w:b/>
          <w:color w:val="000000" w:themeColor="text1"/>
          <w:sz w:val="44"/>
          <w:szCs w:val="52"/>
        </w:rPr>
        <w:t>Department of Computer Engineering</w:t>
      </w:r>
    </w:p>
    <w:p w14:paraId="525A94EE" w14:textId="77777777" w:rsidR="00915F77" w:rsidRDefault="00915F77" w:rsidP="00915F77">
      <w:pPr>
        <w:spacing w:after="0"/>
        <w:jc w:val="center"/>
        <w:rPr>
          <w:b/>
          <w:color w:val="000000" w:themeColor="text1"/>
          <w:sz w:val="44"/>
          <w:szCs w:val="52"/>
        </w:rPr>
      </w:pPr>
    </w:p>
    <w:p w14:paraId="781042E7" w14:textId="77777777" w:rsidR="00915F77" w:rsidRDefault="00915F77" w:rsidP="00915F77">
      <w:pPr>
        <w:spacing w:after="0"/>
        <w:jc w:val="center"/>
        <w:rPr>
          <w:b/>
          <w:color w:val="000000" w:themeColor="text1"/>
          <w:sz w:val="44"/>
          <w:szCs w:val="52"/>
        </w:rPr>
      </w:pPr>
    </w:p>
    <w:p w14:paraId="22E3986C" w14:textId="77777777" w:rsidR="00915F77" w:rsidRDefault="00915F77" w:rsidP="00915F77">
      <w:pPr>
        <w:spacing w:after="0"/>
        <w:jc w:val="center"/>
        <w:rPr>
          <w:b/>
          <w:color w:val="000000" w:themeColor="text1"/>
          <w:sz w:val="44"/>
          <w:szCs w:val="52"/>
          <w:lang w:val="en-US"/>
        </w:rPr>
      </w:pPr>
      <w:r w:rsidRPr="00FA2E91">
        <w:rPr>
          <w:b/>
          <w:color w:val="000000" w:themeColor="text1"/>
          <w:sz w:val="44"/>
          <w:szCs w:val="52"/>
          <w:lang w:val="en-US"/>
        </w:rPr>
        <w:t>Laboratory Reference Manual</w:t>
      </w:r>
    </w:p>
    <w:p w14:paraId="105B2E7F" w14:textId="77777777" w:rsidR="00915F77" w:rsidRDefault="00915F77" w:rsidP="00915F77">
      <w:pPr>
        <w:spacing w:after="0"/>
        <w:jc w:val="center"/>
        <w:rPr>
          <w:b/>
          <w:color w:val="000000" w:themeColor="text1"/>
          <w:sz w:val="44"/>
          <w:szCs w:val="52"/>
          <w:lang w:val="en-US"/>
        </w:rPr>
      </w:pPr>
    </w:p>
    <w:p w14:paraId="151367A6" w14:textId="77777777" w:rsidR="00915F77" w:rsidRDefault="00915F77" w:rsidP="00915F77">
      <w:pPr>
        <w:spacing w:after="0"/>
        <w:jc w:val="center"/>
        <w:rPr>
          <w:b/>
          <w:color w:val="000000" w:themeColor="text1"/>
          <w:sz w:val="44"/>
          <w:szCs w:val="52"/>
          <w:lang w:val="en-US"/>
        </w:rPr>
      </w:pPr>
    </w:p>
    <w:p w14:paraId="247C16E9" w14:textId="77777777" w:rsidR="00915F77" w:rsidRDefault="00915F77" w:rsidP="00915F77">
      <w:pPr>
        <w:spacing w:after="0"/>
        <w:jc w:val="center"/>
        <w:rPr>
          <w:b/>
          <w:color w:val="000000" w:themeColor="text1"/>
          <w:sz w:val="44"/>
          <w:szCs w:val="52"/>
        </w:rPr>
      </w:pPr>
    </w:p>
    <w:tbl>
      <w:tblPr>
        <w:tblStyle w:val="TableGrid"/>
        <w:tblW w:w="9115" w:type="dxa"/>
        <w:jc w:val="center"/>
        <w:tblCellMar>
          <w:left w:w="77" w:type="dxa"/>
        </w:tblCellMar>
        <w:tblLook w:val="04A0" w:firstRow="1" w:lastRow="0" w:firstColumn="1" w:lastColumn="0" w:noHBand="0" w:noVBand="1"/>
      </w:tblPr>
      <w:tblGrid>
        <w:gridCol w:w="1909"/>
        <w:gridCol w:w="2790"/>
        <w:gridCol w:w="1893"/>
        <w:gridCol w:w="2523"/>
      </w:tblGrid>
      <w:tr w:rsidR="00915F77" w14:paraId="37D1DC1C" w14:textId="77777777" w:rsidTr="001658E4">
        <w:trPr>
          <w:trHeight w:val="540"/>
          <w:jc w:val="center"/>
        </w:trPr>
        <w:tc>
          <w:tcPr>
            <w:tcW w:w="1909"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4787A6AF" w14:textId="77777777" w:rsidR="00915F77" w:rsidRDefault="00915F77" w:rsidP="001658E4">
            <w:pPr>
              <w:spacing w:after="0" w:line="240" w:lineRule="auto"/>
              <w:rPr>
                <w:color w:val="000000" w:themeColor="text1"/>
              </w:rPr>
            </w:pPr>
            <w:r>
              <w:rPr>
                <w:color w:val="000000" w:themeColor="text1"/>
              </w:rPr>
              <w:t>Semester</w:t>
            </w:r>
          </w:p>
        </w:tc>
        <w:tc>
          <w:tcPr>
            <w:tcW w:w="2790"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3A1270B3" w14:textId="77777777" w:rsidR="00915F77" w:rsidRDefault="00915F77" w:rsidP="001658E4">
            <w:pPr>
              <w:spacing w:after="0" w:line="240" w:lineRule="auto"/>
              <w:rPr>
                <w:color w:val="000000"/>
              </w:rPr>
            </w:pPr>
            <w:r>
              <w:rPr>
                <w:color w:val="000000"/>
              </w:rPr>
              <w:t>III</w:t>
            </w:r>
          </w:p>
        </w:tc>
        <w:tc>
          <w:tcPr>
            <w:tcW w:w="189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07A56CB" w14:textId="77777777" w:rsidR="00915F77" w:rsidRDefault="00915F77" w:rsidP="001658E4">
            <w:pPr>
              <w:spacing w:after="0" w:line="240" w:lineRule="auto"/>
              <w:rPr>
                <w:color w:val="000000" w:themeColor="text1"/>
              </w:rPr>
            </w:pPr>
            <w:r>
              <w:rPr>
                <w:color w:val="000000" w:themeColor="text1"/>
              </w:rPr>
              <w:t>Class</w:t>
            </w:r>
          </w:p>
        </w:tc>
        <w:tc>
          <w:tcPr>
            <w:tcW w:w="252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2060ACCC" w14:textId="77777777" w:rsidR="00915F77" w:rsidRDefault="00915F77" w:rsidP="001658E4">
            <w:pPr>
              <w:spacing w:after="0" w:line="240" w:lineRule="auto"/>
              <w:rPr>
                <w:color w:val="000000"/>
              </w:rPr>
            </w:pPr>
            <w:r>
              <w:rPr>
                <w:color w:val="000000"/>
              </w:rPr>
              <w:t>SE</w:t>
            </w:r>
          </w:p>
        </w:tc>
      </w:tr>
      <w:tr w:rsidR="00915F77" w14:paraId="72AC1B4E" w14:textId="77777777" w:rsidTr="001658E4">
        <w:trPr>
          <w:trHeight w:val="540"/>
          <w:jc w:val="center"/>
        </w:trPr>
        <w:tc>
          <w:tcPr>
            <w:tcW w:w="1909"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08F5FB63" w14:textId="77777777" w:rsidR="00915F77" w:rsidRDefault="00915F77" w:rsidP="001658E4">
            <w:pPr>
              <w:spacing w:after="0" w:line="240" w:lineRule="auto"/>
              <w:rPr>
                <w:color w:val="000000" w:themeColor="text1"/>
              </w:rPr>
            </w:pPr>
            <w:r>
              <w:rPr>
                <w:color w:val="000000" w:themeColor="text1"/>
              </w:rPr>
              <w:t>Course No.</w:t>
            </w:r>
          </w:p>
        </w:tc>
        <w:tc>
          <w:tcPr>
            <w:tcW w:w="7206"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FB9B6F1" w14:textId="77777777" w:rsidR="00915F77" w:rsidRDefault="00915F77" w:rsidP="001658E4">
            <w:pPr>
              <w:spacing w:after="0" w:line="240" w:lineRule="auto"/>
              <w:rPr>
                <w:color w:val="000000"/>
              </w:rPr>
            </w:pPr>
            <w:r>
              <w:rPr>
                <w:color w:val="000000"/>
                <w:lang w:val="en-IN"/>
              </w:rPr>
              <w:t>CSL303</w:t>
            </w:r>
          </w:p>
        </w:tc>
      </w:tr>
      <w:tr w:rsidR="00915F77" w14:paraId="5A3B6671" w14:textId="77777777" w:rsidTr="001658E4">
        <w:trPr>
          <w:trHeight w:val="540"/>
          <w:jc w:val="center"/>
        </w:trPr>
        <w:tc>
          <w:tcPr>
            <w:tcW w:w="1909"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4FA084C8" w14:textId="77777777" w:rsidR="00915F77" w:rsidRDefault="00915F77" w:rsidP="001658E4">
            <w:pPr>
              <w:spacing w:after="0" w:line="240" w:lineRule="auto"/>
              <w:rPr>
                <w:color w:val="000000" w:themeColor="text1"/>
              </w:rPr>
            </w:pPr>
            <w:r>
              <w:rPr>
                <w:color w:val="000000" w:themeColor="text1"/>
              </w:rPr>
              <w:t>Course Name</w:t>
            </w:r>
          </w:p>
        </w:tc>
        <w:tc>
          <w:tcPr>
            <w:tcW w:w="7206"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C12D9D3" w14:textId="77777777" w:rsidR="00915F77" w:rsidRDefault="00915F77" w:rsidP="001658E4">
            <w:pPr>
              <w:spacing w:after="0" w:line="240" w:lineRule="auto"/>
              <w:rPr>
                <w:color w:val="000000"/>
              </w:rPr>
            </w:pPr>
            <w:r>
              <w:rPr>
                <w:color w:val="000000"/>
              </w:rPr>
              <w:t>Data Structure Lab</w:t>
            </w:r>
          </w:p>
        </w:tc>
      </w:tr>
    </w:tbl>
    <w:p w14:paraId="33D5E161" w14:textId="77777777" w:rsidR="00915F77" w:rsidRDefault="00915F77" w:rsidP="00915F77">
      <w:pPr>
        <w:sectPr w:rsidR="00915F77">
          <w:pgSz w:w="11906" w:h="16838"/>
          <w:pgMar w:top="1440" w:right="1440" w:bottom="1080" w:left="1440" w:header="0" w:footer="0" w:gutter="0"/>
          <w:cols w:space="720"/>
          <w:formProt w:val="0"/>
          <w:docGrid w:linePitch="360" w:charSpace="-6145"/>
        </w:sectPr>
      </w:pPr>
    </w:p>
    <w:p w14:paraId="2F342865" w14:textId="77777777" w:rsidR="00915F77" w:rsidRDefault="00915F77" w:rsidP="00915F77">
      <w:pPr>
        <w:jc w:val="center"/>
        <w:rPr>
          <w:b/>
          <w:sz w:val="32"/>
        </w:rPr>
      </w:pPr>
      <w:r w:rsidRPr="000C0DBF">
        <w:rPr>
          <w:noProof/>
          <w:color w:val="000000"/>
          <w:bdr w:val="none" w:sz="0" w:space="0" w:color="auto" w:frame="1"/>
        </w:rPr>
        <w:lastRenderedPageBreak/>
        <w:drawing>
          <wp:inline distT="0" distB="0" distL="0" distR="0" wp14:anchorId="211F269F" wp14:editId="43197801">
            <wp:extent cx="1009650" cy="1009650"/>
            <wp:effectExtent l="0" t="0" r="0" b="0"/>
            <wp:docPr id="89358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7EFE8294" w14:textId="77777777" w:rsidR="00915F77" w:rsidRDefault="00915F77" w:rsidP="00915F77">
      <w:pPr>
        <w:jc w:val="center"/>
        <w:rPr>
          <w:rFonts w:eastAsiaTheme="majorEastAsia"/>
          <w:b/>
          <w:sz w:val="52"/>
          <w:szCs w:val="32"/>
        </w:rPr>
      </w:pPr>
      <w:proofErr w:type="spellStart"/>
      <w:r>
        <w:rPr>
          <w:rFonts w:eastAsiaTheme="majorEastAsia"/>
          <w:b/>
          <w:sz w:val="52"/>
          <w:szCs w:val="32"/>
        </w:rPr>
        <w:t>Vidyavardhini’s</w:t>
      </w:r>
      <w:proofErr w:type="spellEnd"/>
      <w:r>
        <w:rPr>
          <w:rFonts w:eastAsiaTheme="majorEastAsia"/>
          <w:b/>
          <w:sz w:val="52"/>
          <w:szCs w:val="32"/>
        </w:rPr>
        <w:t xml:space="preserve"> College of Engineering &amp; Technology</w:t>
      </w:r>
    </w:p>
    <w:p w14:paraId="04E46A72" w14:textId="77777777" w:rsidR="00915F77" w:rsidRDefault="00915F77" w:rsidP="00915F77">
      <w:pPr>
        <w:jc w:val="center"/>
        <w:rPr>
          <w:b/>
          <w:sz w:val="56"/>
        </w:rPr>
      </w:pPr>
    </w:p>
    <w:p w14:paraId="49D4427F" w14:textId="77777777" w:rsidR="00915F77" w:rsidRDefault="00915F77" w:rsidP="00915F77">
      <w:pPr>
        <w:jc w:val="center"/>
        <w:rPr>
          <w:b/>
          <w:sz w:val="52"/>
        </w:rPr>
      </w:pPr>
      <w:r>
        <w:rPr>
          <w:b/>
          <w:sz w:val="52"/>
        </w:rPr>
        <w:t>Vision</w:t>
      </w:r>
    </w:p>
    <w:p w14:paraId="6F07ECFB" w14:textId="77777777" w:rsidR="00915F77" w:rsidRDefault="00915F77" w:rsidP="00915F77">
      <w:pPr>
        <w:jc w:val="both"/>
        <w:rPr>
          <w:sz w:val="40"/>
        </w:rPr>
      </w:pPr>
      <w:r>
        <w:rPr>
          <w:sz w:val="40"/>
        </w:rPr>
        <w:t>To be a premier institution of technical education; aiming at becoming a valuable resource for industry and society.</w:t>
      </w:r>
    </w:p>
    <w:p w14:paraId="1E1B5A23" w14:textId="77777777" w:rsidR="00915F77" w:rsidRDefault="00915F77" w:rsidP="00915F77">
      <w:pPr>
        <w:jc w:val="both"/>
        <w:rPr>
          <w:sz w:val="40"/>
        </w:rPr>
      </w:pPr>
    </w:p>
    <w:p w14:paraId="1A5DBB6C" w14:textId="77777777" w:rsidR="00915F77" w:rsidRDefault="00915F77" w:rsidP="00915F77">
      <w:pPr>
        <w:jc w:val="center"/>
        <w:rPr>
          <w:b/>
          <w:sz w:val="52"/>
        </w:rPr>
      </w:pPr>
      <w:r>
        <w:rPr>
          <w:b/>
          <w:sz w:val="52"/>
        </w:rPr>
        <w:t>Mission</w:t>
      </w:r>
    </w:p>
    <w:p w14:paraId="18EBD562" w14:textId="77777777" w:rsidR="00915F77" w:rsidRDefault="00915F77" w:rsidP="00915F77">
      <w:pPr>
        <w:jc w:val="both"/>
        <w:rPr>
          <w:sz w:val="40"/>
        </w:rPr>
      </w:pPr>
      <w:r>
        <w:rPr>
          <w:sz w:val="40"/>
        </w:rPr>
        <w:t xml:space="preserve">We at VCET aim </w:t>
      </w:r>
    </w:p>
    <w:p w14:paraId="2A65DE74" w14:textId="77777777" w:rsidR="00915F77" w:rsidRDefault="00915F77" w:rsidP="00915F77">
      <w:pPr>
        <w:pStyle w:val="ListParagraph"/>
        <w:numPr>
          <w:ilvl w:val="0"/>
          <w:numId w:val="6"/>
        </w:numPr>
        <w:jc w:val="both"/>
        <w:rPr>
          <w:sz w:val="40"/>
        </w:rPr>
      </w:pPr>
      <w:r>
        <w:rPr>
          <w:sz w:val="40"/>
        </w:rPr>
        <w:t>To provide technologically inspiring environment for learning.</w:t>
      </w:r>
    </w:p>
    <w:p w14:paraId="2113D76B" w14:textId="77777777" w:rsidR="00915F77" w:rsidRDefault="00915F77" w:rsidP="00915F77">
      <w:pPr>
        <w:pStyle w:val="ListParagraph"/>
        <w:numPr>
          <w:ilvl w:val="0"/>
          <w:numId w:val="6"/>
        </w:numPr>
        <w:jc w:val="both"/>
        <w:rPr>
          <w:sz w:val="40"/>
        </w:rPr>
      </w:pPr>
      <w:r>
        <w:rPr>
          <w:sz w:val="40"/>
        </w:rPr>
        <w:t>To promote creativity, innovation and professional activities.</w:t>
      </w:r>
    </w:p>
    <w:p w14:paraId="113BDE18" w14:textId="77777777" w:rsidR="00915F77" w:rsidRDefault="00915F77" w:rsidP="00915F77">
      <w:pPr>
        <w:pStyle w:val="ListParagraph"/>
        <w:numPr>
          <w:ilvl w:val="0"/>
          <w:numId w:val="6"/>
        </w:numPr>
        <w:jc w:val="both"/>
      </w:pPr>
      <w:r>
        <w:rPr>
          <w:sz w:val="40"/>
        </w:rPr>
        <w:t>To inculcate ethical and moral values.</w:t>
      </w:r>
    </w:p>
    <w:p w14:paraId="40C3F75D" w14:textId="77777777" w:rsidR="00915F77" w:rsidRDefault="00915F77" w:rsidP="00915F77">
      <w:pPr>
        <w:pStyle w:val="ListParagraph"/>
        <w:numPr>
          <w:ilvl w:val="0"/>
          <w:numId w:val="6"/>
        </w:numPr>
        <w:jc w:val="both"/>
        <w:rPr>
          <w:sz w:val="40"/>
        </w:rPr>
      </w:pPr>
      <w:r>
        <w:rPr>
          <w:sz w:val="40"/>
        </w:rPr>
        <w:t>To cater personal, professional and societal needs through quality education.</w:t>
      </w:r>
    </w:p>
    <w:p w14:paraId="38F590EA" w14:textId="77777777" w:rsidR="00915F77" w:rsidRDefault="00915F77" w:rsidP="00915F77">
      <w:pPr>
        <w:jc w:val="center"/>
        <w:rPr>
          <w:b/>
          <w:sz w:val="32"/>
        </w:rPr>
      </w:pPr>
    </w:p>
    <w:p w14:paraId="3FC52A96" w14:textId="77777777" w:rsidR="00915F77" w:rsidRPr="004C27B1" w:rsidRDefault="00915F77" w:rsidP="00915F77">
      <w:pPr>
        <w:rPr>
          <w:b/>
          <w:sz w:val="32"/>
        </w:rPr>
      </w:pPr>
      <w:r>
        <w:br w:type="page"/>
      </w:r>
      <w:r>
        <w:rPr>
          <w:b/>
          <w:sz w:val="32"/>
        </w:rPr>
        <w:lastRenderedPageBreak/>
        <w:t xml:space="preserve">Department </w:t>
      </w:r>
      <w:r w:rsidRPr="004C27B1">
        <w:rPr>
          <w:b/>
          <w:sz w:val="32"/>
        </w:rPr>
        <w:t>Vision:</w:t>
      </w:r>
    </w:p>
    <w:p w14:paraId="09FFA492" w14:textId="77777777" w:rsidR="00915F77" w:rsidRPr="00417BBB" w:rsidRDefault="00915F77" w:rsidP="00915F77">
      <w:pPr>
        <w:jc w:val="both"/>
        <w:rPr>
          <w:color w:val="212529"/>
          <w:shd w:val="clear" w:color="auto" w:fill="FFFFFF"/>
        </w:rPr>
      </w:pPr>
      <w:r w:rsidRPr="00301C2D">
        <w:rPr>
          <w:color w:val="212529"/>
          <w:shd w:val="clear" w:color="auto" w:fill="FFFFFF"/>
        </w:rPr>
        <w:t>To evolve as a centre of excellence in the field of Computer Engineering to cater the industrial &amp; societal needs.</w:t>
      </w:r>
    </w:p>
    <w:p w14:paraId="2F5933FB" w14:textId="77777777" w:rsidR="00915F77" w:rsidRPr="004C27B1" w:rsidRDefault="00915F77" w:rsidP="00915F77">
      <w:pPr>
        <w:jc w:val="both"/>
        <w:rPr>
          <w:b/>
          <w:sz w:val="32"/>
        </w:rPr>
      </w:pPr>
      <w:r>
        <w:rPr>
          <w:b/>
          <w:sz w:val="32"/>
        </w:rPr>
        <w:t xml:space="preserve">Department </w:t>
      </w:r>
      <w:r w:rsidRPr="004C27B1">
        <w:rPr>
          <w:b/>
          <w:sz w:val="32"/>
        </w:rPr>
        <w:t>Mission:</w:t>
      </w:r>
    </w:p>
    <w:p w14:paraId="0C2BEDD7" w14:textId="77777777" w:rsidR="00915F77" w:rsidRPr="00301C2D" w:rsidRDefault="00915F77" w:rsidP="00915F77">
      <w:pPr>
        <w:numPr>
          <w:ilvl w:val="0"/>
          <w:numId w:val="10"/>
        </w:numPr>
        <w:jc w:val="both"/>
        <w:rPr>
          <w:color w:val="212529"/>
          <w:shd w:val="clear" w:color="auto" w:fill="FFFFFF"/>
          <w:lang w:val="en-US"/>
        </w:rPr>
      </w:pPr>
      <w:r w:rsidRPr="00301C2D">
        <w:rPr>
          <w:color w:val="212529"/>
          <w:shd w:val="clear" w:color="auto" w:fill="FFFFFF"/>
          <w:lang w:val="en-US"/>
        </w:rPr>
        <w:t>To provide quality technical education with the aid of modern resources.</w:t>
      </w:r>
    </w:p>
    <w:p w14:paraId="0C5019CA" w14:textId="77777777" w:rsidR="00915F77" w:rsidRPr="00301C2D" w:rsidRDefault="00915F77" w:rsidP="00915F77">
      <w:pPr>
        <w:numPr>
          <w:ilvl w:val="0"/>
          <w:numId w:val="10"/>
        </w:numPr>
        <w:jc w:val="both"/>
        <w:rPr>
          <w:color w:val="212529"/>
          <w:shd w:val="clear" w:color="auto" w:fill="FFFFFF"/>
          <w:lang w:val="en-US"/>
        </w:rPr>
      </w:pPr>
      <w:r w:rsidRPr="00301C2D">
        <w:rPr>
          <w:color w:val="212529"/>
          <w:shd w:val="clear" w:color="auto" w:fill="FFFFFF"/>
          <w:lang w:val="en-US"/>
        </w:rPr>
        <w:t>To inculcate creative thinking through innovative ideas and project development.</w:t>
      </w:r>
    </w:p>
    <w:p w14:paraId="77FA1533" w14:textId="77777777" w:rsidR="00915F77" w:rsidRPr="00AF55BC" w:rsidRDefault="00915F77" w:rsidP="00915F77">
      <w:pPr>
        <w:numPr>
          <w:ilvl w:val="0"/>
          <w:numId w:val="10"/>
        </w:numPr>
        <w:jc w:val="both"/>
        <w:rPr>
          <w:color w:val="212529"/>
          <w:shd w:val="clear" w:color="auto" w:fill="FFFFFF"/>
          <w:lang w:val="en-US"/>
        </w:rPr>
      </w:pPr>
      <w:r w:rsidRPr="00301C2D">
        <w:rPr>
          <w:color w:val="212529"/>
          <w:shd w:val="clear" w:color="auto" w:fill="FFFFFF"/>
          <w:lang w:val="en-US"/>
        </w:rPr>
        <w:t xml:space="preserve">To encourage </w:t>
      </w:r>
      <w:r>
        <w:rPr>
          <w:color w:val="212529"/>
          <w:shd w:val="clear" w:color="auto" w:fill="FFFFFF"/>
          <w:lang w:val="en-US"/>
        </w:rPr>
        <w:t>l</w:t>
      </w:r>
      <w:r w:rsidRPr="00301C2D">
        <w:rPr>
          <w:color w:val="212529"/>
          <w:shd w:val="clear" w:color="auto" w:fill="FFFFFF"/>
          <w:lang w:val="en-US"/>
        </w:rPr>
        <w:t>ife-long learning, leadership skills, entrepreneur skills with ethical &amp; moral values.</w:t>
      </w:r>
    </w:p>
    <w:p w14:paraId="500C35EB" w14:textId="77777777" w:rsidR="00915F77" w:rsidRDefault="00915F77" w:rsidP="00915F77">
      <w:pPr>
        <w:pStyle w:val="NoSpacing"/>
        <w:spacing w:line="276" w:lineRule="auto"/>
        <w:jc w:val="both"/>
      </w:pPr>
      <w:r w:rsidRPr="004C27B1">
        <w:rPr>
          <w:b/>
          <w:sz w:val="32"/>
        </w:rPr>
        <w:t>Program Education Objectives (PEOs):</w:t>
      </w:r>
      <w:r w:rsidRPr="00AF55BC">
        <w:t xml:space="preserve"> </w:t>
      </w:r>
    </w:p>
    <w:p w14:paraId="7F7D63E4" w14:textId="77777777" w:rsidR="00915F77" w:rsidRDefault="00915F77" w:rsidP="00915F77">
      <w:pPr>
        <w:pStyle w:val="NoSpacing"/>
        <w:spacing w:line="276" w:lineRule="auto"/>
        <w:jc w:val="both"/>
      </w:pPr>
    </w:p>
    <w:p w14:paraId="086E14C6" w14:textId="77777777" w:rsidR="00915F77" w:rsidRPr="00D56D9A" w:rsidRDefault="00915F77" w:rsidP="00915F77">
      <w:pPr>
        <w:pStyle w:val="NoSpacing"/>
        <w:spacing w:line="276" w:lineRule="auto"/>
        <w:jc w:val="both"/>
        <w:rPr>
          <w:rFonts w:cs="Times New Roman"/>
          <w:szCs w:val="24"/>
        </w:rPr>
      </w:pPr>
      <w:r w:rsidRPr="00D56D9A">
        <w:rPr>
          <w:rFonts w:cs="Times New Roman"/>
          <w:szCs w:val="24"/>
        </w:rPr>
        <w:t>The Program Edu</w:t>
      </w:r>
      <w:r>
        <w:rPr>
          <w:rFonts w:cs="Times New Roman"/>
          <w:szCs w:val="24"/>
        </w:rPr>
        <w:t xml:space="preserve">cational Objectives (PEOs) of </w:t>
      </w:r>
      <w:proofErr w:type="spellStart"/>
      <w:r>
        <w:rPr>
          <w:rFonts w:cs="Times New Roman"/>
          <w:szCs w:val="24"/>
        </w:rPr>
        <w:t>Bachelors</w:t>
      </w:r>
      <w:proofErr w:type="spellEnd"/>
      <w:r>
        <w:rPr>
          <w:rFonts w:cs="Times New Roman"/>
          <w:szCs w:val="24"/>
        </w:rPr>
        <w:t xml:space="preserve"> Degree</w:t>
      </w:r>
      <w:r w:rsidRPr="00D56D9A">
        <w:rPr>
          <w:rFonts w:cs="Times New Roman"/>
          <w:szCs w:val="24"/>
        </w:rPr>
        <w:t xml:space="preserve"> program in Computer Engineering are:</w:t>
      </w:r>
    </w:p>
    <w:p w14:paraId="021F959F" w14:textId="77777777" w:rsidR="00915F77" w:rsidRPr="00D56D9A" w:rsidRDefault="00915F77" w:rsidP="00915F77">
      <w:pPr>
        <w:pStyle w:val="NoSpacing"/>
        <w:spacing w:line="276" w:lineRule="auto"/>
        <w:jc w:val="both"/>
        <w:rPr>
          <w:rFonts w:cs="Times New Roman"/>
          <w:szCs w:val="24"/>
        </w:rPr>
      </w:pPr>
    </w:p>
    <w:p w14:paraId="10BBB641" w14:textId="77777777" w:rsidR="00915F77" w:rsidRDefault="00915F77" w:rsidP="00915F77">
      <w:pPr>
        <w:pStyle w:val="NoSpacing"/>
        <w:spacing w:line="276" w:lineRule="auto"/>
        <w:jc w:val="both"/>
        <w:rPr>
          <w:rFonts w:cs="Times New Roman"/>
          <w:szCs w:val="24"/>
        </w:rPr>
      </w:pPr>
      <w:r w:rsidRPr="00D56D9A">
        <w:rPr>
          <w:rFonts w:cs="Times New Roman"/>
          <w:b/>
          <w:szCs w:val="24"/>
        </w:rPr>
        <w:t>PEO1</w:t>
      </w:r>
      <w:r w:rsidRPr="00D56D9A">
        <w:rPr>
          <w:rFonts w:cs="Times New Roman"/>
          <w:szCs w:val="24"/>
        </w:rPr>
        <w:t xml:space="preserve">: To facilitate learners with a sound foundation in the mathematical, scientific and </w:t>
      </w:r>
    </w:p>
    <w:p w14:paraId="0C4B85A7" w14:textId="77777777" w:rsidR="00915F77"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 xml:space="preserve">engineering fundamentals to accomplish professional excellence and succeed in </w:t>
      </w:r>
      <w:r>
        <w:rPr>
          <w:rFonts w:cs="Times New Roman"/>
          <w:szCs w:val="24"/>
        </w:rPr>
        <w:t xml:space="preserve"> </w:t>
      </w:r>
    </w:p>
    <w:p w14:paraId="48531E53" w14:textId="77777777" w:rsidR="00915F77" w:rsidRPr="00D56D9A"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higher</w:t>
      </w:r>
      <w:r>
        <w:rPr>
          <w:rFonts w:cs="Times New Roman"/>
          <w:szCs w:val="24"/>
        </w:rPr>
        <w:t xml:space="preserve"> </w:t>
      </w:r>
      <w:r w:rsidRPr="00D56D9A">
        <w:rPr>
          <w:rFonts w:cs="Times New Roman"/>
          <w:szCs w:val="24"/>
        </w:rPr>
        <w:t>studies in computer engineering domain.</w:t>
      </w:r>
    </w:p>
    <w:p w14:paraId="37BF3B02" w14:textId="77777777" w:rsidR="00915F77" w:rsidRDefault="00915F77" w:rsidP="00915F77">
      <w:pPr>
        <w:pStyle w:val="NoSpacing"/>
        <w:spacing w:line="276" w:lineRule="auto"/>
        <w:jc w:val="both"/>
        <w:rPr>
          <w:rFonts w:cs="Times New Roman"/>
          <w:szCs w:val="24"/>
        </w:rPr>
      </w:pPr>
      <w:r w:rsidRPr="00D56D9A">
        <w:rPr>
          <w:rFonts w:cs="Times New Roman"/>
          <w:b/>
          <w:szCs w:val="24"/>
        </w:rPr>
        <w:t>PEO2</w:t>
      </w:r>
      <w:r w:rsidRPr="00D56D9A">
        <w:rPr>
          <w:rFonts w:cs="Times New Roman"/>
          <w:szCs w:val="24"/>
        </w:rPr>
        <w:t xml:space="preserve">: To enable learners to use modern tools effectively to solve real life problems in the </w:t>
      </w:r>
    </w:p>
    <w:p w14:paraId="3E4781EF" w14:textId="77777777" w:rsidR="00915F77" w:rsidRPr="00D56D9A"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field of computer engineering.</w:t>
      </w:r>
    </w:p>
    <w:p w14:paraId="58508F3B" w14:textId="77777777" w:rsidR="00915F77" w:rsidRDefault="00915F77" w:rsidP="00915F77">
      <w:pPr>
        <w:pStyle w:val="NoSpacing"/>
        <w:spacing w:line="276" w:lineRule="auto"/>
        <w:jc w:val="both"/>
        <w:rPr>
          <w:rFonts w:cs="Times New Roman"/>
          <w:szCs w:val="24"/>
        </w:rPr>
      </w:pPr>
      <w:r w:rsidRPr="00D56D9A">
        <w:rPr>
          <w:rFonts w:cs="Times New Roman"/>
          <w:b/>
          <w:szCs w:val="24"/>
        </w:rPr>
        <w:t>PEO3</w:t>
      </w:r>
      <w:r w:rsidRPr="00D56D9A">
        <w:rPr>
          <w:rFonts w:cs="Times New Roman"/>
          <w:szCs w:val="24"/>
        </w:rPr>
        <w:t xml:space="preserve">: To equip learners with extensive education necessary to understand the impact of </w:t>
      </w:r>
    </w:p>
    <w:p w14:paraId="2593A95F" w14:textId="77777777" w:rsidR="00915F77" w:rsidRPr="00D56D9A"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computer technology in a global and social context.</w:t>
      </w:r>
    </w:p>
    <w:p w14:paraId="2CD55A4F" w14:textId="77777777" w:rsidR="00915F77" w:rsidRDefault="00915F77" w:rsidP="00915F77">
      <w:pPr>
        <w:pStyle w:val="NoSpacing"/>
        <w:spacing w:line="276" w:lineRule="auto"/>
        <w:jc w:val="both"/>
        <w:rPr>
          <w:rFonts w:cs="Times New Roman"/>
          <w:szCs w:val="24"/>
        </w:rPr>
      </w:pPr>
      <w:r w:rsidRPr="00D56D9A">
        <w:rPr>
          <w:rFonts w:cs="Times New Roman"/>
          <w:b/>
          <w:szCs w:val="24"/>
        </w:rPr>
        <w:t>PEO4</w:t>
      </w:r>
      <w:r w:rsidRPr="00D56D9A">
        <w:rPr>
          <w:rFonts w:cs="Times New Roman"/>
          <w:szCs w:val="24"/>
        </w:rPr>
        <w:t xml:space="preserve">: To inculcate professional and ethical attitude, leadership qualities, commitment to </w:t>
      </w:r>
    </w:p>
    <w:p w14:paraId="0FF65667" w14:textId="77777777" w:rsidR="00915F77"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 xml:space="preserve">societal responsibilities and prepare the learners for life-long learning to </w:t>
      </w:r>
      <w:proofErr w:type="spellStart"/>
      <w:r w:rsidRPr="00D56D9A">
        <w:rPr>
          <w:rFonts w:cs="Times New Roman"/>
          <w:szCs w:val="24"/>
        </w:rPr>
        <w:t>built</w:t>
      </w:r>
      <w:proofErr w:type="spellEnd"/>
      <w:r w:rsidRPr="00D56D9A">
        <w:rPr>
          <w:rFonts w:cs="Times New Roman"/>
          <w:szCs w:val="24"/>
        </w:rPr>
        <w:t xml:space="preserve"> up a </w:t>
      </w:r>
    </w:p>
    <w:p w14:paraId="785D6EC1" w14:textId="77777777" w:rsidR="00915F77" w:rsidRPr="00D56D9A" w:rsidRDefault="00915F77" w:rsidP="00915F77">
      <w:pPr>
        <w:pStyle w:val="NoSpacing"/>
        <w:spacing w:line="276" w:lineRule="auto"/>
        <w:jc w:val="both"/>
        <w:rPr>
          <w:rFonts w:cs="Times New Roman"/>
          <w:szCs w:val="24"/>
        </w:rPr>
      </w:pPr>
      <w:r>
        <w:rPr>
          <w:rFonts w:cs="Times New Roman"/>
          <w:szCs w:val="24"/>
        </w:rPr>
        <w:t xml:space="preserve">            </w:t>
      </w:r>
      <w:r w:rsidRPr="00D56D9A">
        <w:rPr>
          <w:rFonts w:cs="Times New Roman"/>
          <w:szCs w:val="24"/>
        </w:rPr>
        <w:t xml:space="preserve">successful career in Computer Engineering. </w:t>
      </w:r>
    </w:p>
    <w:p w14:paraId="336ECAF0" w14:textId="77777777" w:rsidR="00915F77" w:rsidRDefault="00915F77" w:rsidP="00915F77">
      <w:pPr>
        <w:jc w:val="both"/>
        <w:rPr>
          <w:b/>
          <w:sz w:val="32"/>
        </w:rPr>
      </w:pPr>
    </w:p>
    <w:p w14:paraId="3C6C3786" w14:textId="77777777" w:rsidR="00915F77" w:rsidRDefault="00915F77" w:rsidP="00915F77">
      <w:pPr>
        <w:pStyle w:val="NoSpacing"/>
        <w:spacing w:line="276" w:lineRule="auto"/>
        <w:jc w:val="both"/>
        <w:rPr>
          <w:b/>
          <w:sz w:val="32"/>
        </w:rPr>
      </w:pPr>
      <w:r w:rsidRPr="004C27B1">
        <w:rPr>
          <w:b/>
          <w:sz w:val="32"/>
        </w:rPr>
        <w:t>Program Specific Outcomes (PSOs):</w:t>
      </w:r>
      <w:r>
        <w:rPr>
          <w:b/>
          <w:sz w:val="32"/>
        </w:rPr>
        <w:t xml:space="preserve"> </w:t>
      </w:r>
    </w:p>
    <w:p w14:paraId="1E9ADD75" w14:textId="77777777" w:rsidR="00915F77" w:rsidRDefault="00915F77" w:rsidP="00915F77">
      <w:pPr>
        <w:pStyle w:val="NoSpacing"/>
        <w:spacing w:line="276" w:lineRule="auto"/>
        <w:jc w:val="both"/>
        <w:rPr>
          <w:rFonts w:cs="Times New Roman"/>
          <w:szCs w:val="24"/>
        </w:rPr>
      </w:pPr>
      <w:r w:rsidRPr="00D56D9A">
        <w:rPr>
          <w:rFonts w:cs="Times New Roman"/>
          <w:szCs w:val="24"/>
        </w:rPr>
        <w:t xml:space="preserve">The Program </w:t>
      </w:r>
      <w:r>
        <w:rPr>
          <w:rFonts w:cs="Times New Roman"/>
          <w:szCs w:val="24"/>
        </w:rPr>
        <w:t xml:space="preserve">Specific Outcomes (PEOs) of </w:t>
      </w:r>
      <w:proofErr w:type="spellStart"/>
      <w:r>
        <w:rPr>
          <w:rFonts w:cs="Times New Roman"/>
          <w:szCs w:val="24"/>
        </w:rPr>
        <w:t>Bachelors</w:t>
      </w:r>
      <w:proofErr w:type="spellEnd"/>
      <w:r>
        <w:rPr>
          <w:rFonts w:cs="Times New Roman"/>
          <w:szCs w:val="24"/>
        </w:rPr>
        <w:t xml:space="preserve"> Degree</w:t>
      </w:r>
      <w:r w:rsidRPr="00D56D9A">
        <w:rPr>
          <w:rFonts w:cs="Times New Roman"/>
          <w:szCs w:val="24"/>
        </w:rPr>
        <w:t xml:space="preserve"> program in Computer Engineering are:</w:t>
      </w:r>
    </w:p>
    <w:p w14:paraId="362E99D0" w14:textId="77777777" w:rsidR="00915F77" w:rsidRPr="00D56D9A" w:rsidRDefault="00915F77" w:rsidP="00915F77">
      <w:pPr>
        <w:pStyle w:val="NoSpacing"/>
        <w:spacing w:line="276" w:lineRule="auto"/>
        <w:jc w:val="both"/>
        <w:rPr>
          <w:rFonts w:cs="Times New Roman"/>
          <w:szCs w:val="24"/>
        </w:rPr>
      </w:pPr>
    </w:p>
    <w:p w14:paraId="34CF7EE7" w14:textId="77777777" w:rsidR="00915F77" w:rsidRPr="00242723" w:rsidRDefault="00915F77" w:rsidP="00915F77">
      <w:pPr>
        <w:pStyle w:val="NoSpacing"/>
        <w:spacing w:line="276" w:lineRule="auto"/>
        <w:jc w:val="both"/>
        <w:rPr>
          <w:rFonts w:cs="Times New Roman"/>
        </w:rPr>
      </w:pPr>
      <w:r w:rsidRPr="00242723">
        <w:rPr>
          <w:rFonts w:cs="Times New Roman"/>
          <w:b/>
        </w:rPr>
        <w:t xml:space="preserve">PSO1: </w:t>
      </w:r>
      <w:r w:rsidRPr="00242723">
        <w:rPr>
          <w:rFonts w:cs="Times New Roman"/>
        </w:rPr>
        <w:t xml:space="preserve">Analyze problems and design applications of database, networking, security, web  </w:t>
      </w:r>
    </w:p>
    <w:p w14:paraId="1744428E" w14:textId="77777777" w:rsidR="00915F77" w:rsidRDefault="00915F77" w:rsidP="00915F77">
      <w:pPr>
        <w:pStyle w:val="NoSpacing"/>
        <w:spacing w:line="276" w:lineRule="auto"/>
        <w:jc w:val="both"/>
        <w:rPr>
          <w:rFonts w:cs="Times New Roman"/>
        </w:rPr>
      </w:pPr>
      <w:r>
        <w:rPr>
          <w:rFonts w:cs="Times New Roman"/>
        </w:rPr>
        <w:t xml:space="preserve">            </w:t>
      </w:r>
      <w:r w:rsidRPr="00242723">
        <w:rPr>
          <w:rFonts w:cs="Times New Roman"/>
        </w:rPr>
        <w:t xml:space="preserve">technology, cloud computing, machine learning using mathematical skills and </w:t>
      </w:r>
      <w:r>
        <w:rPr>
          <w:rFonts w:cs="Times New Roman"/>
        </w:rPr>
        <w:t xml:space="preserve"> </w:t>
      </w:r>
    </w:p>
    <w:p w14:paraId="30BA04DF" w14:textId="77777777" w:rsidR="00915F77" w:rsidRPr="00242723" w:rsidRDefault="00915F77" w:rsidP="00915F77">
      <w:pPr>
        <w:pStyle w:val="NoSpacing"/>
        <w:spacing w:line="276" w:lineRule="auto"/>
        <w:jc w:val="both"/>
        <w:rPr>
          <w:rFonts w:cs="Times New Roman"/>
        </w:rPr>
      </w:pPr>
      <w:r>
        <w:rPr>
          <w:rFonts w:cs="Times New Roman"/>
        </w:rPr>
        <w:t xml:space="preserve">            </w:t>
      </w:r>
      <w:r w:rsidRPr="00242723">
        <w:rPr>
          <w:rFonts w:cs="Times New Roman"/>
        </w:rPr>
        <w:t>computational tools</w:t>
      </w:r>
    </w:p>
    <w:p w14:paraId="6B59BD32" w14:textId="77777777" w:rsidR="00915F77" w:rsidRDefault="00915F77" w:rsidP="00915F77">
      <w:pPr>
        <w:pStyle w:val="NoSpacing"/>
        <w:spacing w:line="276" w:lineRule="auto"/>
        <w:jc w:val="both"/>
        <w:rPr>
          <w:rFonts w:cs="Times New Roman"/>
          <w:b/>
        </w:rPr>
      </w:pPr>
    </w:p>
    <w:p w14:paraId="6CBC0D5D" w14:textId="77777777" w:rsidR="00915F77" w:rsidRDefault="00915F77" w:rsidP="00915F77">
      <w:pPr>
        <w:pStyle w:val="NoSpacing"/>
        <w:spacing w:line="276" w:lineRule="auto"/>
        <w:jc w:val="both"/>
        <w:rPr>
          <w:rFonts w:cs="Times New Roman"/>
        </w:rPr>
      </w:pPr>
      <w:r w:rsidRPr="00242723">
        <w:rPr>
          <w:rFonts w:cs="Times New Roman"/>
          <w:b/>
        </w:rPr>
        <w:t>PSO2:</w:t>
      </w:r>
      <w:r w:rsidRPr="00242723">
        <w:rPr>
          <w:rFonts w:cs="Times New Roman"/>
        </w:rPr>
        <w:t xml:space="preserve"> Develop </w:t>
      </w:r>
      <w:proofErr w:type="gramStart"/>
      <w:r w:rsidRPr="00242723">
        <w:rPr>
          <w:rFonts w:cs="Times New Roman"/>
        </w:rPr>
        <w:t>computer based</w:t>
      </w:r>
      <w:proofErr w:type="gramEnd"/>
      <w:r w:rsidRPr="00242723">
        <w:rPr>
          <w:rFonts w:cs="Times New Roman"/>
        </w:rPr>
        <w:t xml:space="preserve"> systems to provide solutions for organizational, societal           </w:t>
      </w:r>
      <w:r>
        <w:rPr>
          <w:rFonts w:cs="Times New Roman"/>
        </w:rPr>
        <w:t xml:space="preserve"> </w:t>
      </w:r>
    </w:p>
    <w:p w14:paraId="05599FB3" w14:textId="77777777" w:rsidR="00915F77" w:rsidRPr="00242723" w:rsidRDefault="00915F77" w:rsidP="00915F77">
      <w:pPr>
        <w:pStyle w:val="NoSpacing"/>
        <w:spacing w:line="276" w:lineRule="auto"/>
        <w:jc w:val="both"/>
        <w:rPr>
          <w:rFonts w:cs="Times New Roman"/>
        </w:rPr>
      </w:pPr>
      <w:r>
        <w:rPr>
          <w:rFonts w:cs="Times New Roman"/>
        </w:rPr>
        <w:t xml:space="preserve">            </w:t>
      </w:r>
      <w:r w:rsidRPr="00242723">
        <w:rPr>
          <w:rFonts w:cs="Times New Roman"/>
        </w:rPr>
        <w:t>problems by working in multidisciplinary teams and pursue a career in IT industry </w:t>
      </w:r>
    </w:p>
    <w:p w14:paraId="5A5053B1" w14:textId="77777777" w:rsidR="00915F77" w:rsidRPr="004C27B1" w:rsidRDefault="00915F77" w:rsidP="00915F77">
      <w:pPr>
        <w:jc w:val="both"/>
        <w:rPr>
          <w:b/>
          <w:sz w:val="32"/>
        </w:rPr>
      </w:pPr>
    </w:p>
    <w:p w14:paraId="56A799F2" w14:textId="77777777" w:rsidR="00915F77" w:rsidRPr="00AF55BC" w:rsidRDefault="00915F77" w:rsidP="00915F77">
      <w:pPr>
        <w:jc w:val="both"/>
        <w:rPr>
          <w:b/>
          <w:sz w:val="32"/>
        </w:rPr>
      </w:pPr>
      <w:r>
        <w:br w:type="page"/>
      </w:r>
      <w:r w:rsidRPr="00AF55BC">
        <w:rPr>
          <w:b/>
          <w:sz w:val="32"/>
        </w:rPr>
        <w:lastRenderedPageBreak/>
        <w:t>Program Outcomes (POs):</w:t>
      </w:r>
    </w:p>
    <w:p w14:paraId="76C9C149" w14:textId="77777777" w:rsidR="00915F77" w:rsidRDefault="00915F77" w:rsidP="00915F77">
      <w:pPr>
        <w:spacing w:after="120"/>
        <w:jc w:val="both"/>
      </w:pPr>
      <w:r>
        <w:t>Engineering Graduates will be able to:</w:t>
      </w:r>
    </w:p>
    <w:p w14:paraId="35090EB2" w14:textId="77777777" w:rsidR="00915F77" w:rsidRDefault="00915F77" w:rsidP="00915F77">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an engineering specialization to the solution of complex engineering problems.</w:t>
      </w:r>
    </w:p>
    <w:p w14:paraId="3785A233" w14:textId="77777777" w:rsidR="00915F77" w:rsidRDefault="00915F77" w:rsidP="00915F77">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1CAC48B5" w14:textId="77777777" w:rsidR="00915F77" w:rsidRDefault="00915F77" w:rsidP="00915F77">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86E1ADA" w14:textId="77777777" w:rsidR="00915F77" w:rsidRDefault="00915F77" w:rsidP="00915F77">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5308E187" w14:textId="77777777" w:rsidR="00915F77" w:rsidRDefault="00915F77" w:rsidP="00915F77">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16C0EB10" w14:textId="77777777" w:rsidR="00915F77" w:rsidRDefault="00915F77" w:rsidP="00915F77">
      <w:pPr>
        <w:pStyle w:val="NoSpacing"/>
        <w:numPr>
          <w:ilvl w:val="0"/>
          <w:numId w:val="5"/>
        </w:numPr>
        <w:tabs>
          <w:tab w:val="left" w:pos="360"/>
        </w:tabs>
        <w:spacing w:after="120"/>
        <w:ind w:left="360"/>
        <w:jc w:val="both"/>
      </w:pPr>
      <w:r>
        <w:rPr>
          <w:b/>
        </w:rPr>
        <w:t>PO6. The engineer and society:</w:t>
      </w:r>
      <w:r>
        <w:t xml:space="preserve"> Apply reasoning informed by the contextual knowledge to assess societal, health, safety, legal and cultural issues and the consequent responsibilities relevant to the professional engineering practice.</w:t>
      </w:r>
    </w:p>
    <w:p w14:paraId="02067153" w14:textId="77777777" w:rsidR="00915F77" w:rsidRDefault="00915F77" w:rsidP="00915F77">
      <w:pPr>
        <w:pStyle w:val="NoSpacing"/>
        <w:numPr>
          <w:ilvl w:val="0"/>
          <w:numId w:val="5"/>
        </w:numPr>
        <w:tabs>
          <w:tab w:val="left" w:pos="360"/>
        </w:tabs>
        <w:spacing w:after="120"/>
        <w:ind w:left="360"/>
        <w:jc w:val="both"/>
      </w:pPr>
      <w:r>
        <w:rPr>
          <w:b/>
        </w:rPr>
        <w:t>PO7. Environment and sustainability:</w:t>
      </w:r>
      <w:r>
        <w:t xml:space="preserve"> Understand the impact of the professional engineering solutions in societal and environmental contexts, and demonstrate the knowledge of, and need for sustainable development.</w:t>
      </w:r>
    </w:p>
    <w:p w14:paraId="4C362C95" w14:textId="77777777" w:rsidR="00915F77" w:rsidRDefault="00915F77" w:rsidP="00915F77">
      <w:pPr>
        <w:pStyle w:val="NoSpacing"/>
        <w:numPr>
          <w:ilvl w:val="0"/>
          <w:numId w:val="5"/>
        </w:numPr>
        <w:tabs>
          <w:tab w:val="left" w:pos="360"/>
        </w:tabs>
        <w:spacing w:after="120"/>
        <w:ind w:left="360"/>
        <w:jc w:val="both"/>
      </w:pPr>
      <w:r>
        <w:rPr>
          <w:b/>
        </w:rPr>
        <w:t xml:space="preserve">PO8. Ethics: </w:t>
      </w:r>
      <w:r>
        <w:t>Apply ethical principles and commit to professional ethics and responsibilities and norms of the engineering practice.</w:t>
      </w:r>
    </w:p>
    <w:p w14:paraId="55592925" w14:textId="77777777" w:rsidR="00915F77" w:rsidRDefault="00915F77" w:rsidP="00915F77">
      <w:pPr>
        <w:pStyle w:val="NoSpacing"/>
        <w:numPr>
          <w:ilvl w:val="0"/>
          <w:numId w:val="5"/>
        </w:numPr>
        <w:tabs>
          <w:tab w:val="left" w:pos="360"/>
        </w:tabs>
        <w:spacing w:after="120"/>
        <w:ind w:left="360"/>
        <w:jc w:val="both"/>
      </w:pPr>
      <w:r>
        <w:rPr>
          <w:b/>
        </w:rPr>
        <w:t>PO9. Individual and team work:</w:t>
      </w:r>
      <w:r>
        <w:t xml:space="preserve"> Function effectively as an individual, and as a member or leader in diverse teams, and in multidisciplinary settings.</w:t>
      </w:r>
    </w:p>
    <w:p w14:paraId="588C5931" w14:textId="77777777" w:rsidR="00915F77" w:rsidRDefault="00915F77" w:rsidP="00915F77">
      <w:pPr>
        <w:pStyle w:val="NoSpacing"/>
        <w:numPr>
          <w:ilvl w:val="0"/>
          <w:numId w:val="5"/>
        </w:numPr>
        <w:tabs>
          <w:tab w:val="left" w:pos="360"/>
        </w:tabs>
        <w:spacing w:after="120"/>
        <w:ind w:left="360"/>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468418" w14:textId="77777777" w:rsidR="00915F77" w:rsidRDefault="00915F77" w:rsidP="00915F77">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7B4657A5" w14:textId="77777777" w:rsidR="00915F77" w:rsidRDefault="00915F77" w:rsidP="00915F77">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49D475B" w14:textId="77777777" w:rsidR="00915F77" w:rsidRDefault="00915F77" w:rsidP="00915F77">
      <w:pPr>
        <w:spacing w:after="0"/>
        <w:jc w:val="center"/>
        <w:rPr>
          <w:color w:val="000000" w:themeColor="text1"/>
        </w:rPr>
      </w:pPr>
    </w:p>
    <w:p w14:paraId="2032F62E" w14:textId="77777777" w:rsidR="00915F77" w:rsidRDefault="00915F77" w:rsidP="00915F77">
      <w:pPr>
        <w:spacing w:after="0" w:line="240" w:lineRule="auto"/>
        <w:jc w:val="center"/>
        <w:rPr>
          <w:rFonts w:eastAsia="Times New Roman"/>
          <w:b/>
          <w:bCs/>
          <w:color w:val="000000"/>
          <w:sz w:val="32"/>
          <w:szCs w:val="32"/>
          <w:lang w:val="en-US"/>
        </w:rPr>
      </w:pPr>
    </w:p>
    <w:p w14:paraId="50798686" w14:textId="77777777" w:rsidR="00915F77" w:rsidRDefault="00915F77" w:rsidP="00915F77">
      <w:pPr>
        <w:spacing w:after="0" w:line="240" w:lineRule="auto"/>
        <w:jc w:val="center"/>
        <w:rPr>
          <w:rFonts w:eastAsia="Times New Roman"/>
          <w:b/>
          <w:bCs/>
          <w:color w:val="000000"/>
          <w:sz w:val="32"/>
          <w:szCs w:val="32"/>
          <w:lang w:val="en-US"/>
        </w:rPr>
      </w:pPr>
    </w:p>
    <w:p w14:paraId="6A3A7BE9" w14:textId="5E1B1821" w:rsidR="00915F77" w:rsidRPr="00A5279E" w:rsidRDefault="00915F77" w:rsidP="00915F77">
      <w:pPr>
        <w:spacing w:after="0" w:line="240" w:lineRule="auto"/>
        <w:jc w:val="center"/>
        <w:rPr>
          <w:rFonts w:eastAsia="Times New Roman"/>
          <w:color w:val="auto"/>
          <w:lang w:val="en-US"/>
        </w:rPr>
      </w:pPr>
      <w:r w:rsidRPr="003D5780">
        <w:rPr>
          <w:rFonts w:eastAsia="Times New Roman"/>
          <w:b/>
          <w:bCs/>
          <w:color w:val="000000"/>
          <w:sz w:val="32"/>
          <w:szCs w:val="32"/>
          <w:lang w:val="en-US"/>
        </w:rPr>
        <w:lastRenderedPageBreak/>
        <w:t>Course Objectives</w:t>
      </w:r>
    </w:p>
    <w:tbl>
      <w:tblPr>
        <w:tblpPr w:leftFromText="180" w:rightFromText="180" w:vertAnchor="text" w:horzAnchor="margin" w:tblpXSpec="center" w:tblpY="129"/>
        <w:tblW w:w="92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1162"/>
        <w:gridCol w:w="8110"/>
      </w:tblGrid>
      <w:tr w:rsidR="00915F77" w:rsidRPr="00EF2D60" w14:paraId="7ED1B4D7" w14:textId="77777777" w:rsidTr="001658E4">
        <w:trPr>
          <w:trHeight w:val="960"/>
        </w:trPr>
        <w:tc>
          <w:tcPr>
            <w:tcW w:w="1162" w:type="dxa"/>
            <w:shd w:val="clear" w:color="auto" w:fill="auto"/>
            <w:tcMar>
              <w:left w:w="68" w:type="dxa"/>
            </w:tcMar>
            <w:vAlign w:val="center"/>
          </w:tcPr>
          <w:p w14:paraId="60B091E7" w14:textId="77777777" w:rsidR="00915F77" w:rsidRPr="00EF2D60" w:rsidRDefault="00915F77" w:rsidP="001658E4">
            <w:pPr>
              <w:spacing w:after="0" w:line="240" w:lineRule="auto"/>
              <w:jc w:val="center"/>
              <w:rPr>
                <w:color w:val="000000" w:themeColor="text1"/>
              </w:rPr>
            </w:pPr>
            <w:r w:rsidRPr="00EF2D60">
              <w:rPr>
                <w:color w:val="000000" w:themeColor="text1"/>
              </w:rPr>
              <w:t>1</w:t>
            </w:r>
          </w:p>
        </w:tc>
        <w:tc>
          <w:tcPr>
            <w:tcW w:w="8110" w:type="dxa"/>
            <w:shd w:val="clear" w:color="auto" w:fill="auto"/>
            <w:tcMar>
              <w:left w:w="68" w:type="dxa"/>
            </w:tcMar>
            <w:vAlign w:val="center"/>
          </w:tcPr>
          <w:p w14:paraId="70DA3936"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To implement basic data structures such as arrays, linked lists, stacks and queues.</w:t>
            </w:r>
          </w:p>
        </w:tc>
      </w:tr>
      <w:tr w:rsidR="00915F77" w:rsidRPr="00EF2D60" w14:paraId="30455494" w14:textId="77777777" w:rsidTr="001658E4">
        <w:trPr>
          <w:trHeight w:val="1043"/>
        </w:trPr>
        <w:tc>
          <w:tcPr>
            <w:tcW w:w="1162" w:type="dxa"/>
            <w:shd w:val="clear" w:color="auto" w:fill="auto"/>
            <w:tcMar>
              <w:left w:w="68" w:type="dxa"/>
            </w:tcMar>
            <w:vAlign w:val="center"/>
          </w:tcPr>
          <w:p w14:paraId="4E138F6B" w14:textId="77777777" w:rsidR="00915F77" w:rsidRPr="00EF2D60" w:rsidRDefault="00915F77" w:rsidP="001658E4">
            <w:pPr>
              <w:spacing w:after="0" w:line="240" w:lineRule="auto"/>
              <w:jc w:val="center"/>
              <w:rPr>
                <w:color w:val="000000" w:themeColor="text1"/>
              </w:rPr>
            </w:pPr>
            <w:r w:rsidRPr="00EF2D60">
              <w:rPr>
                <w:color w:val="000000" w:themeColor="text1"/>
              </w:rPr>
              <w:t>2</w:t>
            </w:r>
          </w:p>
        </w:tc>
        <w:tc>
          <w:tcPr>
            <w:tcW w:w="8110" w:type="dxa"/>
            <w:shd w:val="clear" w:color="auto" w:fill="auto"/>
            <w:tcMar>
              <w:left w:w="68" w:type="dxa"/>
            </w:tcMar>
            <w:vAlign w:val="center"/>
          </w:tcPr>
          <w:p w14:paraId="5F71EAB0"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 problem involving graphs, and trees</w:t>
            </w:r>
          </w:p>
        </w:tc>
      </w:tr>
      <w:tr w:rsidR="00915F77" w:rsidRPr="00EF2D60" w14:paraId="3AEB919A" w14:textId="77777777" w:rsidTr="001658E4">
        <w:trPr>
          <w:trHeight w:val="1052"/>
        </w:trPr>
        <w:tc>
          <w:tcPr>
            <w:tcW w:w="1162" w:type="dxa"/>
            <w:shd w:val="clear" w:color="auto" w:fill="auto"/>
            <w:tcMar>
              <w:left w:w="68" w:type="dxa"/>
            </w:tcMar>
            <w:vAlign w:val="center"/>
          </w:tcPr>
          <w:p w14:paraId="6ECA8828" w14:textId="77777777" w:rsidR="00915F77" w:rsidRPr="00EF2D60" w:rsidRDefault="00915F77" w:rsidP="001658E4">
            <w:pPr>
              <w:spacing w:after="0" w:line="240" w:lineRule="auto"/>
              <w:jc w:val="center"/>
              <w:rPr>
                <w:color w:val="000000" w:themeColor="text1"/>
              </w:rPr>
            </w:pPr>
            <w:r w:rsidRPr="00EF2D60">
              <w:rPr>
                <w:color w:val="000000" w:themeColor="text1"/>
              </w:rPr>
              <w:t>3</w:t>
            </w:r>
          </w:p>
        </w:tc>
        <w:tc>
          <w:tcPr>
            <w:tcW w:w="8110" w:type="dxa"/>
            <w:shd w:val="clear" w:color="auto" w:fill="auto"/>
            <w:tcMar>
              <w:left w:w="68" w:type="dxa"/>
            </w:tcMar>
            <w:vAlign w:val="center"/>
          </w:tcPr>
          <w:p w14:paraId="6AD650ED"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application using data structure algorithms</w:t>
            </w:r>
          </w:p>
        </w:tc>
      </w:tr>
      <w:tr w:rsidR="00915F77" w:rsidRPr="00EF2D60" w14:paraId="57A56BD8" w14:textId="77777777" w:rsidTr="001658E4">
        <w:trPr>
          <w:trHeight w:val="962"/>
        </w:trPr>
        <w:tc>
          <w:tcPr>
            <w:tcW w:w="1162" w:type="dxa"/>
            <w:shd w:val="clear" w:color="auto" w:fill="auto"/>
            <w:tcMar>
              <w:left w:w="68" w:type="dxa"/>
            </w:tcMar>
            <w:vAlign w:val="center"/>
          </w:tcPr>
          <w:p w14:paraId="7A3DA45F" w14:textId="77777777" w:rsidR="00915F77" w:rsidRPr="00EF2D60" w:rsidRDefault="00915F77" w:rsidP="001658E4">
            <w:pPr>
              <w:spacing w:after="0" w:line="240" w:lineRule="auto"/>
              <w:jc w:val="center"/>
              <w:rPr>
                <w:color w:val="000000" w:themeColor="text1"/>
              </w:rPr>
            </w:pPr>
            <w:r w:rsidRPr="00EF2D60">
              <w:rPr>
                <w:color w:val="000000" w:themeColor="text1"/>
              </w:rPr>
              <w:t>4</w:t>
            </w:r>
          </w:p>
        </w:tc>
        <w:tc>
          <w:tcPr>
            <w:tcW w:w="8110" w:type="dxa"/>
            <w:shd w:val="clear" w:color="auto" w:fill="auto"/>
            <w:tcMar>
              <w:left w:w="68" w:type="dxa"/>
            </w:tcMar>
            <w:vAlign w:val="center"/>
          </w:tcPr>
          <w:p w14:paraId="29D7D224"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complexity of various algorithms.</w:t>
            </w:r>
          </w:p>
        </w:tc>
      </w:tr>
    </w:tbl>
    <w:p w14:paraId="0027233A" w14:textId="77777777" w:rsidR="00915F77" w:rsidRDefault="00915F77" w:rsidP="00915F77">
      <w:pPr>
        <w:spacing w:after="0" w:line="240" w:lineRule="auto"/>
        <w:jc w:val="center"/>
        <w:rPr>
          <w:rFonts w:eastAsia="Times New Roman"/>
          <w:b/>
          <w:bCs/>
          <w:color w:val="000000"/>
          <w:sz w:val="32"/>
          <w:szCs w:val="32"/>
          <w:lang w:val="en-US"/>
        </w:rPr>
      </w:pPr>
    </w:p>
    <w:p w14:paraId="787F0ECE" w14:textId="77777777" w:rsidR="00915F77" w:rsidRPr="00A5279E" w:rsidRDefault="00915F77" w:rsidP="00915F77">
      <w:pPr>
        <w:spacing w:after="0" w:line="240" w:lineRule="auto"/>
        <w:jc w:val="center"/>
        <w:rPr>
          <w:rFonts w:eastAsia="Times New Roman"/>
          <w:color w:val="auto"/>
          <w:lang w:val="en-US"/>
        </w:rPr>
      </w:pPr>
      <w:r w:rsidRPr="003D5780">
        <w:rPr>
          <w:rFonts w:eastAsia="Times New Roman"/>
          <w:b/>
          <w:bCs/>
          <w:color w:val="000000"/>
          <w:sz w:val="32"/>
          <w:szCs w:val="32"/>
          <w:lang w:val="en-US"/>
        </w:rPr>
        <w:t>Course Outcomes</w:t>
      </w:r>
    </w:p>
    <w:tbl>
      <w:tblPr>
        <w:tblW w:w="9755"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197"/>
        <w:gridCol w:w="5430"/>
        <w:gridCol w:w="1216"/>
        <w:gridCol w:w="1912"/>
      </w:tblGrid>
      <w:tr w:rsidR="00915F77" w:rsidRPr="00EF2D60" w14:paraId="49AF8646" w14:textId="77777777" w:rsidTr="001658E4">
        <w:trPr>
          <w:trHeight w:val="390"/>
          <w:jc w:val="center"/>
        </w:trPr>
        <w:tc>
          <w:tcPr>
            <w:tcW w:w="6627"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3D67F185" w14:textId="77777777" w:rsidR="00915F77" w:rsidRPr="00EF2D60" w:rsidRDefault="00915F77" w:rsidP="001658E4">
            <w:pPr>
              <w:spacing w:after="0" w:line="240" w:lineRule="auto"/>
              <w:rPr>
                <w:color w:val="000000" w:themeColor="text1"/>
              </w:rPr>
            </w:pPr>
            <w:r w:rsidRPr="00EF2D60">
              <w:rPr>
                <w:color w:val="000000" w:themeColor="text1"/>
              </w:rPr>
              <w:t>At the end of the course student will be able to:</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7A946C5" w14:textId="77777777" w:rsidR="00915F77" w:rsidRPr="00EF2D60" w:rsidRDefault="00915F77" w:rsidP="001658E4">
            <w:pPr>
              <w:spacing w:after="0" w:line="240" w:lineRule="auto"/>
              <w:rPr>
                <w:color w:val="000000" w:themeColor="text1"/>
              </w:rPr>
            </w:pPr>
            <w:r w:rsidRPr="00EF2D60">
              <w:rPr>
                <w:color w:val="000000" w:themeColor="text1"/>
              </w:rPr>
              <w:t>PO/PSO</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140CCA09" w14:textId="77777777" w:rsidR="00915F77" w:rsidRPr="00EF2D60" w:rsidRDefault="00915F77" w:rsidP="001658E4">
            <w:pPr>
              <w:spacing w:after="0" w:line="240" w:lineRule="auto"/>
              <w:rPr>
                <w:color w:val="000000" w:themeColor="text1"/>
              </w:rPr>
            </w:pPr>
            <w:r w:rsidRPr="00EF2D60">
              <w:rPr>
                <w:color w:val="000000" w:themeColor="text1"/>
              </w:rPr>
              <w:t>Bloom Level</w:t>
            </w:r>
          </w:p>
        </w:tc>
      </w:tr>
      <w:tr w:rsidR="00915F77" w:rsidRPr="00EF2D60" w14:paraId="6AA03A57" w14:textId="77777777" w:rsidTr="001658E4">
        <w:trPr>
          <w:trHeight w:val="1095"/>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DBEFE73"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CSL301.1</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53346582"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 xml:space="preserve">Implement Linear Data </w:t>
            </w:r>
            <w:proofErr w:type="gramStart"/>
            <w:r>
              <w:rPr>
                <w:rFonts w:ascii="Times New Roman" w:eastAsia="Times New Roman" w:hAnsi="Times New Roman" w:cs="Times New Roman"/>
                <w:sz w:val="24"/>
                <w:szCs w:val="24"/>
              </w:rPr>
              <w:t>Structure  and</w:t>
            </w:r>
            <w:proofErr w:type="gramEnd"/>
            <w:r>
              <w:rPr>
                <w:rFonts w:ascii="Times New Roman" w:eastAsia="Times New Roman" w:hAnsi="Times New Roman" w:cs="Times New Roman"/>
                <w:sz w:val="24"/>
                <w:szCs w:val="24"/>
              </w:rPr>
              <w:t xml:space="preserve"> handle insertion, deletion, traversal operations using array.</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C26FD14"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EC79B5E"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r w:rsidR="00915F77" w:rsidRPr="00EF2D60" w14:paraId="4629DD07" w14:textId="77777777" w:rsidTr="001658E4">
        <w:trPr>
          <w:trHeight w:val="1239"/>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FEB099A"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CSL301.2</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6DC254D"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Apply stack operations to convert and evaluate expression</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68FB1F9"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Apply</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21AB5D5F"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r w:rsidR="00915F77" w:rsidRPr="00EF2D60" w14:paraId="76EFB939" w14:textId="77777777" w:rsidTr="001658E4">
        <w:trPr>
          <w:trHeight w:val="1221"/>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4F113560"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CSL301.3</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23989ED"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 linear, circular or priority queues using arrays</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546D3212"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7C26C8BB"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r w:rsidR="00915F77" w:rsidRPr="00EF2D60" w14:paraId="20F7B522" w14:textId="77777777" w:rsidTr="001658E4">
        <w:trPr>
          <w:trHeight w:val="1068"/>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5A1B352"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CSL301.4</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0769351F"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 Singly, Circular or Doubly Linked list</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A27A20D"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0D80CAFB" w14:textId="77777777" w:rsidR="00915F77" w:rsidRDefault="00915F77" w:rsidP="001658E4">
            <w:pPr>
              <w:pStyle w:val="LO-normal"/>
              <w:widowControl w:val="0"/>
              <w:pBdr>
                <w:top w:val="nil"/>
                <w:left w:val="nil"/>
                <w:bottom w:val="nil"/>
                <w:right w:val="nil"/>
                <w:between w:val="nil"/>
              </w:pBdr>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r w:rsidR="00915F77" w:rsidRPr="00EF2D60" w14:paraId="00A68FDA" w14:textId="77777777" w:rsidTr="001658E4">
        <w:trPr>
          <w:trHeight w:val="1131"/>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59ECAACC" w14:textId="77777777" w:rsidR="00915F77" w:rsidRDefault="00915F77" w:rsidP="001658E4">
            <w:pPr>
              <w:pStyle w:val="LO-normal"/>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CSL301.5</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7613EF4" w14:textId="77777777" w:rsidR="00915F77" w:rsidRPr="003518AB" w:rsidRDefault="00915F77" w:rsidP="001658E4">
            <w:pPr>
              <w:spacing w:line="360" w:lineRule="auto"/>
              <w:jc w:val="both"/>
              <w:rPr>
                <w:color w:val="000000"/>
              </w:rPr>
            </w:pPr>
            <w:r w:rsidRPr="003518AB">
              <w:t>Implement A</w:t>
            </w:r>
            <w:r>
              <w:t>DT</w:t>
            </w:r>
            <w:r w:rsidRPr="003518AB">
              <w:t xml:space="preserve"> using</w:t>
            </w:r>
            <w:r w:rsidRPr="00955594">
              <w:rPr>
                <w:color w:val="000000"/>
              </w:rPr>
              <w:t xml:space="preserve"> insertion, deletion and searching operations </w:t>
            </w:r>
            <w:r>
              <w:rPr>
                <w:color w:val="000000"/>
              </w:rPr>
              <w:t>on Binary tree.</w:t>
            </w:r>
          </w:p>
          <w:p w14:paraId="18B91798" w14:textId="77777777" w:rsidR="00915F77" w:rsidRDefault="00915F77" w:rsidP="001658E4">
            <w:pPr>
              <w:pStyle w:val="LO-normal"/>
              <w:widowControl w:val="0"/>
              <w:spacing w:line="276" w:lineRule="auto"/>
              <w:rPr>
                <w:rFonts w:ascii="Times New Roman" w:eastAsia="Times New Roman" w:hAnsi="Times New Roman" w:cs="Times New Roman"/>
              </w:rPr>
            </w:pP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0FCAECDA" w14:textId="77777777" w:rsidR="00915F77" w:rsidRDefault="00915F77" w:rsidP="001658E4">
            <w:pPr>
              <w:pStyle w:val="LO-normal"/>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76ED175F" w14:textId="77777777" w:rsidR="00915F77" w:rsidRDefault="00915F77" w:rsidP="001658E4">
            <w:pPr>
              <w:pStyle w:val="LO-normal"/>
              <w:widowControl w:val="0"/>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r w:rsidR="00915F77" w:rsidRPr="00EF2D60" w14:paraId="5EECF923" w14:textId="77777777" w:rsidTr="001658E4">
        <w:trPr>
          <w:trHeight w:val="1131"/>
          <w:jc w:val="center"/>
        </w:trPr>
        <w:tc>
          <w:tcPr>
            <w:tcW w:w="1197"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10E946E2" w14:textId="77777777" w:rsidR="00915F77" w:rsidRDefault="00915F77" w:rsidP="001658E4">
            <w:pPr>
              <w:pStyle w:val="LO-normal"/>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CSL301.6</w:t>
            </w:r>
          </w:p>
        </w:tc>
        <w:tc>
          <w:tcPr>
            <w:tcW w:w="5430"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605117C7" w14:textId="77777777" w:rsidR="00915F77" w:rsidRDefault="00915F77" w:rsidP="001658E4">
            <w:pPr>
              <w:pStyle w:val="LO-normal"/>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 Graph Traversal Techniques: BFS and DFS.</w:t>
            </w:r>
          </w:p>
        </w:tc>
        <w:tc>
          <w:tcPr>
            <w:tcW w:w="1216"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220A242B" w14:textId="77777777" w:rsidR="00915F77" w:rsidRDefault="00915F77" w:rsidP="001658E4">
            <w:pPr>
              <w:pStyle w:val="LO-normal"/>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Implement</w:t>
            </w:r>
          </w:p>
        </w:tc>
        <w:tc>
          <w:tcPr>
            <w:tcW w:w="1912" w:type="dxa"/>
            <w:tcBorders>
              <w:top w:val="double" w:sz="4" w:space="0" w:color="00000A"/>
              <w:left w:val="double" w:sz="4" w:space="0" w:color="00000A"/>
              <w:bottom w:val="double" w:sz="4" w:space="0" w:color="00000A"/>
              <w:right w:val="double" w:sz="4" w:space="0" w:color="00000A"/>
            </w:tcBorders>
            <w:shd w:val="clear" w:color="auto" w:fill="auto"/>
            <w:tcMar>
              <w:left w:w="68" w:type="dxa"/>
            </w:tcMar>
          </w:tcPr>
          <w:p w14:paraId="7A1A52F2" w14:textId="77777777" w:rsidR="00915F77" w:rsidRDefault="00915F77" w:rsidP="001658E4">
            <w:pPr>
              <w:pStyle w:val="LO-normal"/>
              <w:widowControl w:val="0"/>
              <w:spacing w:line="276"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Apply(</w:t>
            </w:r>
            <w:proofErr w:type="gramEnd"/>
            <w:r>
              <w:rPr>
                <w:rFonts w:ascii="Times New Roman" w:eastAsia="Times New Roman" w:hAnsi="Times New Roman" w:cs="Times New Roman"/>
                <w:sz w:val="24"/>
                <w:szCs w:val="24"/>
              </w:rPr>
              <w:t>level 3)</w:t>
            </w:r>
          </w:p>
        </w:tc>
      </w:tr>
    </w:tbl>
    <w:p w14:paraId="3CA37664" w14:textId="77777777" w:rsidR="00915F77" w:rsidRDefault="00915F77" w:rsidP="00915F77">
      <w:pPr>
        <w:spacing w:after="0" w:line="240" w:lineRule="auto"/>
        <w:jc w:val="center"/>
        <w:rPr>
          <w:b/>
          <w:color w:val="000000" w:themeColor="text1"/>
          <w:sz w:val="32"/>
        </w:rPr>
      </w:pPr>
    </w:p>
    <w:p w14:paraId="62C1D6E9" w14:textId="612AA908" w:rsidR="00915F77" w:rsidRDefault="00915F77" w:rsidP="00915F77">
      <w:pPr>
        <w:spacing w:after="0" w:line="240" w:lineRule="auto"/>
        <w:jc w:val="center"/>
        <w:rPr>
          <w:b/>
          <w:color w:val="000000" w:themeColor="text1"/>
          <w:sz w:val="32"/>
        </w:rPr>
      </w:pPr>
      <w:r w:rsidRPr="00FD57DF">
        <w:rPr>
          <w:b/>
          <w:color w:val="000000" w:themeColor="text1"/>
          <w:sz w:val="32"/>
        </w:rPr>
        <w:lastRenderedPageBreak/>
        <w:t>Mapping of Experiments with Course Outcomes</w:t>
      </w:r>
    </w:p>
    <w:p w14:paraId="415EA34D" w14:textId="77777777" w:rsidR="00915F77" w:rsidRDefault="00915F77" w:rsidP="00915F77">
      <w:pPr>
        <w:spacing w:after="0" w:line="240" w:lineRule="auto"/>
        <w:jc w:val="center"/>
        <w:rPr>
          <w:b/>
          <w:bCs/>
          <w:color w:val="000000"/>
          <w:lang w:eastAsia="en-IN"/>
        </w:rPr>
      </w:pPr>
    </w:p>
    <w:tbl>
      <w:tblPr>
        <w:tblW w:w="9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1018"/>
        <w:gridCol w:w="756"/>
        <w:gridCol w:w="771"/>
        <w:gridCol w:w="1131"/>
        <w:gridCol w:w="756"/>
        <w:gridCol w:w="756"/>
      </w:tblGrid>
      <w:tr w:rsidR="00915F77" w:rsidRPr="00A66DA7" w14:paraId="73BBE0D5" w14:textId="77777777" w:rsidTr="001658E4">
        <w:trPr>
          <w:trHeight w:val="464"/>
          <w:jc w:val="center"/>
        </w:trPr>
        <w:tc>
          <w:tcPr>
            <w:tcW w:w="4786" w:type="dxa"/>
            <w:vMerge w:val="restart"/>
            <w:tcBorders>
              <w:top w:val="double" w:sz="4" w:space="0" w:color="auto"/>
              <w:left w:val="double" w:sz="4" w:space="0" w:color="auto"/>
              <w:right w:val="double" w:sz="4" w:space="0" w:color="auto"/>
            </w:tcBorders>
            <w:shd w:val="clear" w:color="auto" w:fill="auto"/>
            <w:vAlign w:val="center"/>
          </w:tcPr>
          <w:p w14:paraId="66ABA812" w14:textId="77777777" w:rsidR="00915F77" w:rsidRPr="00A66DA7" w:rsidRDefault="00915F77" w:rsidP="001658E4">
            <w:pPr>
              <w:spacing w:after="0" w:line="240" w:lineRule="auto"/>
              <w:jc w:val="center"/>
              <w:rPr>
                <w:color w:val="000000" w:themeColor="text1"/>
              </w:rPr>
            </w:pPr>
            <w:r w:rsidRPr="00A66DA7">
              <w:rPr>
                <w:color w:val="000000" w:themeColor="text1"/>
              </w:rPr>
              <w:t>Experiment</w:t>
            </w:r>
          </w:p>
        </w:tc>
        <w:tc>
          <w:tcPr>
            <w:tcW w:w="5188" w:type="dxa"/>
            <w:gridSpan w:val="6"/>
            <w:tcBorders>
              <w:top w:val="double" w:sz="4" w:space="0" w:color="auto"/>
              <w:left w:val="double" w:sz="4" w:space="0" w:color="auto"/>
              <w:right w:val="double" w:sz="4" w:space="0" w:color="auto"/>
            </w:tcBorders>
            <w:shd w:val="clear" w:color="auto" w:fill="auto"/>
            <w:vAlign w:val="center"/>
          </w:tcPr>
          <w:p w14:paraId="625BB858" w14:textId="77777777" w:rsidR="00915F77" w:rsidRPr="00A66DA7" w:rsidRDefault="00915F77" w:rsidP="001658E4">
            <w:pPr>
              <w:spacing w:after="0" w:line="240" w:lineRule="auto"/>
              <w:jc w:val="center"/>
              <w:rPr>
                <w:color w:val="000000" w:themeColor="text1"/>
              </w:rPr>
            </w:pPr>
            <w:r w:rsidRPr="00A66DA7">
              <w:rPr>
                <w:color w:val="000000" w:themeColor="text1"/>
              </w:rPr>
              <w:t>Course Outcomes</w:t>
            </w:r>
          </w:p>
        </w:tc>
      </w:tr>
      <w:tr w:rsidR="00915F77" w:rsidRPr="00A66DA7" w14:paraId="16B558A8" w14:textId="77777777" w:rsidTr="001658E4">
        <w:trPr>
          <w:trHeight w:val="411"/>
          <w:jc w:val="center"/>
        </w:trPr>
        <w:tc>
          <w:tcPr>
            <w:tcW w:w="4786" w:type="dxa"/>
            <w:vMerge/>
            <w:tcBorders>
              <w:left w:val="double" w:sz="4" w:space="0" w:color="auto"/>
              <w:bottom w:val="double" w:sz="4" w:space="0" w:color="auto"/>
              <w:right w:val="double" w:sz="4" w:space="0" w:color="auto"/>
            </w:tcBorders>
            <w:shd w:val="clear" w:color="auto" w:fill="auto"/>
            <w:vAlign w:val="center"/>
          </w:tcPr>
          <w:p w14:paraId="09AD358E" w14:textId="77777777" w:rsidR="00915F77" w:rsidRPr="00A66DA7" w:rsidRDefault="00915F77" w:rsidP="001658E4">
            <w:pPr>
              <w:spacing w:after="0" w:line="240" w:lineRule="auto"/>
              <w:jc w:val="center"/>
              <w:rPr>
                <w:color w:val="000000" w:themeColor="text1"/>
              </w:rPr>
            </w:pPr>
          </w:p>
        </w:tc>
        <w:tc>
          <w:tcPr>
            <w:tcW w:w="1018" w:type="dxa"/>
            <w:tcBorders>
              <w:left w:val="double" w:sz="4" w:space="0" w:color="auto"/>
              <w:bottom w:val="double" w:sz="4" w:space="0" w:color="auto"/>
            </w:tcBorders>
            <w:shd w:val="clear" w:color="auto" w:fill="auto"/>
            <w:vAlign w:val="center"/>
          </w:tcPr>
          <w:p w14:paraId="54EC4AE6" w14:textId="77777777" w:rsidR="00915F77" w:rsidRDefault="00915F77" w:rsidP="001658E4">
            <w:pPr>
              <w:spacing w:after="0" w:line="240" w:lineRule="auto"/>
              <w:jc w:val="center"/>
              <w:rPr>
                <w:color w:val="000000" w:themeColor="text1"/>
              </w:rPr>
            </w:pPr>
            <w:r>
              <w:rPr>
                <w:color w:val="000000" w:themeColor="text1"/>
              </w:rPr>
              <w:t>C</w:t>
            </w:r>
            <w:r w:rsidRPr="00A66DA7">
              <w:rPr>
                <w:color w:val="000000" w:themeColor="text1"/>
              </w:rPr>
              <w:t>SL</w:t>
            </w:r>
          </w:p>
          <w:p w14:paraId="080229E2" w14:textId="77777777" w:rsidR="00915F77" w:rsidRPr="00A66DA7" w:rsidRDefault="00915F77" w:rsidP="001658E4">
            <w:pPr>
              <w:spacing w:after="0" w:line="240" w:lineRule="auto"/>
              <w:jc w:val="center"/>
              <w:rPr>
                <w:color w:val="000000" w:themeColor="text1"/>
              </w:rPr>
            </w:pPr>
            <w:r>
              <w:rPr>
                <w:color w:val="000000" w:themeColor="text1"/>
              </w:rPr>
              <w:t>301</w:t>
            </w:r>
            <w:r w:rsidRPr="00A66DA7">
              <w:rPr>
                <w:color w:val="000000" w:themeColor="text1"/>
              </w:rPr>
              <w:t>.1</w:t>
            </w:r>
          </w:p>
        </w:tc>
        <w:tc>
          <w:tcPr>
            <w:tcW w:w="756" w:type="dxa"/>
            <w:tcBorders>
              <w:bottom w:val="double" w:sz="4" w:space="0" w:color="auto"/>
            </w:tcBorders>
            <w:shd w:val="clear" w:color="auto" w:fill="auto"/>
            <w:vAlign w:val="center"/>
          </w:tcPr>
          <w:p w14:paraId="560D6BC9" w14:textId="77777777" w:rsidR="00915F77" w:rsidRDefault="00915F77" w:rsidP="001658E4">
            <w:pPr>
              <w:spacing w:after="0" w:line="240" w:lineRule="auto"/>
              <w:jc w:val="center"/>
              <w:rPr>
                <w:color w:val="000000" w:themeColor="text1"/>
              </w:rPr>
            </w:pPr>
            <w:r>
              <w:rPr>
                <w:color w:val="000000" w:themeColor="text1"/>
              </w:rPr>
              <w:t>C</w:t>
            </w:r>
            <w:r w:rsidRPr="00A66DA7">
              <w:rPr>
                <w:color w:val="000000" w:themeColor="text1"/>
              </w:rPr>
              <w:t>SL</w:t>
            </w:r>
          </w:p>
          <w:p w14:paraId="5BECF00F" w14:textId="77777777" w:rsidR="00915F77" w:rsidRPr="00A66DA7" w:rsidRDefault="00915F77" w:rsidP="001658E4">
            <w:pPr>
              <w:spacing w:after="0" w:line="240" w:lineRule="auto"/>
              <w:jc w:val="center"/>
              <w:rPr>
                <w:color w:val="000000" w:themeColor="text1"/>
              </w:rPr>
            </w:pPr>
            <w:r>
              <w:rPr>
                <w:color w:val="000000" w:themeColor="text1"/>
              </w:rPr>
              <w:t>301</w:t>
            </w:r>
            <w:r w:rsidRPr="00A66DA7">
              <w:rPr>
                <w:color w:val="000000" w:themeColor="text1"/>
              </w:rPr>
              <w:t>.2</w:t>
            </w:r>
          </w:p>
        </w:tc>
        <w:tc>
          <w:tcPr>
            <w:tcW w:w="771" w:type="dxa"/>
            <w:tcBorders>
              <w:bottom w:val="double" w:sz="4" w:space="0" w:color="auto"/>
              <w:right w:val="single" w:sz="4" w:space="0" w:color="auto"/>
            </w:tcBorders>
            <w:vAlign w:val="center"/>
          </w:tcPr>
          <w:p w14:paraId="2BC25AD3" w14:textId="77777777" w:rsidR="00915F77" w:rsidRDefault="00915F77" w:rsidP="001658E4">
            <w:pPr>
              <w:spacing w:after="0" w:line="240" w:lineRule="auto"/>
              <w:jc w:val="center"/>
              <w:rPr>
                <w:color w:val="000000" w:themeColor="text1"/>
              </w:rPr>
            </w:pPr>
            <w:r>
              <w:rPr>
                <w:color w:val="000000" w:themeColor="text1"/>
              </w:rPr>
              <w:t>C</w:t>
            </w:r>
            <w:r w:rsidRPr="00A66DA7">
              <w:rPr>
                <w:color w:val="000000" w:themeColor="text1"/>
              </w:rPr>
              <w:t>SL</w:t>
            </w:r>
          </w:p>
          <w:p w14:paraId="5A230F4B" w14:textId="77777777" w:rsidR="00915F77" w:rsidRPr="00A66DA7" w:rsidRDefault="00915F77" w:rsidP="001658E4">
            <w:pPr>
              <w:spacing w:after="0" w:line="240" w:lineRule="auto"/>
              <w:jc w:val="center"/>
              <w:rPr>
                <w:color w:val="000000" w:themeColor="text1"/>
              </w:rPr>
            </w:pPr>
            <w:r>
              <w:rPr>
                <w:color w:val="000000" w:themeColor="text1"/>
              </w:rPr>
              <w:t>301.3</w:t>
            </w:r>
          </w:p>
        </w:tc>
        <w:tc>
          <w:tcPr>
            <w:tcW w:w="1131" w:type="dxa"/>
            <w:tcBorders>
              <w:left w:val="single" w:sz="4" w:space="0" w:color="auto"/>
              <w:bottom w:val="double" w:sz="4" w:space="0" w:color="auto"/>
              <w:right w:val="double" w:sz="4" w:space="0" w:color="auto"/>
            </w:tcBorders>
            <w:vAlign w:val="center"/>
          </w:tcPr>
          <w:p w14:paraId="0E0E8465" w14:textId="77777777" w:rsidR="00915F77" w:rsidRDefault="00915F77" w:rsidP="001658E4">
            <w:pPr>
              <w:spacing w:after="0" w:line="240" w:lineRule="auto"/>
              <w:jc w:val="center"/>
              <w:rPr>
                <w:color w:val="000000" w:themeColor="text1"/>
              </w:rPr>
            </w:pPr>
            <w:r>
              <w:rPr>
                <w:color w:val="000000" w:themeColor="text1"/>
              </w:rPr>
              <w:t>C</w:t>
            </w:r>
            <w:r w:rsidRPr="00A66DA7">
              <w:rPr>
                <w:color w:val="000000" w:themeColor="text1"/>
              </w:rPr>
              <w:t>SL.</w:t>
            </w:r>
          </w:p>
          <w:p w14:paraId="5DF9C97E" w14:textId="77777777" w:rsidR="00915F77" w:rsidRPr="00A66DA7" w:rsidRDefault="00915F77" w:rsidP="001658E4">
            <w:pPr>
              <w:spacing w:after="0" w:line="240" w:lineRule="auto"/>
              <w:jc w:val="center"/>
              <w:rPr>
                <w:color w:val="000000" w:themeColor="text1"/>
              </w:rPr>
            </w:pPr>
            <w:r>
              <w:rPr>
                <w:color w:val="000000" w:themeColor="text1"/>
              </w:rPr>
              <w:t>301.4</w:t>
            </w:r>
          </w:p>
        </w:tc>
        <w:tc>
          <w:tcPr>
            <w:tcW w:w="756" w:type="dxa"/>
            <w:tcBorders>
              <w:left w:val="single" w:sz="4" w:space="0" w:color="auto"/>
              <w:bottom w:val="double" w:sz="4" w:space="0" w:color="auto"/>
              <w:right w:val="double" w:sz="4" w:space="0" w:color="auto"/>
            </w:tcBorders>
          </w:tcPr>
          <w:p w14:paraId="52B3C675" w14:textId="77777777" w:rsidR="00915F77" w:rsidRDefault="00915F77" w:rsidP="001658E4">
            <w:pPr>
              <w:spacing w:after="0" w:line="240" w:lineRule="auto"/>
              <w:jc w:val="center"/>
              <w:rPr>
                <w:color w:val="000000" w:themeColor="text1"/>
              </w:rPr>
            </w:pPr>
            <w:r>
              <w:rPr>
                <w:color w:val="000000" w:themeColor="text1"/>
              </w:rPr>
              <w:t>CSL</w:t>
            </w:r>
          </w:p>
          <w:p w14:paraId="55D14E9E" w14:textId="77777777" w:rsidR="00915F77" w:rsidRDefault="00915F77" w:rsidP="001658E4">
            <w:pPr>
              <w:spacing w:after="0" w:line="240" w:lineRule="auto"/>
              <w:jc w:val="center"/>
              <w:rPr>
                <w:color w:val="000000" w:themeColor="text1"/>
              </w:rPr>
            </w:pPr>
            <w:r>
              <w:rPr>
                <w:color w:val="000000" w:themeColor="text1"/>
              </w:rPr>
              <w:t>301.5</w:t>
            </w:r>
          </w:p>
        </w:tc>
        <w:tc>
          <w:tcPr>
            <w:tcW w:w="756" w:type="dxa"/>
            <w:tcBorders>
              <w:left w:val="single" w:sz="4" w:space="0" w:color="auto"/>
              <w:bottom w:val="double" w:sz="4" w:space="0" w:color="auto"/>
              <w:right w:val="double" w:sz="4" w:space="0" w:color="auto"/>
            </w:tcBorders>
          </w:tcPr>
          <w:p w14:paraId="59C1F49D" w14:textId="77777777" w:rsidR="00915F77" w:rsidRDefault="00915F77" w:rsidP="001658E4">
            <w:pPr>
              <w:spacing w:after="0" w:line="240" w:lineRule="auto"/>
              <w:jc w:val="center"/>
              <w:rPr>
                <w:color w:val="000000" w:themeColor="text1"/>
              </w:rPr>
            </w:pPr>
            <w:r>
              <w:rPr>
                <w:color w:val="000000" w:themeColor="text1"/>
              </w:rPr>
              <w:t>CSL</w:t>
            </w:r>
          </w:p>
          <w:p w14:paraId="00D2167D" w14:textId="77777777" w:rsidR="00915F77" w:rsidRDefault="00915F77" w:rsidP="001658E4">
            <w:pPr>
              <w:spacing w:after="0" w:line="240" w:lineRule="auto"/>
              <w:jc w:val="center"/>
              <w:rPr>
                <w:color w:val="000000" w:themeColor="text1"/>
              </w:rPr>
            </w:pPr>
            <w:r>
              <w:rPr>
                <w:color w:val="000000" w:themeColor="text1"/>
              </w:rPr>
              <w:t>301.6</w:t>
            </w:r>
          </w:p>
        </w:tc>
      </w:tr>
      <w:tr w:rsidR="00915F77" w:rsidRPr="00A66DA7" w14:paraId="71A6C1DF" w14:textId="77777777" w:rsidTr="001658E4">
        <w:trPr>
          <w:trHeight w:val="760"/>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4616F50E" w14:textId="77777777" w:rsidR="00915F77" w:rsidRDefault="00915F77" w:rsidP="001658E4">
            <w:pPr>
              <w:spacing w:after="0" w:line="240" w:lineRule="auto"/>
              <w:rPr>
                <w:b/>
                <w:color w:val="000000" w:themeColor="text1"/>
              </w:rPr>
            </w:pPr>
            <w:r w:rsidRPr="00A72AA6">
              <w:rPr>
                <w:color w:val="000000" w:themeColor="text1"/>
                <w:spacing w:val="5"/>
                <w:shd w:val="clear" w:color="auto" w:fill="FFFFFF"/>
              </w:rPr>
              <w:t>Implement Stack ADT using array.</w:t>
            </w:r>
            <w:r w:rsidRPr="00A72AA6">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79C3FF20"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tcBorders>
            <w:shd w:val="clear" w:color="auto" w:fill="auto"/>
            <w:vAlign w:val="center"/>
          </w:tcPr>
          <w:p w14:paraId="6F1F5978"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20B851B3"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5A22F24E"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09B66F9C"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36E45BE9"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559C8346" w14:textId="77777777" w:rsidTr="001658E4">
        <w:trPr>
          <w:trHeight w:val="847"/>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25688C1D" w14:textId="77777777" w:rsidR="00915F77" w:rsidRDefault="00915F77" w:rsidP="001658E4">
            <w:pPr>
              <w:spacing w:line="240" w:lineRule="auto"/>
              <w:rPr>
                <w:b/>
                <w:color w:val="000000" w:themeColor="text1"/>
              </w:rPr>
            </w:pPr>
            <w:r w:rsidRPr="00A72AA6">
              <w:rPr>
                <w:color w:val="000000" w:themeColor="text1"/>
                <w:spacing w:val="5"/>
                <w:shd w:val="clear" w:color="auto" w:fill="FFFFFF"/>
              </w:rPr>
              <w:t>Convert an Infix expression to Postfix expression using stack ADT.</w:t>
            </w:r>
            <w:r w:rsidRPr="00A72AA6">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36D3F101"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7BD17D3D"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71" w:type="dxa"/>
            <w:tcBorders>
              <w:top w:val="double" w:sz="4" w:space="0" w:color="auto"/>
              <w:right w:val="single" w:sz="4" w:space="0" w:color="auto"/>
            </w:tcBorders>
            <w:vAlign w:val="center"/>
          </w:tcPr>
          <w:p w14:paraId="2EBE911C"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5FD1B410"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0AF5C24D"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112BBA73"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398CFA37" w14:textId="77777777" w:rsidTr="001658E4">
        <w:trPr>
          <w:trHeight w:val="690"/>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706508CA" w14:textId="77777777" w:rsidR="00915F77" w:rsidRDefault="00915F77" w:rsidP="001658E4">
            <w:pPr>
              <w:pStyle w:val="ListParagraph"/>
              <w:spacing w:after="0" w:line="240" w:lineRule="auto"/>
              <w:ind w:left="0"/>
              <w:rPr>
                <w:b/>
                <w:color w:val="000000" w:themeColor="text1"/>
              </w:rPr>
            </w:pPr>
            <w:r w:rsidRPr="00A72AA6">
              <w:rPr>
                <w:color w:val="000000" w:themeColor="text1"/>
                <w:spacing w:val="5"/>
                <w:shd w:val="clear" w:color="auto" w:fill="FFFFFF"/>
              </w:rPr>
              <w:t>Evaluate Postfix Expression using Stack ADT.</w:t>
            </w:r>
            <w:r w:rsidRPr="00A72AA6">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6F0F30F4"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34D5FF58"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71" w:type="dxa"/>
            <w:tcBorders>
              <w:top w:val="double" w:sz="4" w:space="0" w:color="auto"/>
              <w:right w:val="single" w:sz="4" w:space="0" w:color="auto"/>
            </w:tcBorders>
            <w:vAlign w:val="center"/>
          </w:tcPr>
          <w:p w14:paraId="10B1B2CE"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0C254887"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0D5C25A8"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231D63DE"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69AB4488" w14:textId="77777777" w:rsidTr="001658E4">
        <w:trPr>
          <w:trHeight w:val="690"/>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7067DD27" w14:textId="77777777" w:rsidR="00915F77" w:rsidRPr="00383A5C" w:rsidRDefault="00915F77" w:rsidP="001658E4">
            <w:pPr>
              <w:pStyle w:val="ListParagraph"/>
              <w:spacing w:after="0" w:line="240" w:lineRule="auto"/>
              <w:ind w:left="0"/>
              <w:rPr>
                <w:color w:val="000000" w:themeColor="text1"/>
                <w:spacing w:val="5"/>
                <w:shd w:val="clear" w:color="auto" w:fill="FFFFFF"/>
              </w:rPr>
            </w:pPr>
            <w:r w:rsidRPr="00A72AA6">
              <w:rPr>
                <w:color w:val="000000" w:themeColor="text1"/>
                <w:spacing w:val="5"/>
                <w:shd w:val="clear" w:color="auto" w:fill="FFFFFF"/>
              </w:rPr>
              <w:t>Implement Linear Queue ADT using array.</w:t>
            </w:r>
            <w:r w:rsidRPr="00A72AA6">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5B9C24D1"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103D4550"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1998CA4F" w14:textId="77777777" w:rsidR="00915F77" w:rsidRPr="00A66DA7" w:rsidRDefault="00915F77" w:rsidP="001658E4">
            <w:pPr>
              <w:spacing w:after="0" w:line="240" w:lineRule="auto"/>
              <w:jc w:val="center"/>
              <w:rPr>
                <w:color w:val="000000" w:themeColor="text1"/>
              </w:rPr>
            </w:pPr>
            <w:r>
              <w:rPr>
                <w:color w:val="000000" w:themeColor="text1"/>
              </w:rPr>
              <w:t>3</w:t>
            </w:r>
          </w:p>
        </w:tc>
        <w:tc>
          <w:tcPr>
            <w:tcW w:w="1131" w:type="dxa"/>
            <w:tcBorders>
              <w:top w:val="double" w:sz="4" w:space="0" w:color="auto"/>
              <w:left w:val="single" w:sz="4" w:space="0" w:color="auto"/>
              <w:right w:val="double" w:sz="4" w:space="0" w:color="auto"/>
            </w:tcBorders>
            <w:vAlign w:val="center"/>
          </w:tcPr>
          <w:p w14:paraId="1595EDAD"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33CBC96F"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2BFB7B05"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2770747E" w14:textId="77777777" w:rsidTr="001658E4">
        <w:trPr>
          <w:trHeight w:val="540"/>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6A710DD0" w14:textId="77777777" w:rsidR="00915F77" w:rsidRPr="00A72AA6" w:rsidRDefault="00915F77" w:rsidP="001658E4">
            <w:pPr>
              <w:pStyle w:val="PlainText"/>
              <w:tabs>
                <w:tab w:val="left" w:pos="3780"/>
              </w:tabs>
              <w:spacing w:line="240" w:lineRule="atLeast"/>
              <w:rPr>
                <w:rFonts w:ascii="Times New Roman" w:hAnsi="Times New Roman" w:cs="Times New Roman"/>
                <w:color w:val="000000" w:themeColor="text1"/>
                <w:spacing w:val="5"/>
                <w:sz w:val="24"/>
                <w:szCs w:val="24"/>
                <w:shd w:val="clear" w:color="auto" w:fill="FFFFFF"/>
              </w:rPr>
            </w:pPr>
            <w:r w:rsidRPr="00A72AA6">
              <w:rPr>
                <w:rFonts w:ascii="Times New Roman" w:hAnsi="Times New Roman" w:cs="Times New Roman"/>
                <w:color w:val="000000" w:themeColor="text1"/>
                <w:spacing w:val="5"/>
                <w:sz w:val="24"/>
                <w:szCs w:val="24"/>
                <w:shd w:val="clear" w:color="auto" w:fill="FFFFFF"/>
              </w:rPr>
              <w:t xml:space="preserve">Implement </w:t>
            </w:r>
            <w:r>
              <w:rPr>
                <w:rFonts w:ascii="Times New Roman" w:hAnsi="Times New Roman" w:cs="Times New Roman"/>
                <w:color w:val="000000" w:themeColor="text1"/>
                <w:spacing w:val="5"/>
                <w:sz w:val="24"/>
                <w:szCs w:val="24"/>
                <w:shd w:val="clear" w:color="auto" w:fill="FFFFFF"/>
              </w:rPr>
              <w:t>Priority</w:t>
            </w:r>
            <w:r w:rsidRPr="00A72AA6">
              <w:rPr>
                <w:rFonts w:ascii="Times New Roman" w:hAnsi="Times New Roman" w:cs="Times New Roman"/>
                <w:color w:val="000000" w:themeColor="text1"/>
                <w:spacing w:val="5"/>
                <w:sz w:val="24"/>
                <w:szCs w:val="24"/>
                <w:shd w:val="clear" w:color="auto" w:fill="FFFFFF"/>
              </w:rPr>
              <w:t xml:space="preserve"> Queue ADT using array.</w:t>
            </w:r>
          </w:p>
          <w:p w14:paraId="0E2BE0CC" w14:textId="77777777" w:rsidR="00915F77" w:rsidRDefault="00915F77" w:rsidP="001658E4">
            <w:pPr>
              <w:spacing w:line="240" w:lineRule="auto"/>
              <w:rPr>
                <w:b/>
                <w:color w:val="000000" w:themeColor="text1"/>
              </w:rPr>
            </w:pPr>
          </w:p>
        </w:tc>
        <w:tc>
          <w:tcPr>
            <w:tcW w:w="1018" w:type="dxa"/>
            <w:tcBorders>
              <w:top w:val="double" w:sz="4" w:space="0" w:color="auto"/>
              <w:left w:val="double" w:sz="4" w:space="0" w:color="auto"/>
            </w:tcBorders>
            <w:shd w:val="clear" w:color="auto" w:fill="auto"/>
            <w:vAlign w:val="center"/>
          </w:tcPr>
          <w:p w14:paraId="445BABBB"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0BD7F290"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768138AE" w14:textId="77777777" w:rsidR="00915F77" w:rsidRPr="00A66DA7" w:rsidRDefault="00915F77" w:rsidP="001658E4">
            <w:pPr>
              <w:spacing w:after="0" w:line="240" w:lineRule="auto"/>
              <w:jc w:val="center"/>
              <w:rPr>
                <w:color w:val="000000" w:themeColor="text1"/>
              </w:rPr>
            </w:pPr>
            <w:r>
              <w:rPr>
                <w:color w:val="000000" w:themeColor="text1"/>
              </w:rPr>
              <w:t>3</w:t>
            </w:r>
          </w:p>
        </w:tc>
        <w:tc>
          <w:tcPr>
            <w:tcW w:w="1131" w:type="dxa"/>
            <w:tcBorders>
              <w:top w:val="double" w:sz="4" w:space="0" w:color="auto"/>
              <w:left w:val="single" w:sz="4" w:space="0" w:color="auto"/>
              <w:right w:val="double" w:sz="4" w:space="0" w:color="auto"/>
            </w:tcBorders>
            <w:vAlign w:val="center"/>
          </w:tcPr>
          <w:p w14:paraId="56685828"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7C0AD490"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468996F1"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67F1FEF4" w14:textId="77777777" w:rsidTr="001658E4">
        <w:trPr>
          <w:trHeight w:val="718"/>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2031D08E" w14:textId="77777777" w:rsidR="00915F77" w:rsidRDefault="00915F77" w:rsidP="001658E4">
            <w:pPr>
              <w:spacing w:line="240" w:lineRule="auto"/>
              <w:rPr>
                <w:b/>
                <w:color w:val="000000" w:themeColor="text1"/>
              </w:rPr>
            </w:pPr>
            <w:r w:rsidRPr="003518AB">
              <w:rPr>
                <w:color w:val="000000" w:themeColor="text1"/>
                <w:spacing w:val="5"/>
                <w:shd w:val="clear" w:color="auto" w:fill="FFFFFF"/>
              </w:rPr>
              <w:t>Implement Singly Linked List ADT.</w:t>
            </w:r>
            <w:r w:rsidRPr="003518AB">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321A95B4"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40EDE41F"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015548EA"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3FDAEFB5"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left w:val="single" w:sz="4" w:space="0" w:color="auto"/>
              <w:right w:val="double" w:sz="4" w:space="0" w:color="auto"/>
            </w:tcBorders>
            <w:vAlign w:val="center"/>
          </w:tcPr>
          <w:p w14:paraId="4D2ABD29"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7BA79AFE"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28B112A8" w14:textId="77777777" w:rsidTr="001658E4">
        <w:trPr>
          <w:trHeight w:val="686"/>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49CEBA12" w14:textId="77777777" w:rsidR="00915F77" w:rsidRDefault="00915F77" w:rsidP="001658E4">
            <w:pPr>
              <w:spacing w:line="240" w:lineRule="auto"/>
              <w:rPr>
                <w:b/>
                <w:color w:val="000000" w:themeColor="text1"/>
              </w:rPr>
            </w:pPr>
            <w:r>
              <w:rPr>
                <w:color w:val="000000" w:themeColor="text1"/>
                <w:spacing w:val="5"/>
                <w:shd w:val="clear" w:color="auto" w:fill="FFFFFF"/>
              </w:rPr>
              <w:t xml:space="preserve">Implement Circular </w:t>
            </w:r>
            <w:r w:rsidRPr="003518AB">
              <w:rPr>
                <w:color w:val="000000" w:themeColor="text1"/>
                <w:spacing w:val="5"/>
                <w:shd w:val="clear" w:color="auto" w:fill="FFFFFF"/>
              </w:rPr>
              <w:t>Linked List ADT.</w:t>
            </w:r>
            <w:r w:rsidRPr="003518AB">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1AC51FCE"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1761DE75"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209FDFF5"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305F8F59"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left w:val="single" w:sz="4" w:space="0" w:color="auto"/>
              <w:right w:val="double" w:sz="4" w:space="0" w:color="auto"/>
            </w:tcBorders>
            <w:vAlign w:val="center"/>
          </w:tcPr>
          <w:p w14:paraId="5D0B1EE6"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0EAD4808"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3448AA9C" w14:textId="77777777" w:rsidTr="001658E4">
        <w:trPr>
          <w:trHeight w:val="835"/>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2C256FE7" w14:textId="77777777" w:rsidR="00915F77" w:rsidRDefault="00915F77" w:rsidP="001658E4">
            <w:pPr>
              <w:spacing w:line="240" w:lineRule="auto"/>
              <w:rPr>
                <w:b/>
                <w:color w:val="000000" w:themeColor="text1"/>
              </w:rPr>
            </w:pPr>
            <w:r w:rsidRPr="003518AB">
              <w:rPr>
                <w:color w:val="000000" w:themeColor="text1"/>
                <w:spacing w:val="5"/>
                <w:shd w:val="clear" w:color="auto" w:fill="FFFFFF"/>
              </w:rPr>
              <w:t>Implement Binary Search Tree ADT using Linked List.</w:t>
            </w:r>
            <w:r w:rsidRPr="003518AB">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3342C597"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23A2EF13"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3CBA6EBD"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57372366"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7955D89E"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left w:val="single" w:sz="4" w:space="0" w:color="auto"/>
              <w:right w:val="double" w:sz="4" w:space="0" w:color="auto"/>
            </w:tcBorders>
            <w:vAlign w:val="center"/>
          </w:tcPr>
          <w:p w14:paraId="6D641A0F" w14:textId="77777777" w:rsidR="00915F77" w:rsidRPr="00A66DA7" w:rsidRDefault="00915F77" w:rsidP="001658E4">
            <w:pPr>
              <w:spacing w:after="0" w:line="240" w:lineRule="auto"/>
              <w:jc w:val="center"/>
              <w:rPr>
                <w:color w:val="000000" w:themeColor="text1"/>
              </w:rPr>
            </w:pPr>
            <w:r>
              <w:rPr>
                <w:color w:val="000000" w:themeColor="text1"/>
              </w:rPr>
              <w:t>-</w:t>
            </w:r>
          </w:p>
        </w:tc>
      </w:tr>
      <w:tr w:rsidR="00915F77" w:rsidRPr="00A66DA7" w14:paraId="5B2D0C54" w14:textId="77777777" w:rsidTr="001658E4">
        <w:trPr>
          <w:trHeight w:val="834"/>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62C5F192" w14:textId="77777777" w:rsidR="00915F77" w:rsidRPr="00793052" w:rsidRDefault="00915F77" w:rsidP="001658E4">
            <w:pPr>
              <w:spacing w:line="240" w:lineRule="auto"/>
              <w:rPr>
                <w:color w:val="000000" w:themeColor="text1"/>
                <w:spacing w:val="5"/>
                <w:shd w:val="clear" w:color="auto" w:fill="FFFFFF"/>
              </w:rPr>
            </w:pPr>
            <w:r w:rsidRPr="003518AB">
              <w:rPr>
                <w:color w:val="000000" w:themeColor="text1"/>
                <w:spacing w:val="5"/>
                <w:shd w:val="clear" w:color="auto" w:fill="FFFFFF"/>
              </w:rPr>
              <w:t xml:space="preserve">Implement Graph Traversal techniques </w:t>
            </w:r>
            <w:r>
              <w:rPr>
                <w:color w:val="000000" w:themeColor="text1"/>
                <w:spacing w:val="5"/>
                <w:shd w:val="clear" w:color="auto" w:fill="FFFFFF"/>
              </w:rPr>
              <w:t>(any1) –</w:t>
            </w:r>
            <w:r w:rsidRPr="003518AB">
              <w:rPr>
                <w:color w:val="000000" w:themeColor="text1"/>
                <w:spacing w:val="5"/>
                <w:shd w:val="clear" w:color="auto" w:fill="FFFFFF"/>
              </w:rPr>
              <w:t xml:space="preserve"> </w:t>
            </w:r>
            <w:r>
              <w:rPr>
                <w:color w:val="000000" w:themeColor="text1"/>
                <w:spacing w:val="5"/>
                <w:shd w:val="clear" w:color="auto" w:fill="FFFFFF"/>
              </w:rPr>
              <w:t xml:space="preserve">a) </w:t>
            </w:r>
            <w:r w:rsidRPr="003518AB">
              <w:rPr>
                <w:color w:val="000000" w:themeColor="text1"/>
                <w:spacing w:val="5"/>
                <w:shd w:val="clear" w:color="auto" w:fill="FFFFFF"/>
              </w:rPr>
              <w:t>Depth First Search</w:t>
            </w:r>
            <w:r>
              <w:rPr>
                <w:color w:val="000000" w:themeColor="text1"/>
                <w:spacing w:val="5"/>
                <w:shd w:val="clear" w:color="auto" w:fill="FFFFFF"/>
              </w:rPr>
              <w:t xml:space="preserve"> b) Breadth First Search</w:t>
            </w:r>
            <w:r w:rsidRPr="003518AB">
              <w:rPr>
                <w:color w:val="000000" w:themeColor="text1"/>
                <w:spacing w:val="5"/>
              </w:rPr>
              <w:br/>
            </w:r>
          </w:p>
        </w:tc>
        <w:tc>
          <w:tcPr>
            <w:tcW w:w="1018" w:type="dxa"/>
            <w:tcBorders>
              <w:top w:val="double" w:sz="4" w:space="0" w:color="auto"/>
              <w:left w:val="double" w:sz="4" w:space="0" w:color="auto"/>
            </w:tcBorders>
            <w:shd w:val="clear" w:color="auto" w:fill="auto"/>
            <w:vAlign w:val="center"/>
          </w:tcPr>
          <w:p w14:paraId="5ED15224"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1F4922B2"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53C4C48E"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3EB556C6"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tcPr>
          <w:p w14:paraId="4DCEC5F1" w14:textId="77777777" w:rsidR="00915F77" w:rsidRDefault="00915F77" w:rsidP="001658E4">
            <w:pPr>
              <w:spacing w:after="0" w:line="240" w:lineRule="auto"/>
              <w:jc w:val="center"/>
              <w:rPr>
                <w:color w:val="000000" w:themeColor="text1"/>
              </w:rPr>
            </w:pPr>
          </w:p>
          <w:p w14:paraId="108C8A7E"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7AA9B260" w14:textId="77777777" w:rsidR="00915F77" w:rsidRDefault="00915F77" w:rsidP="001658E4">
            <w:pPr>
              <w:spacing w:after="0" w:line="240" w:lineRule="auto"/>
              <w:jc w:val="center"/>
              <w:rPr>
                <w:color w:val="000000" w:themeColor="text1"/>
              </w:rPr>
            </w:pPr>
            <w:r>
              <w:rPr>
                <w:color w:val="000000" w:themeColor="text1"/>
              </w:rPr>
              <w:t>3</w:t>
            </w:r>
          </w:p>
        </w:tc>
      </w:tr>
      <w:tr w:rsidR="00915F77" w:rsidRPr="00A66DA7" w14:paraId="37E2CDD3" w14:textId="77777777" w:rsidTr="001658E4">
        <w:trPr>
          <w:trHeight w:val="834"/>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6A3ECB4E" w14:textId="77777777" w:rsidR="00915F77" w:rsidRPr="003518AB" w:rsidRDefault="00915F77" w:rsidP="001658E4">
            <w:pPr>
              <w:pStyle w:val="PlainText"/>
              <w:tabs>
                <w:tab w:val="left" w:pos="3780"/>
              </w:tabs>
              <w:spacing w:line="240" w:lineRule="atLeast"/>
              <w:rPr>
                <w:rFonts w:ascii="Times New Roman" w:hAnsi="Times New Roman" w:cs="Times New Roman"/>
                <w:color w:val="000000" w:themeColor="text1"/>
                <w:spacing w:val="5"/>
                <w:sz w:val="24"/>
                <w:szCs w:val="24"/>
                <w:shd w:val="clear" w:color="auto" w:fill="FFFFFF"/>
              </w:rPr>
            </w:pPr>
            <w:r w:rsidRPr="003518AB">
              <w:rPr>
                <w:rFonts w:ascii="Times New Roman" w:hAnsi="Times New Roman" w:cs="Times New Roman"/>
                <w:color w:val="000000" w:themeColor="text1"/>
                <w:spacing w:val="5"/>
                <w:sz w:val="24"/>
                <w:szCs w:val="24"/>
                <w:shd w:val="clear" w:color="auto" w:fill="FFFFFF"/>
              </w:rPr>
              <w:t>Implement Binary Search method.</w:t>
            </w:r>
          </w:p>
          <w:p w14:paraId="060A528B" w14:textId="77777777" w:rsidR="00915F77" w:rsidRDefault="00915F77" w:rsidP="001658E4">
            <w:pPr>
              <w:spacing w:line="240" w:lineRule="auto"/>
              <w:rPr>
                <w:b/>
                <w:color w:val="000000" w:themeColor="text1"/>
              </w:rPr>
            </w:pPr>
          </w:p>
        </w:tc>
        <w:tc>
          <w:tcPr>
            <w:tcW w:w="1018" w:type="dxa"/>
            <w:tcBorders>
              <w:top w:val="double" w:sz="4" w:space="0" w:color="auto"/>
              <w:left w:val="double" w:sz="4" w:space="0" w:color="auto"/>
            </w:tcBorders>
            <w:shd w:val="clear" w:color="auto" w:fill="auto"/>
            <w:vAlign w:val="center"/>
          </w:tcPr>
          <w:p w14:paraId="550D64DA"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tcBorders>
            <w:shd w:val="clear" w:color="auto" w:fill="auto"/>
            <w:vAlign w:val="center"/>
          </w:tcPr>
          <w:p w14:paraId="7DE2EE89" w14:textId="77777777" w:rsidR="00915F77" w:rsidRPr="00A66DA7" w:rsidRDefault="00915F77" w:rsidP="001658E4">
            <w:pPr>
              <w:spacing w:after="0" w:line="240" w:lineRule="auto"/>
              <w:jc w:val="center"/>
              <w:rPr>
                <w:color w:val="000000" w:themeColor="text1"/>
              </w:rPr>
            </w:pPr>
            <w:r>
              <w:rPr>
                <w:color w:val="000000" w:themeColor="text1"/>
              </w:rPr>
              <w:t>-</w:t>
            </w:r>
          </w:p>
        </w:tc>
        <w:tc>
          <w:tcPr>
            <w:tcW w:w="771" w:type="dxa"/>
            <w:tcBorders>
              <w:top w:val="double" w:sz="4" w:space="0" w:color="auto"/>
              <w:right w:val="single" w:sz="4" w:space="0" w:color="auto"/>
            </w:tcBorders>
            <w:vAlign w:val="center"/>
          </w:tcPr>
          <w:p w14:paraId="05E5FAD4" w14:textId="77777777" w:rsidR="00915F77" w:rsidRPr="00A66DA7" w:rsidRDefault="00915F77" w:rsidP="001658E4">
            <w:pPr>
              <w:spacing w:after="0" w:line="240" w:lineRule="auto"/>
              <w:jc w:val="center"/>
              <w:rPr>
                <w:color w:val="000000" w:themeColor="text1"/>
              </w:rPr>
            </w:pPr>
            <w:r>
              <w:rPr>
                <w:color w:val="000000" w:themeColor="text1"/>
              </w:rPr>
              <w:t>-</w:t>
            </w:r>
          </w:p>
        </w:tc>
        <w:tc>
          <w:tcPr>
            <w:tcW w:w="1131" w:type="dxa"/>
            <w:tcBorders>
              <w:top w:val="double" w:sz="4" w:space="0" w:color="auto"/>
              <w:left w:val="single" w:sz="4" w:space="0" w:color="auto"/>
              <w:right w:val="double" w:sz="4" w:space="0" w:color="auto"/>
            </w:tcBorders>
            <w:vAlign w:val="center"/>
          </w:tcPr>
          <w:p w14:paraId="62D450A2"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tcPr>
          <w:p w14:paraId="06264AD8" w14:textId="77777777" w:rsidR="00915F77" w:rsidRDefault="00915F77" w:rsidP="001658E4">
            <w:pPr>
              <w:spacing w:after="0" w:line="240" w:lineRule="auto"/>
              <w:jc w:val="center"/>
              <w:rPr>
                <w:color w:val="000000" w:themeColor="text1"/>
              </w:rPr>
            </w:pPr>
          </w:p>
          <w:p w14:paraId="0611FAD7" w14:textId="77777777" w:rsidR="00915F77" w:rsidRPr="00A66DA7" w:rsidRDefault="00915F77" w:rsidP="001658E4">
            <w:pPr>
              <w:spacing w:after="0" w:line="240" w:lineRule="auto"/>
              <w:jc w:val="center"/>
              <w:rPr>
                <w:color w:val="000000" w:themeColor="text1"/>
              </w:rPr>
            </w:pPr>
            <w:r>
              <w:rPr>
                <w:color w:val="000000" w:themeColor="text1"/>
              </w:rPr>
              <w:t>-</w:t>
            </w:r>
          </w:p>
        </w:tc>
        <w:tc>
          <w:tcPr>
            <w:tcW w:w="756" w:type="dxa"/>
            <w:tcBorders>
              <w:top w:val="double" w:sz="4" w:space="0" w:color="auto"/>
              <w:left w:val="single" w:sz="4" w:space="0" w:color="auto"/>
              <w:right w:val="double" w:sz="4" w:space="0" w:color="auto"/>
            </w:tcBorders>
            <w:vAlign w:val="center"/>
          </w:tcPr>
          <w:p w14:paraId="7AD0D0AF" w14:textId="77777777" w:rsidR="00915F77" w:rsidRDefault="00915F77" w:rsidP="001658E4">
            <w:pPr>
              <w:spacing w:after="0" w:line="240" w:lineRule="auto"/>
              <w:jc w:val="center"/>
              <w:rPr>
                <w:color w:val="000000" w:themeColor="text1"/>
              </w:rPr>
            </w:pPr>
            <w:r>
              <w:rPr>
                <w:color w:val="000000" w:themeColor="text1"/>
              </w:rPr>
              <w:t>3</w:t>
            </w:r>
          </w:p>
        </w:tc>
      </w:tr>
      <w:tr w:rsidR="00915F77" w:rsidRPr="00A66DA7" w14:paraId="18300A77" w14:textId="77777777" w:rsidTr="001658E4">
        <w:trPr>
          <w:trHeight w:val="834"/>
          <w:jc w:val="center"/>
        </w:trPr>
        <w:tc>
          <w:tcPr>
            <w:tcW w:w="4786" w:type="dxa"/>
            <w:tcBorders>
              <w:top w:val="single" w:sz="4" w:space="0" w:color="000000"/>
              <w:left w:val="single" w:sz="4" w:space="0" w:color="000000"/>
              <w:bottom w:val="single" w:sz="4" w:space="0" w:color="000000"/>
              <w:right w:val="single" w:sz="4" w:space="0" w:color="000000"/>
            </w:tcBorders>
            <w:shd w:val="clear" w:color="auto" w:fill="auto"/>
          </w:tcPr>
          <w:p w14:paraId="12FEE20F" w14:textId="77777777" w:rsidR="00915F77" w:rsidRPr="003518AB" w:rsidRDefault="00915F77" w:rsidP="001658E4">
            <w:pPr>
              <w:pStyle w:val="PlainText"/>
              <w:tabs>
                <w:tab w:val="left" w:pos="3780"/>
              </w:tabs>
              <w:spacing w:line="240" w:lineRule="atLeast"/>
              <w:rPr>
                <w:rFonts w:ascii="Times New Roman" w:hAnsi="Times New Roman" w:cs="Times New Roman"/>
                <w:color w:val="000000" w:themeColor="text1"/>
                <w:sz w:val="24"/>
                <w:szCs w:val="24"/>
              </w:rPr>
            </w:pPr>
            <w:r w:rsidRPr="003518AB">
              <w:rPr>
                <w:rFonts w:ascii="Times New Roman" w:hAnsi="Times New Roman" w:cs="Times New Roman"/>
                <w:color w:val="000000" w:themeColor="text1"/>
                <w:sz w:val="24"/>
                <w:szCs w:val="24"/>
              </w:rPr>
              <w:t>Course Project</w:t>
            </w:r>
          </w:p>
          <w:p w14:paraId="57331B16" w14:textId="77777777" w:rsidR="00915F77" w:rsidRDefault="00915F77" w:rsidP="001658E4">
            <w:pPr>
              <w:rPr>
                <w:rFonts w:eastAsia="Calibri"/>
              </w:rPr>
            </w:pPr>
          </w:p>
        </w:tc>
        <w:tc>
          <w:tcPr>
            <w:tcW w:w="1018" w:type="dxa"/>
            <w:tcBorders>
              <w:top w:val="double" w:sz="4" w:space="0" w:color="auto"/>
              <w:left w:val="double" w:sz="4" w:space="0" w:color="auto"/>
            </w:tcBorders>
            <w:shd w:val="clear" w:color="auto" w:fill="auto"/>
            <w:vAlign w:val="center"/>
          </w:tcPr>
          <w:p w14:paraId="5EA2F953"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tcBorders>
            <w:shd w:val="clear" w:color="auto" w:fill="auto"/>
            <w:vAlign w:val="center"/>
          </w:tcPr>
          <w:p w14:paraId="2D43D94B"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71" w:type="dxa"/>
            <w:tcBorders>
              <w:top w:val="double" w:sz="4" w:space="0" w:color="auto"/>
              <w:right w:val="single" w:sz="4" w:space="0" w:color="auto"/>
            </w:tcBorders>
            <w:vAlign w:val="center"/>
          </w:tcPr>
          <w:p w14:paraId="1EF3DA8E" w14:textId="77777777" w:rsidR="00915F77" w:rsidRPr="00A66DA7" w:rsidRDefault="00915F77" w:rsidP="001658E4">
            <w:pPr>
              <w:spacing w:after="0" w:line="240" w:lineRule="auto"/>
              <w:jc w:val="center"/>
              <w:rPr>
                <w:color w:val="000000" w:themeColor="text1"/>
              </w:rPr>
            </w:pPr>
            <w:r>
              <w:rPr>
                <w:color w:val="000000" w:themeColor="text1"/>
              </w:rPr>
              <w:t>3</w:t>
            </w:r>
          </w:p>
        </w:tc>
        <w:tc>
          <w:tcPr>
            <w:tcW w:w="1131" w:type="dxa"/>
            <w:tcBorders>
              <w:top w:val="double" w:sz="4" w:space="0" w:color="auto"/>
              <w:left w:val="single" w:sz="4" w:space="0" w:color="auto"/>
              <w:right w:val="double" w:sz="4" w:space="0" w:color="auto"/>
            </w:tcBorders>
            <w:vAlign w:val="center"/>
          </w:tcPr>
          <w:p w14:paraId="0C1437EE"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left w:val="single" w:sz="4" w:space="0" w:color="auto"/>
              <w:right w:val="double" w:sz="4" w:space="0" w:color="auto"/>
            </w:tcBorders>
            <w:vAlign w:val="center"/>
          </w:tcPr>
          <w:p w14:paraId="7EB25DBB" w14:textId="77777777" w:rsidR="00915F77" w:rsidRPr="00A66DA7" w:rsidRDefault="00915F77" w:rsidP="001658E4">
            <w:pPr>
              <w:spacing w:after="0" w:line="240" w:lineRule="auto"/>
              <w:jc w:val="center"/>
              <w:rPr>
                <w:color w:val="000000" w:themeColor="text1"/>
              </w:rPr>
            </w:pPr>
            <w:r>
              <w:rPr>
                <w:color w:val="000000" w:themeColor="text1"/>
              </w:rPr>
              <w:t>3</w:t>
            </w:r>
          </w:p>
        </w:tc>
        <w:tc>
          <w:tcPr>
            <w:tcW w:w="756" w:type="dxa"/>
            <w:tcBorders>
              <w:top w:val="double" w:sz="4" w:space="0" w:color="auto"/>
              <w:left w:val="single" w:sz="4" w:space="0" w:color="auto"/>
              <w:right w:val="double" w:sz="4" w:space="0" w:color="auto"/>
            </w:tcBorders>
            <w:vAlign w:val="center"/>
          </w:tcPr>
          <w:p w14:paraId="1BC2B896" w14:textId="77777777" w:rsidR="00915F77" w:rsidRDefault="00915F77" w:rsidP="001658E4">
            <w:pPr>
              <w:spacing w:after="0" w:line="240" w:lineRule="auto"/>
              <w:jc w:val="center"/>
              <w:rPr>
                <w:color w:val="000000" w:themeColor="text1"/>
              </w:rPr>
            </w:pPr>
            <w:r>
              <w:rPr>
                <w:color w:val="000000" w:themeColor="text1"/>
              </w:rPr>
              <w:t>3</w:t>
            </w:r>
          </w:p>
        </w:tc>
      </w:tr>
    </w:tbl>
    <w:p w14:paraId="060E4503" w14:textId="77777777" w:rsidR="00915F77" w:rsidRDefault="00915F77" w:rsidP="00915F77">
      <w:pPr>
        <w:spacing w:after="0" w:line="240" w:lineRule="auto"/>
        <w:jc w:val="both"/>
        <w:rPr>
          <w:noProof/>
          <w:color w:val="000000" w:themeColor="text1"/>
        </w:rPr>
      </w:pPr>
    </w:p>
    <w:p w14:paraId="6C7A2608" w14:textId="77777777" w:rsidR="00915F77" w:rsidRPr="00751E40" w:rsidRDefault="00915F77" w:rsidP="00915F77">
      <w:pPr>
        <w:spacing w:after="0" w:line="240" w:lineRule="auto"/>
        <w:jc w:val="both"/>
        <w:rPr>
          <w:noProof/>
          <w:color w:val="000000" w:themeColor="text1"/>
        </w:rPr>
      </w:pPr>
      <w:r w:rsidRPr="00751E40">
        <w:rPr>
          <w:noProof/>
          <w:color w:val="000000" w:themeColor="text1"/>
        </w:rPr>
        <w:t>Enter correlation  level 1, 2 or 3 as defined below</w:t>
      </w:r>
    </w:p>
    <w:p w14:paraId="2511E59D" w14:textId="77777777" w:rsidR="00915F77" w:rsidRPr="00751E40" w:rsidRDefault="00915F77" w:rsidP="00915F77">
      <w:pPr>
        <w:spacing w:after="0" w:line="240" w:lineRule="auto"/>
        <w:rPr>
          <w:noProof/>
          <w:color w:val="000000" w:themeColor="text1"/>
        </w:rPr>
      </w:pPr>
      <w:r w:rsidRPr="00751E40">
        <w:rPr>
          <w:noProof/>
          <w:color w:val="000000" w:themeColor="text1"/>
        </w:rPr>
        <w:t>1: Slight (Low)</w:t>
      </w:r>
      <w:r w:rsidRPr="00751E40">
        <w:rPr>
          <w:noProof/>
          <w:color w:val="000000" w:themeColor="text1"/>
        </w:rPr>
        <w:tab/>
        <w:t>2: Moderate (Medium)</w:t>
      </w:r>
      <w:r w:rsidRPr="00751E40">
        <w:rPr>
          <w:noProof/>
          <w:color w:val="000000" w:themeColor="text1"/>
        </w:rPr>
        <w:tab/>
        <w:t xml:space="preserve">3: Substatial (High) </w:t>
      </w:r>
    </w:p>
    <w:p w14:paraId="3AA2704F" w14:textId="77777777" w:rsidR="00915F77" w:rsidRPr="00751E40" w:rsidRDefault="00915F77" w:rsidP="00915F77">
      <w:pPr>
        <w:spacing w:after="0" w:line="240" w:lineRule="auto"/>
        <w:rPr>
          <w:noProof/>
          <w:color w:val="000000" w:themeColor="text1"/>
        </w:rPr>
      </w:pPr>
    </w:p>
    <w:p w14:paraId="684FBEE9" w14:textId="77777777" w:rsidR="00915F77" w:rsidRDefault="00915F77" w:rsidP="00915F77">
      <w:pPr>
        <w:spacing w:after="0" w:line="240" w:lineRule="auto"/>
        <w:rPr>
          <w:noProof/>
          <w:color w:val="000000" w:themeColor="text1"/>
        </w:rPr>
      </w:pPr>
      <w:r w:rsidRPr="00751E40">
        <w:rPr>
          <w:noProof/>
          <w:color w:val="000000" w:themeColor="text1"/>
        </w:rPr>
        <w:t>If there is no correlation put “—“.</w:t>
      </w:r>
    </w:p>
    <w:p w14:paraId="6AB1840F" w14:textId="77777777" w:rsidR="00915F77" w:rsidRDefault="00915F77" w:rsidP="00915F77">
      <w:pPr>
        <w:spacing w:after="0" w:line="240" w:lineRule="auto"/>
        <w:jc w:val="center"/>
        <w:rPr>
          <w:b/>
          <w:sz w:val="28"/>
        </w:rPr>
      </w:pPr>
    </w:p>
    <w:p w14:paraId="7EDC2D81" w14:textId="77777777" w:rsidR="00915F77" w:rsidRDefault="00915F77" w:rsidP="00915F77">
      <w:pPr>
        <w:spacing w:after="0" w:line="240" w:lineRule="auto"/>
        <w:jc w:val="center"/>
        <w:rPr>
          <w:b/>
          <w:sz w:val="28"/>
        </w:rPr>
      </w:pPr>
    </w:p>
    <w:p w14:paraId="201226BC" w14:textId="372418E7" w:rsidR="00915F77" w:rsidRPr="003D1C47" w:rsidRDefault="00915F77" w:rsidP="00915F77">
      <w:pPr>
        <w:spacing w:after="0" w:line="240" w:lineRule="auto"/>
        <w:jc w:val="center"/>
        <w:rPr>
          <w:b/>
          <w:sz w:val="28"/>
        </w:rPr>
      </w:pPr>
      <w:r>
        <w:rPr>
          <w:b/>
          <w:sz w:val="28"/>
        </w:rPr>
        <w:lastRenderedPageBreak/>
        <w:t>I</w:t>
      </w:r>
      <w:r w:rsidRPr="003D1C47">
        <w:rPr>
          <w:b/>
          <w:sz w:val="28"/>
        </w:rPr>
        <w:t>NDEX</w:t>
      </w:r>
    </w:p>
    <w:tbl>
      <w:tblPr>
        <w:tblStyle w:val="TableGrid1"/>
        <w:tblW w:w="10170" w:type="dxa"/>
        <w:tblInd w:w="-252" w:type="dxa"/>
        <w:tblLayout w:type="fixed"/>
        <w:tblLook w:val="04A0" w:firstRow="1" w:lastRow="0" w:firstColumn="1" w:lastColumn="0" w:noHBand="0" w:noVBand="1"/>
      </w:tblPr>
      <w:tblGrid>
        <w:gridCol w:w="630"/>
        <w:gridCol w:w="4590"/>
        <w:gridCol w:w="1350"/>
        <w:gridCol w:w="1350"/>
        <w:gridCol w:w="720"/>
        <w:gridCol w:w="1530"/>
      </w:tblGrid>
      <w:tr w:rsidR="00915F77" w:rsidRPr="003D1C47" w14:paraId="2C03E1A4" w14:textId="77777777" w:rsidTr="001658E4">
        <w:tc>
          <w:tcPr>
            <w:tcW w:w="630" w:type="dxa"/>
            <w:tcBorders>
              <w:top w:val="single" w:sz="4" w:space="0" w:color="auto"/>
              <w:left w:val="single" w:sz="4" w:space="0" w:color="auto"/>
              <w:bottom w:val="single" w:sz="4" w:space="0" w:color="auto"/>
              <w:right w:val="single" w:sz="4" w:space="0" w:color="auto"/>
            </w:tcBorders>
            <w:vAlign w:val="center"/>
            <w:hideMark/>
          </w:tcPr>
          <w:p w14:paraId="7364BA22" w14:textId="77777777" w:rsidR="00915F77" w:rsidRPr="003D1C47" w:rsidRDefault="00915F77" w:rsidP="001658E4">
            <w:pPr>
              <w:spacing w:line="240" w:lineRule="auto"/>
              <w:jc w:val="center"/>
              <w:rPr>
                <w:rFonts w:cs="Times New Roman"/>
                <w:b/>
                <w:szCs w:val="24"/>
              </w:rPr>
            </w:pPr>
            <w:r w:rsidRPr="003D1C47">
              <w:rPr>
                <w:rFonts w:cs="Times New Roman"/>
                <w:b/>
                <w:szCs w:val="24"/>
              </w:rPr>
              <w:t xml:space="preserve">Sr. </w:t>
            </w:r>
            <w:r>
              <w:rPr>
                <w:rFonts w:cs="Times New Roman"/>
                <w:b/>
                <w:szCs w:val="24"/>
              </w:rPr>
              <w:t>N</w:t>
            </w:r>
            <w:r w:rsidRPr="003D1C47">
              <w:rPr>
                <w:rFonts w:cs="Times New Roman"/>
                <w:b/>
                <w:szCs w:val="24"/>
              </w:rPr>
              <w:t>o.</w:t>
            </w:r>
          </w:p>
        </w:tc>
        <w:tc>
          <w:tcPr>
            <w:tcW w:w="4590" w:type="dxa"/>
            <w:tcBorders>
              <w:top w:val="single" w:sz="4" w:space="0" w:color="auto"/>
              <w:left w:val="single" w:sz="4" w:space="0" w:color="auto"/>
              <w:bottom w:val="single" w:sz="4" w:space="0" w:color="auto"/>
              <w:right w:val="single" w:sz="4" w:space="0" w:color="auto"/>
            </w:tcBorders>
            <w:vAlign w:val="center"/>
          </w:tcPr>
          <w:p w14:paraId="7A45A142" w14:textId="77777777" w:rsidR="00915F77" w:rsidRPr="003D1C47" w:rsidRDefault="00915F77" w:rsidP="001658E4">
            <w:pPr>
              <w:spacing w:line="240" w:lineRule="auto"/>
              <w:jc w:val="center"/>
              <w:rPr>
                <w:rFonts w:cs="Times New Roman"/>
                <w:b/>
                <w:szCs w:val="24"/>
              </w:rPr>
            </w:pPr>
            <w:r w:rsidRPr="003D1C47">
              <w:rPr>
                <w:rFonts w:cs="Times New Roman"/>
                <w:b/>
                <w:bCs/>
                <w:szCs w:val="24"/>
              </w:rPr>
              <w:t>Name of Experiment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C486B5E" w14:textId="77777777" w:rsidR="00915F77" w:rsidRPr="003D1C47" w:rsidRDefault="00915F77" w:rsidP="001658E4">
            <w:pPr>
              <w:spacing w:line="240" w:lineRule="auto"/>
              <w:jc w:val="center"/>
              <w:rPr>
                <w:rFonts w:cs="Times New Roman"/>
                <w:b/>
                <w:szCs w:val="24"/>
              </w:rPr>
            </w:pPr>
            <w:r w:rsidRPr="003D1C47">
              <w:rPr>
                <w:rFonts w:cs="Times New Roman"/>
                <w:b/>
                <w:szCs w:val="24"/>
              </w:rPr>
              <w:t>D.O.P.</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14BE1DE" w14:textId="77777777" w:rsidR="00915F77" w:rsidRPr="003D1C47" w:rsidRDefault="00915F77" w:rsidP="001658E4">
            <w:pPr>
              <w:spacing w:line="240" w:lineRule="auto"/>
              <w:jc w:val="center"/>
              <w:rPr>
                <w:rFonts w:cs="Times New Roman"/>
                <w:b/>
                <w:szCs w:val="24"/>
              </w:rPr>
            </w:pPr>
            <w:r w:rsidRPr="003D1C47">
              <w:rPr>
                <w:rFonts w:cs="Times New Roman"/>
                <w:b/>
                <w:szCs w:val="24"/>
              </w:rPr>
              <w:t>D.O.C.</w:t>
            </w:r>
          </w:p>
        </w:tc>
        <w:tc>
          <w:tcPr>
            <w:tcW w:w="720" w:type="dxa"/>
            <w:tcBorders>
              <w:top w:val="single" w:sz="4" w:space="0" w:color="auto"/>
              <w:left w:val="single" w:sz="4" w:space="0" w:color="auto"/>
              <w:bottom w:val="single" w:sz="4" w:space="0" w:color="auto"/>
              <w:right w:val="single" w:sz="4" w:space="0" w:color="auto"/>
            </w:tcBorders>
            <w:vAlign w:val="center"/>
            <w:hideMark/>
          </w:tcPr>
          <w:p w14:paraId="3724F0FE" w14:textId="77777777" w:rsidR="00915F77" w:rsidRPr="003D1C47" w:rsidRDefault="00915F77" w:rsidP="001658E4">
            <w:pPr>
              <w:spacing w:line="240" w:lineRule="auto"/>
              <w:jc w:val="center"/>
              <w:rPr>
                <w:rFonts w:cs="Times New Roman"/>
                <w:b/>
                <w:szCs w:val="24"/>
              </w:rPr>
            </w:pPr>
            <w:r w:rsidRPr="003D1C47">
              <w:rPr>
                <w:rFonts w:cs="Times New Roman"/>
                <w:b/>
                <w:szCs w:val="24"/>
              </w:rPr>
              <w:t>Page No.</w:t>
            </w:r>
          </w:p>
        </w:tc>
        <w:tc>
          <w:tcPr>
            <w:tcW w:w="1530" w:type="dxa"/>
            <w:tcBorders>
              <w:top w:val="single" w:sz="4" w:space="0" w:color="auto"/>
              <w:left w:val="single" w:sz="4" w:space="0" w:color="auto"/>
              <w:bottom w:val="single" w:sz="4" w:space="0" w:color="auto"/>
              <w:right w:val="single" w:sz="4" w:space="0" w:color="auto"/>
            </w:tcBorders>
            <w:vAlign w:val="center"/>
            <w:hideMark/>
          </w:tcPr>
          <w:p w14:paraId="1F3E16F8" w14:textId="77777777" w:rsidR="00915F77" w:rsidRPr="003D1C47" w:rsidRDefault="00915F77" w:rsidP="001658E4">
            <w:pPr>
              <w:spacing w:line="240" w:lineRule="auto"/>
              <w:jc w:val="center"/>
              <w:rPr>
                <w:rFonts w:cs="Times New Roman"/>
                <w:b/>
                <w:szCs w:val="24"/>
              </w:rPr>
            </w:pPr>
            <w:r w:rsidRPr="003D1C47">
              <w:rPr>
                <w:rFonts w:cs="Times New Roman"/>
                <w:b/>
                <w:szCs w:val="24"/>
              </w:rPr>
              <w:t>Remark</w:t>
            </w:r>
          </w:p>
        </w:tc>
      </w:tr>
      <w:tr w:rsidR="00202E8F" w:rsidRPr="003D1C47" w14:paraId="50B805BB"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2487906E" w14:textId="6E0376B3" w:rsidR="00202E8F" w:rsidRPr="003D1C47" w:rsidRDefault="00202E8F" w:rsidP="00202E8F">
            <w:pPr>
              <w:spacing w:line="240" w:lineRule="auto"/>
              <w:jc w:val="center"/>
              <w:rPr>
                <w:rFonts w:cs="Times New Roman"/>
                <w:szCs w:val="24"/>
              </w:rPr>
            </w:pPr>
            <w:bookmarkStart w:id="0" w:name="_Hlk65748087"/>
            <w:r>
              <w:t>1</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C9BD5" w14:textId="77777777" w:rsidR="00202E8F" w:rsidRDefault="00202E8F" w:rsidP="00202E8F">
            <w:pPr>
              <w:spacing w:line="240" w:lineRule="auto"/>
              <w:rPr>
                <w:b/>
                <w:color w:val="000000" w:themeColor="text1"/>
              </w:rPr>
            </w:pPr>
            <w:r w:rsidRPr="00A72AA6">
              <w:rPr>
                <w:rFonts w:cs="Times New Roman"/>
                <w:color w:val="000000" w:themeColor="text1"/>
                <w:spacing w:val="5"/>
                <w:szCs w:val="24"/>
                <w:shd w:val="clear" w:color="auto" w:fill="FFFFFF"/>
              </w:rPr>
              <w:t>Implement Stack ADT using array.</w:t>
            </w:r>
            <w:r w:rsidRPr="00A72AA6">
              <w:rPr>
                <w:rFonts w:cs="Times New Roman"/>
                <w:color w:val="000000" w:themeColor="text1"/>
                <w:spacing w:val="5"/>
                <w:szCs w:val="24"/>
              </w:rPr>
              <w:br/>
            </w:r>
          </w:p>
        </w:tc>
        <w:tc>
          <w:tcPr>
            <w:tcW w:w="1350" w:type="dxa"/>
            <w:tcBorders>
              <w:top w:val="single" w:sz="4" w:space="0" w:color="auto"/>
              <w:left w:val="single" w:sz="4" w:space="0" w:color="auto"/>
              <w:bottom w:val="single" w:sz="4" w:space="0" w:color="auto"/>
              <w:right w:val="single" w:sz="4" w:space="0" w:color="auto"/>
            </w:tcBorders>
            <w:vAlign w:val="center"/>
          </w:tcPr>
          <w:p w14:paraId="01B32C59"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51B91072"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43B8D582"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24E3C2E1" w14:textId="77777777" w:rsidR="00202E8F" w:rsidRPr="003D1C47" w:rsidRDefault="00202E8F" w:rsidP="00202E8F">
            <w:pPr>
              <w:spacing w:line="240" w:lineRule="auto"/>
              <w:rPr>
                <w:rFonts w:cs="Times New Roman"/>
                <w:szCs w:val="24"/>
              </w:rPr>
            </w:pPr>
          </w:p>
        </w:tc>
      </w:tr>
      <w:tr w:rsidR="00202E8F" w:rsidRPr="003D1C47" w14:paraId="63D51C8B"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3EC0C886" w14:textId="15EDAA6A" w:rsidR="00202E8F" w:rsidRPr="003D1C47" w:rsidRDefault="00202E8F" w:rsidP="00202E8F">
            <w:pPr>
              <w:spacing w:line="240" w:lineRule="auto"/>
              <w:jc w:val="center"/>
              <w:rPr>
                <w:rFonts w:cs="Times New Roman"/>
                <w:szCs w:val="24"/>
              </w:rPr>
            </w:pPr>
            <w:r w:rsidRPr="003D1C47">
              <w:rPr>
                <w:rFonts w:cs="Times New Roman"/>
                <w:szCs w:val="24"/>
              </w:rPr>
              <w:t>2</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9A49C" w14:textId="77777777" w:rsidR="00202E8F" w:rsidRDefault="00202E8F" w:rsidP="00202E8F">
            <w:pPr>
              <w:spacing w:line="240" w:lineRule="auto"/>
              <w:rPr>
                <w:b/>
                <w:color w:val="000000" w:themeColor="text1"/>
              </w:rPr>
            </w:pPr>
            <w:r w:rsidRPr="00A72AA6">
              <w:rPr>
                <w:rFonts w:cs="Times New Roman"/>
                <w:color w:val="000000" w:themeColor="text1"/>
                <w:spacing w:val="5"/>
                <w:szCs w:val="24"/>
                <w:shd w:val="clear" w:color="auto" w:fill="FFFFFF"/>
              </w:rPr>
              <w:t>Convert an Infix expression to Postfix expression using stack ADT.</w:t>
            </w:r>
            <w:r w:rsidRPr="00A72AA6">
              <w:rPr>
                <w:rFonts w:cs="Times New Roman"/>
                <w:color w:val="000000" w:themeColor="text1"/>
                <w:spacing w:val="5"/>
                <w:szCs w:val="24"/>
              </w:rPr>
              <w:br/>
            </w:r>
          </w:p>
        </w:tc>
        <w:tc>
          <w:tcPr>
            <w:tcW w:w="1350" w:type="dxa"/>
            <w:tcBorders>
              <w:top w:val="single" w:sz="4" w:space="0" w:color="auto"/>
              <w:left w:val="single" w:sz="4" w:space="0" w:color="auto"/>
              <w:bottom w:val="single" w:sz="4" w:space="0" w:color="auto"/>
              <w:right w:val="single" w:sz="4" w:space="0" w:color="auto"/>
            </w:tcBorders>
            <w:vAlign w:val="center"/>
          </w:tcPr>
          <w:p w14:paraId="2C8CA5AD"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2ABCAFBF"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3AEFA52"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0AC5DDA8" w14:textId="77777777" w:rsidR="00202E8F" w:rsidRPr="003D1C47" w:rsidRDefault="00202E8F" w:rsidP="00202E8F">
            <w:pPr>
              <w:spacing w:line="240" w:lineRule="auto"/>
              <w:rPr>
                <w:rFonts w:cs="Times New Roman"/>
                <w:szCs w:val="24"/>
              </w:rPr>
            </w:pPr>
          </w:p>
        </w:tc>
      </w:tr>
      <w:tr w:rsidR="00202E8F" w:rsidRPr="003D1C47" w14:paraId="202805A0"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01B4E847" w14:textId="59AF61DF" w:rsidR="00202E8F" w:rsidRPr="003D1C47" w:rsidRDefault="00202E8F" w:rsidP="00202E8F">
            <w:pPr>
              <w:spacing w:line="240" w:lineRule="auto"/>
              <w:jc w:val="center"/>
              <w:rPr>
                <w:rFonts w:cs="Times New Roman"/>
                <w:szCs w:val="24"/>
              </w:rPr>
            </w:pPr>
            <w:r>
              <w:rPr>
                <w:rFonts w:cs="Times New Roman"/>
                <w:szCs w:val="24"/>
              </w:rPr>
              <w:t>3</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F8EDD" w14:textId="77777777" w:rsidR="00202E8F" w:rsidRDefault="00202E8F" w:rsidP="00202E8F">
            <w:pPr>
              <w:pStyle w:val="ListParagraph"/>
              <w:spacing w:line="240" w:lineRule="auto"/>
              <w:ind w:left="0"/>
              <w:rPr>
                <w:b/>
                <w:color w:val="000000" w:themeColor="text1"/>
              </w:rPr>
            </w:pPr>
            <w:r w:rsidRPr="00A72AA6">
              <w:rPr>
                <w:rFonts w:cs="Times New Roman"/>
                <w:color w:val="000000" w:themeColor="text1"/>
                <w:spacing w:val="5"/>
                <w:szCs w:val="24"/>
                <w:shd w:val="clear" w:color="auto" w:fill="FFFFFF"/>
              </w:rPr>
              <w:t>Evaluate Postfix Expression using Stack ADT.</w:t>
            </w:r>
            <w:r w:rsidRPr="00A72AA6">
              <w:rPr>
                <w:rFonts w:cs="Times New Roman"/>
                <w:color w:val="000000" w:themeColor="text1"/>
                <w:spacing w:val="5"/>
                <w:szCs w:val="24"/>
              </w:rPr>
              <w:br/>
            </w:r>
          </w:p>
        </w:tc>
        <w:tc>
          <w:tcPr>
            <w:tcW w:w="1350" w:type="dxa"/>
            <w:tcBorders>
              <w:top w:val="single" w:sz="4" w:space="0" w:color="auto"/>
              <w:left w:val="single" w:sz="4" w:space="0" w:color="auto"/>
              <w:bottom w:val="single" w:sz="4" w:space="0" w:color="auto"/>
              <w:right w:val="single" w:sz="4" w:space="0" w:color="auto"/>
            </w:tcBorders>
            <w:vAlign w:val="center"/>
          </w:tcPr>
          <w:p w14:paraId="65586810"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0B9D0C00"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2E21BD7"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5752D7A7" w14:textId="77777777" w:rsidR="00202E8F" w:rsidRPr="003D1C47" w:rsidRDefault="00202E8F" w:rsidP="00202E8F">
            <w:pPr>
              <w:spacing w:line="240" w:lineRule="auto"/>
              <w:rPr>
                <w:rFonts w:cs="Times New Roman"/>
                <w:szCs w:val="24"/>
              </w:rPr>
            </w:pPr>
          </w:p>
        </w:tc>
      </w:tr>
      <w:tr w:rsidR="00202E8F" w:rsidRPr="003D1C47" w14:paraId="7F656DE3"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3A6C8A71" w14:textId="384A9F26" w:rsidR="00202E8F" w:rsidRPr="003D1C47" w:rsidRDefault="00202E8F" w:rsidP="00202E8F">
            <w:pPr>
              <w:spacing w:line="240" w:lineRule="auto"/>
              <w:jc w:val="center"/>
              <w:rPr>
                <w:rFonts w:cs="Times New Roman"/>
                <w:szCs w:val="24"/>
              </w:rPr>
            </w:pPr>
            <w:r>
              <w:rPr>
                <w:rFonts w:cs="Times New Roman"/>
                <w:szCs w:val="24"/>
              </w:rPr>
              <w:t>4</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7D72E" w14:textId="77777777" w:rsidR="00202E8F" w:rsidRPr="00383A5C" w:rsidRDefault="00202E8F" w:rsidP="00202E8F">
            <w:pPr>
              <w:pStyle w:val="ListParagraph"/>
              <w:spacing w:line="240" w:lineRule="auto"/>
              <w:ind w:left="0"/>
              <w:rPr>
                <w:color w:val="000000" w:themeColor="text1"/>
                <w:spacing w:val="5"/>
                <w:shd w:val="clear" w:color="auto" w:fill="FFFFFF"/>
              </w:rPr>
            </w:pPr>
            <w:r w:rsidRPr="00A72AA6">
              <w:rPr>
                <w:rFonts w:cs="Times New Roman"/>
                <w:color w:val="000000" w:themeColor="text1"/>
                <w:spacing w:val="5"/>
                <w:szCs w:val="24"/>
                <w:shd w:val="clear" w:color="auto" w:fill="FFFFFF"/>
              </w:rPr>
              <w:t>Implement Linear Queue ADT using array.</w:t>
            </w:r>
            <w:r w:rsidRPr="00A72AA6">
              <w:rPr>
                <w:rFonts w:cs="Times New Roman"/>
                <w:color w:val="000000" w:themeColor="text1"/>
                <w:spacing w:val="5"/>
                <w:szCs w:val="24"/>
              </w:rPr>
              <w:br/>
            </w:r>
          </w:p>
        </w:tc>
        <w:tc>
          <w:tcPr>
            <w:tcW w:w="1350" w:type="dxa"/>
            <w:tcBorders>
              <w:top w:val="single" w:sz="4" w:space="0" w:color="auto"/>
              <w:left w:val="single" w:sz="4" w:space="0" w:color="auto"/>
              <w:bottom w:val="single" w:sz="4" w:space="0" w:color="auto"/>
              <w:right w:val="single" w:sz="4" w:space="0" w:color="auto"/>
            </w:tcBorders>
            <w:vAlign w:val="center"/>
          </w:tcPr>
          <w:p w14:paraId="54D70083"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573B84B8"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15F6C99"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64D5F6AE" w14:textId="77777777" w:rsidR="00202E8F" w:rsidRPr="003D1C47" w:rsidRDefault="00202E8F" w:rsidP="00202E8F">
            <w:pPr>
              <w:spacing w:line="240" w:lineRule="auto"/>
              <w:rPr>
                <w:rFonts w:cs="Times New Roman"/>
                <w:szCs w:val="24"/>
              </w:rPr>
            </w:pPr>
          </w:p>
        </w:tc>
      </w:tr>
      <w:tr w:rsidR="00202E8F" w:rsidRPr="003D1C47" w14:paraId="27B144D2"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7135A741" w14:textId="21C8474E" w:rsidR="00202E8F" w:rsidRPr="003D1C47" w:rsidRDefault="00202E8F" w:rsidP="00202E8F">
            <w:pPr>
              <w:spacing w:line="240" w:lineRule="auto"/>
              <w:jc w:val="center"/>
              <w:rPr>
                <w:rFonts w:cs="Times New Roman"/>
                <w:szCs w:val="24"/>
              </w:rPr>
            </w:pPr>
            <w:r>
              <w:rPr>
                <w:rFonts w:cs="Times New Roman"/>
                <w:szCs w:val="24"/>
              </w:rPr>
              <w:t>5</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E6A51" w14:textId="77777777" w:rsidR="00202E8F" w:rsidRPr="00A72AA6" w:rsidRDefault="00202E8F" w:rsidP="00202E8F">
            <w:pPr>
              <w:pStyle w:val="PlainText"/>
              <w:tabs>
                <w:tab w:val="left" w:pos="3780"/>
              </w:tabs>
              <w:spacing w:line="240" w:lineRule="atLeast"/>
              <w:rPr>
                <w:rFonts w:ascii="Times New Roman" w:hAnsi="Times New Roman" w:cs="Times New Roman"/>
                <w:color w:val="000000" w:themeColor="text1"/>
                <w:spacing w:val="5"/>
                <w:sz w:val="24"/>
                <w:szCs w:val="24"/>
                <w:shd w:val="clear" w:color="auto" w:fill="FFFFFF"/>
              </w:rPr>
            </w:pPr>
            <w:r w:rsidRPr="00A72AA6">
              <w:rPr>
                <w:rFonts w:ascii="Times New Roman" w:hAnsi="Times New Roman" w:cs="Times New Roman"/>
                <w:color w:val="000000" w:themeColor="text1"/>
                <w:spacing w:val="5"/>
                <w:sz w:val="24"/>
                <w:szCs w:val="24"/>
                <w:shd w:val="clear" w:color="auto" w:fill="FFFFFF"/>
              </w:rPr>
              <w:t xml:space="preserve">Implement </w:t>
            </w:r>
            <w:r>
              <w:rPr>
                <w:rFonts w:ascii="Times New Roman" w:hAnsi="Times New Roman" w:cs="Times New Roman"/>
                <w:color w:val="000000" w:themeColor="text1"/>
                <w:spacing w:val="5"/>
                <w:sz w:val="24"/>
                <w:szCs w:val="24"/>
                <w:shd w:val="clear" w:color="auto" w:fill="FFFFFF"/>
              </w:rPr>
              <w:t>Priority</w:t>
            </w:r>
            <w:r w:rsidRPr="00A72AA6">
              <w:rPr>
                <w:rFonts w:ascii="Times New Roman" w:hAnsi="Times New Roman" w:cs="Times New Roman"/>
                <w:color w:val="000000" w:themeColor="text1"/>
                <w:spacing w:val="5"/>
                <w:sz w:val="24"/>
                <w:szCs w:val="24"/>
                <w:shd w:val="clear" w:color="auto" w:fill="FFFFFF"/>
              </w:rPr>
              <w:t xml:space="preserve"> Queue ADT using array.</w:t>
            </w:r>
          </w:p>
          <w:p w14:paraId="6B216915" w14:textId="77777777" w:rsidR="00202E8F" w:rsidRDefault="00202E8F" w:rsidP="00202E8F">
            <w:pPr>
              <w:pStyle w:val="PlainText"/>
              <w:tabs>
                <w:tab w:val="left" w:pos="3780"/>
              </w:tabs>
              <w:spacing w:after="200"/>
              <w:rPr>
                <w:b/>
                <w:color w:val="000000" w:themeColor="text1"/>
              </w:rPr>
            </w:pPr>
          </w:p>
        </w:tc>
        <w:tc>
          <w:tcPr>
            <w:tcW w:w="1350" w:type="dxa"/>
            <w:tcBorders>
              <w:top w:val="single" w:sz="4" w:space="0" w:color="auto"/>
              <w:left w:val="single" w:sz="4" w:space="0" w:color="auto"/>
              <w:bottom w:val="single" w:sz="4" w:space="0" w:color="auto"/>
              <w:right w:val="single" w:sz="4" w:space="0" w:color="auto"/>
            </w:tcBorders>
            <w:vAlign w:val="center"/>
          </w:tcPr>
          <w:p w14:paraId="7BC94BA7"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74683DC6"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5E16DBB9"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2DF83FB8" w14:textId="77777777" w:rsidR="00202E8F" w:rsidRPr="003D1C47" w:rsidRDefault="00202E8F" w:rsidP="00202E8F">
            <w:pPr>
              <w:spacing w:line="240" w:lineRule="auto"/>
              <w:rPr>
                <w:rFonts w:cs="Times New Roman"/>
                <w:szCs w:val="24"/>
              </w:rPr>
            </w:pPr>
          </w:p>
        </w:tc>
      </w:tr>
      <w:tr w:rsidR="00202E8F" w:rsidRPr="003D1C47" w14:paraId="2DB1C5EA"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56A9F0FF" w14:textId="1B642E4A" w:rsidR="00202E8F" w:rsidRPr="003D1C47" w:rsidRDefault="00202E8F" w:rsidP="00202E8F">
            <w:pPr>
              <w:spacing w:line="240" w:lineRule="auto"/>
              <w:jc w:val="center"/>
              <w:rPr>
                <w:rFonts w:cs="Times New Roman"/>
                <w:szCs w:val="24"/>
              </w:rPr>
            </w:pPr>
            <w:r>
              <w:rPr>
                <w:rFonts w:cs="Times New Roman"/>
                <w:szCs w:val="24"/>
              </w:rPr>
              <w:t>6</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F5621" w14:textId="3D41A4AB" w:rsidR="00202E8F" w:rsidRDefault="00202E8F" w:rsidP="00202E8F">
            <w:pPr>
              <w:spacing w:line="240" w:lineRule="auto"/>
              <w:rPr>
                <w:b/>
                <w:color w:val="000000" w:themeColor="text1"/>
              </w:rPr>
            </w:pPr>
            <w:r w:rsidRPr="003518AB">
              <w:rPr>
                <w:rFonts w:cs="Times New Roman"/>
                <w:color w:val="000000" w:themeColor="text1"/>
                <w:spacing w:val="5"/>
                <w:szCs w:val="24"/>
                <w:shd w:val="clear" w:color="auto" w:fill="FFFFFF"/>
              </w:rPr>
              <w:t>Implement Singly Linked List ADT.</w:t>
            </w:r>
          </w:p>
        </w:tc>
        <w:tc>
          <w:tcPr>
            <w:tcW w:w="1350" w:type="dxa"/>
            <w:tcBorders>
              <w:top w:val="single" w:sz="4" w:space="0" w:color="auto"/>
              <w:left w:val="single" w:sz="4" w:space="0" w:color="auto"/>
              <w:bottom w:val="single" w:sz="4" w:space="0" w:color="auto"/>
              <w:right w:val="single" w:sz="4" w:space="0" w:color="auto"/>
            </w:tcBorders>
            <w:vAlign w:val="center"/>
          </w:tcPr>
          <w:p w14:paraId="25E8149E"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536BC910"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690D5895"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400C29F0" w14:textId="77777777" w:rsidR="00202E8F" w:rsidRPr="003D1C47" w:rsidRDefault="00202E8F" w:rsidP="00202E8F">
            <w:pPr>
              <w:spacing w:line="240" w:lineRule="auto"/>
              <w:rPr>
                <w:rFonts w:cs="Times New Roman"/>
                <w:szCs w:val="24"/>
              </w:rPr>
            </w:pPr>
          </w:p>
        </w:tc>
      </w:tr>
      <w:tr w:rsidR="00202E8F" w:rsidRPr="003D1C47" w14:paraId="3C2B78AE"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180260CD" w14:textId="6D509423" w:rsidR="00202E8F" w:rsidRPr="003D1C47" w:rsidRDefault="00202E8F" w:rsidP="00202E8F">
            <w:pPr>
              <w:spacing w:line="240" w:lineRule="auto"/>
              <w:jc w:val="center"/>
              <w:rPr>
                <w:rFonts w:cs="Times New Roman"/>
                <w:szCs w:val="24"/>
              </w:rPr>
            </w:pPr>
            <w:r>
              <w:rPr>
                <w:rFonts w:cs="Times New Roman"/>
                <w:szCs w:val="24"/>
              </w:rPr>
              <w:t>7</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85431" w14:textId="1A570173" w:rsidR="00202E8F" w:rsidRDefault="00202E8F" w:rsidP="00202E8F">
            <w:pPr>
              <w:spacing w:line="240" w:lineRule="auto"/>
              <w:rPr>
                <w:b/>
                <w:color w:val="000000" w:themeColor="text1"/>
              </w:rPr>
            </w:pPr>
            <w:r>
              <w:rPr>
                <w:rFonts w:cs="Times New Roman"/>
                <w:color w:val="000000" w:themeColor="text1"/>
                <w:spacing w:val="5"/>
                <w:szCs w:val="24"/>
                <w:shd w:val="clear" w:color="auto" w:fill="FFFFFF"/>
              </w:rPr>
              <w:t xml:space="preserve">Implement Circular </w:t>
            </w:r>
            <w:r w:rsidRPr="003518AB">
              <w:rPr>
                <w:rFonts w:cs="Times New Roman"/>
                <w:color w:val="000000" w:themeColor="text1"/>
                <w:spacing w:val="5"/>
                <w:szCs w:val="24"/>
                <w:shd w:val="clear" w:color="auto" w:fill="FFFFFF"/>
              </w:rPr>
              <w:t>Linked List ADT.</w:t>
            </w:r>
          </w:p>
        </w:tc>
        <w:tc>
          <w:tcPr>
            <w:tcW w:w="1350" w:type="dxa"/>
            <w:tcBorders>
              <w:top w:val="single" w:sz="4" w:space="0" w:color="auto"/>
              <w:left w:val="single" w:sz="4" w:space="0" w:color="auto"/>
              <w:bottom w:val="single" w:sz="4" w:space="0" w:color="auto"/>
              <w:right w:val="single" w:sz="4" w:space="0" w:color="auto"/>
            </w:tcBorders>
            <w:vAlign w:val="center"/>
          </w:tcPr>
          <w:p w14:paraId="27D2ACBA"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583915A3"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10005A7"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18E59FAD" w14:textId="77777777" w:rsidR="00202E8F" w:rsidRPr="003D1C47" w:rsidRDefault="00202E8F" w:rsidP="00202E8F">
            <w:pPr>
              <w:spacing w:line="240" w:lineRule="auto"/>
              <w:rPr>
                <w:rFonts w:cs="Times New Roman"/>
                <w:szCs w:val="24"/>
              </w:rPr>
            </w:pPr>
          </w:p>
        </w:tc>
      </w:tr>
      <w:tr w:rsidR="00202E8F" w:rsidRPr="003D1C47" w14:paraId="321C532C"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6AC173F7" w14:textId="474FF8F4" w:rsidR="00202E8F" w:rsidRPr="003D1C47" w:rsidRDefault="00202E8F" w:rsidP="00202E8F">
            <w:pPr>
              <w:spacing w:line="240" w:lineRule="auto"/>
              <w:jc w:val="center"/>
              <w:rPr>
                <w:rFonts w:cs="Times New Roman"/>
                <w:szCs w:val="24"/>
              </w:rPr>
            </w:pPr>
            <w:r>
              <w:rPr>
                <w:rFonts w:cs="Times New Roman"/>
                <w:szCs w:val="24"/>
              </w:rPr>
              <w:t>8</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AB2E2" w14:textId="77777777" w:rsidR="00202E8F" w:rsidRDefault="00202E8F" w:rsidP="00202E8F">
            <w:pPr>
              <w:spacing w:line="240" w:lineRule="auto"/>
              <w:rPr>
                <w:b/>
                <w:color w:val="000000" w:themeColor="text1"/>
              </w:rPr>
            </w:pPr>
            <w:r w:rsidRPr="003518AB">
              <w:rPr>
                <w:rFonts w:cs="Times New Roman"/>
                <w:color w:val="000000" w:themeColor="text1"/>
                <w:spacing w:val="5"/>
                <w:szCs w:val="24"/>
                <w:shd w:val="clear" w:color="auto" w:fill="FFFFFF"/>
              </w:rPr>
              <w:t>Implement Binary Search Tree ADT using Linked List.</w:t>
            </w:r>
          </w:p>
        </w:tc>
        <w:tc>
          <w:tcPr>
            <w:tcW w:w="1350" w:type="dxa"/>
            <w:tcBorders>
              <w:top w:val="single" w:sz="4" w:space="0" w:color="auto"/>
              <w:left w:val="single" w:sz="4" w:space="0" w:color="auto"/>
              <w:bottom w:val="single" w:sz="4" w:space="0" w:color="auto"/>
              <w:right w:val="single" w:sz="4" w:space="0" w:color="auto"/>
            </w:tcBorders>
            <w:vAlign w:val="center"/>
          </w:tcPr>
          <w:p w14:paraId="55FD4E02"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71A68E9F"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1DBA592F"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10FC1773" w14:textId="77777777" w:rsidR="00202E8F" w:rsidRPr="003D1C47" w:rsidRDefault="00202E8F" w:rsidP="00202E8F">
            <w:pPr>
              <w:spacing w:line="240" w:lineRule="auto"/>
              <w:rPr>
                <w:rFonts w:cs="Times New Roman"/>
                <w:szCs w:val="24"/>
              </w:rPr>
            </w:pPr>
          </w:p>
        </w:tc>
      </w:tr>
      <w:tr w:rsidR="00202E8F" w:rsidRPr="003D1C47" w14:paraId="2242114B"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03AF81E6" w14:textId="620E7464" w:rsidR="00202E8F" w:rsidRPr="003D1C47" w:rsidRDefault="00202E8F" w:rsidP="00202E8F">
            <w:pPr>
              <w:spacing w:line="240" w:lineRule="auto"/>
              <w:jc w:val="center"/>
              <w:rPr>
                <w:rFonts w:cs="Times New Roman"/>
                <w:szCs w:val="24"/>
              </w:rPr>
            </w:pPr>
            <w:r>
              <w:rPr>
                <w:rFonts w:cs="Times New Roman"/>
                <w:szCs w:val="24"/>
              </w:rPr>
              <w:t>9</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70FE5" w14:textId="77777777" w:rsidR="00202E8F" w:rsidRPr="00793052" w:rsidRDefault="00202E8F" w:rsidP="00202E8F">
            <w:pPr>
              <w:spacing w:line="240" w:lineRule="auto"/>
              <w:rPr>
                <w:color w:val="000000" w:themeColor="text1"/>
                <w:spacing w:val="5"/>
                <w:shd w:val="clear" w:color="auto" w:fill="FFFFFF"/>
              </w:rPr>
            </w:pPr>
            <w:r w:rsidRPr="003518AB">
              <w:rPr>
                <w:rFonts w:cs="Times New Roman"/>
                <w:color w:val="000000" w:themeColor="text1"/>
                <w:spacing w:val="5"/>
                <w:szCs w:val="24"/>
                <w:shd w:val="clear" w:color="auto" w:fill="FFFFFF"/>
              </w:rPr>
              <w:t xml:space="preserve">Implement Graph Traversal techniques </w:t>
            </w:r>
            <w:r>
              <w:rPr>
                <w:rFonts w:cs="Times New Roman"/>
                <w:color w:val="000000" w:themeColor="text1"/>
                <w:spacing w:val="5"/>
                <w:szCs w:val="24"/>
                <w:shd w:val="clear" w:color="auto" w:fill="FFFFFF"/>
              </w:rPr>
              <w:t>(any1) –</w:t>
            </w:r>
            <w:r w:rsidRPr="003518AB">
              <w:rPr>
                <w:rFonts w:cs="Times New Roman"/>
                <w:color w:val="000000" w:themeColor="text1"/>
                <w:spacing w:val="5"/>
                <w:szCs w:val="24"/>
                <w:shd w:val="clear" w:color="auto" w:fill="FFFFFF"/>
              </w:rPr>
              <w:t xml:space="preserve"> </w:t>
            </w:r>
            <w:r>
              <w:rPr>
                <w:rFonts w:cs="Times New Roman"/>
                <w:color w:val="000000" w:themeColor="text1"/>
                <w:spacing w:val="5"/>
                <w:szCs w:val="24"/>
                <w:shd w:val="clear" w:color="auto" w:fill="FFFFFF"/>
              </w:rPr>
              <w:t xml:space="preserve">a) </w:t>
            </w:r>
            <w:r w:rsidRPr="003518AB">
              <w:rPr>
                <w:rFonts w:cs="Times New Roman"/>
                <w:color w:val="000000" w:themeColor="text1"/>
                <w:spacing w:val="5"/>
                <w:szCs w:val="24"/>
                <w:shd w:val="clear" w:color="auto" w:fill="FFFFFF"/>
              </w:rPr>
              <w:t>Depth First Search</w:t>
            </w:r>
            <w:r>
              <w:rPr>
                <w:rFonts w:cs="Times New Roman"/>
                <w:color w:val="000000" w:themeColor="text1"/>
                <w:spacing w:val="5"/>
                <w:szCs w:val="24"/>
                <w:shd w:val="clear" w:color="auto" w:fill="FFFFFF"/>
              </w:rPr>
              <w:t xml:space="preserve"> b) Breadth First Search</w:t>
            </w:r>
          </w:p>
        </w:tc>
        <w:tc>
          <w:tcPr>
            <w:tcW w:w="1350" w:type="dxa"/>
            <w:tcBorders>
              <w:top w:val="single" w:sz="4" w:space="0" w:color="auto"/>
              <w:left w:val="single" w:sz="4" w:space="0" w:color="auto"/>
              <w:bottom w:val="single" w:sz="4" w:space="0" w:color="auto"/>
              <w:right w:val="single" w:sz="4" w:space="0" w:color="auto"/>
            </w:tcBorders>
            <w:vAlign w:val="center"/>
          </w:tcPr>
          <w:p w14:paraId="32C9BF00"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00B131C1"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8CE68EB"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119BD4DE" w14:textId="77777777" w:rsidR="00202E8F" w:rsidRPr="003D1C47" w:rsidRDefault="00202E8F" w:rsidP="00202E8F">
            <w:pPr>
              <w:spacing w:line="240" w:lineRule="auto"/>
              <w:rPr>
                <w:rFonts w:cs="Times New Roman"/>
                <w:szCs w:val="24"/>
              </w:rPr>
            </w:pPr>
          </w:p>
        </w:tc>
      </w:tr>
      <w:tr w:rsidR="00202E8F" w:rsidRPr="003D1C47" w14:paraId="6BB5C8FB"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5B9E34C3" w14:textId="5F9412AB" w:rsidR="00202E8F" w:rsidRPr="003D1C47" w:rsidRDefault="00202E8F" w:rsidP="00202E8F">
            <w:pPr>
              <w:spacing w:line="240" w:lineRule="auto"/>
              <w:jc w:val="center"/>
              <w:rPr>
                <w:rFonts w:cs="Times New Roman"/>
                <w:szCs w:val="24"/>
              </w:rPr>
            </w:pPr>
            <w:r>
              <w:rPr>
                <w:rFonts w:cs="Times New Roman"/>
                <w:szCs w:val="24"/>
              </w:rPr>
              <w:t>10</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AFC1C" w14:textId="77777777" w:rsidR="00202E8F" w:rsidRPr="003518AB" w:rsidRDefault="00202E8F" w:rsidP="00202E8F">
            <w:pPr>
              <w:pStyle w:val="PlainText"/>
              <w:tabs>
                <w:tab w:val="left" w:pos="3780"/>
              </w:tabs>
              <w:spacing w:line="240" w:lineRule="atLeast"/>
              <w:rPr>
                <w:rFonts w:ascii="Times New Roman" w:hAnsi="Times New Roman" w:cs="Times New Roman"/>
                <w:color w:val="000000" w:themeColor="text1"/>
                <w:spacing w:val="5"/>
                <w:sz w:val="24"/>
                <w:szCs w:val="24"/>
                <w:shd w:val="clear" w:color="auto" w:fill="FFFFFF"/>
              </w:rPr>
            </w:pPr>
            <w:r w:rsidRPr="003518AB">
              <w:rPr>
                <w:rFonts w:ascii="Times New Roman" w:hAnsi="Times New Roman" w:cs="Times New Roman"/>
                <w:color w:val="000000" w:themeColor="text1"/>
                <w:spacing w:val="5"/>
                <w:sz w:val="24"/>
                <w:szCs w:val="24"/>
                <w:shd w:val="clear" w:color="auto" w:fill="FFFFFF"/>
              </w:rPr>
              <w:t>Implement Binary Search method.</w:t>
            </w:r>
          </w:p>
          <w:p w14:paraId="4086A978" w14:textId="77777777" w:rsidR="00202E8F" w:rsidRDefault="00202E8F" w:rsidP="00202E8F">
            <w:pPr>
              <w:spacing w:line="240" w:lineRule="auto"/>
              <w:rPr>
                <w:b/>
                <w:color w:val="000000" w:themeColor="text1"/>
              </w:rPr>
            </w:pPr>
          </w:p>
        </w:tc>
        <w:tc>
          <w:tcPr>
            <w:tcW w:w="1350" w:type="dxa"/>
            <w:tcBorders>
              <w:top w:val="single" w:sz="4" w:space="0" w:color="auto"/>
              <w:left w:val="single" w:sz="4" w:space="0" w:color="auto"/>
              <w:bottom w:val="single" w:sz="4" w:space="0" w:color="auto"/>
              <w:right w:val="single" w:sz="4" w:space="0" w:color="auto"/>
            </w:tcBorders>
            <w:vAlign w:val="center"/>
          </w:tcPr>
          <w:p w14:paraId="09203EA2" w14:textId="77777777" w:rsidR="00202E8F" w:rsidRPr="003D1C47" w:rsidRDefault="00202E8F" w:rsidP="00202E8F">
            <w:pPr>
              <w:spacing w:line="240" w:lineRule="auto"/>
              <w:rPr>
                <w:rFonts w:cs="Times New Roman"/>
                <w:szCs w:val="24"/>
              </w:rPr>
            </w:pPr>
          </w:p>
        </w:tc>
        <w:tc>
          <w:tcPr>
            <w:tcW w:w="1350" w:type="dxa"/>
            <w:tcBorders>
              <w:top w:val="single" w:sz="4" w:space="0" w:color="auto"/>
              <w:left w:val="single" w:sz="4" w:space="0" w:color="auto"/>
              <w:bottom w:val="single" w:sz="4" w:space="0" w:color="auto"/>
              <w:right w:val="single" w:sz="4" w:space="0" w:color="auto"/>
            </w:tcBorders>
            <w:vAlign w:val="center"/>
          </w:tcPr>
          <w:p w14:paraId="350F7EC1" w14:textId="77777777" w:rsidR="00202E8F" w:rsidRPr="003D1C47" w:rsidRDefault="00202E8F" w:rsidP="00202E8F">
            <w:pPr>
              <w:spacing w:line="240" w:lineRule="auto"/>
              <w:rPr>
                <w:rFonts w:cs="Times New Roman"/>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2E7E8AE8" w14:textId="77777777" w:rsidR="00202E8F" w:rsidRPr="003D1C47" w:rsidRDefault="00202E8F" w:rsidP="00202E8F">
            <w:pPr>
              <w:spacing w:line="240" w:lineRule="auto"/>
              <w:rPr>
                <w:rFonts w:cs="Times New Roman"/>
                <w:szCs w:val="24"/>
              </w:rPr>
            </w:pPr>
          </w:p>
        </w:tc>
        <w:tc>
          <w:tcPr>
            <w:tcW w:w="1530" w:type="dxa"/>
            <w:tcBorders>
              <w:top w:val="single" w:sz="4" w:space="0" w:color="auto"/>
              <w:left w:val="single" w:sz="4" w:space="0" w:color="auto"/>
              <w:bottom w:val="single" w:sz="4" w:space="0" w:color="auto"/>
              <w:right w:val="single" w:sz="4" w:space="0" w:color="auto"/>
            </w:tcBorders>
            <w:vAlign w:val="center"/>
          </w:tcPr>
          <w:p w14:paraId="47A3A31F" w14:textId="77777777" w:rsidR="00202E8F" w:rsidRPr="003D1C47" w:rsidRDefault="00202E8F" w:rsidP="00202E8F">
            <w:pPr>
              <w:spacing w:line="240" w:lineRule="auto"/>
              <w:rPr>
                <w:rFonts w:cs="Times New Roman"/>
                <w:szCs w:val="24"/>
              </w:rPr>
            </w:pPr>
          </w:p>
        </w:tc>
      </w:tr>
      <w:tr w:rsidR="00202E8F" w:rsidRPr="003D1C47" w14:paraId="742BEF13" w14:textId="77777777" w:rsidTr="00202E8F">
        <w:tc>
          <w:tcPr>
            <w:tcW w:w="630" w:type="dxa"/>
            <w:tcBorders>
              <w:top w:val="single" w:sz="4" w:space="0" w:color="auto"/>
              <w:left w:val="single" w:sz="4" w:space="0" w:color="auto"/>
              <w:bottom w:val="single" w:sz="4" w:space="0" w:color="auto"/>
              <w:right w:val="single" w:sz="4" w:space="0" w:color="auto"/>
            </w:tcBorders>
            <w:vAlign w:val="center"/>
          </w:tcPr>
          <w:p w14:paraId="37EC3487" w14:textId="4E9D0B01" w:rsidR="00202E8F" w:rsidRDefault="00202E8F" w:rsidP="00202E8F">
            <w:pPr>
              <w:spacing w:line="240" w:lineRule="auto"/>
              <w:jc w:val="center"/>
            </w:pPr>
            <w:r>
              <w:t>11</w:t>
            </w:r>
          </w:p>
        </w:tc>
        <w:tc>
          <w:tcPr>
            <w:tcW w:w="45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7F5E2" w14:textId="77777777" w:rsidR="00202E8F" w:rsidRPr="003518AB" w:rsidRDefault="00202E8F" w:rsidP="00202E8F">
            <w:pPr>
              <w:pStyle w:val="PlainText"/>
              <w:tabs>
                <w:tab w:val="left" w:pos="3780"/>
              </w:tabs>
              <w:spacing w:line="240" w:lineRule="atLeast"/>
              <w:rPr>
                <w:rFonts w:ascii="Times New Roman" w:hAnsi="Times New Roman" w:cs="Times New Roman"/>
                <w:color w:val="000000" w:themeColor="text1"/>
                <w:sz w:val="24"/>
                <w:szCs w:val="24"/>
              </w:rPr>
            </w:pPr>
            <w:r w:rsidRPr="003518AB">
              <w:rPr>
                <w:rFonts w:ascii="Times New Roman" w:hAnsi="Times New Roman" w:cs="Times New Roman"/>
                <w:color w:val="000000" w:themeColor="text1"/>
                <w:sz w:val="24"/>
                <w:szCs w:val="24"/>
              </w:rPr>
              <w:t>Course Project</w:t>
            </w:r>
          </w:p>
          <w:p w14:paraId="7590CCF2" w14:textId="77777777" w:rsidR="00202E8F" w:rsidRDefault="00202E8F" w:rsidP="00202E8F">
            <w:pPr>
              <w:spacing w:line="240" w:lineRule="auto"/>
              <w:rPr>
                <w:rFonts w:eastAsia="Calibri" w:cs="Times New Roman"/>
              </w:rPr>
            </w:pPr>
          </w:p>
        </w:tc>
        <w:tc>
          <w:tcPr>
            <w:tcW w:w="1350" w:type="dxa"/>
            <w:tcBorders>
              <w:top w:val="single" w:sz="4" w:space="0" w:color="auto"/>
              <w:left w:val="single" w:sz="4" w:space="0" w:color="auto"/>
              <w:bottom w:val="single" w:sz="4" w:space="0" w:color="auto"/>
              <w:right w:val="single" w:sz="4" w:space="0" w:color="auto"/>
            </w:tcBorders>
            <w:vAlign w:val="center"/>
          </w:tcPr>
          <w:p w14:paraId="4F1344D8" w14:textId="77777777" w:rsidR="00202E8F" w:rsidRPr="003D1C47" w:rsidRDefault="00202E8F" w:rsidP="00202E8F">
            <w:pPr>
              <w:spacing w:line="240" w:lineRule="auto"/>
            </w:pPr>
          </w:p>
        </w:tc>
        <w:tc>
          <w:tcPr>
            <w:tcW w:w="1350" w:type="dxa"/>
            <w:tcBorders>
              <w:top w:val="single" w:sz="4" w:space="0" w:color="auto"/>
              <w:left w:val="single" w:sz="4" w:space="0" w:color="auto"/>
              <w:bottom w:val="single" w:sz="4" w:space="0" w:color="auto"/>
              <w:right w:val="single" w:sz="4" w:space="0" w:color="auto"/>
            </w:tcBorders>
            <w:vAlign w:val="center"/>
          </w:tcPr>
          <w:p w14:paraId="3144DFB9" w14:textId="77777777" w:rsidR="00202E8F" w:rsidRPr="003D1C47" w:rsidRDefault="00202E8F" w:rsidP="00202E8F">
            <w:pPr>
              <w:spacing w:line="240" w:lineRule="auto"/>
            </w:pPr>
          </w:p>
        </w:tc>
        <w:tc>
          <w:tcPr>
            <w:tcW w:w="720" w:type="dxa"/>
            <w:tcBorders>
              <w:top w:val="single" w:sz="4" w:space="0" w:color="auto"/>
              <w:left w:val="single" w:sz="4" w:space="0" w:color="auto"/>
              <w:bottom w:val="single" w:sz="4" w:space="0" w:color="auto"/>
              <w:right w:val="single" w:sz="4" w:space="0" w:color="auto"/>
            </w:tcBorders>
            <w:vAlign w:val="center"/>
          </w:tcPr>
          <w:p w14:paraId="3A477A19" w14:textId="77777777" w:rsidR="00202E8F" w:rsidRPr="003D1C47" w:rsidRDefault="00202E8F" w:rsidP="00202E8F">
            <w:pPr>
              <w:spacing w:line="240" w:lineRule="auto"/>
            </w:pPr>
          </w:p>
        </w:tc>
        <w:tc>
          <w:tcPr>
            <w:tcW w:w="1530" w:type="dxa"/>
            <w:tcBorders>
              <w:top w:val="single" w:sz="4" w:space="0" w:color="auto"/>
              <w:left w:val="single" w:sz="4" w:space="0" w:color="auto"/>
              <w:bottom w:val="single" w:sz="4" w:space="0" w:color="auto"/>
              <w:right w:val="single" w:sz="4" w:space="0" w:color="auto"/>
            </w:tcBorders>
            <w:vAlign w:val="center"/>
          </w:tcPr>
          <w:p w14:paraId="6323EC45" w14:textId="77777777" w:rsidR="00202E8F" w:rsidRPr="003D1C47" w:rsidRDefault="00202E8F" w:rsidP="00202E8F">
            <w:pPr>
              <w:spacing w:line="240" w:lineRule="auto"/>
            </w:pPr>
          </w:p>
        </w:tc>
      </w:tr>
      <w:bookmarkEnd w:id="0"/>
    </w:tbl>
    <w:p w14:paraId="547FAE34" w14:textId="77777777" w:rsidR="00915F77" w:rsidRPr="003D1C47" w:rsidRDefault="00915F77" w:rsidP="00915F77">
      <w:pPr>
        <w:spacing w:after="0" w:line="240" w:lineRule="auto"/>
        <w:rPr>
          <w:bCs/>
          <w:color w:val="000000"/>
          <w:lang w:eastAsia="en-IN"/>
        </w:rPr>
      </w:pPr>
    </w:p>
    <w:p w14:paraId="414AD5EF" w14:textId="77777777" w:rsidR="00915F77" w:rsidRPr="003D1C47" w:rsidRDefault="00915F77" w:rsidP="00915F77">
      <w:r w:rsidRPr="003D1C47">
        <w:t>D.O.P: Date of performance</w:t>
      </w:r>
    </w:p>
    <w:p w14:paraId="6EFE11E1" w14:textId="77777777" w:rsidR="00915F77" w:rsidRDefault="00915F77" w:rsidP="00915F77">
      <w:proofErr w:type="gramStart"/>
      <w:r w:rsidRPr="003D1C47">
        <w:t>D.O.C :</w:t>
      </w:r>
      <w:proofErr w:type="gramEnd"/>
      <w:r w:rsidRPr="003D1C47">
        <w:t xml:space="preserve"> Date of correction</w:t>
      </w:r>
    </w:p>
    <w:p w14:paraId="6303B2DD" w14:textId="77777777" w:rsidR="009F728D" w:rsidRPr="003D1C47" w:rsidRDefault="009F728D" w:rsidP="009F728D"/>
    <w:p w14:paraId="1FF1A234" w14:textId="77777777" w:rsidR="00FA2E91" w:rsidRDefault="00FA2E91">
      <w:pPr>
        <w:spacing w:after="0" w:line="240" w:lineRule="auto"/>
      </w:pPr>
    </w:p>
    <w:p w14:paraId="13E8572C" w14:textId="77777777" w:rsidR="004B0CB5" w:rsidRDefault="004B0CB5">
      <w:pPr>
        <w:spacing w:after="0" w:line="240" w:lineRule="auto"/>
      </w:pPr>
    </w:p>
    <w:p w14:paraId="5364E1E3" w14:textId="77777777" w:rsidR="004B0CB5" w:rsidRDefault="004B0CB5">
      <w:pPr>
        <w:spacing w:after="0" w:line="240" w:lineRule="auto"/>
      </w:pPr>
    </w:p>
    <w:p w14:paraId="603AB66D" w14:textId="77777777" w:rsidR="004B0CB5" w:rsidRDefault="004B0CB5">
      <w:pPr>
        <w:spacing w:after="0" w:line="240" w:lineRule="auto"/>
      </w:pPr>
    </w:p>
    <w:p w14:paraId="47756231" w14:textId="77777777" w:rsidR="004B0CB5" w:rsidRDefault="004B0CB5">
      <w:pPr>
        <w:spacing w:after="0" w:line="240" w:lineRule="auto"/>
      </w:pPr>
    </w:p>
    <w:p w14:paraId="7D44CF88" w14:textId="77777777" w:rsidR="004B0CB5" w:rsidRDefault="004B0CB5">
      <w:pPr>
        <w:spacing w:after="0" w:line="240" w:lineRule="auto"/>
      </w:pPr>
    </w:p>
    <w:p w14:paraId="53DA9D86" w14:textId="77777777" w:rsidR="004B0CB5" w:rsidRDefault="004B0CB5">
      <w:pPr>
        <w:spacing w:after="0" w:line="240" w:lineRule="auto"/>
      </w:pPr>
    </w:p>
    <w:p w14:paraId="04DA071C" w14:textId="77777777" w:rsidR="004B0CB5" w:rsidRDefault="004B0CB5">
      <w:pPr>
        <w:spacing w:after="0" w:line="240" w:lineRule="auto"/>
      </w:pPr>
    </w:p>
    <w:p w14:paraId="50B8B533" w14:textId="77777777" w:rsidR="00202E8F" w:rsidRDefault="00202E8F">
      <w:pPr>
        <w:spacing w:after="0" w:line="240" w:lineRule="auto"/>
      </w:pPr>
    </w:p>
    <w:p w14:paraId="1B8F2C91" w14:textId="77777777" w:rsidR="00202E8F" w:rsidRDefault="00202E8F">
      <w:pPr>
        <w:spacing w:after="0" w:line="240" w:lineRule="auto"/>
      </w:pPr>
    </w:p>
    <w:p w14:paraId="42577798" w14:textId="77777777" w:rsidR="00202E8F" w:rsidRDefault="00202E8F">
      <w:pPr>
        <w:spacing w:after="0" w:line="240" w:lineRule="auto"/>
      </w:pPr>
    </w:p>
    <w:p w14:paraId="31125848" w14:textId="77777777" w:rsidR="00202E8F" w:rsidRDefault="00202E8F">
      <w:pPr>
        <w:spacing w:after="0" w:line="240" w:lineRule="auto"/>
      </w:pPr>
    </w:p>
    <w:p w14:paraId="3B4F6017" w14:textId="77777777" w:rsidR="004B0CB5" w:rsidRDefault="004B0CB5">
      <w:pPr>
        <w:spacing w:after="0" w:line="240" w:lineRule="auto"/>
      </w:pPr>
    </w:p>
    <w:p w14:paraId="7F75DD78" w14:textId="77777777" w:rsidR="00915F77" w:rsidRDefault="00915F77">
      <w:pPr>
        <w:spacing w:after="0" w:line="240" w:lineRule="auto"/>
      </w:pPr>
    </w:p>
    <w:p w14:paraId="0BB51D2A" w14:textId="77777777" w:rsidR="00915F77" w:rsidRDefault="00915F77">
      <w:pPr>
        <w:spacing w:after="0" w:line="240" w:lineRule="auto"/>
      </w:pPr>
    </w:p>
    <w:p w14:paraId="4E09A157" w14:textId="77777777" w:rsidR="00915F77" w:rsidRDefault="00915F77">
      <w:pPr>
        <w:spacing w:after="0" w:line="240" w:lineRule="auto"/>
      </w:pPr>
    </w:p>
    <w:p w14:paraId="6F261E8E" w14:textId="77777777" w:rsidR="009F728D" w:rsidRDefault="009F728D" w:rsidP="00FA2E91">
      <w:pPr>
        <w:spacing w:before="240"/>
        <w:jc w:val="center"/>
        <w:rPr>
          <w:b/>
          <w:bCs/>
          <w:sz w:val="32"/>
        </w:rPr>
      </w:pPr>
    </w:p>
    <w:p w14:paraId="246F2360" w14:textId="77777777" w:rsidR="009F728D" w:rsidRDefault="009F728D" w:rsidP="00FA2E91">
      <w:pPr>
        <w:spacing w:before="240"/>
        <w:jc w:val="center"/>
        <w:rPr>
          <w:b/>
          <w:bCs/>
          <w:sz w:val="32"/>
        </w:rPr>
      </w:pPr>
    </w:p>
    <w:p w14:paraId="56ACE208" w14:textId="77777777" w:rsidR="009F728D" w:rsidRDefault="009F728D" w:rsidP="00FA2E91">
      <w:pPr>
        <w:spacing w:before="240"/>
        <w:jc w:val="center"/>
        <w:rPr>
          <w:b/>
          <w:bCs/>
          <w:sz w:val="32"/>
        </w:rPr>
      </w:pPr>
    </w:p>
    <w:p w14:paraId="416823AC" w14:textId="77777777" w:rsidR="009F728D" w:rsidRDefault="009F728D" w:rsidP="00FA2E91">
      <w:pPr>
        <w:spacing w:before="240"/>
        <w:jc w:val="center"/>
        <w:rPr>
          <w:b/>
          <w:bCs/>
          <w:sz w:val="32"/>
        </w:rPr>
      </w:pPr>
    </w:p>
    <w:p w14:paraId="532D645C" w14:textId="77777777" w:rsidR="009F728D" w:rsidRDefault="009F728D" w:rsidP="00FA2E91">
      <w:pPr>
        <w:spacing w:before="240"/>
        <w:jc w:val="center"/>
        <w:rPr>
          <w:b/>
          <w:bCs/>
          <w:sz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B0CB5" w:rsidRPr="004B0CB5" w14:paraId="57AF5D04"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0F700653" w14:textId="77777777" w:rsidR="004B0CB5" w:rsidRPr="004B0CB5" w:rsidRDefault="004B0CB5"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No.1</w:t>
            </w:r>
          </w:p>
        </w:tc>
      </w:tr>
      <w:tr w:rsidR="004B0CB5" w:rsidRPr="004B0CB5" w14:paraId="23AD60AB"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7D904B80" w14:textId="77777777" w:rsidR="004B0CB5" w:rsidRPr="004B0CB5" w:rsidRDefault="004B0CB5"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color w:val="000000" w:themeColor="text1"/>
                <w:spacing w:val="5"/>
                <w:sz w:val="32"/>
                <w:shd w:val="clear" w:color="auto" w:fill="FFFFFF"/>
              </w:rPr>
              <w:t>Implement Stack ADT using array.</w:t>
            </w:r>
          </w:p>
        </w:tc>
      </w:tr>
      <w:tr w:rsidR="004B0CB5" w:rsidRPr="004B0CB5" w14:paraId="4C707A19"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4D623AA4" w14:textId="0D1BEFB2" w:rsidR="004B0CB5" w:rsidRPr="004B0CB5" w:rsidRDefault="004B0CB5"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r w:rsidR="00F6371A">
              <w:rPr>
                <w:rFonts w:ascii="Times New Roman" w:hAnsi="Times New Roman" w:cs="Times New Roman"/>
                <w:sz w:val="32"/>
                <w:szCs w:val="24"/>
              </w:rPr>
              <w:t>25/07/2023</w:t>
            </w:r>
          </w:p>
        </w:tc>
      </w:tr>
      <w:tr w:rsidR="004B0CB5" w:rsidRPr="004B0CB5" w14:paraId="7A8838A5"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1208E6BA" w14:textId="71AA504E" w:rsidR="004B0CB5" w:rsidRPr="004B0CB5" w:rsidRDefault="004B0CB5"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r w:rsidR="00F6371A">
              <w:rPr>
                <w:rFonts w:ascii="Times New Roman" w:hAnsi="Times New Roman" w:cs="Times New Roman"/>
                <w:sz w:val="32"/>
                <w:szCs w:val="24"/>
              </w:rPr>
              <w:t>13/08/2023</w:t>
            </w:r>
          </w:p>
        </w:tc>
      </w:tr>
    </w:tbl>
    <w:p w14:paraId="56F2124B" w14:textId="77777777" w:rsidR="00FA2E91" w:rsidRPr="00FA2E91" w:rsidRDefault="00FA2E91" w:rsidP="0013171B">
      <w:pPr>
        <w:spacing w:before="240"/>
        <w:rPr>
          <w:b/>
          <w:bCs/>
          <w:sz w:val="32"/>
        </w:rPr>
      </w:pPr>
    </w:p>
    <w:p w14:paraId="1FB4A6EF" w14:textId="77777777" w:rsidR="00E54C6E" w:rsidRDefault="00E54C6E">
      <w:pPr>
        <w:spacing w:after="0" w:line="240" w:lineRule="auto"/>
      </w:pPr>
      <w:r>
        <w:br w:type="page"/>
      </w:r>
    </w:p>
    <w:p w14:paraId="7074D093" w14:textId="77777777" w:rsidR="00B5214C" w:rsidRPr="0050374C" w:rsidRDefault="00B5214C" w:rsidP="00B5214C">
      <w:pPr>
        <w:jc w:val="center"/>
        <w:rPr>
          <w:b/>
        </w:rPr>
      </w:pPr>
      <w:r w:rsidRPr="0050374C">
        <w:rPr>
          <w:b/>
        </w:rPr>
        <w:lastRenderedPageBreak/>
        <w:t xml:space="preserve">Experiment No. </w:t>
      </w:r>
      <w:r>
        <w:rPr>
          <w:b/>
        </w:rPr>
        <w:t>1</w:t>
      </w:r>
      <w:r w:rsidRPr="0050374C">
        <w:rPr>
          <w:b/>
        </w:rPr>
        <w:t>:</w:t>
      </w:r>
      <w:r w:rsidRPr="0050374C">
        <w:t xml:space="preserve"> </w:t>
      </w:r>
      <w:r w:rsidR="004B0CB5" w:rsidRPr="00B5214C">
        <w:rPr>
          <w:rFonts w:eastAsia="Times New Roman"/>
          <w:b/>
        </w:rPr>
        <w:t>To implement stack</w:t>
      </w:r>
      <w:r w:rsidR="004B0CB5">
        <w:rPr>
          <w:rFonts w:eastAsia="Times New Roman"/>
          <w:b/>
        </w:rPr>
        <w:t xml:space="preserve"> ADT</w:t>
      </w:r>
      <w:r w:rsidR="004B0CB5" w:rsidRPr="00B5214C">
        <w:rPr>
          <w:rFonts w:eastAsia="Times New Roman"/>
          <w:b/>
        </w:rPr>
        <w:t xml:space="preserve"> using arrays</w:t>
      </w:r>
    </w:p>
    <w:p w14:paraId="4C72889E" w14:textId="77777777" w:rsidR="00B5214C" w:rsidRDefault="00B5214C" w:rsidP="00B5214C">
      <w:pPr>
        <w:spacing w:after="0" w:line="360" w:lineRule="auto"/>
        <w:jc w:val="both"/>
        <w:rPr>
          <w:rFonts w:eastAsia="Times New Roman"/>
          <w:b/>
        </w:rPr>
      </w:pPr>
      <w:r w:rsidRPr="00B5214C">
        <w:rPr>
          <w:rFonts w:eastAsia="Times New Roman"/>
          <w:b/>
        </w:rPr>
        <w:t>Aim:  To implement stack</w:t>
      </w:r>
      <w:r w:rsidR="004B0CB5">
        <w:rPr>
          <w:rFonts w:eastAsia="Times New Roman"/>
          <w:b/>
        </w:rPr>
        <w:t xml:space="preserve"> ADT</w:t>
      </w:r>
      <w:r w:rsidRPr="00B5214C">
        <w:rPr>
          <w:rFonts w:eastAsia="Times New Roman"/>
          <w:b/>
        </w:rPr>
        <w:t xml:space="preserve"> using arrays. </w:t>
      </w:r>
    </w:p>
    <w:p w14:paraId="60F000EB" w14:textId="77777777" w:rsidR="00045A61" w:rsidRDefault="009F728D" w:rsidP="00B5214C">
      <w:pPr>
        <w:spacing w:after="0" w:line="360" w:lineRule="auto"/>
        <w:jc w:val="both"/>
      </w:pPr>
      <w:r>
        <w:rPr>
          <w:rFonts w:eastAsia="Times New Roman"/>
          <w:b/>
        </w:rPr>
        <w:t>Objective:</w:t>
      </w:r>
      <w:r w:rsidR="00045A61" w:rsidRPr="00045A61">
        <w:t xml:space="preserve"> </w:t>
      </w:r>
    </w:p>
    <w:p w14:paraId="72602A4F" w14:textId="77777777" w:rsidR="00045A61" w:rsidRDefault="00045A61" w:rsidP="00B5214C">
      <w:pPr>
        <w:spacing w:after="0" w:line="360" w:lineRule="auto"/>
        <w:jc w:val="both"/>
      </w:pPr>
      <w:r>
        <w:t xml:space="preserve">1) Understand the Stack Data Structure and its basic operators. </w:t>
      </w:r>
    </w:p>
    <w:p w14:paraId="6E440AF6" w14:textId="77777777" w:rsidR="00045A61" w:rsidRDefault="00045A61" w:rsidP="00B5214C">
      <w:pPr>
        <w:spacing w:after="0" w:line="360" w:lineRule="auto"/>
        <w:jc w:val="both"/>
      </w:pPr>
      <w:r>
        <w:t xml:space="preserve">2) Understand the method of defining stack ADT and implement the basic operators. </w:t>
      </w:r>
    </w:p>
    <w:p w14:paraId="43657FB8" w14:textId="77777777" w:rsidR="009F728D" w:rsidRPr="00B5214C" w:rsidRDefault="00045A61" w:rsidP="00B5214C">
      <w:pPr>
        <w:spacing w:after="0" w:line="360" w:lineRule="auto"/>
        <w:jc w:val="both"/>
      </w:pPr>
      <w:r>
        <w:t>3) Learn how to create objects from an ADT and invoke member functions.</w:t>
      </w:r>
    </w:p>
    <w:p w14:paraId="27E19587" w14:textId="77777777" w:rsidR="00B5214C" w:rsidRPr="00B5214C" w:rsidRDefault="00B5214C" w:rsidP="00B5214C">
      <w:pPr>
        <w:spacing w:after="0" w:line="360" w:lineRule="auto"/>
        <w:jc w:val="both"/>
      </w:pPr>
      <w:r w:rsidRPr="00B5214C">
        <w:rPr>
          <w:rFonts w:eastAsia="Times New Roman"/>
          <w:b/>
        </w:rPr>
        <w:t>Theory:</w:t>
      </w:r>
    </w:p>
    <w:p w14:paraId="14323429" w14:textId="77777777" w:rsidR="00B5214C" w:rsidRPr="00B5214C" w:rsidRDefault="00B5214C" w:rsidP="00B5214C">
      <w:pPr>
        <w:spacing w:before="120" w:after="120" w:line="360" w:lineRule="auto"/>
        <w:jc w:val="both"/>
      </w:pPr>
      <w:r w:rsidRPr="00B5214C">
        <w:rPr>
          <w:rFonts w:eastAsia="Times New Roman"/>
        </w:rPr>
        <w:t xml:space="preserve">A stack is a list in which all insertions and deletions are made at one end, called the top. It is a collection of contiguous cells, stacked on top of each other. The last element to be </w:t>
      </w:r>
      <w:proofErr w:type="gramStart"/>
      <w:r w:rsidRPr="00B5214C">
        <w:rPr>
          <w:rFonts w:eastAsia="Times New Roman"/>
        </w:rPr>
        <w:t>inserted  into</w:t>
      </w:r>
      <w:proofErr w:type="gramEnd"/>
      <w:r w:rsidRPr="00B5214C">
        <w:rPr>
          <w:rFonts w:eastAsia="Times New Roman"/>
        </w:rPr>
        <w:t xml:space="preserve"> the stack will be the first to be removed. </w:t>
      </w:r>
      <w:proofErr w:type="gramStart"/>
      <w:r w:rsidRPr="00B5214C">
        <w:rPr>
          <w:rFonts w:eastAsia="Times New Roman"/>
        </w:rPr>
        <w:t>Thus</w:t>
      </w:r>
      <w:proofErr w:type="gramEnd"/>
      <w:r w:rsidRPr="00B5214C">
        <w:rPr>
          <w:rFonts w:eastAsia="Times New Roman"/>
        </w:rPr>
        <w:t xml:space="preserve"> stacks are sometimes referred to as Last In First Out (LIFO) lists.</w:t>
      </w:r>
    </w:p>
    <w:p w14:paraId="6507D3BF" w14:textId="77777777" w:rsidR="00B5214C" w:rsidRPr="00B5214C" w:rsidRDefault="00B5214C" w:rsidP="00B5214C">
      <w:pPr>
        <w:spacing w:after="0" w:line="360" w:lineRule="auto"/>
        <w:jc w:val="both"/>
        <w:rPr>
          <w:rFonts w:eastAsia="Times New Roman"/>
        </w:rPr>
      </w:pPr>
      <w:r w:rsidRPr="00B5214C">
        <w:rPr>
          <w:rFonts w:eastAsia="Times New Roman"/>
        </w:rPr>
        <w:t xml:space="preserve">                                                         </w:t>
      </w:r>
      <w:r w:rsidRPr="00B5214C">
        <w:rPr>
          <w:rFonts w:eastAsia="Times New Roman"/>
          <w:noProof/>
          <w:lang w:val="en-US"/>
        </w:rPr>
        <w:drawing>
          <wp:inline distT="0" distB="0" distL="0" distR="0" wp14:anchorId="5AFFEE99" wp14:editId="27714777">
            <wp:extent cx="923925" cy="12763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l="69069" t="-3882"/>
                    <a:stretch>
                      <a:fillRect/>
                    </a:stretch>
                  </pic:blipFill>
                  <pic:spPr bwMode="auto">
                    <a:xfrm>
                      <a:off x="0" y="0"/>
                      <a:ext cx="923925" cy="1276350"/>
                    </a:xfrm>
                    <a:prstGeom prst="rect">
                      <a:avLst/>
                    </a:prstGeom>
                    <a:solidFill>
                      <a:srgbClr val="FFFFFF"/>
                    </a:solidFill>
                    <a:ln w="9525">
                      <a:noFill/>
                      <a:miter lim="800000"/>
                      <a:headEnd/>
                      <a:tailEnd/>
                    </a:ln>
                  </pic:spPr>
                </pic:pic>
              </a:graphicData>
            </a:graphic>
          </wp:inline>
        </w:drawing>
      </w:r>
    </w:p>
    <w:p w14:paraId="785331D5" w14:textId="77777777" w:rsidR="00B5214C" w:rsidRPr="00B5214C" w:rsidRDefault="00B5214C" w:rsidP="00B5214C">
      <w:pPr>
        <w:spacing w:before="120" w:after="120" w:line="360" w:lineRule="auto"/>
        <w:jc w:val="both"/>
      </w:pPr>
      <w:r w:rsidRPr="00B5214C">
        <w:rPr>
          <w:rFonts w:eastAsia="Times New Roman"/>
        </w:rPr>
        <w:t xml:space="preserve">The operations that can be performed on a stack are push, pop which are main operations while auxiliary operations are peek, </w:t>
      </w:r>
      <w:proofErr w:type="spellStart"/>
      <w:r w:rsidRPr="00B5214C">
        <w:rPr>
          <w:rFonts w:eastAsia="Times New Roman"/>
        </w:rPr>
        <w:t>isEmpty</w:t>
      </w:r>
      <w:proofErr w:type="spellEnd"/>
      <w:r w:rsidRPr="00B5214C">
        <w:rPr>
          <w:rFonts w:eastAsia="Times New Roman"/>
        </w:rPr>
        <w:t xml:space="preserve"> and </w:t>
      </w:r>
      <w:proofErr w:type="spellStart"/>
      <w:r w:rsidRPr="00B5214C">
        <w:rPr>
          <w:rFonts w:eastAsia="Times New Roman"/>
        </w:rPr>
        <w:t>isFull</w:t>
      </w:r>
      <w:proofErr w:type="spellEnd"/>
      <w:r w:rsidRPr="00B5214C">
        <w:rPr>
          <w:rFonts w:eastAsia="Times New Roman"/>
        </w:rPr>
        <w:t xml:space="preserve">. Push is to insert an element at the top of the stack. Pop is deleting an element that is at the top most position in the stack. Peek simply examines and returns the top most value in the stack without deleting it. </w:t>
      </w:r>
    </w:p>
    <w:p w14:paraId="2AABA45A" w14:textId="77777777" w:rsidR="00B5214C" w:rsidRPr="00B5214C" w:rsidRDefault="00B5214C" w:rsidP="00B5214C">
      <w:pPr>
        <w:spacing w:before="120" w:after="120" w:line="360" w:lineRule="auto"/>
        <w:jc w:val="both"/>
      </w:pPr>
      <w:r w:rsidRPr="00B5214C">
        <w:rPr>
          <w:rFonts w:eastAsia="Times New Roman"/>
        </w:rPr>
        <w:t xml:space="preserve">Push on an already filled stack and pop on an </w:t>
      </w:r>
      <w:proofErr w:type="gramStart"/>
      <w:r w:rsidRPr="00B5214C">
        <w:rPr>
          <w:rFonts w:eastAsia="Times New Roman"/>
        </w:rPr>
        <w:t>empty stack results</w:t>
      </w:r>
      <w:proofErr w:type="gramEnd"/>
      <w:r w:rsidRPr="00B5214C">
        <w:rPr>
          <w:rFonts w:eastAsia="Times New Roman"/>
        </w:rPr>
        <w:t xml:space="preserve"> in serious errors so </w:t>
      </w:r>
      <w:proofErr w:type="spellStart"/>
      <w:r w:rsidRPr="00B5214C">
        <w:rPr>
          <w:rFonts w:eastAsia="Times New Roman"/>
        </w:rPr>
        <w:t>isEmpty</w:t>
      </w:r>
      <w:proofErr w:type="spellEnd"/>
      <w:r w:rsidRPr="00B5214C">
        <w:rPr>
          <w:rFonts w:eastAsia="Times New Roman"/>
        </w:rPr>
        <w:t xml:space="preserve"> and </w:t>
      </w:r>
      <w:proofErr w:type="spellStart"/>
      <w:r w:rsidRPr="00B5214C">
        <w:rPr>
          <w:rFonts w:eastAsia="Times New Roman"/>
        </w:rPr>
        <w:t>isFull</w:t>
      </w:r>
      <w:proofErr w:type="spellEnd"/>
      <w:r w:rsidRPr="00B5214C">
        <w:rPr>
          <w:rFonts w:eastAsia="Times New Roman"/>
        </w:rPr>
        <w:t xml:space="preserve"> function checks for stack empty and stack full respectively. Before any insertion, the value of the variable top is initialized to -1.</w:t>
      </w:r>
    </w:p>
    <w:p w14:paraId="15CCE0CC" w14:textId="77777777" w:rsidR="00B5214C" w:rsidRPr="00B5214C" w:rsidRDefault="00B5214C" w:rsidP="00B5214C">
      <w:pPr>
        <w:spacing w:after="0" w:line="360" w:lineRule="auto"/>
      </w:pPr>
      <w:r w:rsidRPr="00B5214C">
        <w:rPr>
          <w:rFonts w:eastAsia="Times New Roman"/>
          <w:b/>
        </w:rPr>
        <w:t xml:space="preserve">Push Operation   </w:t>
      </w:r>
    </w:p>
    <w:p w14:paraId="6FD8AC40" w14:textId="77777777" w:rsidR="00B5214C" w:rsidRPr="00B5214C" w:rsidRDefault="00B5214C" w:rsidP="00B5214C">
      <w:pPr>
        <w:spacing w:after="0" w:line="360" w:lineRule="auto"/>
        <w:rPr>
          <w:rFonts w:eastAsia="Times New Roman"/>
          <w:b/>
        </w:rPr>
      </w:pPr>
      <w:r w:rsidRPr="00B5214C">
        <w:rPr>
          <w:rFonts w:eastAsia="Times New Roman"/>
        </w:rPr>
        <w:t xml:space="preserve">       </w:t>
      </w:r>
      <w:r w:rsidRPr="00B5214C">
        <w:rPr>
          <w:rFonts w:eastAsia="Times New Roman"/>
          <w:noProof/>
          <w:lang w:val="en-US"/>
        </w:rPr>
        <w:drawing>
          <wp:inline distT="0" distB="0" distL="0" distR="0" wp14:anchorId="3FCF5894" wp14:editId="1085F006">
            <wp:extent cx="3438525" cy="11430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438525" cy="1143000"/>
                    </a:xfrm>
                    <a:prstGeom prst="rect">
                      <a:avLst/>
                    </a:prstGeom>
                    <a:solidFill>
                      <a:srgbClr val="FFFFFF"/>
                    </a:solidFill>
                    <a:ln w="9525">
                      <a:noFill/>
                      <a:miter lim="800000"/>
                      <a:headEnd/>
                      <a:tailEnd/>
                    </a:ln>
                  </pic:spPr>
                </pic:pic>
              </a:graphicData>
            </a:graphic>
          </wp:inline>
        </w:drawing>
      </w:r>
    </w:p>
    <w:p w14:paraId="665511A7" w14:textId="77777777" w:rsidR="00B5214C" w:rsidRPr="00B5214C" w:rsidRDefault="00B5214C" w:rsidP="00B5214C">
      <w:pPr>
        <w:spacing w:after="0" w:line="360" w:lineRule="auto"/>
        <w:rPr>
          <w:rFonts w:eastAsia="Times New Roman"/>
          <w:b/>
        </w:rPr>
      </w:pPr>
    </w:p>
    <w:p w14:paraId="49A13E3C" w14:textId="77777777" w:rsidR="00915F77" w:rsidRDefault="00915F77" w:rsidP="00B5214C">
      <w:pPr>
        <w:spacing w:after="0" w:line="360" w:lineRule="auto"/>
        <w:rPr>
          <w:rFonts w:eastAsia="Times New Roman"/>
          <w:b/>
        </w:rPr>
      </w:pPr>
    </w:p>
    <w:p w14:paraId="68931DFD" w14:textId="627F5308" w:rsidR="00B5214C" w:rsidRPr="00B5214C" w:rsidRDefault="00B5214C" w:rsidP="00B5214C">
      <w:pPr>
        <w:spacing w:after="0" w:line="360" w:lineRule="auto"/>
      </w:pPr>
      <w:r w:rsidRPr="00B5214C">
        <w:rPr>
          <w:rFonts w:eastAsia="Times New Roman"/>
          <w:b/>
        </w:rPr>
        <w:lastRenderedPageBreak/>
        <w:t xml:space="preserve">Pop Operation   </w:t>
      </w:r>
    </w:p>
    <w:p w14:paraId="6EF26972" w14:textId="77777777" w:rsidR="00B5214C" w:rsidRPr="00B5214C" w:rsidRDefault="00B5214C" w:rsidP="00B5214C">
      <w:pPr>
        <w:spacing w:after="0" w:line="360" w:lineRule="auto"/>
        <w:rPr>
          <w:rFonts w:eastAsia="Times New Roman"/>
        </w:rPr>
      </w:pPr>
      <w:r w:rsidRPr="00B5214C">
        <w:rPr>
          <w:noProof/>
          <w:lang w:val="en-US"/>
        </w:rPr>
        <w:drawing>
          <wp:inline distT="0" distB="0" distL="0" distR="0" wp14:anchorId="7D55C9E0" wp14:editId="5F2EA350">
            <wp:extent cx="3638550" cy="12954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3638550" cy="1295400"/>
                    </a:xfrm>
                    <a:prstGeom prst="rect">
                      <a:avLst/>
                    </a:prstGeom>
                    <a:solidFill>
                      <a:srgbClr val="FFFFFF"/>
                    </a:solidFill>
                    <a:ln w="9525">
                      <a:noFill/>
                      <a:miter lim="800000"/>
                      <a:headEnd/>
                      <a:tailEnd/>
                    </a:ln>
                  </pic:spPr>
                </pic:pic>
              </a:graphicData>
            </a:graphic>
          </wp:inline>
        </w:drawing>
      </w:r>
    </w:p>
    <w:p w14:paraId="64C421E3" w14:textId="77777777" w:rsidR="00B5214C" w:rsidRPr="00B5214C" w:rsidRDefault="00B5214C" w:rsidP="00B5214C">
      <w:pPr>
        <w:spacing w:after="0" w:line="360" w:lineRule="auto"/>
        <w:rPr>
          <w:rFonts w:eastAsia="Times New Roman"/>
        </w:rPr>
      </w:pPr>
    </w:p>
    <w:p w14:paraId="5354FBD2" w14:textId="77777777" w:rsidR="00B5214C" w:rsidRPr="00B5214C" w:rsidRDefault="00B5214C" w:rsidP="00B5214C">
      <w:pPr>
        <w:spacing w:after="0" w:line="360" w:lineRule="auto"/>
      </w:pPr>
      <w:r w:rsidRPr="00B5214C">
        <w:rPr>
          <w:rFonts w:eastAsia="Times New Roman"/>
          <w:b/>
        </w:rPr>
        <w:t xml:space="preserve">Peek Operation   </w:t>
      </w:r>
    </w:p>
    <w:p w14:paraId="7E4D98E0" w14:textId="77777777" w:rsidR="00B5214C" w:rsidRPr="00B5214C" w:rsidRDefault="00B5214C" w:rsidP="00B5214C">
      <w:pPr>
        <w:spacing w:after="0" w:line="360" w:lineRule="auto"/>
      </w:pPr>
      <w:r w:rsidRPr="00B5214C">
        <w:rPr>
          <w:noProof/>
          <w:lang w:val="en-US"/>
        </w:rPr>
        <w:drawing>
          <wp:inline distT="0" distB="0" distL="0" distR="0" wp14:anchorId="1B3C2788" wp14:editId="6DC53C5C">
            <wp:extent cx="3314700" cy="11715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3314700" cy="1171575"/>
                    </a:xfrm>
                    <a:prstGeom prst="rect">
                      <a:avLst/>
                    </a:prstGeom>
                    <a:solidFill>
                      <a:srgbClr val="FFFFFF"/>
                    </a:solidFill>
                    <a:ln w="9525">
                      <a:noFill/>
                      <a:miter lim="800000"/>
                      <a:headEnd/>
                      <a:tailEnd/>
                    </a:ln>
                  </pic:spPr>
                </pic:pic>
              </a:graphicData>
            </a:graphic>
          </wp:inline>
        </w:drawing>
      </w:r>
    </w:p>
    <w:p w14:paraId="01EED7AB" w14:textId="77777777" w:rsidR="00B5214C" w:rsidRPr="00B5214C" w:rsidRDefault="00B5214C" w:rsidP="00B5214C">
      <w:pPr>
        <w:spacing w:after="0" w:line="360" w:lineRule="auto"/>
      </w:pPr>
      <w:r w:rsidRPr="00B5214C">
        <w:rPr>
          <w:b/>
          <w:bCs/>
        </w:rPr>
        <w:t>Algorithm:</w:t>
      </w:r>
    </w:p>
    <w:p w14:paraId="42D46C33" w14:textId="77777777" w:rsidR="00B5214C" w:rsidRPr="00B5214C" w:rsidRDefault="00B5214C" w:rsidP="00B5214C">
      <w:pPr>
        <w:spacing w:before="120" w:after="120" w:line="360" w:lineRule="auto"/>
        <w:jc w:val="both"/>
      </w:pPr>
      <w:proofErr w:type="gramStart"/>
      <w:r w:rsidRPr="00B5214C">
        <w:rPr>
          <w:rFonts w:eastAsia="Times New Roman"/>
        </w:rPr>
        <w:t>PUSH(</w:t>
      </w:r>
      <w:proofErr w:type="gramEnd"/>
      <w:r w:rsidRPr="00B5214C">
        <w:rPr>
          <w:rFonts w:eastAsia="Times New Roman"/>
        </w:rPr>
        <w:t xml:space="preserve">item) </w:t>
      </w:r>
    </w:p>
    <w:p w14:paraId="6A47B964" w14:textId="77777777" w:rsidR="00B5214C" w:rsidRPr="00B5214C" w:rsidRDefault="00B5214C" w:rsidP="00B5214C">
      <w:pPr>
        <w:spacing w:before="120" w:after="120" w:line="360" w:lineRule="auto"/>
        <w:jc w:val="both"/>
      </w:pPr>
      <w:r w:rsidRPr="00B5214C">
        <w:rPr>
          <w:rFonts w:eastAsia="Times New Roman"/>
        </w:rPr>
        <w:t xml:space="preserve">1.  If (stack is full) </w:t>
      </w:r>
    </w:p>
    <w:p w14:paraId="5CA03281" w14:textId="77777777" w:rsidR="00B5214C" w:rsidRPr="00B5214C" w:rsidRDefault="00B5214C" w:rsidP="00B5214C">
      <w:pPr>
        <w:spacing w:before="120" w:after="120" w:line="360" w:lineRule="auto"/>
        <w:jc w:val="both"/>
      </w:pPr>
      <w:r w:rsidRPr="00B5214C">
        <w:rPr>
          <w:rFonts w:eastAsia="Times New Roman"/>
        </w:rPr>
        <w:t xml:space="preserve">     Print “overflow” </w:t>
      </w:r>
    </w:p>
    <w:p w14:paraId="08BE5E67" w14:textId="77777777" w:rsidR="00B5214C" w:rsidRPr="00B5214C" w:rsidRDefault="00B5214C" w:rsidP="00B5214C">
      <w:pPr>
        <w:spacing w:before="120" w:after="120" w:line="360" w:lineRule="auto"/>
        <w:jc w:val="both"/>
      </w:pPr>
      <w:r w:rsidRPr="00B5214C">
        <w:rPr>
          <w:rFonts w:eastAsia="Times New Roman"/>
        </w:rPr>
        <w:t xml:space="preserve">2.  top = top + 1  </w:t>
      </w:r>
    </w:p>
    <w:p w14:paraId="0A38393D" w14:textId="77777777" w:rsidR="00B5214C" w:rsidRPr="00B5214C" w:rsidRDefault="00B5214C" w:rsidP="00B5214C">
      <w:pPr>
        <w:spacing w:before="120" w:after="120" w:line="360" w:lineRule="auto"/>
        <w:jc w:val="both"/>
      </w:pPr>
      <w:r w:rsidRPr="00B5214C">
        <w:rPr>
          <w:rFonts w:eastAsia="Times New Roman"/>
        </w:rPr>
        <w:t xml:space="preserve">3.  stack[top] = item </w:t>
      </w:r>
    </w:p>
    <w:p w14:paraId="29F885E5" w14:textId="77777777" w:rsidR="00B5214C" w:rsidRPr="00B5214C" w:rsidRDefault="00B5214C" w:rsidP="00B5214C">
      <w:pPr>
        <w:spacing w:before="120" w:after="120" w:line="360" w:lineRule="auto"/>
        <w:jc w:val="both"/>
      </w:pPr>
      <w:r w:rsidRPr="00B5214C">
        <w:rPr>
          <w:rFonts w:eastAsia="Times New Roman"/>
        </w:rPr>
        <w:t xml:space="preserve">      Return </w:t>
      </w:r>
    </w:p>
    <w:p w14:paraId="3E356687" w14:textId="77777777" w:rsidR="00B5214C" w:rsidRPr="00B5214C" w:rsidRDefault="00B5214C" w:rsidP="00B5214C">
      <w:pPr>
        <w:spacing w:after="0" w:line="360" w:lineRule="auto"/>
        <w:jc w:val="both"/>
      </w:pPr>
      <w:r w:rsidRPr="00B5214C">
        <w:rPr>
          <w:rFonts w:eastAsia="Times New Roman"/>
        </w:rPr>
        <w:t xml:space="preserve"> </w:t>
      </w:r>
      <w:proofErr w:type="gramStart"/>
      <w:r w:rsidRPr="00B5214C">
        <w:rPr>
          <w:rFonts w:eastAsia="Times New Roman"/>
        </w:rPr>
        <w:t>POP(</w:t>
      </w:r>
      <w:proofErr w:type="gramEnd"/>
      <w:r w:rsidRPr="00B5214C">
        <w:rPr>
          <w:rFonts w:eastAsia="Times New Roman"/>
        </w:rPr>
        <w:t xml:space="preserve">)      </w:t>
      </w:r>
    </w:p>
    <w:p w14:paraId="21AB15B2" w14:textId="77777777" w:rsidR="00B5214C" w:rsidRPr="00B5214C" w:rsidRDefault="00B5214C" w:rsidP="00B5214C">
      <w:pPr>
        <w:spacing w:before="120" w:after="120" w:line="360" w:lineRule="auto"/>
        <w:jc w:val="both"/>
      </w:pPr>
      <w:r w:rsidRPr="00B5214C">
        <w:rPr>
          <w:rFonts w:eastAsia="Times New Roman"/>
        </w:rPr>
        <w:t xml:space="preserve">1.  If (stack is empty) </w:t>
      </w:r>
    </w:p>
    <w:p w14:paraId="3B6C2089" w14:textId="77777777" w:rsidR="00B5214C" w:rsidRPr="00B5214C" w:rsidRDefault="00B5214C" w:rsidP="00B5214C">
      <w:pPr>
        <w:spacing w:before="120" w:after="120" w:line="360" w:lineRule="auto"/>
        <w:jc w:val="both"/>
      </w:pPr>
      <w:r w:rsidRPr="00B5214C">
        <w:rPr>
          <w:rFonts w:eastAsia="Times New Roman"/>
        </w:rPr>
        <w:t xml:space="preserve">     Print “underflow” </w:t>
      </w:r>
    </w:p>
    <w:p w14:paraId="3E28FD90" w14:textId="77777777" w:rsidR="00B5214C" w:rsidRPr="00B5214C" w:rsidRDefault="00B5214C" w:rsidP="00B5214C">
      <w:pPr>
        <w:spacing w:before="120" w:after="120" w:line="360" w:lineRule="auto"/>
        <w:jc w:val="both"/>
      </w:pPr>
      <w:r w:rsidRPr="00B5214C">
        <w:rPr>
          <w:rFonts w:eastAsia="Times New Roman"/>
        </w:rPr>
        <w:t xml:space="preserve">2.  Item = stack[top] </w:t>
      </w:r>
    </w:p>
    <w:p w14:paraId="45945654" w14:textId="77777777" w:rsidR="00B5214C" w:rsidRPr="00B5214C" w:rsidRDefault="00B5214C" w:rsidP="00B5214C">
      <w:pPr>
        <w:spacing w:before="120" w:after="120" w:line="360" w:lineRule="auto"/>
        <w:jc w:val="both"/>
      </w:pPr>
      <w:r w:rsidRPr="00B5214C">
        <w:rPr>
          <w:rFonts w:eastAsia="Times New Roman"/>
        </w:rPr>
        <w:t xml:space="preserve">3.  top = top – 1 </w:t>
      </w:r>
    </w:p>
    <w:p w14:paraId="66C0A643" w14:textId="77777777" w:rsidR="00B5214C" w:rsidRPr="00B5214C" w:rsidRDefault="00B5214C" w:rsidP="00B5214C">
      <w:pPr>
        <w:spacing w:before="120" w:after="120" w:line="360" w:lineRule="auto"/>
        <w:jc w:val="both"/>
      </w:pPr>
      <w:r w:rsidRPr="00B5214C">
        <w:rPr>
          <w:rFonts w:eastAsia="Times New Roman"/>
        </w:rPr>
        <w:t xml:space="preserve">4.  Return item </w:t>
      </w:r>
    </w:p>
    <w:p w14:paraId="07B738B4" w14:textId="77777777" w:rsidR="00B5214C" w:rsidRPr="00B5214C" w:rsidRDefault="00B5214C" w:rsidP="00B5214C">
      <w:pPr>
        <w:spacing w:before="120" w:after="120" w:line="360" w:lineRule="auto"/>
        <w:jc w:val="both"/>
      </w:pPr>
      <w:proofErr w:type="gramStart"/>
      <w:r w:rsidRPr="00B5214C">
        <w:rPr>
          <w:rFonts w:eastAsia="Times New Roman"/>
        </w:rPr>
        <w:t>PEEK(</w:t>
      </w:r>
      <w:proofErr w:type="gramEnd"/>
      <w:r w:rsidRPr="00B5214C">
        <w:rPr>
          <w:rFonts w:eastAsia="Times New Roman"/>
        </w:rPr>
        <w:t>)</w:t>
      </w:r>
    </w:p>
    <w:p w14:paraId="1B06F522" w14:textId="77777777" w:rsidR="00B5214C" w:rsidRPr="00B5214C" w:rsidRDefault="00B5214C" w:rsidP="00B5214C">
      <w:pPr>
        <w:spacing w:before="120" w:after="120" w:line="360" w:lineRule="auto"/>
        <w:jc w:val="both"/>
      </w:pPr>
      <w:r w:rsidRPr="00B5214C">
        <w:rPr>
          <w:rFonts w:eastAsia="Times New Roman"/>
        </w:rPr>
        <w:t xml:space="preserve">1.  If (stack is empty) </w:t>
      </w:r>
    </w:p>
    <w:p w14:paraId="74F6E57A" w14:textId="77777777" w:rsidR="00B5214C" w:rsidRPr="00B5214C" w:rsidRDefault="00B5214C" w:rsidP="00B5214C">
      <w:pPr>
        <w:spacing w:before="120" w:after="120" w:line="360" w:lineRule="auto"/>
        <w:jc w:val="both"/>
      </w:pPr>
      <w:r w:rsidRPr="00B5214C">
        <w:rPr>
          <w:rFonts w:eastAsia="Times New Roman"/>
        </w:rPr>
        <w:t xml:space="preserve">     Print “underflow” </w:t>
      </w:r>
    </w:p>
    <w:p w14:paraId="3ECE6824" w14:textId="77777777" w:rsidR="00B5214C" w:rsidRPr="00B5214C" w:rsidRDefault="00B5214C" w:rsidP="00B5214C">
      <w:pPr>
        <w:spacing w:before="120" w:after="120" w:line="360" w:lineRule="auto"/>
        <w:jc w:val="both"/>
      </w:pPr>
      <w:r w:rsidRPr="00B5214C">
        <w:rPr>
          <w:rFonts w:eastAsia="Times New Roman"/>
        </w:rPr>
        <w:lastRenderedPageBreak/>
        <w:t xml:space="preserve">2.   Item = stack[top] </w:t>
      </w:r>
    </w:p>
    <w:p w14:paraId="0F7DF96F" w14:textId="77777777" w:rsidR="00B5214C" w:rsidRPr="00B5214C" w:rsidRDefault="00B5214C" w:rsidP="00B5214C">
      <w:pPr>
        <w:spacing w:before="120" w:after="120" w:line="360" w:lineRule="auto"/>
        <w:jc w:val="both"/>
      </w:pPr>
      <w:r w:rsidRPr="00B5214C">
        <w:rPr>
          <w:rFonts w:eastAsia="Times New Roman"/>
        </w:rPr>
        <w:t xml:space="preserve">3.  Return item </w:t>
      </w:r>
    </w:p>
    <w:p w14:paraId="6ED6CE52" w14:textId="77777777" w:rsidR="00B5214C" w:rsidRPr="00B5214C" w:rsidRDefault="00B5214C" w:rsidP="00B5214C">
      <w:pPr>
        <w:spacing w:before="120" w:after="120" w:line="360" w:lineRule="auto"/>
        <w:jc w:val="both"/>
      </w:pPr>
      <w:r w:rsidRPr="00B5214C">
        <w:rPr>
          <w:rFonts w:eastAsia="Times New Roman"/>
        </w:rPr>
        <w:t xml:space="preserve"> </w:t>
      </w:r>
      <w:proofErr w:type="gramStart"/>
      <w:r w:rsidRPr="00B5214C">
        <w:rPr>
          <w:rFonts w:eastAsia="Times New Roman"/>
        </w:rPr>
        <w:t>ISEMPTY(</w:t>
      </w:r>
      <w:proofErr w:type="gramEnd"/>
      <w:r w:rsidRPr="00B5214C">
        <w:rPr>
          <w:rFonts w:eastAsia="Times New Roman"/>
        </w:rPr>
        <w:t>)</w:t>
      </w:r>
    </w:p>
    <w:p w14:paraId="41B60611" w14:textId="77777777" w:rsidR="00B5214C" w:rsidRPr="00B5214C" w:rsidRDefault="00B5214C" w:rsidP="00B5214C">
      <w:pPr>
        <w:spacing w:before="120" w:after="120" w:line="360" w:lineRule="auto"/>
        <w:jc w:val="both"/>
      </w:pPr>
      <w:r w:rsidRPr="00B5214C">
        <w:rPr>
          <w:rFonts w:eastAsia="Times New Roman"/>
        </w:rPr>
        <w:t xml:space="preserve">1. </w:t>
      </w:r>
      <w:proofErr w:type="gramStart"/>
      <w:r w:rsidRPr="00B5214C">
        <w:rPr>
          <w:rFonts w:eastAsia="Times New Roman"/>
        </w:rPr>
        <w:t>If(</w:t>
      </w:r>
      <w:proofErr w:type="gramEnd"/>
      <w:r w:rsidRPr="00B5214C">
        <w:rPr>
          <w:rFonts w:eastAsia="Times New Roman"/>
        </w:rPr>
        <w:t>top = -1)then</w:t>
      </w:r>
    </w:p>
    <w:p w14:paraId="7F1391C3" w14:textId="77777777" w:rsidR="00B5214C" w:rsidRPr="00B5214C" w:rsidRDefault="00B5214C" w:rsidP="00B5214C">
      <w:pPr>
        <w:spacing w:before="120" w:after="120" w:line="360" w:lineRule="auto"/>
        <w:jc w:val="both"/>
      </w:pPr>
      <w:r w:rsidRPr="00B5214C">
        <w:rPr>
          <w:rFonts w:eastAsia="Times New Roman"/>
        </w:rPr>
        <w:tab/>
        <w:t>return 1</w:t>
      </w:r>
    </w:p>
    <w:p w14:paraId="2CCBF302" w14:textId="77777777" w:rsidR="00B5214C" w:rsidRPr="00B5214C" w:rsidRDefault="00B5214C" w:rsidP="00B5214C">
      <w:pPr>
        <w:spacing w:before="120" w:after="120" w:line="360" w:lineRule="auto"/>
        <w:jc w:val="both"/>
      </w:pPr>
      <w:r w:rsidRPr="00B5214C">
        <w:rPr>
          <w:rFonts w:eastAsia="Times New Roman"/>
        </w:rPr>
        <w:t xml:space="preserve">2. return 0    </w:t>
      </w:r>
    </w:p>
    <w:p w14:paraId="27364F4C" w14:textId="77777777" w:rsidR="00B5214C" w:rsidRPr="00B5214C" w:rsidRDefault="00B5214C" w:rsidP="00B5214C">
      <w:pPr>
        <w:spacing w:before="120" w:after="120" w:line="360" w:lineRule="auto"/>
        <w:jc w:val="both"/>
      </w:pPr>
      <w:proofErr w:type="gramStart"/>
      <w:r w:rsidRPr="00B5214C">
        <w:rPr>
          <w:rFonts w:eastAsia="Times New Roman"/>
        </w:rPr>
        <w:t>ISFULL(</w:t>
      </w:r>
      <w:proofErr w:type="gramEnd"/>
      <w:r w:rsidRPr="00B5214C">
        <w:rPr>
          <w:rFonts w:eastAsia="Times New Roman"/>
        </w:rPr>
        <w:t>)</w:t>
      </w:r>
    </w:p>
    <w:p w14:paraId="698CD998" w14:textId="77777777" w:rsidR="00B5214C" w:rsidRPr="00B5214C" w:rsidRDefault="00B5214C" w:rsidP="00B5214C">
      <w:pPr>
        <w:spacing w:before="120" w:after="120" w:line="360" w:lineRule="auto"/>
        <w:jc w:val="both"/>
      </w:pPr>
      <w:r w:rsidRPr="00B5214C">
        <w:rPr>
          <w:rFonts w:eastAsia="Times New Roman"/>
        </w:rPr>
        <w:t xml:space="preserve">1. </w:t>
      </w:r>
      <w:proofErr w:type="gramStart"/>
      <w:r w:rsidRPr="00B5214C">
        <w:rPr>
          <w:rFonts w:eastAsia="Times New Roman"/>
        </w:rPr>
        <w:t>If(</w:t>
      </w:r>
      <w:proofErr w:type="gramEnd"/>
      <w:r w:rsidRPr="00B5214C">
        <w:rPr>
          <w:rFonts w:eastAsia="Times New Roman"/>
        </w:rPr>
        <w:t>top = max)then</w:t>
      </w:r>
    </w:p>
    <w:p w14:paraId="5B8484E4" w14:textId="77777777" w:rsidR="00B5214C" w:rsidRPr="00B5214C" w:rsidRDefault="00B5214C" w:rsidP="00B5214C">
      <w:pPr>
        <w:spacing w:before="120" w:after="120" w:line="360" w:lineRule="auto"/>
        <w:jc w:val="both"/>
      </w:pPr>
      <w:r w:rsidRPr="00B5214C">
        <w:rPr>
          <w:rFonts w:eastAsia="Times New Roman"/>
        </w:rPr>
        <w:tab/>
        <w:t>return 1</w:t>
      </w:r>
    </w:p>
    <w:p w14:paraId="05EB1585" w14:textId="77777777" w:rsidR="000E3DDF" w:rsidRDefault="00B5214C" w:rsidP="00B5214C">
      <w:pPr>
        <w:spacing w:before="120" w:after="120" w:line="360" w:lineRule="auto"/>
        <w:jc w:val="both"/>
        <w:rPr>
          <w:rFonts w:eastAsia="Times New Roman"/>
        </w:rPr>
      </w:pPr>
      <w:r w:rsidRPr="00B5214C">
        <w:rPr>
          <w:rFonts w:eastAsia="Times New Roman"/>
        </w:rPr>
        <w:t xml:space="preserve">2. return 0   </w:t>
      </w:r>
    </w:p>
    <w:p w14:paraId="26A53801" w14:textId="77777777" w:rsidR="00B5214C" w:rsidRDefault="00B5214C" w:rsidP="00B5214C">
      <w:pPr>
        <w:spacing w:before="120" w:after="120" w:line="360" w:lineRule="auto"/>
        <w:jc w:val="both"/>
        <w:rPr>
          <w:rFonts w:eastAsia="Times New Roman"/>
        </w:rPr>
      </w:pPr>
      <w:r w:rsidRPr="00B5214C">
        <w:rPr>
          <w:rFonts w:eastAsia="Times New Roman"/>
        </w:rPr>
        <w:t xml:space="preserve"> </w:t>
      </w:r>
    </w:p>
    <w:p w14:paraId="2B624A0B" w14:textId="77777777" w:rsidR="000E3DDF" w:rsidRDefault="000E3DDF" w:rsidP="00B5214C">
      <w:pPr>
        <w:spacing w:before="120" w:after="120" w:line="360" w:lineRule="auto"/>
        <w:jc w:val="both"/>
        <w:rPr>
          <w:rFonts w:eastAsia="Times New Roman"/>
          <w:b/>
        </w:rPr>
      </w:pPr>
      <w:r w:rsidRPr="000E3DDF">
        <w:rPr>
          <w:rFonts w:eastAsia="Times New Roman"/>
          <w:b/>
        </w:rPr>
        <w:t>Code:</w:t>
      </w:r>
    </w:p>
    <w:p w14:paraId="64C75051"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#include &lt;</w:t>
      </w:r>
      <w:proofErr w:type="spellStart"/>
      <w:r w:rsidRPr="003E426F">
        <w:rPr>
          <w:rFonts w:eastAsia="Times New Roman"/>
          <w:bCs/>
          <w:sz w:val="28"/>
          <w:szCs w:val="28"/>
        </w:rPr>
        <w:t>stdio.h</w:t>
      </w:r>
      <w:proofErr w:type="spellEnd"/>
      <w:r w:rsidRPr="003E426F">
        <w:rPr>
          <w:rFonts w:eastAsia="Times New Roman"/>
          <w:bCs/>
          <w:sz w:val="28"/>
          <w:szCs w:val="28"/>
        </w:rPr>
        <w:t>&gt;</w:t>
      </w:r>
    </w:p>
    <w:p w14:paraId="4D6110B6"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#include &lt;</w:t>
      </w:r>
      <w:proofErr w:type="spellStart"/>
      <w:r w:rsidRPr="003E426F">
        <w:rPr>
          <w:rFonts w:eastAsia="Times New Roman"/>
          <w:bCs/>
          <w:sz w:val="28"/>
          <w:szCs w:val="28"/>
        </w:rPr>
        <w:t>stdlib.h</w:t>
      </w:r>
      <w:proofErr w:type="spellEnd"/>
      <w:r w:rsidRPr="003E426F">
        <w:rPr>
          <w:rFonts w:eastAsia="Times New Roman"/>
          <w:bCs/>
          <w:sz w:val="28"/>
          <w:szCs w:val="28"/>
        </w:rPr>
        <w:t>&gt;</w:t>
      </w:r>
    </w:p>
    <w:p w14:paraId="1FCB00E4" w14:textId="57CB9D84"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#define max </w:t>
      </w:r>
      <w:r w:rsidR="00724387">
        <w:rPr>
          <w:rFonts w:eastAsia="Times New Roman"/>
          <w:bCs/>
          <w:sz w:val="28"/>
          <w:szCs w:val="28"/>
        </w:rPr>
        <w:t>15</w:t>
      </w:r>
    </w:p>
    <w:p w14:paraId="49EDFE73" w14:textId="52819C75"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int top = -1, a[max];</w:t>
      </w:r>
    </w:p>
    <w:p w14:paraId="4A475087"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void </w:t>
      </w:r>
      <w:proofErr w:type="gramStart"/>
      <w:r w:rsidRPr="003E426F">
        <w:rPr>
          <w:rFonts w:eastAsia="Times New Roman"/>
          <w:bCs/>
          <w:sz w:val="28"/>
          <w:szCs w:val="28"/>
        </w:rPr>
        <w:t>push(</w:t>
      </w:r>
      <w:proofErr w:type="gramEnd"/>
      <w:r w:rsidRPr="003E426F">
        <w:rPr>
          <w:rFonts w:eastAsia="Times New Roman"/>
          <w:bCs/>
          <w:sz w:val="28"/>
          <w:szCs w:val="28"/>
        </w:rPr>
        <w:t>)</w:t>
      </w:r>
    </w:p>
    <w:p w14:paraId="2CE92136"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06ABEA1D"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int x;</w:t>
      </w:r>
    </w:p>
    <w:p w14:paraId="0C4117AE"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if (top == max - 1)</w:t>
      </w:r>
    </w:p>
    <w:p w14:paraId="38362A14"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xml:space="preserve">{ </w:t>
      </w:r>
      <w:proofErr w:type="spellStart"/>
      <w:r w:rsidRPr="003E426F">
        <w:rPr>
          <w:rFonts w:eastAsia="Times New Roman"/>
          <w:bCs/>
          <w:sz w:val="28"/>
          <w:szCs w:val="28"/>
        </w:rPr>
        <w:t>printf</w:t>
      </w:r>
      <w:proofErr w:type="spellEnd"/>
      <w:proofErr w:type="gramEnd"/>
      <w:r w:rsidRPr="003E426F">
        <w:rPr>
          <w:rFonts w:eastAsia="Times New Roman"/>
          <w:bCs/>
          <w:sz w:val="28"/>
          <w:szCs w:val="28"/>
        </w:rPr>
        <w:t>("stack overflow condition");</w:t>
      </w:r>
    </w:p>
    <w:p w14:paraId="10F92021"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else</w:t>
      </w:r>
    </w:p>
    <w:p w14:paraId="405243D1"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xml:space="preserve">{ </w:t>
      </w:r>
      <w:proofErr w:type="spellStart"/>
      <w:r w:rsidRPr="003E426F">
        <w:rPr>
          <w:rFonts w:eastAsia="Times New Roman"/>
          <w:bCs/>
          <w:sz w:val="28"/>
          <w:szCs w:val="28"/>
        </w:rPr>
        <w:t>printf</w:t>
      </w:r>
      <w:proofErr w:type="spellEnd"/>
      <w:proofErr w:type="gramEnd"/>
      <w:r w:rsidRPr="003E426F">
        <w:rPr>
          <w:rFonts w:eastAsia="Times New Roman"/>
          <w:bCs/>
          <w:sz w:val="28"/>
          <w:szCs w:val="28"/>
        </w:rPr>
        <w:t xml:space="preserve">("enter element to the stack\n"); </w:t>
      </w:r>
      <w:proofErr w:type="spellStart"/>
      <w:r w:rsidRPr="003E426F">
        <w:rPr>
          <w:rFonts w:eastAsia="Times New Roman"/>
          <w:bCs/>
          <w:sz w:val="28"/>
          <w:szCs w:val="28"/>
        </w:rPr>
        <w:t>scanf</w:t>
      </w:r>
      <w:proofErr w:type="spellEnd"/>
      <w:r w:rsidRPr="003E426F">
        <w:rPr>
          <w:rFonts w:eastAsia="Times New Roman"/>
          <w:bCs/>
          <w:sz w:val="28"/>
          <w:szCs w:val="28"/>
        </w:rPr>
        <w:t>("%d", &amp;x); top++; a[top] = x;</w:t>
      </w:r>
    </w:p>
    <w:p w14:paraId="2F007AC0"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4071D8B7"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lastRenderedPageBreak/>
        <w:t xml:space="preserve"> }</w:t>
      </w:r>
    </w:p>
    <w:p w14:paraId="6A93AA76"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void </w:t>
      </w:r>
      <w:proofErr w:type="gramStart"/>
      <w:r w:rsidRPr="003E426F">
        <w:rPr>
          <w:rFonts w:eastAsia="Times New Roman"/>
          <w:bCs/>
          <w:sz w:val="28"/>
          <w:szCs w:val="28"/>
        </w:rPr>
        <w:t>display(</w:t>
      </w:r>
      <w:proofErr w:type="gramEnd"/>
      <w:r w:rsidRPr="003E426F">
        <w:rPr>
          <w:rFonts w:eastAsia="Times New Roman"/>
          <w:bCs/>
          <w:sz w:val="28"/>
          <w:szCs w:val="28"/>
        </w:rPr>
        <w:t>)</w:t>
      </w:r>
    </w:p>
    <w:p w14:paraId="3DFF63BC"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int</w:t>
      </w:r>
      <w:proofErr w:type="gramEnd"/>
      <w:r w:rsidRPr="003E426F">
        <w:rPr>
          <w:rFonts w:eastAsia="Times New Roman"/>
          <w:bCs/>
          <w:sz w:val="28"/>
          <w:szCs w:val="28"/>
        </w:rPr>
        <w:t xml:space="preserve"> </w:t>
      </w:r>
      <w:proofErr w:type="spellStart"/>
      <w:r w:rsidRPr="003E426F">
        <w:rPr>
          <w:rFonts w:eastAsia="Times New Roman"/>
          <w:bCs/>
          <w:sz w:val="28"/>
          <w:szCs w:val="28"/>
        </w:rPr>
        <w:t>i</w:t>
      </w:r>
      <w:proofErr w:type="spellEnd"/>
      <w:r w:rsidRPr="003E426F">
        <w:rPr>
          <w:rFonts w:eastAsia="Times New Roman"/>
          <w:bCs/>
          <w:sz w:val="28"/>
          <w:szCs w:val="28"/>
        </w:rPr>
        <w:t>;</w:t>
      </w:r>
    </w:p>
    <w:p w14:paraId="09A1E83C"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for (</w:t>
      </w:r>
      <w:proofErr w:type="spellStart"/>
      <w:r w:rsidRPr="003E426F">
        <w:rPr>
          <w:rFonts w:eastAsia="Times New Roman"/>
          <w:bCs/>
          <w:sz w:val="28"/>
          <w:szCs w:val="28"/>
        </w:rPr>
        <w:t>i</w:t>
      </w:r>
      <w:proofErr w:type="spellEnd"/>
      <w:r w:rsidRPr="003E426F">
        <w:rPr>
          <w:rFonts w:eastAsia="Times New Roman"/>
          <w:bCs/>
          <w:sz w:val="28"/>
          <w:szCs w:val="28"/>
        </w:rPr>
        <w:t xml:space="preserve"> = top; </w:t>
      </w:r>
      <w:proofErr w:type="spellStart"/>
      <w:r w:rsidRPr="003E426F">
        <w:rPr>
          <w:rFonts w:eastAsia="Times New Roman"/>
          <w:bCs/>
          <w:sz w:val="28"/>
          <w:szCs w:val="28"/>
        </w:rPr>
        <w:t>i</w:t>
      </w:r>
      <w:proofErr w:type="spellEnd"/>
      <w:r w:rsidRPr="003E426F">
        <w:rPr>
          <w:rFonts w:eastAsia="Times New Roman"/>
          <w:bCs/>
          <w:sz w:val="28"/>
          <w:szCs w:val="28"/>
        </w:rPr>
        <w:t xml:space="preserve"> &gt;= 0; </w:t>
      </w:r>
      <w:proofErr w:type="spellStart"/>
      <w:r w:rsidRPr="003E426F">
        <w:rPr>
          <w:rFonts w:eastAsia="Times New Roman"/>
          <w:bCs/>
          <w:sz w:val="28"/>
          <w:szCs w:val="28"/>
        </w:rPr>
        <w:t>i</w:t>
      </w:r>
      <w:proofErr w:type="spellEnd"/>
      <w:r w:rsidRPr="003E426F">
        <w:rPr>
          <w:rFonts w:eastAsia="Times New Roman"/>
          <w:bCs/>
          <w:sz w:val="28"/>
          <w:szCs w:val="28"/>
        </w:rPr>
        <w:t>--)</w:t>
      </w:r>
    </w:p>
    <w:p w14:paraId="2356FD78"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xml:space="preserve">{ </w:t>
      </w:r>
      <w:proofErr w:type="spellStart"/>
      <w:r w:rsidRPr="003E426F">
        <w:rPr>
          <w:rFonts w:eastAsia="Times New Roman"/>
          <w:bCs/>
          <w:sz w:val="28"/>
          <w:szCs w:val="28"/>
        </w:rPr>
        <w:t>printf</w:t>
      </w:r>
      <w:proofErr w:type="spellEnd"/>
      <w:proofErr w:type="gramEnd"/>
      <w:r w:rsidRPr="003E426F">
        <w:rPr>
          <w:rFonts w:eastAsia="Times New Roman"/>
          <w:bCs/>
          <w:sz w:val="28"/>
          <w:szCs w:val="28"/>
        </w:rPr>
        <w:t>("%d\</w:t>
      </w:r>
      <w:proofErr w:type="spellStart"/>
      <w:r w:rsidRPr="003E426F">
        <w:rPr>
          <w:rFonts w:eastAsia="Times New Roman"/>
          <w:bCs/>
          <w:sz w:val="28"/>
          <w:szCs w:val="28"/>
        </w:rPr>
        <w:t>n",a</w:t>
      </w:r>
      <w:proofErr w:type="spellEnd"/>
      <w:r w:rsidRPr="003E426F">
        <w:rPr>
          <w:rFonts w:eastAsia="Times New Roman"/>
          <w:bCs/>
          <w:sz w:val="28"/>
          <w:szCs w:val="28"/>
        </w:rPr>
        <w:t>[</w:t>
      </w:r>
      <w:proofErr w:type="spellStart"/>
      <w:r w:rsidRPr="003E426F">
        <w:rPr>
          <w:rFonts w:eastAsia="Times New Roman"/>
          <w:bCs/>
          <w:sz w:val="28"/>
          <w:szCs w:val="28"/>
        </w:rPr>
        <w:t>i</w:t>
      </w:r>
      <w:proofErr w:type="spellEnd"/>
      <w:r w:rsidRPr="003E426F">
        <w:rPr>
          <w:rFonts w:eastAsia="Times New Roman"/>
          <w:bCs/>
          <w:sz w:val="28"/>
          <w:szCs w:val="28"/>
        </w:rPr>
        <w:t>]);</w:t>
      </w:r>
    </w:p>
    <w:p w14:paraId="5B46BCDC"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43C81CB6"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6F025552"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 void </w:t>
      </w:r>
      <w:proofErr w:type="gramStart"/>
      <w:r w:rsidRPr="003E426F">
        <w:rPr>
          <w:rFonts w:eastAsia="Times New Roman"/>
          <w:bCs/>
          <w:sz w:val="28"/>
          <w:szCs w:val="28"/>
        </w:rPr>
        <w:t>pop(</w:t>
      </w:r>
      <w:proofErr w:type="gramEnd"/>
      <w:r w:rsidRPr="003E426F">
        <w:rPr>
          <w:rFonts w:eastAsia="Times New Roman"/>
          <w:bCs/>
          <w:sz w:val="28"/>
          <w:szCs w:val="28"/>
        </w:rPr>
        <w:t>)</w:t>
      </w:r>
    </w:p>
    <w:p w14:paraId="47901783"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if</w:t>
      </w:r>
      <w:proofErr w:type="gramEnd"/>
      <w:r w:rsidRPr="003E426F">
        <w:rPr>
          <w:rFonts w:eastAsia="Times New Roman"/>
          <w:bCs/>
          <w:sz w:val="28"/>
          <w:szCs w:val="28"/>
        </w:rPr>
        <w:t xml:space="preserve"> (top == -1)</w:t>
      </w:r>
    </w:p>
    <w:p w14:paraId="7DE2C5A4"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xml:space="preserve">{ </w:t>
      </w:r>
      <w:proofErr w:type="spellStart"/>
      <w:r w:rsidRPr="003E426F">
        <w:rPr>
          <w:rFonts w:eastAsia="Times New Roman"/>
          <w:bCs/>
          <w:sz w:val="28"/>
          <w:szCs w:val="28"/>
        </w:rPr>
        <w:t>printf</w:t>
      </w:r>
      <w:proofErr w:type="spellEnd"/>
      <w:proofErr w:type="gramEnd"/>
      <w:r w:rsidRPr="003E426F">
        <w:rPr>
          <w:rFonts w:eastAsia="Times New Roman"/>
          <w:bCs/>
          <w:sz w:val="28"/>
          <w:szCs w:val="28"/>
        </w:rPr>
        <w:t>("stack underflow condition\n");</w:t>
      </w:r>
    </w:p>
    <w:p w14:paraId="7FC52899"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49B377E2"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else</w:t>
      </w:r>
    </w:p>
    <w:p w14:paraId="050AEE26"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xml:space="preserve">{ </w:t>
      </w:r>
      <w:proofErr w:type="spellStart"/>
      <w:r w:rsidRPr="003E426F">
        <w:rPr>
          <w:rFonts w:eastAsia="Times New Roman"/>
          <w:bCs/>
          <w:sz w:val="28"/>
          <w:szCs w:val="28"/>
        </w:rPr>
        <w:t>printf</w:t>
      </w:r>
      <w:proofErr w:type="spellEnd"/>
      <w:proofErr w:type="gramEnd"/>
      <w:r w:rsidRPr="003E426F">
        <w:rPr>
          <w:rFonts w:eastAsia="Times New Roman"/>
          <w:bCs/>
          <w:sz w:val="28"/>
          <w:szCs w:val="28"/>
        </w:rPr>
        <w:t>("pop element:%d\n", a[top]);</w:t>
      </w:r>
    </w:p>
    <w:p w14:paraId="0F5EE181"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top--;</w:t>
      </w:r>
    </w:p>
    <w:p w14:paraId="45FDC018"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32BF3555"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6C6DC4D5"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int </w:t>
      </w:r>
      <w:proofErr w:type="gramStart"/>
      <w:r w:rsidRPr="003E426F">
        <w:rPr>
          <w:rFonts w:eastAsia="Times New Roman"/>
          <w:bCs/>
          <w:sz w:val="28"/>
          <w:szCs w:val="28"/>
        </w:rPr>
        <w:t>main(</w:t>
      </w:r>
      <w:proofErr w:type="gramEnd"/>
      <w:r w:rsidRPr="003E426F">
        <w:rPr>
          <w:rFonts w:eastAsia="Times New Roman"/>
          <w:bCs/>
          <w:sz w:val="28"/>
          <w:szCs w:val="28"/>
        </w:rPr>
        <w:t>)</w:t>
      </w:r>
    </w:p>
    <w:p w14:paraId="5739CE20" w14:textId="77777777" w:rsidR="00724387"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 </w:t>
      </w:r>
    </w:p>
    <w:p w14:paraId="4A25201B" w14:textId="515C2665"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int </w:t>
      </w:r>
      <w:proofErr w:type="spellStart"/>
      <w:r w:rsidRPr="003E426F">
        <w:rPr>
          <w:rFonts w:eastAsia="Times New Roman"/>
          <w:bCs/>
          <w:sz w:val="28"/>
          <w:szCs w:val="28"/>
        </w:rPr>
        <w:t>ch</w:t>
      </w:r>
      <w:proofErr w:type="spellEnd"/>
      <w:r w:rsidRPr="003E426F">
        <w:rPr>
          <w:rFonts w:eastAsia="Times New Roman"/>
          <w:bCs/>
          <w:sz w:val="28"/>
          <w:szCs w:val="28"/>
        </w:rPr>
        <w:t>;</w:t>
      </w:r>
    </w:p>
    <w:p w14:paraId="0D4D880C"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while (1)</w:t>
      </w:r>
    </w:p>
    <w:p w14:paraId="6D66D468" w14:textId="77777777" w:rsidR="00724387"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 </w:t>
      </w:r>
    </w:p>
    <w:p w14:paraId="7268FED6" w14:textId="5FA58EDE" w:rsidR="003E426F" w:rsidRPr="003E426F" w:rsidRDefault="003E426F" w:rsidP="003E426F">
      <w:pPr>
        <w:spacing w:before="120" w:after="120" w:line="360" w:lineRule="auto"/>
        <w:jc w:val="both"/>
        <w:rPr>
          <w:rFonts w:eastAsia="Times New Roman"/>
          <w:bCs/>
          <w:sz w:val="28"/>
          <w:szCs w:val="28"/>
        </w:rPr>
      </w:pPr>
      <w:proofErr w:type="spellStart"/>
      <w:proofErr w:type="gramStart"/>
      <w:r w:rsidRPr="003E426F">
        <w:rPr>
          <w:rFonts w:eastAsia="Times New Roman"/>
          <w:bCs/>
          <w:sz w:val="28"/>
          <w:szCs w:val="28"/>
        </w:rPr>
        <w:t>printf</w:t>
      </w:r>
      <w:proofErr w:type="spellEnd"/>
      <w:r w:rsidRPr="003E426F">
        <w:rPr>
          <w:rFonts w:eastAsia="Times New Roman"/>
          <w:bCs/>
          <w:sz w:val="28"/>
          <w:szCs w:val="28"/>
        </w:rPr>
        <w:t>(</w:t>
      </w:r>
      <w:proofErr w:type="gramEnd"/>
      <w:r w:rsidRPr="003E426F">
        <w:rPr>
          <w:rFonts w:eastAsia="Times New Roman"/>
          <w:bCs/>
          <w:sz w:val="28"/>
          <w:szCs w:val="28"/>
        </w:rPr>
        <w:t>"enter your choice\n1.Push\n2.Pop\n3.Display\n4.Exit\n");</w:t>
      </w:r>
    </w:p>
    <w:p w14:paraId="410546B6" w14:textId="77777777" w:rsidR="003E426F" w:rsidRPr="003E426F" w:rsidRDefault="003E426F" w:rsidP="003E426F">
      <w:pPr>
        <w:spacing w:before="120" w:after="120" w:line="360" w:lineRule="auto"/>
        <w:jc w:val="both"/>
        <w:rPr>
          <w:rFonts w:eastAsia="Times New Roman"/>
          <w:bCs/>
          <w:sz w:val="28"/>
          <w:szCs w:val="28"/>
        </w:rPr>
      </w:pPr>
      <w:proofErr w:type="spellStart"/>
      <w:proofErr w:type="gramStart"/>
      <w:r w:rsidRPr="003E426F">
        <w:rPr>
          <w:rFonts w:eastAsia="Times New Roman"/>
          <w:bCs/>
          <w:sz w:val="28"/>
          <w:szCs w:val="28"/>
        </w:rPr>
        <w:t>scanf</w:t>
      </w:r>
      <w:proofErr w:type="spellEnd"/>
      <w:r w:rsidRPr="003E426F">
        <w:rPr>
          <w:rFonts w:eastAsia="Times New Roman"/>
          <w:bCs/>
          <w:sz w:val="28"/>
          <w:szCs w:val="28"/>
        </w:rPr>
        <w:t>(</w:t>
      </w:r>
      <w:proofErr w:type="gramEnd"/>
      <w:r w:rsidRPr="003E426F">
        <w:rPr>
          <w:rFonts w:eastAsia="Times New Roman"/>
          <w:bCs/>
          <w:sz w:val="28"/>
          <w:szCs w:val="28"/>
        </w:rPr>
        <w:t>"%d", &amp;</w:t>
      </w:r>
      <w:proofErr w:type="spellStart"/>
      <w:r w:rsidRPr="003E426F">
        <w:rPr>
          <w:rFonts w:eastAsia="Times New Roman"/>
          <w:bCs/>
          <w:sz w:val="28"/>
          <w:szCs w:val="28"/>
        </w:rPr>
        <w:t>ch</w:t>
      </w:r>
      <w:proofErr w:type="spellEnd"/>
      <w:r w:rsidRPr="003E426F">
        <w:rPr>
          <w:rFonts w:eastAsia="Times New Roman"/>
          <w:bCs/>
          <w:sz w:val="28"/>
          <w:szCs w:val="28"/>
        </w:rPr>
        <w:t>);</w:t>
      </w:r>
    </w:p>
    <w:p w14:paraId="02768E69"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lastRenderedPageBreak/>
        <w:t>switch (</w:t>
      </w:r>
      <w:proofErr w:type="spellStart"/>
      <w:r w:rsidRPr="003E426F">
        <w:rPr>
          <w:rFonts w:eastAsia="Times New Roman"/>
          <w:bCs/>
          <w:sz w:val="28"/>
          <w:szCs w:val="28"/>
        </w:rPr>
        <w:t>ch</w:t>
      </w:r>
      <w:proofErr w:type="spellEnd"/>
      <w:r w:rsidRPr="003E426F">
        <w:rPr>
          <w:rFonts w:eastAsia="Times New Roman"/>
          <w:bCs/>
          <w:sz w:val="28"/>
          <w:szCs w:val="28"/>
        </w:rPr>
        <w:t>)</w:t>
      </w:r>
    </w:p>
    <w:p w14:paraId="194200E7"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 case</w:t>
      </w:r>
      <w:proofErr w:type="gramEnd"/>
      <w:r w:rsidRPr="003E426F">
        <w:rPr>
          <w:rFonts w:eastAsia="Times New Roman"/>
          <w:bCs/>
          <w:sz w:val="28"/>
          <w:szCs w:val="28"/>
        </w:rPr>
        <w:t xml:space="preserve"> 1: push(); break;</w:t>
      </w:r>
    </w:p>
    <w:p w14:paraId="14295E96"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case 2: </w:t>
      </w:r>
      <w:proofErr w:type="gramStart"/>
      <w:r w:rsidRPr="003E426F">
        <w:rPr>
          <w:rFonts w:eastAsia="Times New Roman"/>
          <w:bCs/>
          <w:sz w:val="28"/>
          <w:szCs w:val="28"/>
        </w:rPr>
        <w:t>pop(</w:t>
      </w:r>
      <w:proofErr w:type="gramEnd"/>
      <w:r w:rsidRPr="003E426F">
        <w:rPr>
          <w:rFonts w:eastAsia="Times New Roman"/>
          <w:bCs/>
          <w:sz w:val="28"/>
          <w:szCs w:val="28"/>
        </w:rPr>
        <w:t>); break;</w:t>
      </w:r>
    </w:p>
    <w:p w14:paraId="121E619C"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 case 3:</w:t>
      </w:r>
    </w:p>
    <w:p w14:paraId="32934B3B"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display(</w:t>
      </w:r>
      <w:proofErr w:type="gramEnd"/>
      <w:r w:rsidRPr="003E426F">
        <w:rPr>
          <w:rFonts w:eastAsia="Times New Roman"/>
          <w:bCs/>
          <w:sz w:val="28"/>
          <w:szCs w:val="28"/>
        </w:rPr>
        <w:t>); break;</w:t>
      </w:r>
    </w:p>
    <w:p w14:paraId="57B9DAB1"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case 4:</w:t>
      </w:r>
    </w:p>
    <w:p w14:paraId="1007A45A" w14:textId="77777777" w:rsidR="003E426F" w:rsidRPr="003E426F" w:rsidRDefault="003E426F" w:rsidP="003E426F">
      <w:pPr>
        <w:spacing w:before="120" w:after="120" w:line="360" w:lineRule="auto"/>
        <w:jc w:val="both"/>
        <w:rPr>
          <w:rFonts w:eastAsia="Times New Roman"/>
          <w:bCs/>
          <w:sz w:val="28"/>
          <w:szCs w:val="28"/>
        </w:rPr>
      </w:pPr>
      <w:proofErr w:type="gramStart"/>
      <w:r w:rsidRPr="003E426F">
        <w:rPr>
          <w:rFonts w:eastAsia="Times New Roman"/>
          <w:bCs/>
          <w:sz w:val="28"/>
          <w:szCs w:val="28"/>
        </w:rPr>
        <w:t>exit(</w:t>
      </w:r>
      <w:proofErr w:type="gramEnd"/>
      <w:r w:rsidRPr="003E426F">
        <w:rPr>
          <w:rFonts w:eastAsia="Times New Roman"/>
          <w:bCs/>
          <w:sz w:val="28"/>
          <w:szCs w:val="28"/>
        </w:rPr>
        <w:t>0); break;</w:t>
      </w:r>
    </w:p>
    <w:p w14:paraId="1038C154"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default:</w:t>
      </w:r>
    </w:p>
    <w:p w14:paraId="6C5D6291"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xml:space="preserve">    </w:t>
      </w:r>
      <w:proofErr w:type="spellStart"/>
      <w:proofErr w:type="gramStart"/>
      <w:r w:rsidRPr="003E426F">
        <w:rPr>
          <w:rFonts w:eastAsia="Times New Roman"/>
          <w:bCs/>
          <w:sz w:val="28"/>
          <w:szCs w:val="28"/>
        </w:rPr>
        <w:t>printf</w:t>
      </w:r>
      <w:proofErr w:type="spellEnd"/>
      <w:r w:rsidRPr="003E426F">
        <w:rPr>
          <w:rFonts w:eastAsia="Times New Roman"/>
          <w:bCs/>
          <w:sz w:val="28"/>
          <w:szCs w:val="28"/>
        </w:rPr>
        <w:t>(</w:t>
      </w:r>
      <w:proofErr w:type="gramEnd"/>
      <w:r w:rsidRPr="003E426F">
        <w:rPr>
          <w:rFonts w:eastAsia="Times New Roman"/>
          <w:bCs/>
          <w:sz w:val="28"/>
          <w:szCs w:val="28"/>
        </w:rPr>
        <w:t>"</w:t>
      </w:r>
      <w:proofErr w:type="spellStart"/>
      <w:r w:rsidRPr="003E426F">
        <w:rPr>
          <w:rFonts w:eastAsia="Times New Roman"/>
          <w:bCs/>
          <w:sz w:val="28"/>
          <w:szCs w:val="28"/>
        </w:rPr>
        <w:t>invlaid</w:t>
      </w:r>
      <w:proofErr w:type="spellEnd"/>
      <w:r w:rsidRPr="003E426F">
        <w:rPr>
          <w:rFonts w:eastAsia="Times New Roman"/>
          <w:bCs/>
          <w:sz w:val="28"/>
          <w:szCs w:val="28"/>
        </w:rPr>
        <w:t xml:space="preserve"> choice\n"); break;</w:t>
      </w:r>
    </w:p>
    <w:p w14:paraId="559B5793"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437B88D4" w14:textId="777777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 return 0;</w:t>
      </w:r>
    </w:p>
    <w:p w14:paraId="28980E66" w14:textId="753D1277" w:rsidR="003E426F" w:rsidRPr="003E426F" w:rsidRDefault="003E426F" w:rsidP="003E426F">
      <w:pPr>
        <w:spacing w:before="120" w:after="120" w:line="360" w:lineRule="auto"/>
        <w:jc w:val="both"/>
        <w:rPr>
          <w:rFonts w:eastAsia="Times New Roman"/>
          <w:bCs/>
          <w:sz w:val="28"/>
          <w:szCs w:val="28"/>
        </w:rPr>
      </w:pPr>
      <w:r w:rsidRPr="003E426F">
        <w:rPr>
          <w:rFonts w:eastAsia="Times New Roman"/>
          <w:bCs/>
          <w:sz w:val="28"/>
          <w:szCs w:val="28"/>
        </w:rPr>
        <w:t>}</w:t>
      </w:r>
    </w:p>
    <w:p w14:paraId="74BF4D01" w14:textId="77777777" w:rsidR="000E3DDF" w:rsidRDefault="000E3DDF" w:rsidP="00B5214C">
      <w:pPr>
        <w:spacing w:before="120" w:after="120" w:line="360" w:lineRule="auto"/>
        <w:jc w:val="both"/>
        <w:rPr>
          <w:rFonts w:eastAsia="Times New Roman"/>
        </w:rPr>
      </w:pPr>
    </w:p>
    <w:p w14:paraId="69FA045D" w14:textId="77777777" w:rsidR="000E3DDF" w:rsidRDefault="000E3DDF" w:rsidP="00B5214C">
      <w:pPr>
        <w:spacing w:before="120" w:after="120" w:line="360" w:lineRule="auto"/>
        <w:jc w:val="both"/>
        <w:rPr>
          <w:rFonts w:eastAsia="Times New Roman"/>
        </w:rPr>
      </w:pPr>
    </w:p>
    <w:p w14:paraId="37865E4B" w14:textId="77777777" w:rsidR="000E3DDF" w:rsidRDefault="000E3DDF" w:rsidP="00B5214C">
      <w:pPr>
        <w:spacing w:before="120" w:after="120" w:line="360" w:lineRule="auto"/>
        <w:jc w:val="both"/>
        <w:rPr>
          <w:rFonts w:eastAsia="Times New Roman"/>
        </w:rPr>
      </w:pPr>
    </w:p>
    <w:p w14:paraId="38DC3C69" w14:textId="77777777" w:rsidR="000E3DDF" w:rsidRDefault="000E3DDF" w:rsidP="00B5214C">
      <w:pPr>
        <w:spacing w:before="120" w:after="120" w:line="360" w:lineRule="auto"/>
        <w:jc w:val="both"/>
        <w:rPr>
          <w:rFonts w:eastAsia="Times New Roman"/>
        </w:rPr>
      </w:pPr>
    </w:p>
    <w:p w14:paraId="45A6CB34" w14:textId="77777777" w:rsidR="000E3DDF" w:rsidRDefault="000E3DDF" w:rsidP="00B5214C">
      <w:pPr>
        <w:spacing w:before="120" w:after="120" w:line="360" w:lineRule="auto"/>
        <w:jc w:val="both"/>
        <w:rPr>
          <w:rFonts w:eastAsia="Times New Roman"/>
        </w:rPr>
      </w:pPr>
    </w:p>
    <w:p w14:paraId="2ACE7557" w14:textId="77777777" w:rsidR="000E3DDF" w:rsidRPr="000E3DDF" w:rsidRDefault="000E3DDF" w:rsidP="00B5214C">
      <w:pPr>
        <w:spacing w:before="120" w:after="120" w:line="360" w:lineRule="auto"/>
        <w:jc w:val="both"/>
        <w:rPr>
          <w:rFonts w:eastAsia="Times New Roman"/>
          <w:b/>
        </w:rPr>
      </w:pPr>
    </w:p>
    <w:p w14:paraId="4D785037" w14:textId="77777777" w:rsidR="000E3DDF" w:rsidRDefault="000E3DDF" w:rsidP="00B5214C">
      <w:pPr>
        <w:spacing w:before="120" w:after="120" w:line="360" w:lineRule="auto"/>
        <w:jc w:val="both"/>
        <w:rPr>
          <w:rFonts w:eastAsia="Times New Roman"/>
          <w:b/>
        </w:rPr>
      </w:pPr>
      <w:r w:rsidRPr="000E3DDF">
        <w:rPr>
          <w:rFonts w:eastAsia="Times New Roman"/>
          <w:b/>
        </w:rPr>
        <w:t>Output</w:t>
      </w:r>
      <w:r>
        <w:rPr>
          <w:rFonts w:eastAsia="Times New Roman"/>
          <w:b/>
        </w:rPr>
        <w:t>:</w:t>
      </w:r>
    </w:p>
    <w:p w14:paraId="1BAA1E02" w14:textId="77777777" w:rsidR="000E3DDF" w:rsidRPr="000E3DDF" w:rsidRDefault="000E3DDF" w:rsidP="00B5214C">
      <w:pPr>
        <w:spacing w:before="120" w:after="120" w:line="360" w:lineRule="auto"/>
        <w:jc w:val="both"/>
        <w:rPr>
          <w:rFonts w:eastAsia="Times New Roman"/>
          <w:b/>
        </w:rPr>
      </w:pPr>
    </w:p>
    <w:p w14:paraId="684DE5E7" w14:textId="735F61CE" w:rsidR="000E3DDF" w:rsidRDefault="003E426F" w:rsidP="00B5214C">
      <w:pPr>
        <w:spacing w:before="120" w:after="120" w:line="360" w:lineRule="auto"/>
        <w:jc w:val="both"/>
        <w:rPr>
          <w:rFonts w:eastAsia="Times New Roman"/>
        </w:rPr>
      </w:pPr>
      <w:r w:rsidRPr="003E426F">
        <w:rPr>
          <w:rFonts w:eastAsia="Times New Roman"/>
          <w:noProof/>
        </w:rPr>
        <w:lastRenderedPageBreak/>
        <w:drawing>
          <wp:inline distT="0" distB="0" distL="0" distR="0" wp14:anchorId="2D38172B" wp14:editId="5BDDA5DC">
            <wp:extent cx="3840813" cy="6203218"/>
            <wp:effectExtent l="0" t="0" r="7620" b="7620"/>
            <wp:docPr id="2867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1785" name=""/>
                    <pic:cNvPicPr/>
                  </pic:nvPicPr>
                  <pic:blipFill>
                    <a:blip r:embed="rId14"/>
                    <a:stretch>
                      <a:fillRect/>
                    </a:stretch>
                  </pic:blipFill>
                  <pic:spPr>
                    <a:xfrm>
                      <a:off x="0" y="0"/>
                      <a:ext cx="3840813" cy="6203218"/>
                    </a:xfrm>
                    <a:prstGeom prst="rect">
                      <a:avLst/>
                    </a:prstGeom>
                  </pic:spPr>
                </pic:pic>
              </a:graphicData>
            </a:graphic>
          </wp:inline>
        </w:drawing>
      </w:r>
    </w:p>
    <w:p w14:paraId="0F79AB15" w14:textId="77777777" w:rsidR="000E3DDF" w:rsidRDefault="000E3DDF" w:rsidP="00B5214C">
      <w:pPr>
        <w:spacing w:before="120" w:after="120" w:line="360" w:lineRule="auto"/>
        <w:jc w:val="both"/>
      </w:pPr>
    </w:p>
    <w:p w14:paraId="49A50824" w14:textId="77777777" w:rsidR="00456239" w:rsidRPr="00B5214C" w:rsidRDefault="00456239" w:rsidP="00B5214C">
      <w:pPr>
        <w:spacing w:before="120" w:after="120" w:line="360" w:lineRule="auto"/>
        <w:jc w:val="both"/>
      </w:pPr>
    </w:p>
    <w:p w14:paraId="4D9D1988" w14:textId="77777777" w:rsidR="00915F77" w:rsidRDefault="00915F77" w:rsidP="00B5214C">
      <w:pPr>
        <w:spacing w:line="360" w:lineRule="auto"/>
        <w:rPr>
          <w:b/>
        </w:rPr>
      </w:pPr>
    </w:p>
    <w:p w14:paraId="542CAE24" w14:textId="73B323A7" w:rsidR="00FC07D9" w:rsidRDefault="00B5214C" w:rsidP="00B5214C">
      <w:pPr>
        <w:spacing w:line="360" w:lineRule="auto"/>
        <w:rPr>
          <w:b/>
        </w:rPr>
      </w:pPr>
      <w:r w:rsidRPr="00B5214C">
        <w:rPr>
          <w:b/>
        </w:rPr>
        <w:t>Conclusion</w:t>
      </w:r>
      <w:r w:rsidR="004B0CB5">
        <w:rPr>
          <w:b/>
        </w:rPr>
        <w:t xml:space="preserve">: </w:t>
      </w:r>
    </w:p>
    <w:p w14:paraId="40DE953C" w14:textId="30CB717F" w:rsidR="003E426F" w:rsidRDefault="003E426F" w:rsidP="00B5214C">
      <w:pPr>
        <w:spacing w:line="360" w:lineRule="auto"/>
        <w:rPr>
          <w:bCs/>
        </w:rPr>
      </w:pPr>
      <w:r>
        <w:rPr>
          <w:bCs/>
        </w:rPr>
        <w:t xml:space="preserve">Stack is one of the simplest data </w:t>
      </w:r>
      <w:r w:rsidR="00724387">
        <w:rPr>
          <w:bCs/>
        </w:rPr>
        <w:t>structures</w:t>
      </w:r>
      <w:r>
        <w:rPr>
          <w:bCs/>
        </w:rPr>
        <w:t xml:space="preserve"> to implement and </w:t>
      </w:r>
      <w:r w:rsidR="00724387">
        <w:rPr>
          <w:bCs/>
        </w:rPr>
        <w:t>execute. It</w:t>
      </w:r>
      <w:r>
        <w:rPr>
          <w:bCs/>
        </w:rPr>
        <w:t xml:space="preserve"> used LIFO operation </w:t>
      </w:r>
      <w:proofErr w:type="spellStart"/>
      <w:r>
        <w:rPr>
          <w:bCs/>
        </w:rPr>
        <w:t>i.e</w:t>
      </w:r>
      <w:proofErr w:type="spellEnd"/>
      <w:r>
        <w:rPr>
          <w:bCs/>
        </w:rPr>
        <w:t xml:space="preserve"> (last in first out) method</w:t>
      </w:r>
      <w:r w:rsidR="00724387">
        <w:rPr>
          <w:bCs/>
        </w:rPr>
        <w:t xml:space="preserve"> to carry out push and pop operations.</w:t>
      </w:r>
      <w:r>
        <w:rPr>
          <w:bCs/>
        </w:rPr>
        <w:t xml:space="preserve"> </w:t>
      </w:r>
      <w:r w:rsidR="00724387">
        <w:rPr>
          <w:bCs/>
        </w:rPr>
        <w:t xml:space="preserve">Time complexity of the </w:t>
      </w:r>
      <w:r w:rsidR="00724387">
        <w:rPr>
          <w:bCs/>
        </w:rPr>
        <w:lastRenderedPageBreak/>
        <w:t xml:space="preserve">program was </w:t>
      </w:r>
      <w:proofErr w:type="gramStart"/>
      <w:r w:rsidR="00724387">
        <w:rPr>
          <w:bCs/>
        </w:rPr>
        <w:t>O(</w:t>
      </w:r>
      <w:proofErr w:type="gramEnd"/>
      <w:r w:rsidR="00724387">
        <w:rPr>
          <w:bCs/>
        </w:rPr>
        <w:t xml:space="preserve">1).Here Arrays are used to stored data instead of linked list so it was easier to display. </w:t>
      </w:r>
      <w:proofErr w:type="gramStart"/>
      <w:r w:rsidR="00724387">
        <w:rPr>
          <w:bCs/>
        </w:rPr>
        <w:t>Also</w:t>
      </w:r>
      <w:proofErr w:type="gramEnd"/>
      <w:r w:rsidR="00724387">
        <w:rPr>
          <w:bCs/>
        </w:rPr>
        <w:t xml:space="preserve"> we can use stack as function ton carry out another tasks.</w:t>
      </w:r>
    </w:p>
    <w:p w14:paraId="00BD90DC" w14:textId="41822C64" w:rsidR="00724387" w:rsidRDefault="00724387" w:rsidP="00B5214C">
      <w:pPr>
        <w:spacing w:line="360" w:lineRule="auto"/>
        <w:rPr>
          <w:bCs/>
        </w:rPr>
      </w:pPr>
      <w:r>
        <w:rPr>
          <w:bCs/>
        </w:rPr>
        <w:t>Applications:</w:t>
      </w:r>
    </w:p>
    <w:p w14:paraId="7414A83F" w14:textId="3CCF219F" w:rsidR="00724387" w:rsidRDefault="00724387" w:rsidP="00724387">
      <w:pPr>
        <w:pStyle w:val="ListParagraph"/>
        <w:numPr>
          <w:ilvl w:val="0"/>
          <w:numId w:val="41"/>
        </w:numPr>
        <w:spacing w:line="360" w:lineRule="auto"/>
        <w:rPr>
          <w:bCs/>
        </w:rPr>
      </w:pPr>
      <w:r>
        <w:rPr>
          <w:bCs/>
        </w:rPr>
        <w:t>Well formed-ness of Parenthesis</w:t>
      </w:r>
    </w:p>
    <w:p w14:paraId="3225877D" w14:textId="44A2C796" w:rsidR="00724387" w:rsidRDefault="00724387" w:rsidP="00724387">
      <w:pPr>
        <w:pStyle w:val="ListParagraph"/>
        <w:numPr>
          <w:ilvl w:val="0"/>
          <w:numId w:val="41"/>
        </w:numPr>
        <w:spacing w:line="360" w:lineRule="auto"/>
        <w:rPr>
          <w:bCs/>
        </w:rPr>
      </w:pPr>
      <w:r>
        <w:rPr>
          <w:bCs/>
        </w:rPr>
        <w:t>Infix to postfix conversation</w:t>
      </w:r>
    </w:p>
    <w:p w14:paraId="3C5771A0" w14:textId="6B1F1788" w:rsidR="00724387" w:rsidRDefault="00724387" w:rsidP="00724387">
      <w:pPr>
        <w:pStyle w:val="ListParagraph"/>
        <w:numPr>
          <w:ilvl w:val="0"/>
          <w:numId w:val="41"/>
        </w:numPr>
        <w:spacing w:line="360" w:lineRule="auto"/>
        <w:rPr>
          <w:bCs/>
        </w:rPr>
      </w:pPr>
      <w:r>
        <w:rPr>
          <w:bCs/>
        </w:rPr>
        <w:t>Postfix evaluation</w:t>
      </w:r>
    </w:p>
    <w:p w14:paraId="1F91F69D" w14:textId="5C04C60A" w:rsidR="00724387" w:rsidRDefault="00724387" w:rsidP="00724387">
      <w:pPr>
        <w:pStyle w:val="ListParagraph"/>
        <w:numPr>
          <w:ilvl w:val="0"/>
          <w:numId w:val="41"/>
        </w:numPr>
        <w:spacing w:line="360" w:lineRule="auto"/>
        <w:rPr>
          <w:bCs/>
        </w:rPr>
      </w:pPr>
      <w:r>
        <w:rPr>
          <w:bCs/>
        </w:rPr>
        <w:t>Prefix evaluation</w:t>
      </w:r>
    </w:p>
    <w:p w14:paraId="13361F14" w14:textId="77777777" w:rsidR="00724387" w:rsidRPr="00724387" w:rsidRDefault="00724387" w:rsidP="00724387">
      <w:pPr>
        <w:pStyle w:val="ListParagraph"/>
        <w:spacing w:line="360" w:lineRule="auto"/>
        <w:rPr>
          <w:bCs/>
        </w:rPr>
      </w:pPr>
    </w:p>
    <w:p w14:paraId="51216FAC" w14:textId="77777777" w:rsidR="00FC07D9" w:rsidRDefault="00FC07D9" w:rsidP="00B5214C">
      <w:pPr>
        <w:spacing w:line="360" w:lineRule="auto"/>
        <w:rPr>
          <w:rFonts w:ascii="Arial" w:hAnsi="Arial" w:cs="Arial"/>
          <w:color w:val="00B050"/>
          <w:sz w:val="23"/>
          <w:szCs w:val="23"/>
          <w:shd w:val="clear" w:color="auto" w:fill="FFFFFF"/>
        </w:rPr>
      </w:pPr>
    </w:p>
    <w:p w14:paraId="0AC5F619" w14:textId="77777777" w:rsidR="00FC07D9" w:rsidRDefault="00FC07D9" w:rsidP="00B5214C">
      <w:pPr>
        <w:spacing w:line="360" w:lineRule="auto"/>
        <w:rPr>
          <w:rFonts w:ascii="Arial" w:hAnsi="Arial" w:cs="Arial"/>
          <w:color w:val="00B050"/>
          <w:sz w:val="23"/>
          <w:szCs w:val="23"/>
          <w:shd w:val="clear" w:color="auto" w:fill="FFFFFF"/>
        </w:rPr>
      </w:pPr>
    </w:p>
    <w:p w14:paraId="677EE409" w14:textId="77777777" w:rsidR="00FC07D9" w:rsidRDefault="00FC07D9" w:rsidP="00B5214C">
      <w:pPr>
        <w:spacing w:line="360" w:lineRule="auto"/>
        <w:rPr>
          <w:rFonts w:ascii="Arial" w:hAnsi="Arial" w:cs="Arial"/>
          <w:color w:val="00B050"/>
          <w:sz w:val="23"/>
          <w:szCs w:val="23"/>
          <w:shd w:val="clear" w:color="auto" w:fill="FFFFFF"/>
        </w:rPr>
      </w:pPr>
    </w:p>
    <w:p w14:paraId="09FF2E00" w14:textId="77777777" w:rsidR="00FC07D9" w:rsidRDefault="00FC07D9" w:rsidP="00B5214C">
      <w:pPr>
        <w:spacing w:line="360" w:lineRule="auto"/>
        <w:rPr>
          <w:rFonts w:ascii="Arial" w:hAnsi="Arial" w:cs="Arial"/>
          <w:color w:val="00B050"/>
          <w:sz w:val="23"/>
          <w:szCs w:val="23"/>
          <w:shd w:val="clear" w:color="auto" w:fill="FFFFFF"/>
        </w:rPr>
      </w:pPr>
    </w:p>
    <w:p w14:paraId="1D946BBA" w14:textId="77777777" w:rsidR="00FC07D9" w:rsidRDefault="00FC07D9" w:rsidP="00B5214C">
      <w:pPr>
        <w:spacing w:line="360" w:lineRule="auto"/>
        <w:rPr>
          <w:rFonts w:ascii="Arial" w:hAnsi="Arial" w:cs="Arial"/>
          <w:color w:val="00B050"/>
          <w:sz w:val="23"/>
          <w:szCs w:val="23"/>
          <w:shd w:val="clear" w:color="auto" w:fill="FFFFFF"/>
        </w:rPr>
      </w:pPr>
    </w:p>
    <w:p w14:paraId="61F57B1C" w14:textId="77777777" w:rsidR="00FC07D9" w:rsidRDefault="00FC07D9" w:rsidP="00B5214C">
      <w:pPr>
        <w:spacing w:line="360" w:lineRule="auto"/>
        <w:rPr>
          <w:rFonts w:ascii="Arial" w:hAnsi="Arial" w:cs="Arial"/>
          <w:color w:val="00B050"/>
          <w:sz w:val="23"/>
          <w:szCs w:val="23"/>
          <w:shd w:val="clear" w:color="auto" w:fill="FFFFFF"/>
        </w:rPr>
      </w:pPr>
    </w:p>
    <w:p w14:paraId="2180D863" w14:textId="77777777" w:rsidR="00FC07D9" w:rsidRDefault="00FC07D9" w:rsidP="00B5214C">
      <w:pPr>
        <w:spacing w:line="360" w:lineRule="auto"/>
        <w:rPr>
          <w:rFonts w:ascii="Arial" w:hAnsi="Arial" w:cs="Arial"/>
          <w:color w:val="00B050"/>
          <w:sz w:val="23"/>
          <w:szCs w:val="23"/>
          <w:shd w:val="clear" w:color="auto" w:fill="FFFFFF"/>
        </w:rPr>
      </w:pPr>
    </w:p>
    <w:p w14:paraId="66FA0110" w14:textId="77777777" w:rsidR="00FC07D9" w:rsidRDefault="00FC07D9" w:rsidP="00B5214C">
      <w:pPr>
        <w:spacing w:line="360" w:lineRule="auto"/>
        <w:rPr>
          <w:rFonts w:ascii="Arial" w:hAnsi="Arial" w:cs="Arial"/>
          <w:color w:val="00B050"/>
          <w:sz w:val="23"/>
          <w:szCs w:val="23"/>
          <w:shd w:val="clear" w:color="auto" w:fill="FFFFFF"/>
        </w:rPr>
      </w:pPr>
    </w:p>
    <w:p w14:paraId="2007BE5F" w14:textId="77777777" w:rsidR="00FC07D9" w:rsidRDefault="00FC07D9" w:rsidP="00B5214C">
      <w:pPr>
        <w:spacing w:line="360" w:lineRule="auto"/>
        <w:rPr>
          <w:rFonts w:ascii="Arial" w:hAnsi="Arial" w:cs="Arial"/>
          <w:color w:val="00B050"/>
          <w:sz w:val="23"/>
          <w:szCs w:val="23"/>
          <w:shd w:val="clear" w:color="auto" w:fill="FFFFFF"/>
        </w:rPr>
      </w:pPr>
    </w:p>
    <w:p w14:paraId="641F0A24" w14:textId="77777777" w:rsidR="00FC07D9" w:rsidRDefault="00FC07D9" w:rsidP="00B5214C">
      <w:pPr>
        <w:spacing w:line="360" w:lineRule="auto"/>
        <w:rPr>
          <w:rFonts w:ascii="Arial" w:hAnsi="Arial" w:cs="Arial"/>
          <w:color w:val="00B050"/>
          <w:sz w:val="23"/>
          <w:szCs w:val="23"/>
          <w:shd w:val="clear" w:color="auto" w:fill="FFFFFF"/>
        </w:rPr>
      </w:pPr>
    </w:p>
    <w:p w14:paraId="15D4F9CC" w14:textId="77777777" w:rsidR="00FC07D9" w:rsidRDefault="00FC07D9" w:rsidP="00B5214C">
      <w:pPr>
        <w:spacing w:line="360" w:lineRule="auto"/>
        <w:rPr>
          <w:rFonts w:ascii="Arial" w:hAnsi="Arial" w:cs="Arial"/>
          <w:color w:val="00B050"/>
          <w:sz w:val="23"/>
          <w:szCs w:val="23"/>
          <w:shd w:val="clear" w:color="auto" w:fill="FFFFFF"/>
        </w:rPr>
      </w:pPr>
    </w:p>
    <w:p w14:paraId="267FBE1C" w14:textId="77777777" w:rsidR="00FC07D9" w:rsidRDefault="00FC07D9" w:rsidP="00B5214C">
      <w:pPr>
        <w:spacing w:line="360" w:lineRule="auto"/>
        <w:rPr>
          <w:rFonts w:ascii="Arial" w:hAnsi="Arial" w:cs="Arial"/>
          <w:color w:val="00B050"/>
          <w:sz w:val="23"/>
          <w:szCs w:val="23"/>
          <w:shd w:val="clear" w:color="auto" w:fill="FFFFFF"/>
        </w:rPr>
      </w:pPr>
    </w:p>
    <w:p w14:paraId="0DACF817" w14:textId="77777777" w:rsidR="00FC07D9" w:rsidRDefault="00FC07D9" w:rsidP="00B5214C">
      <w:pPr>
        <w:spacing w:line="360" w:lineRule="auto"/>
        <w:rPr>
          <w:rFonts w:ascii="Arial" w:hAnsi="Arial" w:cs="Arial"/>
          <w:color w:val="00B050"/>
          <w:sz w:val="23"/>
          <w:szCs w:val="23"/>
          <w:shd w:val="clear" w:color="auto" w:fill="FFFFFF"/>
        </w:rPr>
      </w:pPr>
    </w:p>
    <w:p w14:paraId="3FB63B82" w14:textId="77777777" w:rsidR="00FC07D9" w:rsidRDefault="00FC07D9" w:rsidP="00B5214C">
      <w:pPr>
        <w:spacing w:line="360" w:lineRule="auto"/>
        <w:rPr>
          <w:rFonts w:ascii="Arial" w:hAnsi="Arial" w:cs="Arial"/>
          <w:color w:val="00B050"/>
          <w:sz w:val="23"/>
          <w:szCs w:val="23"/>
          <w:shd w:val="clear" w:color="auto" w:fill="FFFFFF"/>
        </w:rPr>
      </w:pPr>
    </w:p>
    <w:p w14:paraId="4D15CA0F" w14:textId="77777777" w:rsidR="00FC07D9" w:rsidRDefault="00FC07D9" w:rsidP="00B5214C">
      <w:pPr>
        <w:spacing w:line="360" w:lineRule="auto"/>
        <w:rPr>
          <w:rFonts w:ascii="Arial" w:hAnsi="Arial" w:cs="Arial"/>
          <w:color w:val="00B050"/>
          <w:sz w:val="23"/>
          <w:szCs w:val="23"/>
          <w:shd w:val="clear" w:color="auto" w:fill="FFFFFF"/>
        </w:rPr>
      </w:pPr>
    </w:p>
    <w:p w14:paraId="57F58780" w14:textId="77777777" w:rsidR="00FC07D9" w:rsidRDefault="00FC07D9" w:rsidP="00B5214C">
      <w:pPr>
        <w:spacing w:line="360" w:lineRule="auto"/>
        <w:rPr>
          <w:rFonts w:ascii="Arial" w:hAnsi="Arial" w:cs="Arial"/>
          <w:color w:val="00B050"/>
          <w:sz w:val="23"/>
          <w:szCs w:val="23"/>
          <w:shd w:val="clear" w:color="auto" w:fill="FFFFFF"/>
        </w:rPr>
      </w:pPr>
    </w:p>
    <w:p w14:paraId="015C227B" w14:textId="77777777" w:rsidR="00FC07D9" w:rsidRDefault="00FC07D9" w:rsidP="00B5214C">
      <w:pPr>
        <w:spacing w:line="360" w:lineRule="auto"/>
        <w:rPr>
          <w:rFonts w:ascii="Arial" w:hAnsi="Arial" w:cs="Arial"/>
          <w:color w:val="00B050"/>
          <w:sz w:val="23"/>
          <w:szCs w:val="23"/>
          <w:shd w:val="clear" w:color="auto" w:fill="FFFFFF"/>
        </w:rPr>
      </w:pPr>
    </w:p>
    <w:p w14:paraId="46A36827" w14:textId="77777777" w:rsidR="00FC07D9" w:rsidRPr="003E4404" w:rsidRDefault="00FC07D9" w:rsidP="003E4404">
      <w:pPr>
        <w:spacing w:line="360" w:lineRule="auto"/>
        <w:jc w:val="center"/>
        <w:rPr>
          <w:rFonts w:ascii="Arial" w:hAnsi="Arial" w:cs="Arial"/>
          <w:b/>
          <w:bCs/>
          <w:color w:val="00B050"/>
          <w:sz w:val="28"/>
          <w:szCs w:val="28"/>
          <w:shd w:val="clear" w:color="auto" w:fill="FFFFFF"/>
        </w:rPr>
      </w:pPr>
    </w:p>
    <w:p w14:paraId="05DF851A" w14:textId="7FD783CD" w:rsidR="00FC07D9"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4881C724" w14:textId="69A6A07C" w:rsidR="003E4404"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79A797B3" w14:textId="2D0160BE" w:rsidR="003E4404"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150E0C53" w14:textId="77777777" w:rsidR="003E426F" w:rsidRDefault="003E426F" w:rsidP="00B5214C">
      <w:pPr>
        <w:spacing w:line="360" w:lineRule="auto"/>
        <w:rPr>
          <w:rFonts w:eastAsia="Times New Roman"/>
          <w:color w:val="FF0000"/>
        </w:rPr>
      </w:pPr>
    </w:p>
    <w:p w14:paraId="2FEF966D" w14:textId="77777777" w:rsidR="00724387" w:rsidRPr="00CF69AF" w:rsidRDefault="00724387" w:rsidP="00B5214C">
      <w:pPr>
        <w:spacing w:line="360" w:lineRule="auto"/>
        <w:rPr>
          <w:rFonts w:eastAsia="Times New Roman"/>
          <w:color w:val="FF0000"/>
        </w:rPr>
      </w:pPr>
    </w:p>
    <w:tbl>
      <w:tblPr>
        <w:tblpPr w:leftFromText="180" w:rightFromText="180" w:vertAnchor="text" w:horzAnchor="margin" w:tblpXSpec="center" w:tblpY="395"/>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FC07D9" w:rsidRPr="004B0CB5" w14:paraId="14BBE9B6" w14:textId="77777777" w:rsidTr="00FC07D9">
        <w:tc>
          <w:tcPr>
            <w:tcW w:w="8121" w:type="dxa"/>
            <w:tcBorders>
              <w:top w:val="single" w:sz="4" w:space="0" w:color="000001"/>
              <w:bottom w:val="single" w:sz="4" w:space="0" w:color="000001"/>
            </w:tcBorders>
            <w:tcMar>
              <w:top w:w="0" w:type="dxa"/>
              <w:left w:w="108" w:type="dxa"/>
              <w:bottom w:w="0" w:type="dxa"/>
              <w:right w:w="108" w:type="dxa"/>
            </w:tcMar>
          </w:tcPr>
          <w:p w14:paraId="02B5D513" w14:textId="77777777" w:rsidR="00FC07D9" w:rsidRPr="004B0CB5" w:rsidRDefault="00FC07D9" w:rsidP="00FC07D9">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.2</w:t>
            </w:r>
          </w:p>
        </w:tc>
      </w:tr>
      <w:tr w:rsidR="00FC07D9" w:rsidRPr="004B0CB5" w14:paraId="40875D65" w14:textId="77777777" w:rsidTr="00FC07D9">
        <w:tc>
          <w:tcPr>
            <w:tcW w:w="8121" w:type="dxa"/>
            <w:tcBorders>
              <w:top w:val="single" w:sz="4" w:space="0" w:color="000001"/>
              <w:bottom w:val="single" w:sz="4" w:space="0" w:color="000001"/>
            </w:tcBorders>
            <w:tcMar>
              <w:top w:w="0" w:type="dxa"/>
              <w:left w:w="108" w:type="dxa"/>
              <w:bottom w:w="0" w:type="dxa"/>
              <w:right w:w="108" w:type="dxa"/>
            </w:tcMar>
            <w:vAlign w:val="center"/>
          </w:tcPr>
          <w:p w14:paraId="08019A41" w14:textId="77777777" w:rsidR="00FC07D9" w:rsidRPr="004B0CB5" w:rsidRDefault="00FC07D9" w:rsidP="00FC07D9">
            <w:pPr>
              <w:pStyle w:val="Default"/>
              <w:spacing w:after="0" w:line="100" w:lineRule="atLeast"/>
              <w:jc w:val="both"/>
              <w:rPr>
                <w:rFonts w:ascii="Times New Roman" w:hAnsi="Times New Roman" w:cs="Times New Roman"/>
                <w:sz w:val="32"/>
                <w:szCs w:val="32"/>
              </w:rPr>
            </w:pPr>
            <w:r w:rsidRPr="004B0CB5">
              <w:rPr>
                <w:rFonts w:ascii="Times New Roman" w:hAnsi="Times New Roman" w:cs="Times New Roman"/>
                <w:color w:val="000000" w:themeColor="text1"/>
                <w:spacing w:val="5"/>
                <w:sz w:val="32"/>
                <w:szCs w:val="32"/>
                <w:shd w:val="clear" w:color="auto" w:fill="FFFFFF"/>
              </w:rPr>
              <w:t>Convert an Infix expression to Postfix expression using stack ADT.</w:t>
            </w:r>
          </w:p>
        </w:tc>
      </w:tr>
      <w:tr w:rsidR="00FC07D9" w:rsidRPr="004B0CB5" w14:paraId="188AE53F" w14:textId="77777777" w:rsidTr="00FC07D9">
        <w:tc>
          <w:tcPr>
            <w:tcW w:w="8121" w:type="dxa"/>
            <w:tcBorders>
              <w:top w:val="single" w:sz="4" w:space="0" w:color="000001"/>
              <w:bottom w:val="single" w:sz="4" w:space="0" w:color="000001"/>
            </w:tcBorders>
            <w:tcMar>
              <w:top w:w="0" w:type="dxa"/>
              <w:left w:w="108" w:type="dxa"/>
              <w:bottom w:w="0" w:type="dxa"/>
              <w:right w:w="108" w:type="dxa"/>
            </w:tcMar>
          </w:tcPr>
          <w:p w14:paraId="2416C4DC" w14:textId="77777777" w:rsidR="00FC07D9" w:rsidRPr="004B0CB5" w:rsidRDefault="00FC07D9" w:rsidP="00FC07D9">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FC07D9" w:rsidRPr="004B0CB5" w14:paraId="665A856E" w14:textId="77777777" w:rsidTr="00FC07D9">
        <w:tc>
          <w:tcPr>
            <w:tcW w:w="8121" w:type="dxa"/>
            <w:tcBorders>
              <w:top w:val="single" w:sz="4" w:space="0" w:color="000001"/>
              <w:bottom w:val="single" w:sz="4" w:space="0" w:color="000001"/>
            </w:tcBorders>
            <w:tcMar>
              <w:top w:w="0" w:type="dxa"/>
              <w:left w:w="108" w:type="dxa"/>
              <w:bottom w:w="0" w:type="dxa"/>
              <w:right w:w="108" w:type="dxa"/>
            </w:tcMar>
          </w:tcPr>
          <w:p w14:paraId="238953A4" w14:textId="77777777" w:rsidR="00FC07D9" w:rsidRPr="004B0CB5" w:rsidRDefault="00FC07D9" w:rsidP="00FC07D9">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39BDB869" w14:textId="77777777" w:rsidR="00CF69AF" w:rsidRDefault="00CF69AF" w:rsidP="00B5214C">
      <w:pPr>
        <w:spacing w:line="360" w:lineRule="auto"/>
        <w:rPr>
          <w:rFonts w:eastAsia="Times New Roman"/>
        </w:rPr>
      </w:pPr>
    </w:p>
    <w:p w14:paraId="3E5859C1" w14:textId="77777777" w:rsidR="00B5214C" w:rsidRPr="00E22222" w:rsidRDefault="00B5214C" w:rsidP="00B5214C">
      <w:pPr>
        <w:widowControl w:val="0"/>
        <w:autoSpaceDE w:val="0"/>
        <w:spacing w:line="360" w:lineRule="auto"/>
      </w:pPr>
      <w:r w:rsidRPr="00E22222">
        <w:tab/>
        <w:t>.</w:t>
      </w:r>
    </w:p>
    <w:p w14:paraId="5E781123" w14:textId="77777777" w:rsidR="004B0CB5" w:rsidRDefault="004B0CB5" w:rsidP="00814AE6">
      <w:pPr>
        <w:spacing w:after="0" w:line="360" w:lineRule="auto"/>
        <w:jc w:val="center"/>
        <w:rPr>
          <w:b/>
        </w:rPr>
      </w:pPr>
    </w:p>
    <w:p w14:paraId="3F364541" w14:textId="77777777" w:rsidR="004B0CB5" w:rsidRDefault="004B0CB5" w:rsidP="00814AE6">
      <w:pPr>
        <w:spacing w:after="0" w:line="360" w:lineRule="auto"/>
        <w:jc w:val="center"/>
        <w:rPr>
          <w:b/>
        </w:rPr>
      </w:pPr>
    </w:p>
    <w:p w14:paraId="200BAAC7" w14:textId="77777777" w:rsidR="004B0CB5" w:rsidRDefault="004B0CB5" w:rsidP="00814AE6">
      <w:pPr>
        <w:spacing w:after="0" w:line="360" w:lineRule="auto"/>
        <w:jc w:val="center"/>
        <w:rPr>
          <w:b/>
        </w:rPr>
      </w:pPr>
    </w:p>
    <w:p w14:paraId="7AA357CD" w14:textId="77777777" w:rsidR="004B0CB5" w:rsidRDefault="004B0CB5" w:rsidP="00814AE6">
      <w:pPr>
        <w:spacing w:after="0" w:line="360" w:lineRule="auto"/>
        <w:jc w:val="center"/>
        <w:rPr>
          <w:b/>
        </w:rPr>
      </w:pPr>
    </w:p>
    <w:p w14:paraId="676C468F" w14:textId="77777777" w:rsidR="004B0CB5" w:rsidRDefault="004B0CB5" w:rsidP="00814AE6">
      <w:pPr>
        <w:spacing w:after="0" w:line="360" w:lineRule="auto"/>
        <w:jc w:val="center"/>
        <w:rPr>
          <w:b/>
        </w:rPr>
      </w:pPr>
    </w:p>
    <w:p w14:paraId="3FDBDC27" w14:textId="77777777" w:rsidR="004B0CB5" w:rsidRDefault="004B0CB5" w:rsidP="00814AE6">
      <w:pPr>
        <w:spacing w:after="0" w:line="360" w:lineRule="auto"/>
        <w:jc w:val="center"/>
        <w:rPr>
          <w:b/>
        </w:rPr>
      </w:pPr>
    </w:p>
    <w:p w14:paraId="709995D6" w14:textId="77777777" w:rsidR="004B0CB5" w:rsidRDefault="004B0CB5" w:rsidP="00814AE6">
      <w:pPr>
        <w:spacing w:after="0" w:line="360" w:lineRule="auto"/>
        <w:jc w:val="center"/>
        <w:rPr>
          <w:b/>
        </w:rPr>
      </w:pPr>
    </w:p>
    <w:p w14:paraId="4F16327F" w14:textId="77777777" w:rsidR="004B0CB5" w:rsidRDefault="004B0CB5" w:rsidP="00814AE6">
      <w:pPr>
        <w:spacing w:after="0" w:line="360" w:lineRule="auto"/>
        <w:jc w:val="center"/>
        <w:rPr>
          <w:b/>
        </w:rPr>
      </w:pPr>
    </w:p>
    <w:p w14:paraId="219C0070" w14:textId="77777777" w:rsidR="004B0CB5" w:rsidRDefault="004B0CB5" w:rsidP="00814AE6">
      <w:pPr>
        <w:spacing w:after="0" w:line="360" w:lineRule="auto"/>
        <w:jc w:val="center"/>
        <w:rPr>
          <w:b/>
        </w:rPr>
      </w:pPr>
    </w:p>
    <w:p w14:paraId="78C99B68" w14:textId="77777777" w:rsidR="004B0CB5" w:rsidRDefault="004B0CB5" w:rsidP="00814AE6">
      <w:pPr>
        <w:spacing w:after="0" w:line="360" w:lineRule="auto"/>
        <w:jc w:val="center"/>
        <w:rPr>
          <w:b/>
        </w:rPr>
      </w:pPr>
    </w:p>
    <w:p w14:paraId="78172E4A" w14:textId="77777777" w:rsidR="00915F77" w:rsidRDefault="00915F77" w:rsidP="00814AE6">
      <w:pPr>
        <w:spacing w:after="0" w:line="360" w:lineRule="auto"/>
        <w:jc w:val="center"/>
        <w:rPr>
          <w:b/>
        </w:rPr>
      </w:pPr>
    </w:p>
    <w:p w14:paraId="3C305BAC" w14:textId="77777777" w:rsidR="00915F77" w:rsidRDefault="00915F77" w:rsidP="00814AE6">
      <w:pPr>
        <w:spacing w:after="0" w:line="360" w:lineRule="auto"/>
        <w:jc w:val="center"/>
        <w:rPr>
          <w:b/>
        </w:rPr>
      </w:pPr>
    </w:p>
    <w:p w14:paraId="695BD300" w14:textId="77777777" w:rsidR="00456239" w:rsidRDefault="00456239" w:rsidP="00814AE6">
      <w:pPr>
        <w:spacing w:after="0" w:line="360" w:lineRule="auto"/>
        <w:jc w:val="center"/>
        <w:rPr>
          <w:b/>
        </w:rPr>
      </w:pPr>
    </w:p>
    <w:p w14:paraId="02BA8856" w14:textId="77777777" w:rsidR="004B0CB5" w:rsidRDefault="004B0CB5" w:rsidP="00814AE6">
      <w:pPr>
        <w:spacing w:after="0" w:line="360" w:lineRule="auto"/>
        <w:jc w:val="center"/>
        <w:rPr>
          <w:b/>
        </w:rPr>
      </w:pPr>
    </w:p>
    <w:p w14:paraId="490CFCD8" w14:textId="77777777" w:rsidR="00814AE6" w:rsidRPr="0014733F" w:rsidRDefault="00814AE6" w:rsidP="00814AE6">
      <w:pPr>
        <w:spacing w:after="0" w:line="360" w:lineRule="auto"/>
        <w:jc w:val="center"/>
        <w:rPr>
          <w:b/>
        </w:rPr>
      </w:pPr>
      <w:r>
        <w:rPr>
          <w:b/>
        </w:rPr>
        <w:t>Experiment No. 2</w:t>
      </w:r>
      <w:r w:rsidRPr="0014733F">
        <w:rPr>
          <w:b/>
        </w:rPr>
        <w:t xml:space="preserve">: </w:t>
      </w:r>
      <w:r>
        <w:rPr>
          <w:b/>
        </w:rPr>
        <w:t>Conversion of Infix to postfix expression</w:t>
      </w:r>
      <w:r w:rsidR="004B0CB5">
        <w:rPr>
          <w:b/>
        </w:rPr>
        <w:t xml:space="preserve"> </w:t>
      </w:r>
      <w:r w:rsidR="004B0CB5">
        <w:rPr>
          <w:rFonts w:eastAsia="Times New Roman"/>
          <w:b/>
        </w:rPr>
        <w:t>using stack ADT</w:t>
      </w:r>
    </w:p>
    <w:p w14:paraId="124CCDC1" w14:textId="77777777" w:rsidR="00814AE6" w:rsidRDefault="00814AE6" w:rsidP="00814AE6">
      <w:pPr>
        <w:spacing w:after="0" w:line="360" w:lineRule="auto"/>
        <w:rPr>
          <w:rFonts w:eastAsia="Times New Roman"/>
          <w:b/>
        </w:rPr>
      </w:pPr>
      <w:r>
        <w:rPr>
          <w:rFonts w:eastAsia="Times New Roman"/>
          <w:b/>
        </w:rPr>
        <w:t>A</w:t>
      </w:r>
      <w:r w:rsidRPr="00774614">
        <w:rPr>
          <w:rFonts w:eastAsia="Times New Roman"/>
          <w:b/>
        </w:rPr>
        <w:t>im:  To convert infix expression to postfix expression</w:t>
      </w:r>
      <w:r w:rsidR="004B0CB5">
        <w:rPr>
          <w:rFonts w:eastAsia="Times New Roman"/>
          <w:b/>
        </w:rPr>
        <w:t xml:space="preserve"> using stack ADT</w:t>
      </w:r>
      <w:r w:rsidRPr="00774614">
        <w:rPr>
          <w:rFonts w:eastAsia="Times New Roman"/>
          <w:b/>
        </w:rPr>
        <w:t>.</w:t>
      </w:r>
    </w:p>
    <w:p w14:paraId="277E2315" w14:textId="77777777" w:rsidR="00383A5C" w:rsidRDefault="00383A5C" w:rsidP="00383A5C">
      <w:pPr>
        <w:spacing w:after="0" w:line="360" w:lineRule="auto"/>
        <w:jc w:val="both"/>
        <w:rPr>
          <w:rFonts w:eastAsia="Times New Roman"/>
          <w:b/>
        </w:rPr>
      </w:pPr>
      <w:r>
        <w:rPr>
          <w:rFonts w:eastAsia="Times New Roman"/>
          <w:b/>
        </w:rPr>
        <w:t>Objective:</w:t>
      </w:r>
    </w:p>
    <w:p w14:paraId="2D14986C" w14:textId="77777777" w:rsidR="007600CB" w:rsidRDefault="007600CB" w:rsidP="00383A5C">
      <w:pPr>
        <w:spacing w:after="0" w:line="360" w:lineRule="auto"/>
        <w:jc w:val="both"/>
      </w:pPr>
      <w:r>
        <w:t xml:space="preserve">1) Understand the use of Stack. </w:t>
      </w:r>
    </w:p>
    <w:p w14:paraId="0A283F21" w14:textId="77777777" w:rsidR="007600CB" w:rsidRDefault="007600CB" w:rsidP="00383A5C">
      <w:pPr>
        <w:spacing w:after="0" w:line="360" w:lineRule="auto"/>
        <w:jc w:val="both"/>
      </w:pPr>
      <w:r>
        <w:t xml:space="preserve">2) Understand how to import an ADT in an application program. </w:t>
      </w:r>
    </w:p>
    <w:p w14:paraId="450A8AF0" w14:textId="77777777" w:rsidR="007600CB" w:rsidRDefault="007600CB" w:rsidP="00383A5C">
      <w:pPr>
        <w:spacing w:after="0" w:line="360" w:lineRule="auto"/>
        <w:jc w:val="both"/>
      </w:pPr>
      <w:r>
        <w:t xml:space="preserve">3) Understand the instantiation of Stack ADT in an application program. </w:t>
      </w:r>
    </w:p>
    <w:p w14:paraId="4080EAA3" w14:textId="77777777" w:rsidR="007600CB" w:rsidRPr="00B5214C" w:rsidRDefault="007600CB" w:rsidP="00383A5C">
      <w:pPr>
        <w:spacing w:after="0" w:line="360" w:lineRule="auto"/>
        <w:jc w:val="both"/>
      </w:pPr>
      <w:r>
        <w:t>4) Understand how the member functions of an ADT are accessed in an application program.</w:t>
      </w:r>
    </w:p>
    <w:p w14:paraId="2CB633B3" w14:textId="77777777" w:rsidR="00814AE6" w:rsidRPr="00774614" w:rsidRDefault="00814AE6" w:rsidP="00814AE6">
      <w:pPr>
        <w:spacing w:after="0" w:line="360" w:lineRule="auto"/>
        <w:jc w:val="both"/>
      </w:pPr>
      <w:r w:rsidRPr="00774614">
        <w:rPr>
          <w:rFonts w:eastAsia="Times New Roman"/>
          <w:b/>
        </w:rPr>
        <w:t>Theory:</w:t>
      </w:r>
    </w:p>
    <w:p w14:paraId="64EA349D" w14:textId="77777777" w:rsidR="00814AE6" w:rsidRPr="00774614" w:rsidRDefault="00814AE6" w:rsidP="00814AE6">
      <w:pPr>
        <w:spacing w:before="120" w:after="120" w:line="360" w:lineRule="auto"/>
        <w:jc w:val="both"/>
      </w:pPr>
      <w:r w:rsidRPr="00774614">
        <w:rPr>
          <w:rFonts w:eastAsia="Times New Roman"/>
        </w:rPr>
        <w:t xml:space="preserve">Postfix notation is a way of writing algebraic expressions without the use of parentheses or rules of operator precedence. The expression (A+B)/(C–D) would be written as AB+CD-/ in postfix notation. An expression is scanned from user in infix form; it is converted </w:t>
      </w:r>
      <w:proofErr w:type="gramStart"/>
      <w:r w:rsidRPr="00774614">
        <w:rPr>
          <w:rFonts w:eastAsia="Times New Roman"/>
        </w:rPr>
        <w:t>into  postfix</w:t>
      </w:r>
      <w:proofErr w:type="gramEnd"/>
      <w:r w:rsidRPr="00774614">
        <w:rPr>
          <w:rFonts w:eastAsia="Times New Roman"/>
        </w:rPr>
        <w:t xml:space="preserve"> form and then evaluated without considering the parenthesis and priority of the operators.</w:t>
      </w:r>
    </w:p>
    <w:p w14:paraId="07F15C08" w14:textId="77777777" w:rsidR="00814AE6" w:rsidRPr="00774614" w:rsidRDefault="00814AE6" w:rsidP="00814AE6">
      <w:pPr>
        <w:spacing w:before="120" w:after="120" w:line="360" w:lineRule="auto"/>
        <w:jc w:val="both"/>
      </w:pPr>
      <w:r w:rsidRPr="00774614">
        <w:rPr>
          <w:rFonts w:eastAsia="Times New Roman"/>
        </w:rPr>
        <w:t xml:space="preserve">An arithmetic expression consists of operands and operators. For a given expression in </w:t>
      </w:r>
      <w:proofErr w:type="gramStart"/>
      <w:r w:rsidRPr="00774614">
        <w:rPr>
          <w:rFonts w:eastAsia="Times New Roman"/>
        </w:rPr>
        <w:t>an</w:t>
      </w:r>
      <w:proofErr w:type="gramEnd"/>
      <w:r w:rsidRPr="00774614">
        <w:rPr>
          <w:rFonts w:eastAsia="Times New Roman"/>
        </w:rPr>
        <w:t xml:space="preserve"> postfix form, stack can be used to evaluate the expression. The rule is whenever an </w:t>
      </w:r>
      <w:proofErr w:type="gramStart"/>
      <w:r w:rsidRPr="00774614">
        <w:rPr>
          <w:rFonts w:eastAsia="Times New Roman"/>
        </w:rPr>
        <w:t>operands</w:t>
      </w:r>
      <w:proofErr w:type="gramEnd"/>
      <w:r w:rsidRPr="00774614">
        <w:rPr>
          <w:rFonts w:eastAsia="Times New Roman"/>
        </w:rPr>
        <w:t xml:space="preserve"> comes into the string push it on to the stack and when an operator is found then last two elements from the stack are </w:t>
      </w:r>
      <w:proofErr w:type="spellStart"/>
      <w:r w:rsidRPr="00774614">
        <w:rPr>
          <w:rFonts w:eastAsia="Times New Roman"/>
        </w:rPr>
        <w:t>poped</w:t>
      </w:r>
      <w:proofErr w:type="spellEnd"/>
      <w:r w:rsidRPr="00774614">
        <w:rPr>
          <w:rFonts w:eastAsia="Times New Roman"/>
        </w:rPr>
        <w:t xml:space="preserve"> and computed and the result is pushed back on to the stack. One by one whole string of postfix expression is parsed and final result is obtained at an end of computation that remains in the stack.</w:t>
      </w:r>
    </w:p>
    <w:p w14:paraId="51644F16" w14:textId="77777777" w:rsidR="00814AE6" w:rsidRPr="00774614" w:rsidRDefault="00814AE6" w:rsidP="00814AE6">
      <w:pPr>
        <w:spacing w:after="0" w:line="360" w:lineRule="auto"/>
        <w:jc w:val="both"/>
      </w:pPr>
      <w:r w:rsidRPr="00774614">
        <w:rPr>
          <w:rFonts w:eastAsia="Times New Roman"/>
        </w:rPr>
        <w:t>Conversion of infix to postfix expression</w:t>
      </w:r>
    </w:p>
    <w:p w14:paraId="3B6F62A1" w14:textId="77777777" w:rsidR="00814AE6" w:rsidRPr="00774614" w:rsidRDefault="00814AE6" w:rsidP="00814AE6">
      <w:pPr>
        <w:spacing w:after="0" w:line="360" w:lineRule="auto"/>
      </w:pPr>
      <w:r w:rsidRPr="00774614">
        <w:rPr>
          <w:noProof/>
          <w:lang w:val="en-US"/>
        </w:rPr>
        <w:lastRenderedPageBreak/>
        <w:drawing>
          <wp:inline distT="0" distB="0" distL="0" distR="0" wp14:anchorId="42A978DA" wp14:editId="6EC32D33">
            <wp:extent cx="4076700" cy="3025034"/>
            <wp:effectExtent l="0" t="0" r="0" b="444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179478" cy="3101298"/>
                    </a:xfrm>
                    <a:prstGeom prst="rect">
                      <a:avLst/>
                    </a:prstGeom>
                    <a:solidFill>
                      <a:srgbClr val="FFFFFF"/>
                    </a:solidFill>
                    <a:ln w="9525">
                      <a:noFill/>
                      <a:miter lim="800000"/>
                      <a:headEnd/>
                      <a:tailEnd/>
                    </a:ln>
                  </pic:spPr>
                </pic:pic>
              </a:graphicData>
            </a:graphic>
          </wp:inline>
        </w:drawing>
      </w:r>
    </w:p>
    <w:p w14:paraId="7F52271E" w14:textId="77777777" w:rsidR="004B4DE6" w:rsidRDefault="004B4DE6" w:rsidP="00814AE6">
      <w:pPr>
        <w:spacing w:after="0" w:line="360" w:lineRule="auto"/>
        <w:jc w:val="both"/>
        <w:rPr>
          <w:rFonts w:eastAsia="Times New Roman"/>
          <w:b/>
        </w:rPr>
      </w:pPr>
    </w:p>
    <w:p w14:paraId="3B279E98" w14:textId="424C2C74" w:rsidR="00814AE6" w:rsidRPr="00774614" w:rsidRDefault="00814AE6" w:rsidP="00814AE6">
      <w:pPr>
        <w:spacing w:after="0" w:line="360" w:lineRule="auto"/>
        <w:jc w:val="both"/>
      </w:pPr>
      <w:proofErr w:type="gramStart"/>
      <w:r w:rsidRPr="00774614">
        <w:rPr>
          <w:rFonts w:eastAsia="Times New Roman"/>
          <w:b/>
        </w:rPr>
        <w:t>Algorithm :</w:t>
      </w:r>
      <w:proofErr w:type="gramEnd"/>
    </w:p>
    <w:p w14:paraId="79FBFA77" w14:textId="77777777" w:rsidR="00814AE6" w:rsidRPr="00774614" w:rsidRDefault="00814AE6" w:rsidP="00814AE6">
      <w:pPr>
        <w:spacing w:after="0" w:line="360" w:lineRule="auto"/>
      </w:pPr>
      <w:r w:rsidRPr="00774614">
        <w:rPr>
          <w:b/>
          <w:u w:val="single"/>
        </w:rPr>
        <w:t xml:space="preserve">Conversion </w:t>
      </w:r>
    </w:p>
    <w:p w14:paraId="52C4B1D9" w14:textId="77777777" w:rsidR="00814AE6" w:rsidRPr="00774614" w:rsidRDefault="00814AE6" w:rsidP="00814AE6">
      <w:pPr>
        <w:numPr>
          <w:ilvl w:val="0"/>
          <w:numId w:val="36"/>
        </w:numPr>
        <w:suppressAutoHyphens/>
        <w:spacing w:before="120" w:after="120" w:line="360" w:lineRule="auto"/>
      </w:pPr>
      <w:r w:rsidRPr="00774614">
        <w:rPr>
          <w:rFonts w:eastAsia="Times New Roman"/>
        </w:rPr>
        <w:t>Read the symbol one at a time from the input expression.</w:t>
      </w:r>
    </w:p>
    <w:p w14:paraId="5EE7AD2B"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it is operand, output it.</w:t>
      </w:r>
    </w:p>
    <w:p w14:paraId="78EB3491"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it is opening parenthesis, push it on stack.</w:t>
      </w:r>
    </w:p>
    <w:p w14:paraId="724C98BB"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it is an operator, then check its incoming priority</w:t>
      </w:r>
    </w:p>
    <w:p w14:paraId="7F8C3A16" w14:textId="77777777" w:rsidR="00814AE6" w:rsidRPr="00774614" w:rsidRDefault="00814AE6" w:rsidP="00814AE6">
      <w:pPr>
        <w:numPr>
          <w:ilvl w:val="1"/>
          <w:numId w:val="36"/>
        </w:numPr>
        <w:suppressAutoHyphens/>
        <w:spacing w:before="120" w:after="120" w:line="360" w:lineRule="auto"/>
        <w:ind w:hanging="360"/>
      </w:pPr>
      <w:r w:rsidRPr="00774614">
        <w:rPr>
          <w:rFonts w:eastAsia="Times New Roman"/>
        </w:rPr>
        <w:t>If stack is empty, push operator on stack.</w:t>
      </w:r>
    </w:p>
    <w:p w14:paraId="419D5D72" w14:textId="77777777" w:rsidR="00814AE6" w:rsidRPr="00774614" w:rsidRDefault="00814AE6" w:rsidP="00814AE6">
      <w:pPr>
        <w:numPr>
          <w:ilvl w:val="1"/>
          <w:numId w:val="36"/>
        </w:numPr>
        <w:suppressAutoHyphens/>
        <w:spacing w:before="120" w:after="120" w:line="360" w:lineRule="auto"/>
        <w:ind w:hanging="360"/>
      </w:pPr>
      <w:r w:rsidRPr="00774614">
        <w:rPr>
          <w:rFonts w:eastAsia="Times New Roman"/>
        </w:rPr>
        <w:t>If the top of stack is opening parenthesis, push operator on stack</w:t>
      </w:r>
    </w:p>
    <w:p w14:paraId="4D16B734" w14:textId="77777777" w:rsidR="00814AE6" w:rsidRPr="00774614" w:rsidRDefault="00814AE6" w:rsidP="00814AE6">
      <w:pPr>
        <w:numPr>
          <w:ilvl w:val="1"/>
          <w:numId w:val="36"/>
        </w:numPr>
        <w:suppressAutoHyphens/>
        <w:spacing w:before="120" w:after="120" w:line="360" w:lineRule="auto"/>
        <w:ind w:hanging="360"/>
      </w:pPr>
      <w:r w:rsidRPr="00774614">
        <w:rPr>
          <w:rFonts w:eastAsia="Times New Roman"/>
        </w:rPr>
        <w:t>If it has higher priority operator than the top of stack, push operator on stack.</w:t>
      </w:r>
    </w:p>
    <w:p w14:paraId="7B7F2918" w14:textId="77777777" w:rsidR="00814AE6" w:rsidRPr="00774614" w:rsidRDefault="00814AE6" w:rsidP="00814AE6">
      <w:pPr>
        <w:numPr>
          <w:ilvl w:val="1"/>
          <w:numId w:val="36"/>
        </w:numPr>
        <w:suppressAutoHyphens/>
        <w:spacing w:before="120" w:after="120" w:line="360" w:lineRule="auto"/>
        <w:ind w:hanging="360"/>
      </w:pPr>
      <w:r w:rsidRPr="00774614">
        <w:rPr>
          <w:rFonts w:eastAsia="Times New Roman"/>
        </w:rPr>
        <w:t>Else pop the operator from the stack and output it, repeat step 4</w:t>
      </w:r>
    </w:p>
    <w:p w14:paraId="58586A70"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it is a closing parenthesis, pop operators from stack and output them until an opening parenthesis is encountered. pop and discard the opening parenthesis.</w:t>
      </w:r>
    </w:p>
    <w:p w14:paraId="52F83A1B"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there is more input go to step 1</w:t>
      </w:r>
    </w:p>
    <w:p w14:paraId="17D9FB79" w14:textId="77777777" w:rsidR="00814AE6" w:rsidRPr="00774614" w:rsidRDefault="00814AE6" w:rsidP="00814AE6">
      <w:pPr>
        <w:numPr>
          <w:ilvl w:val="0"/>
          <w:numId w:val="36"/>
        </w:numPr>
        <w:tabs>
          <w:tab w:val="clear" w:pos="1440"/>
          <w:tab w:val="num" w:pos="720"/>
        </w:tabs>
        <w:suppressAutoHyphens/>
        <w:spacing w:before="120" w:after="120" w:line="360" w:lineRule="auto"/>
        <w:ind w:left="720" w:hanging="360"/>
      </w:pPr>
      <w:r w:rsidRPr="00774614">
        <w:rPr>
          <w:rFonts w:eastAsia="Times New Roman"/>
        </w:rPr>
        <w:t>If there is no more input, pop the remaining operators to output.</w:t>
      </w:r>
    </w:p>
    <w:p w14:paraId="20910662" w14:textId="77777777" w:rsidR="00A570CC" w:rsidRDefault="00814AE6" w:rsidP="00814AE6">
      <w:pPr>
        <w:spacing w:line="360" w:lineRule="auto"/>
      </w:pPr>
      <w:r w:rsidRPr="00774614">
        <w:tab/>
      </w:r>
    </w:p>
    <w:p w14:paraId="76AEA4A1" w14:textId="77777777" w:rsidR="00FC07D9" w:rsidRDefault="00FC07D9" w:rsidP="00FC07D9">
      <w:pPr>
        <w:spacing w:before="120" w:after="120" w:line="360" w:lineRule="auto"/>
        <w:jc w:val="both"/>
        <w:rPr>
          <w:rFonts w:eastAsia="Times New Roman"/>
          <w:b/>
        </w:rPr>
      </w:pPr>
      <w:r w:rsidRPr="000E3DDF">
        <w:rPr>
          <w:rFonts w:eastAsia="Times New Roman"/>
          <w:b/>
        </w:rPr>
        <w:t>Code:</w:t>
      </w:r>
    </w:p>
    <w:p w14:paraId="7AE21C7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lastRenderedPageBreak/>
        <w:t>#include&lt;stdio.h&gt;</w:t>
      </w:r>
    </w:p>
    <w:p w14:paraId="4F6A52B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#include&lt;conio.h&gt;</w:t>
      </w:r>
    </w:p>
    <w:p w14:paraId="3CF37EA9"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#include&lt;string.h&gt;</w:t>
      </w:r>
    </w:p>
    <w:p w14:paraId="644EE6D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#define max 20</w:t>
      </w:r>
    </w:p>
    <w:p w14:paraId="41FBCBCF"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char stack[max</w:t>
      </w:r>
      <w:proofErr w:type="gramStart"/>
      <w:r w:rsidRPr="00F711A1">
        <w:rPr>
          <w:rFonts w:eastAsia="Times New Roman"/>
          <w:bCs/>
        </w:rPr>
        <w:t>],infix</w:t>
      </w:r>
      <w:proofErr w:type="gramEnd"/>
      <w:r w:rsidRPr="00F711A1">
        <w:rPr>
          <w:rFonts w:eastAsia="Times New Roman"/>
          <w:bCs/>
        </w:rPr>
        <w:t>[max],postfix[max];</w:t>
      </w:r>
    </w:p>
    <w:p w14:paraId="73C6930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int top=-1;</w:t>
      </w:r>
    </w:p>
    <w:p w14:paraId="24032A51"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void push(char);</w:t>
      </w:r>
    </w:p>
    <w:p w14:paraId="287B36E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char </w:t>
      </w:r>
      <w:proofErr w:type="gramStart"/>
      <w:r w:rsidRPr="00F711A1">
        <w:rPr>
          <w:rFonts w:eastAsia="Times New Roman"/>
          <w:bCs/>
        </w:rPr>
        <w:t>pop(</w:t>
      </w:r>
      <w:proofErr w:type="gramEnd"/>
      <w:r w:rsidRPr="00F711A1">
        <w:rPr>
          <w:rFonts w:eastAsia="Times New Roman"/>
          <w:bCs/>
        </w:rPr>
        <w:t>);</w:t>
      </w:r>
    </w:p>
    <w:p w14:paraId="19F4F3D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int </w:t>
      </w:r>
      <w:proofErr w:type="spellStart"/>
      <w:r w:rsidRPr="00F711A1">
        <w:rPr>
          <w:rFonts w:eastAsia="Times New Roman"/>
          <w:bCs/>
        </w:rPr>
        <w:t>is_</w:t>
      </w:r>
      <w:proofErr w:type="gramStart"/>
      <w:r w:rsidRPr="00F711A1">
        <w:rPr>
          <w:rFonts w:eastAsia="Times New Roman"/>
          <w:bCs/>
        </w:rPr>
        <w:t>empty</w:t>
      </w:r>
      <w:proofErr w:type="spellEnd"/>
      <w:r w:rsidRPr="00F711A1">
        <w:rPr>
          <w:rFonts w:eastAsia="Times New Roman"/>
          <w:bCs/>
        </w:rPr>
        <w:t>(</w:t>
      </w:r>
      <w:proofErr w:type="gramEnd"/>
      <w:r w:rsidRPr="00F711A1">
        <w:rPr>
          <w:rFonts w:eastAsia="Times New Roman"/>
          <w:bCs/>
        </w:rPr>
        <w:t>);</w:t>
      </w:r>
    </w:p>
    <w:p w14:paraId="653C1982"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void </w:t>
      </w:r>
      <w:proofErr w:type="gramStart"/>
      <w:r w:rsidRPr="00F711A1">
        <w:rPr>
          <w:rFonts w:eastAsia="Times New Roman"/>
          <w:bCs/>
        </w:rPr>
        <w:t>convert(</w:t>
      </w:r>
      <w:proofErr w:type="gramEnd"/>
      <w:r w:rsidRPr="00F711A1">
        <w:rPr>
          <w:rFonts w:eastAsia="Times New Roman"/>
          <w:bCs/>
        </w:rPr>
        <w:t>);</w:t>
      </w:r>
    </w:p>
    <w:p w14:paraId="4DAB813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int priority(char);</w:t>
      </w:r>
    </w:p>
    <w:p w14:paraId="478917E3" w14:textId="77777777" w:rsidR="00F711A1" w:rsidRPr="00F711A1" w:rsidRDefault="00F711A1" w:rsidP="00F711A1">
      <w:pPr>
        <w:spacing w:before="120" w:after="120" w:line="360" w:lineRule="auto"/>
        <w:jc w:val="both"/>
        <w:rPr>
          <w:rFonts w:eastAsia="Times New Roman"/>
          <w:bCs/>
        </w:rPr>
      </w:pPr>
    </w:p>
    <w:p w14:paraId="7166316F"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int </w:t>
      </w:r>
      <w:proofErr w:type="gramStart"/>
      <w:r w:rsidRPr="00F711A1">
        <w:rPr>
          <w:rFonts w:eastAsia="Times New Roman"/>
          <w:bCs/>
        </w:rPr>
        <w:t>main(</w:t>
      </w:r>
      <w:proofErr w:type="gramEnd"/>
      <w:r w:rsidRPr="00F711A1">
        <w:rPr>
          <w:rFonts w:eastAsia="Times New Roman"/>
          <w:bCs/>
        </w:rPr>
        <w:t>)</w:t>
      </w:r>
    </w:p>
    <w:p w14:paraId="7883649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63B6B2A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top=-1;</w:t>
      </w:r>
    </w:p>
    <w:p w14:paraId="72F144C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gets(infix);</w:t>
      </w:r>
    </w:p>
    <w:p w14:paraId="2CE86D6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roofErr w:type="gramStart"/>
      <w:r w:rsidRPr="00F711A1">
        <w:rPr>
          <w:rFonts w:eastAsia="Times New Roman"/>
          <w:bCs/>
        </w:rPr>
        <w:t>convert(</w:t>
      </w:r>
      <w:proofErr w:type="gramEnd"/>
      <w:r w:rsidRPr="00F711A1">
        <w:rPr>
          <w:rFonts w:eastAsia="Times New Roman"/>
          <w:bCs/>
        </w:rPr>
        <w:t>);</w:t>
      </w:r>
    </w:p>
    <w:p w14:paraId="6BB99321"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roofErr w:type="spellStart"/>
      <w:r w:rsidRPr="00F711A1">
        <w:rPr>
          <w:rFonts w:eastAsia="Times New Roman"/>
          <w:bCs/>
        </w:rPr>
        <w:t>printf</w:t>
      </w:r>
      <w:proofErr w:type="spellEnd"/>
      <w:r w:rsidRPr="00F711A1">
        <w:rPr>
          <w:rFonts w:eastAsia="Times New Roman"/>
          <w:bCs/>
        </w:rPr>
        <w:t>("%</w:t>
      </w:r>
      <w:proofErr w:type="spellStart"/>
      <w:r w:rsidRPr="00F711A1">
        <w:rPr>
          <w:rFonts w:eastAsia="Times New Roman"/>
          <w:bCs/>
        </w:rPr>
        <w:t>s</w:t>
      </w:r>
      <w:proofErr w:type="gramStart"/>
      <w:r w:rsidRPr="00F711A1">
        <w:rPr>
          <w:rFonts w:eastAsia="Times New Roman"/>
          <w:bCs/>
        </w:rPr>
        <w:t>",postfix</w:t>
      </w:r>
      <w:proofErr w:type="spellEnd"/>
      <w:proofErr w:type="gramEnd"/>
      <w:r w:rsidRPr="00F711A1">
        <w:rPr>
          <w:rFonts w:eastAsia="Times New Roman"/>
          <w:bCs/>
        </w:rPr>
        <w:t>);</w:t>
      </w:r>
    </w:p>
    <w:p w14:paraId="494E583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return 0;</w:t>
      </w:r>
    </w:p>
    <w:p w14:paraId="5D9B204D" w14:textId="77777777" w:rsidR="00F711A1" w:rsidRPr="00F711A1" w:rsidRDefault="00F711A1" w:rsidP="00F711A1">
      <w:pPr>
        <w:spacing w:before="120" w:after="120" w:line="360" w:lineRule="auto"/>
        <w:jc w:val="both"/>
        <w:rPr>
          <w:rFonts w:eastAsia="Times New Roman"/>
          <w:bCs/>
        </w:rPr>
      </w:pPr>
    </w:p>
    <w:p w14:paraId="2333208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7B7302B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void </w:t>
      </w:r>
      <w:proofErr w:type="gramStart"/>
      <w:r w:rsidRPr="00F711A1">
        <w:rPr>
          <w:rFonts w:eastAsia="Times New Roman"/>
          <w:bCs/>
        </w:rPr>
        <w:t>push(</w:t>
      </w:r>
      <w:proofErr w:type="gramEnd"/>
      <w:r w:rsidRPr="00F711A1">
        <w:rPr>
          <w:rFonts w:eastAsia="Times New Roman"/>
          <w:bCs/>
        </w:rPr>
        <w:t>char c)</w:t>
      </w:r>
    </w:p>
    <w:p w14:paraId="063B875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34C2CC5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top++;</w:t>
      </w:r>
    </w:p>
    <w:p w14:paraId="302551D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stack[top]=c;</w:t>
      </w:r>
    </w:p>
    <w:p w14:paraId="22C155BC" w14:textId="77777777" w:rsidR="00F711A1" w:rsidRPr="00F711A1" w:rsidRDefault="00F711A1" w:rsidP="00F711A1">
      <w:pPr>
        <w:spacing w:before="120" w:after="120" w:line="360" w:lineRule="auto"/>
        <w:jc w:val="both"/>
        <w:rPr>
          <w:rFonts w:eastAsia="Times New Roman"/>
          <w:bCs/>
        </w:rPr>
      </w:pPr>
    </w:p>
    <w:p w14:paraId="6E02E2B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lastRenderedPageBreak/>
        <w:t>}</w:t>
      </w:r>
    </w:p>
    <w:p w14:paraId="7FC0630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char </w:t>
      </w:r>
      <w:proofErr w:type="gramStart"/>
      <w:r w:rsidRPr="00F711A1">
        <w:rPr>
          <w:rFonts w:eastAsia="Times New Roman"/>
          <w:bCs/>
        </w:rPr>
        <w:t>pop(</w:t>
      </w:r>
      <w:proofErr w:type="gramEnd"/>
      <w:r w:rsidRPr="00F711A1">
        <w:rPr>
          <w:rFonts w:eastAsia="Times New Roman"/>
          <w:bCs/>
        </w:rPr>
        <w:t>)</w:t>
      </w:r>
    </w:p>
    <w:p w14:paraId="12A376E2"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24147B4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char c;</w:t>
      </w:r>
    </w:p>
    <w:p w14:paraId="40C9BE4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if(</w:t>
      </w:r>
      <w:proofErr w:type="spellStart"/>
      <w:r w:rsidRPr="00F711A1">
        <w:rPr>
          <w:rFonts w:eastAsia="Times New Roman"/>
          <w:bCs/>
        </w:rPr>
        <w:t>is_</w:t>
      </w:r>
      <w:proofErr w:type="gramStart"/>
      <w:r w:rsidRPr="00F711A1">
        <w:rPr>
          <w:rFonts w:eastAsia="Times New Roman"/>
          <w:bCs/>
        </w:rPr>
        <w:t>empty</w:t>
      </w:r>
      <w:proofErr w:type="spellEnd"/>
      <w:r w:rsidRPr="00F711A1">
        <w:rPr>
          <w:rFonts w:eastAsia="Times New Roman"/>
          <w:bCs/>
        </w:rPr>
        <w:t>(</w:t>
      </w:r>
      <w:proofErr w:type="gramEnd"/>
      <w:r w:rsidRPr="00F711A1">
        <w:rPr>
          <w:rFonts w:eastAsia="Times New Roman"/>
          <w:bCs/>
        </w:rPr>
        <w:t>)==1)</w:t>
      </w:r>
    </w:p>
    <w:p w14:paraId="1694F30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6B3BE91F"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roofErr w:type="spellStart"/>
      <w:r w:rsidRPr="00F711A1">
        <w:rPr>
          <w:rFonts w:eastAsia="Times New Roman"/>
          <w:bCs/>
        </w:rPr>
        <w:t>printf</w:t>
      </w:r>
      <w:proofErr w:type="spellEnd"/>
      <w:r w:rsidRPr="00F711A1">
        <w:rPr>
          <w:rFonts w:eastAsia="Times New Roman"/>
          <w:bCs/>
        </w:rPr>
        <w:t>("underflow");</w:t>
      </w:r>
    </w:p>
    <w:p w14:paraId="746B3016" w14:textId="77777777" w:rsidR="00F711A1" w:rsidRPr="00F711A1" w:rsidRDefault="00F711A1" w:rsidP="00F711A1">
      <w:pPr>
        <w:spacing w:before="120" w:after="120" w:line="360" w:lineRule="auto"/>
        <w:jc w:val="both"/>
        <w:rPr>
          <w:rFonts w:eastAsia="Times New Roman"/>
          <w:bCs/>
        </w:rPr>
      </w:pPr>
    </w:p>
    <w:p w14:paraId="4F20B68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350625B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else {</w:t>
      </w:r>
    </w:p>
    <w:p w14:paraId="47E2AA5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c=stack[top];</w:t>
      </w:r>
    </w:p>
    <w:p w14:paraId="5DAC930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top--;</w:t>
      </w:r>
    </w:p>
    <w:p w14:paraId="409271A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c;</w:t>
      </w:r>
    </w:p>
    <w:p w14:paraId="4D1FE1C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5B25404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3F207582" w14:textId="77777777" w:rsidR="00F711A1" w:rsidRPr="00F711A1" w:rsidRDefault="00F711A1" w:rsidP="00F711A1">
      <w:pPr>
        <w:spacing w:before="120" w:after="120" w:line="360" w:lineRule="auto"/>
        <w:jc w:val="both"/>
        <w:rPr>
          <w:rFonts w:eastAsia="Times New Roman"/>
          <w:bCs/>
        </w:rPr>
      </w:pPr>
    </w:p>
    <w:p w14:paraId="5B48C42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int </w:t>
      </w:r>
      <w:proofErr w:type="spellStart"/>
      <w:r w:rsidRPr="00F711A1">
        <w:rPr>
          <w:rFonts w:eastAsia="Times New Roman"/>
          <w:bCs/>
        </w:rPr>
        <w:t>is_</w:t>
      </w:r>
      <w:proofErr w:type="gramStart"/>
      <w:r w:rsidRPr="00F711A1">
        <w:rPr>
          <w:rFonts w:eastAsia="Times New Roman"/>
          <w:bCs/>
        </w:rPr>
        <w:t>empty</w:t>
      </w:r>
      <w:proofErr w:type="spellEnd"/>
      <w:r w:rsidRPr="00F711A1">
        <w:rPr>
          <w:rFonts w:eastAsia="Times New Roman"/>
          <w:bCs/>
        </w:rPr>
        <w:t>(</w:t>
      </w:r>
      <w:proofErr w:type="gramEnd"/>
      <w:r w:rsidRPr="00F711A1">
        <w:rPr>
          <w:rFonts w:eastAsia="Times New Roman"/>
          <w:bCs/>
        </w:rPr>
        <w:t>)</w:t>
      </w:r>
    </w:p>
    <w:p w14:paraId="119A1AC2"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6001515A"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if(top==-1)</w:t>
      </w:r>
    </w:p>
    <w:p w14:paraId="2D9AD179"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1;</w:t>
      </w:r>
    </w:p>
    <w:p w14:paraId="2762D86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else return 0;</w:t>
      </w:r>
    </w:p>
    <w:p w14:paraId="1614281B" w14:textId="77777777" w:rsidR="00F711A1" w:rsidRPr="00F711A1" w:rsidRDefault="00F711A1" w:rsidP="00F711A1">
      <w:pPr>
        <w:spacing w:before="120" w:after="120" w:line="360" w:lineRule="auto"/>
        <w:jc w:val="both"/>
        <w:rPr>
          <w:rFonts w:eastAsia="Times New Roman"/>
          <w:bCs/>
        </w:rPr>
      </w:pPr>
    </w:p>
    <w:p w14:paraId="1E535AF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7ED68B2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void </w:t>
      </w:r>
      <w:proofErr w:type="gramStart"/>
      <w:r w:rsidRPr="00F711A1">
        <w:rPr>
          <w:rFonts w:eastAsia="Times New Roman"/>
          <w:bCs/>
        </w:rPr>
        <w:t>convert(</w:t>
      </w:r>
      <w:proofErr w:type="gramEnd"/>
      <w:r w:rsidRPr="00F711A1">
        <w:rPr>
          <w:rFonts w:eastAsia="Times New Roman"/>
          <w:bCs/>
        </w:rPr>
        <w:t>){</w:t>
      </w:r>
    </w:p>
    <w:p w14:paraId="07A6337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char </w:t>
      </w:r>
      <w:proofErr w:type="spellStart"/>
      <w:proofErr w:type="gramStart"/>
      <w:r w:rsidRPr="00F711A1">
        <w:rPr>
          <w:rFonts w:eastAsia="Times New Roman"/>
          <w:bCs/>
        </w:rPr>
        <w:t>symbol,next</w:t>
      </w:r>
      <w:proofErr w:type="spellEnd"/>
      <w:proofErr w:type="gramEnd"/>
      <w:r w:rsidRPr="00F711A1">
        <w:rPr>
          <w:rFonts w:eastAsia="Times New Roman"/>
          <w:bCs/>
        </w:rPr>
        <w:t>;</w:t>
      </w:r>
    </w:p>
    <w:p w14:paraId="0E100D5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int </w:t>
      </w:r>
      <w:proofErr w:type="spellStart"/>
      <w:r w:rsidRPr="00F711A1">
        <w:rPr>
          <w:rFonts w:eastAsia="Times New Roman"/>
          <w:bCs/>
        </w:rPr>
        <w:t>i</w:t>
      </w:r>
      <w:proofErr w:type="spellEnd"/>
      <w:r w:rsidRPr="00F711A1">
        <w:rPr>
          <w:rFonts w:eastAsia="Times New Roman"/>
          <w:bCs/>
        </w:rPr>
        <w:t>=</w:t>
      </w:r>
      <w:proofErr w:type="gramStart"/>
      <w:r w:rsidRPr="00F711A1">
        <w:rPr>
          <w:rFonts w:eastAsia="Times New Roman"/>
          <w:bCs/>
        </w:rPr>
        <w:t>0,j</w:t>
      </w:r>
      <w:proofErr w:type="gramEnd"/>
      <w:r w:rsidRPr="00F711A1">
        <w:rPr>
          <w:rFonts w:eastAsia="Times New Roman"/>
          <w:bCs/>
        </w:rPr>
        <w:t>=0;</w:t>
      </w:r>
    </w:p>
    <w:p w14:paraId="18DD225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lastRenderedPageBreak/>
        <w:t>symbol=infix[</w:t>
      </w:r>
      <w:proofErr w:type="spellStart"/>
      <w:r w:rsidRPr="00F711A1">
        <w:rPr>
          <w:rFonts w:eastAsia="Times New Roman"/>
          <w:bCs/>
        </w:rPr>
        <w:t>i</w:t>
      </w:r>
      <w:proofErr w:type="spellEnd"/>
      <w:r w:rsidRPr="00F711A1">
        <w:rPr>
          <w:rFonts w:eastAsia="Times New Roman"/>
          <w:bCs/>
        </w:rPr>
        <w:t>];</w:t>
      </w:r>
    </w:p>
    <w:p w14:paraId="767B4BFA"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for(</w:t>
      </w:r>
      <w:proofErr w:type="spellStart"/>
      <w:r w:rsidRPr="00F711A1">
        <w:rPr>
          <w:rFonts w:eastAsia="Times New Roman"/>
          <w:bCs/>
        </w:rPr>
        <w:t>i</w:t>
      </w:r>
      <w:proofErr w:type="spellEnd"/>
      <w:r w:rsidRPr="00F711A1">
        <w:rPr>
          <w:rFonts w:eastAsia="Times New Roman"/>
          <w:bCs/>
        </w:rPr>
        <w:t>=</w:t>
      </w:r>
      <w:proofErr w:type="gramStart"/>
      <w:r w:rsidRPr="00F711A1">
        <w:rPr>
          <w:rFonts w:eastAsia="Times New Roman"/>
          <w:bCs/>
        </w:rPr>
        <w:t>0;i</w:t>
      </w:r>
      <w:proofErr w:type="gramEnd"/>
      <w:r w:rsidRPr="00F711A1">
        <w:rPr>
          <w:rFonts w:eastAsia="Times New Roman"/>
          <w:bCs/>
        </w:rPr>
        <w:t>&lt;</w:t>
      </w:r>
      <w:proofErr w:type="spellStart"/>
      <w:r w:rsidRPr="00F711A1">
        <w:rPr>
          <w:rFonts w:eastAsia="Times New Roman"/>
          <w:bCs/>
        </w:rPr>
        <w:t>strlen</w:t>
      </w:r>
      <w:proofErr w:type="spellEnd"/>
      <w:r w:rsidRPr="00F711A1">
        <w:rPr>
          <w:rFonts w:eastAsia="Times New Roman"/>
          <w:bCs/>
        </w:rPr>
        <w:t>(infix);</w:t>
      </w:r>
      <w:proofErr w:type="spellStart"/>
      <w:r w:rsidRPr="00F711A1">
        <w:rPr>
          <w:rFonts w:eastAsia="Times New Roman"/>
          <w:bCs/>
        </w:rPr>
        <w:t>i</w:t>
      </w:r>
      <w:proofErr w:type="spellEnd"/>
      <w:r w:rsidRPr="00F711A1">
        <w:rPr>
          <w:rFonts w:eastAsia="Times New Roman"/>
          <w:bCs/>
        </w:rPr>
        <w:t>++)</w:t>
      </w:r>
    </w:p>
    <w:p w14:paraId="731EB6F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7C5F342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switch(symbol)</w:t>
      </w:r>
    </w:p>
    <w:p w14:paraId="6B61463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0DD06C4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 push(symbol);</w:t>
      </w:r>
    </w:p>
    <w:p w14:paraId="0FD78D3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5B51E04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6F17024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while((next=</w:t>
      </w:r>
      <w:proofErr w:type="gramStart"/>
      <w:r w:rsidRPr="00F711A1">
        <w:rPr>
          <w:rFonts w:eastAsia="Times New Roman"/>
          <w:bCs/>
        </w:rPr>
        <w:t>pop(</w:t>
      </w:r>
      <w:proofErr w:type="gramEnd"/>
      <w:r w:rsidRPr="00F711A1">
        <w:rPr>
          <w:rFonts w:eastAsia="Times New Roman"/>
          <w:bCs/>
        </w:rPr>
        <w:t>))!='(')</w:t>
      </w:r>
    </w:p>
    <w:p w14:paraId="60C0286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postfix[</w:t>
      </w:r>
      <w:proofErr w:type="spellStart"/>
      <w:r w:rsidRPr="00F711A1">
        <w:rPr>
          <w:rFonts w:eastAsia="Times New Roman"/>
          <w:bCs/>
        </w:rPr>
        <w:t>j++</w:t>
      </w:r>
      <w:proofErr w:type="spellEnd"/>
      <w:r w:rsidRPr="00F711A1">
        <w:rPr>
          <w:rFonts w:eastAsia="Times New Roman"/>
          <w:bCs/>
        </w:rPr>
        <w:t>]=next;</w:t>
      </w:r>
    </w:p>
    <w:p w14:paraId="46D9D40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2DA6D7C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74B07D40"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31C1F48A"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78CF285F"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    </w:t>
      </w:r>
    </w:p>
    <w:p w14:paraId="3E4CC75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22880DC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while</w:t>
      </w:r>
      <w:proofErr w:type="gramStart"/>
      <w:r w:rsidRPr="00F711A1">
        <w:rPr>
          <w:rFonts w:eastAsia="Times New Roman"/>
          <w:bCs/>
        </w:rPr>
        <w:t>(!</w:t>
      </w:r>
      <w:proofErr w:type="spellStart"/>
      <w:r w:rsidRPr="00F711A1">
        <w:rPr>
          <w:rFonts w:eastAsia="Times New Roman"/>
          <w:bCs/>
        </w:rPr>
        <w:t>is</w:t>
      </w:r>
      <w:proofErr w:type="gramEnd"/>
      <w:r w:rsidRPr="00F711A1">
        <w:rPr>
          <w:rFonts w:eastAsia="Times New Roman"/>
          <w:bCs/>
        </w:rPr>
        <w:t>_empty</w:t>
      </w:r>
      <w:proofErr w:type="spellEnd"/>
      <w:r w:rsidRPr="00F711A1">
        <w:rPr>
          <w:rFonts w:eastAsia="Times New Roman"/>
          <w:bCs/>
        </w:rPr>
        <w:t>()&amp;&amp; priority(stack[top])&gt;=priority(symbol))</w:t>
      </w:r>
    </w:p>
    <w:p w14:paraId="58855579"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postfix[</w:t>
      </w:r>
      <w:proofErr w:type="spellStart"/>
      <w:r w:rsidRPr="00F711A1">
        <w:rPr>
          <w:rFonts w:eastAsia="Times New Roman"/>
          <w:bCs/>
        </w:rPr>
        <w:t>j++</w:t>
      </w:r>
      <w:proofErr w:type="spellEnd"/>
      <w:r w:rsidRPr="00F711A1">
        <w:rPr>
          <w:rFonts w:eastAsia="Times New Roman"/>
          <w:bCs/>
        </w:rPr>
        <w:t>]=</w:t>
      </w:r>
      <w:proofErr w:type="gramStart"/>
      <w:r w:rsidRPr="00F711A1">
        <w:rPr>
          <w:rFonts w:eastAsia="Times New Roman"/>
          <w:bCs/>
        </w:rPr>
        <w:t>pop(</w:t>
      </w:r>
      <w:proofErr w:type="gramEnd"/>
      <w:r w:rsidRPr="00F711A1">
        <w:rPr>
          <w:rFonts w:eastAsia="Times New Roman"/>
          <w:bCs/>
        </w:rPr>
        <w:t>);</w:t>
      </w:r>
    </w:p>
    <w:p w14:paraId="0E2CD60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push(symbol);</w:t>
      </w:r>
    </w:p>
    <w:p w14:paraId="691C9B6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09834AE4"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roofErr w:type="gramStart"/>
      <w:r w:rsidRPr="00F711A1">
        <w:rPr>
          <w:rFonts w:eastAsia="Times New Roman"/>
          <w:bCs/>
        </w:rPr>
        <w:t>default :</w:t>
      </w:r>
      <w:proofErr w:type="gramEnd"/>
    </w:p>
    <w:p w14:paraId="0CDCB95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postfix[</w:t>
      </w:r>
      <w:proofErr w:type="spellStart"/>
      <w:r w:rsidRPr="00F711A1">
        <w:rPr>
          <w:rFonts w:eastAsia="Times New Roman"/>
          <w:bCs/>
        </w:rPr>
        <w:t>j++</w:t>
      </w:r>
      <w:proofErr w:type="spellEnd"/>
      <w:r w:rsidRPr="00F711A1">
        <w:rPr>
          <w:rFonts w:eastAsia="Times New Roman"/>
          <w:bCs/>
        </w:rPr>
        <w:t>]=symbol;</w:t>
      </w:r>
    </w:p>
    <w:p w14:paraId="0ABEEE0A"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59BEA84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024ACA45" w14:textId="77777777" w:rsidR="00F711A1" w:rsidRPr="00F711A1" w:rsidRDefault="00F711A1" w:rsidP="00F711A1">
      <w:pPr>
        <w:spacing w:before="120" w:after="120" w:line="360" w:lineRule="auto"/>
        <w:jc w:val="both"/>
        <w:rPr>
          <w:rFonts w:eastAsia="Times New Roman"/>
          <w:bCs/>
        </w:rPr>
      </w:pPr>
    </w:p>
    <w:p w14:paraId="0A3E7311" w14:textId="77777777" w:rsidR="00F711A1" w:rsidRPr="00F711A1" w:rsidRDefault="00F711A1" w:rsidP="00F711A1">
      <w:pPr>
        <w:spacing w:before="120" w:after="120" w:line="360" w:lineRule="auto"/>
        <w:jc w:val="both"/>
        <w:rPr>
          <w:rFonts w:eastAsia="Times New Roman"/>
          <w:bCs/>
        </w:rPr>
      </w:pPr>
    </w:p>
    <w:p w14:paraId="18D0F6E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lastRenderedPageBreak/>
        <w:t>}</w:t>
      </w:r>
    </w:p>
    <w:p w14:paraId="239D787E" w14:textId="77777777" w:rsidR="00F711A1" w:rsidRPr="00F711A1" w:rsidRDefault="00F711A1" w:rsidP="00F711A1">
      <w:pPr>
        <w:spacing w:before="120" w:after="120" w:line="360" w:lineRule="auto"/>
        <w:jc w:val="both"/>
        <w:rPr>
          <w:rFonts w:eastAsia="Times New Roman"/>
          <w:bCs/>
        </w:rPr>
      </w:pPr>
    </w:p>
    <w:p w14:paraId="6B24504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while</w:t>
      </w:r>
      <w:proofErr w:type="gramStart"/>
      <w:r w:rsidRPr="00F711A1">
        <w:rPr>
          <w:rFonts w:eastAsia="Times New Roman"/>
          <w:bCs/>
        </w:rPr>
        <w:t>(!</w:t>
      </w:r>
      <w:proofErr w:type="spellStart"/>
      <w:r w:rsidRPr="00F711A1">
        <w:rPr>
          <w:rFonts w:eastAsia="Times New Roman"/>
          <w:bCs/>
        </w:rPr>
        <w:t>is</w:t>
      </w:r>
      <w:proofErr w:type="gramEnd"/>
      <w:r w:rsidRPr="00F711A1">
        <w:rPr>
          <w:rFonts w:eastAsia="Times New Roman"/>
          <w:bCs/>
        </w:rPr>
        <w:t>_empty</w:t>
      </w:r>
      <w:proofErr w:type="spellEnd"/>
      <w:r w:rsidRPr="00F711A1">
        <w:rPr>
          <w:rFonts w:eastAsia="Times New Roman"/>
          <w:bCs/>
        </w:rPr>
        <w:t>())</w:t>
      </w:r>
    </w:p>
    <w:p w14:paraId="6B28957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0EFAB40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postfix[</w:t>
      </w:r>
      <w:proofErr w:type="spellStart"/>
      <w:r w:rsidRPr="00F711A1">
        <w:rPr>
          <w:rFonts w:eastAsia="Times New Roman"/>
          <w:bCs/>
        </w:rPr>
        <w:t>j++</w:t>
      </w:r>
      <w:proofErr w:type="spellEnd"/>
      <w:r w:rsidRPr="00F711A1">
        <w:rPr>
          <w:rFonts w:eastAsia="Times New Roman"/>
          <w:bCs/>
        </w:rPr>
        <w:t>]=</w:t>
      </w:r>
      <w:proofErr w:type="gramStart"/>
      <w:r w:rsidRPr="00F711A1">
        <w:rPr>
          <w:rFonts w:eastAsia="Times New Roman"/>
          <w:bCs/>
        </w:rPr>
        <w:t>pop(</w:t>
      </w:r>
      <w:proofErr w:type="gramEnd"/>
      <w:r w:rsidRPr="00F711A1">
        <w:rPr>
          <w:rFonts w:eastAsia="Times New Roman"/>
          <w:bCs/>
        </w:rPr>
        <w:t>);</w:t>
      </w:r>
    </w:p>
    <w:p w14:paraId="42DA04A7"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40F161C5" w14:textId="77777777" w:rsidR="00F711A1" w:rsidRPr="00F711A1" w:rsidRDefault="00F711A1" w:rsidP="00F711A1">
      <w:pPr>
        <w:spacing w:before="120" w:after="120" w:line="360" w:lineRule="auto"/>
        <w:jc w:val="both"/>
        <w:rPr>
          <w:rFonts w:eastAsia="Times New Roman"/>
          <w:bCs/>
        </w:rPr>
      </w:pPr>
    </w:p>
    <w:p w14:paraId="07409A0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postfix[j]='\0';</w:t>
      </w:r>
    </w:p>
    <w:p w14:paraId="54611797" w14:textId="77777777" w:rsidR="00F711A1" w:rsidRPr="00F711A1" w:rsidRDefault="00F711A1" w:rsidP="00F711A1">
      <w:pPr>
        <w:spacing w:before="120" w:after="120" w:line="360" w:lineRule="auto"/>
        <w:jc w:val="both"/>
        <w:rPr>
          <w:rFonts w:eastAsia="Times New Roman"/>
          <w:bCs/>
        </w:rPr>
      </w:pPr>
    </w:p>
    <w:p w14:paraId="2BD2E60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54CF8324"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int </w:t>
      </w:r>
      <w:proofErr w:type="gramStart"/>
      <w:r w:rsidRPr="00F711A1">
        <w:rPr>
          <w:rFonts w:eastAsia="Times New Roman"/>
          <w:bCs/>
        </w:rPr>
        <w:t>priority(</w:t>
      </w:r>
      <w:proofErr w:type="gramEnd"/>
      <w:r w:rsidRPr="00F711A1">
        <w:rPr>
          <w:rFonts w:eastAsia="Times New Roman"/>
          <w:bCs/>
        </w:rPr>
        <w:t>char symbol)</w:t>
      </w:r>
    </w:p>
    <w:p w14:paraId="37E6EBC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30F0C44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switch (symbol)</w:t>
      </w:r>
    </w:p>
    <w:p w14:paraId="1FA6C97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5C8B7C65"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6E30284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4886E43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1;</w:t>
      </w:r>
    </w:p>
    <w:p w14:paraId="79EF0971"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624A3BF8"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54EB861D"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6A84EB6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2;</w:t>
      </w:r>
    </w:p>
    <w:p w14:paraId="0847218A"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2BDE662E"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0E02AB49"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case '^':</w:t>
      </w:r>
    </w:p>
    <w:p w14:paraId="1771C851"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3;</w:t>
      </w:r>
    </w:p>
    <w:p w14:paraId="031E9921"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47E54853"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lastRenderedPageBreak/>
        <w:t xml:space="preserve">    </w:t>
      </w:r>
    </w:p>
    <w:p w14:paraId="421480F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default:</w:t>
      </w:r>
    </w:p>
    <w:p w14:paraId="27A4EC16"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return 0;</w:t>
      </w:r>
    </w:p>
    <w:p w14:paraId="7D01C5BB"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break;</w:t>
      </w:r>
    </w:p>
    <w:p w14:paraId="480B8A8C" w14:textId="77777777" w:rsidR="00F711A1" w:rsidRPr="00F711A1" w:rsidRDefault="00F711A1" w:rsidP="00F711A1">
      <w:pPr>
        <w:spacing w:before="120" w:after="120" w:line="360" w:lineRule="auto"/>
        <w:jc w:val="both"/>
        <w:rPr>
          <w:rFonts w:eastAsia="Times New Roman"/>
          <w:bCs/>
        </w:rPr>
      </w:pPr>
      <w:r w:rsidRPr="00F711A1">
        <w:rPr>
          <w:rFonts w:eastAsia="Times New Roman"/>
          <w:bCs/>
        </w:rPr>
        <w:t xml:space="preserve">    }</w:t>
      </w:r>
    </w:p>
    <w:p w14:paraId="757C973E" w14:textId="7DCF012F" w:rsidR="00F711A1" w:rsidRPr="00F711A1" w:rsidRDefault="00F711A1" w:rsidP="00F711A1">
      <w:pPr>
        <w:spacing w:before="120" w:after="120" w:line="360" w:lineRule="auto"/>
        <w:jc w:val="both"/>
        <w:rPr>
          <w:rFonts w:eastAsia="Times New Roman"/>
          <w:bCs/>
        </w:rPr>
      </w:pPr>
      <w:r w:rsidRPr="00F711A1">
        <w:rPr>
          <w:rFonts w:eastAsia="Times New Roman"/>
          <w:bCs/>
        </w:rPr>
        <w:t>}</w:t>
      </w:r>
    </w:p>
    <w:p w14:paraId="2E2BE9B4" w14:textId="77777777" w:rsidR="003E4404" w:rsidRDefault="003E4404" w:rsidP="00FC07D9">
      <w:pPr>
        <w:spacing w:before="120" w:after="120" w:line="360" w:lineRule="auto"/>
        <w:jc w:val="both"/>
        <w:rPr>
          <w:rFonts w:eastAsia="Times New Roman"/>
          <w:b/>
        </w:rPr>
      </w:pPr>
    </w:p>
    <w:p w14:paraId="423E9064" w14:textId="74E083C7" w:rsidR="00915F77" w:rsidRDefault="00915F77" w:rsidP="00FC07D9">
      <w:pPr>
        <w:spacing w:before="120" w:after="120" w:line="360" w:lineRule="auto"/>
        <w:jc w:val="both"/>
        <w:rPr>
          <w:rFonts w:eastAsia="Times New Roman"/>
          <w:b/>
        </w:rPr>
      </w:pPr>
      <w:r>
        <w:rPr>
          <w:rFonts w:eastAsia="Times New Roman"/>
          <w:b/>
        </w:rPr>
        <w:t>Output:</w:t>
      </w:r>
    </w:p>
    <w:p w14:paraId="693B6246" w14:textId="25FE1B70" w:rsidR="004B4DE6" w:rsidRPr="000E3DDF" w:rsidRDefault="00F711A1" w:rsidP="00FC07D9">
      <w:pPr>
        <w:spacing w:before="120" w:after="120" w:line="360" w:lineRule="auto"/>
        <w:jc w:val="both"/>
        <w:rPr>
          <w:rFonts w:eastAsia="Times New Roman"/>
          <w:b/>
        </w:rPr>
      </w:pPr>
      <w:r w:rsidRPr="00F711A1">
        <w:rPr>
          <w:rFonts w:eastAsia="Times New Roman"/>
          <w:b/>
          <w:noProof/>
        </w:rPr>
        <w:drawing>
          <wp:inline distT="0" distB="0" distL="0" distR="0" wp14:anchorId="206F6CBC" wp14:editId="6DAB21FD">
            <wp:extent cx="5067739" cy="1516511"/>
            <wp:effectExtent l="0" t="0" r="0" b="7620"/>
            <wp:docPr id="106707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76835" name=""/>
                    <pic:cNvPicPr/>
                  </pic:nvPicPr>
                  <pic:blipFill>
                    <a:blip r:embed="rId16"/>
                    <a:stretch>
                      <a:fillRect/>
                    </a:stretch>
                  </pic:blipFill>
                  <pic:spPr>
                    <a:xfrm>
                      <a:off x="0" y="0"/>
                      <a:ext cx="5067739" cy="1516511"/>
                    </a:xfrm>
                    <a:prstGeom prst="rect">
                      <a:avLst/>
                    </a:prstGeom>
                  </pic:spPr>
                </pic:pic>
              </a:graphicData>
            </a:graphic>
          </wp:inline>
        </w:drawing>
      </w:r>
    </w:p>
    <w:p w14:paraId="24EEBC2F" w14:textId="77777777" w:rsidR="00456239" w:rsidRDefault="00456239" w:rsidP="00456239">
      <w:pPr>
        <w:spacing w:line="360" w:lineRule="auto"/>
        <w:rPr>
          <w:b/>
        </w:rPr>
      </w:pPr>
      <w:r w:rsidRPr="00B5214C">
        <w:rPr>
          <w:b/>
        </w:rPr>
        <w:t>Conclusion</w:t>
      </w:r>
      <w:r>
        <w:rPr>
          <w:b/>
        </w:rPr>
        <w:t xml:space="preserve">: </w:t>
      </w:r>
    </w:p>
    <w:p w14:paraId="75B62F1D" w14:textId="0F07E1D0" w:rsidR="00FC07D9" w:rsidRDefault="00EE574B" w:rsidP="00EE574B">
      <w:pPr>
        <w:spacing w:before="120" w:after="120" w:line="360" w:lineRule="auto"/>
        <w:jc w:val="both"/>
        <w:rPr>
          <w:rFonts w:eastAsia="Times New Roman"/>
        </w:rPr>
      </w:pPr>
      <w:r w:rsidRPr="00EE574B">
        <w:rPr>
          <w:rFonts w:eastAsia="Times New Roman"/>
        </w:rPr>
        <w:t xml:space="preserve">Using stack implementation and converting infix expressions to postfix expressions is a fundamental operation in computer science and programming. It's often used in compilers, calculators, and various applications that involve evaluating mathematical expressions. The conversion process involves changing the order of operators and operands in a way that makes the expression easier to </w:t>
      </w:r>
      <w:proofErr w:type="spellStart"/>
      <w:proofErr w:type="gramStart"/>
      <w:r w:rsidRPr="00EE574B">
        <w:rPr>
          <w:rFonts w:eastAsia="Times New Roman"/>
        </w:rPr>
        <w:t>evaluate.We</w:t>
      </w:r>
      <w:proofErr w:type="spellEnd"/>
      <w:proofErr w:type="gramEnd"/>
      <w:r w:rsidRPr="00EE574B">
        <w:rPr>
          <w:rFonts w:eastAsia="Times New Roman"/>
        </w:rPr>
        <w:t xml:space="preserve"> here manipulate the operators rather than the operands and carry out the function.</w:t>
      </w:r>
    </w:p>
    <w:p w14:paraId="693A55C8" w14:textId="77777777" w:rsidR="00FC07D9" w:rsidRDefault="00FC07D9" w:rsidP="00FC07D9">
      <w:pPr>
        <w:spacing w:before="120" w:after="120" w:line="360" w:lineRule="auto"/>
        <w:jc w:val="both"/>
        <w:rPr>
          <w:rFonts w:eastAsia="Times New Roman"/>
        </w:rPr>
      </w:pPr>
    </w:p>
    <w:p w14:paraId="7DF9C95F" w14:textId="77777777" w:rsidR="00FC07D9" w:rsidRDefault="00FC07D9" w:rsidP="00FC07D9">
      <w:pPr>
        <w:spacing w:before="120" w:after="120" w:line="360" w:lineRule="auto"/>
        <w:jc w:val="both"/>
        <w:rPr>
          <w:rFonts w:eastAsia="Times New Roman"/>
        </w:rPr>
      </w:pPr>
    </w:p>
    <w:p w14:paraId="72AF3B0B" w14:textId="77777777" w:rsidR="00FC07D9" w:rsidRDefault="00FC07D9" w:rsidP="00FC07D9">
      <w:pPr>
        <w:spacing w:before="120" w:after="120" w:line="360" w:lineRule="auto"/>
        <w:jc w:val="both"/>
        <w:rPr>
          <w:rFonts w:eastAsia="Times New Roman"/>
        </w:rPr>
      </w:pPr>
    </w:p>
    <w:p w14:paraId="477906D0" w14:textId="77777777" w:rsidR="00FC07D9" w:rsidRDefault="00FC07D9" w:rsidP="00FC07D9">
      <w:pPr>
        <w:spacing w:before="120" w:after="120" w:line="360" w:lineRule="auto"/>
        <w:jc w:val="both"/>
        <w:rPr>
          <w:rFonts w:eastAsia="Times New Roman"/>
        </w:rPr>
      </w:pPr>
    </w:p>
    <w:p w14:paraId="0907301C" w14:textId="77777777" w:rsidR="00FC07D9" w:rsidRDefault="00FC07D9" w:rsidP="00FC07D9">
      <w:pPr>
        <w:spacing w:before="120" w:after="120" w:line="360" w:lineRule="auto"/>
        <w:jc w:val="both"/>
        <w:rPr>
          <w:rFonts w:eastAsia="Times New Roman"/>
        </w:rPr>
      </w:pPr>
    </w:p>
    <w:p w14:paraId="73CD4DC7" w14:textId="77777777" w:rsidR="00FC07D9" w:rsidRDefault="00FC07D9" w:rsidP="00FC07D9">
      <w:pPr>
        <w:spacing w:before="120" w:after="120" w:line="360" w:lineRule="auto"/>
        <w:jc w:val="both"/>
        <w:rPr>
          <w:rFonts w:eastAsia="Times New Roman"/>
        </w:rPr>
      </w:pPr>
    </w:p>
    <w:p w14:paraId="63299136" w14:textId="77777777" w:rsidR="00FC07D9" w:rsidRDefault="00FC07D9" w:rsidP="00814AE6">
      <w:pPr>
        <w:spacing w:line="360" w:lineRule="auto"/>
      </w:pPr>
    </w:p>
    <w:p w14:paraId="4CB4BF20" w14:textId="77777777" w:rsidR="00FC07D9" w:rsidRDefault="00FC07D9" w:rsidP="00814AE6">
      <w:pPr>
        <w:spacing w:line="360" w:lineRule="auto"/>
      </w:pPr>
    </w:p>
    <w:p w14:paraId="4D1507CA" w14:textId="77777777" w:rsidR="00FC07D9" w:rsidRDefault="00FC07D9" w:rsidP="00814AE6">
      <w:pPr>
        <w:spacing w:line="360" w:lineRule="auto"/>
      </w:pPr>
    </w:p>
    <w:p w14:paraId="3AD8B011" w14:textId="77777777" w:rsidR="00FC07D9" w:rsidRDefault="00FC07D9" w:rsidP="00814AE6">
      <w:pPr>
        <w:spacing w:line="360" w:lineRule="auto"/>
      </w:pPr>
    </w:p>
    <w:p w14:paraId="25E7544B" w14:textId="77777777" w:rsidR="00456239" w:rsidRDefault="00456239" w:rsidP="00814AE6">
      <w:pPr>
        <w:spacing w:line="360" w:lineRule="auto"/>
      </w:pPr>
    </w:p>
    <w:p w14:paraId="36998C1A" w14:textId="77777777" w:rsidR="00456239" w:rsidRDefault="00456239" w:rsidP="00814AE6">
      <w:pPr>
        <w:spacing w:line="360" w:lineRule="auto"/>
      </w:pPr>
    </w:p>
    <w:p w14:paraId="42F77711" w14:textId="77777777" w:rsidR="00D04B5E" w:rsidRDefault="00D04B5E" w:rsidP="00814AE6">
      <w:pPr>
        <w:spacing w:line="360" w:lineRule="auto"/>
      </w:pPr>
    </w:p>
    <w:p w14:paraId="4938C4E4" w14:textId="77777777" w:rsidR="00D04B5E" w:rsidRDefault="00D04B5E" w:rsidP="00814AE6">
      <w:pPr>
        <w:spacing w:line="360" w:lineRule="auto"/>
      </w:pPr>
    </w:p>
    <w:p w14:paraId="4719CC15" w14:textId="77777777" w:rsidR="003E4404" w:rsidRPr="003E4404" w:rsidRDefault="003E4404" w:rsidP="00EE574B">
      <w:pPr>
        <w:spacing w:line="360" w:lineRule="auto"/>
        <w:rPr>
          <w:rFonts w:ascii="Arial" w:hAnsi="Arial" w:cs="Arial"/>
          <w:b/>
          <w:bCs/>
          <w:color w:val="00B050"/>
          <w:sz w:val="28"/>
          <w:szCs w:val="28"/>
          <w:shd w:val="clear" w:color="auto" w:fill="FFFFFF"/>
        </w:rPr>
      </w:pPr>
    </w:p>
    <w:p w14:paraId="43B7189F" w14:textId="2F4C90F8" w:rsidR="003E4404"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6238612E" w14:textId="77777777" w:rsidR="003E4404"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27F4FE40" w14:textId="77777777" w:rsidR="003E4404" w:rsidRPr="003E4404" w:rsidRDefault="003E4404" w:rsidP="003E4404">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765C9897" w14:textId="77777777" w:rsidR="00D04B5E" w:rsidRDefault="00D04B5E" w:rsidP="00814AE6">
      <w:pPr>
        <w:spacing w:line="360" w:lineRule="auto"/>
      </w:pPr>
    </w:p>
    <w:p w14:paraId="70B5AA17" w14:textId="77777777" w:rsidR="00D04B5E" w:rsidRDefault="00D04B5E" w:rsidP="00814AE6">
      <w:pPr>
        <w:spacing w:line="360" w:lineRule="auto"/>
      </w:pPr>
    </w:p>
    <w:p w14:paraId="54CA3CA8" w14:textId="77777777" w:rsidR="00D04B5E" w:rsidRDefault="00D04B5E" w:rsidP="00814AE6">
      <w:pPr>
        <w:spacing w:line="360" w:lineRule="auto"/>
      </w:pPr>
    </w:p>
    <w:p w14:paraId="44840954" w14:textId="77777777" w:rsidR="00D04B5E" w:rsidRDefault="00D04B5E" w:rsidP="00814AE6">
      <w:pPr>
        <w:spacing w:line="360" w:lineRule="auto"/>
      </w:pPr>
    </w:p>
    <w:p w14:paraId="35038FDB" w14:textId="77777777" w:rsidR="00D04B5E" w:rsidRDefault="00D04B5E" w:rsidP="00814AE6">
      <w:pPr>
        <w:spacing w:line="360" w:lineRule="auto"/>
      </w:pPr>
    </w:p>
    <w:tbl>
      <w:tblPr>
        <w:tblpPr w:leftFromText="180" w:rightFromText="180" w:vertAnchor="text" w:horzAnchor="margin" w:tblpXSpec="center" w:tblpY="438"/>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570CC" w:rsidRPr="004B0CB5" w14:paraId="1855D504"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3BA08688" w14:textId="77777777" w:rsidR="00A570CC" w:rsidRPr="004B0CB5" w:rsidRDefault="00A570CC" w:rsidP="00A570CC">
            <w:pPr>
              <w:pStyle w:val="Default"/>
              <w:spacing w:after="0" w:line="240" w:lineRule="auto"/>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.3</w:t>
            </w:r>
          </w:p>
        </w:tc>
      </w:tr>
      <w:tr w:rsidR="00A570CC" w:rsidRPr="004B0CB5" w14:paraId="513983DC" w14:textId="77777777" w:rsidTr="00A570CC">
        <w:tc>
          <w:tcPr>
            <w:tcW w:w="8121" w:type="dxa"/>
            <w:tcBorders>
              <w:top w:val="single" w:sz="4" w:space="0" w:color="000001"/>
              <w:bottom w:val="single" w:sz="4" w:space="0" w:color="000001"/>
            </w:tcBorders>
            <w:tcMar>
              <w:top w:w="0" w:type="dxa"/>
              <w:left w:w="108" w:type="dxa"/>
              <w:bottom w:w="0" w:type="dxa"/>
              <w:right w:w="108" w:type="dxa"/>
            </w:tcMar>
            <w:vAlign w:val="center"/>
          </w:tcPr>
          <w:p w14:paraId="2FD9CA7A" w14:textId="77777777" w:rsidR="00A570CC" w:rsidRPr="004B0CB5" w:rsidRDefault="00A570CC" w:rsidP="00A570CC">
            <w:pPr>
              <w:spacing w:line="240" w:lineRule="auto"/>
              <w:rPr>
                <w:sz w:val="32"/>
                <w:szCs w:val="32"/>
              </w:rPr>
            </w:pPr>
            <w:r w:rsidRPr="00A570CC">
              <w:rPr>
                <w:color w:val="000000" w:themeColor="text1"/>
                <w:spacing w:val="5"/>
                <w:sz w:val="32"/>
                <w:shd w:val="clear" w:color="auto" w:fill="FFFFFF"/>
              </w:rPr>
              <w:t>Evaluate Postfix Expression using Stack ADT.</w:t>
            </w:r>
          </w:p>
        </w:tc>
      </w:tr>
      <w:tr w:rsidR="00A570CC" w:rsidRPr="004B0CB5" w14:paraId="410CEE81"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26846B16" w14:textId="77777777" w:rsidR="00A570CC" w:rsidRPr="004B0CB5" w:rsidRDefault="00A570CC" w:rsidP="00A570CC">
            <w:pPr>
              <w:pStyle w:val="Default"/>
              <w:spacing w:after="0" w:line="240" w:lineRule="auto"/>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A570CC" w:rsidRPr="004B0CB5" w14:paraId="6B9255B1"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28269797" w14:textId="77777777" w:rsidR="00A570CC" w:rsidRPr="004B0CB5" w:rsidRDefault="00A570CC" w:rsidP="00A570CC">
            <w:pPr>
              <w:pStyle w:val="Default"/>
              <w:spacing w:after="0" w:line="240" w:lineRule="auto"/>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67EE5F55" w14:textId="77777777" w:rsidR="00A570CC" w:rsidRDefault="00A570CC" w:rsidP="00814AE6">
      <w:pPr>
        <w:spacing w:line="360" w:lineRule="auto"/>
      </w:pPr>
    </w:p>
    <w:p w14:paraId="3ECC3FC8" w14:textId="77777777" w:rsidR="00A570CC" w:rsidRDefault="00A570CC" w:rsidP="00814AE6">
      <w:pPr>
        <w:spacing w:line="360" w:lineRule="auto"/>
      </w:pPr>
    </w:p>
    <w:p w14:paraId="3CB7B7D2" w14:textId="77777777" w:rsidR="00A570CC" w:rsidRDefault="00A570CC" w:rsidP="00814AE6">
      <w:pPr>
        <w:spacing w:line="360" w:lineRule="auto"/>
      </w:pPr>
    </w:p>
    <w:p w14:paraId="6F13B6CC" w14:textId="77777777" w:rsidR="00A570CC" w:rsidRDefault="00A570CC" w:rsidP="00814AE6">
      <w:pPr>
        <w:spacing w:line="360" w:lineRule="auto"/>
      </w:pPr>
    </w:p>
    <w:p w14:paraId="31A7956B" w14:textId="77777777" w:rsidR="00D04B5E" w:rsidRDefault="00D04B5E" w:rsidP="00814AE6">
      <w:pPr>
        <w:spacing w:line="360" w:lineRule="auto"/>
      </w:pPr>
    </w:p>
    <w:p w14:paraId="6258A333" w14:textId="77777777" w:rsidR="00A570CC" w:rsidRDefault="00A570CC" w:rsidP="00814AE6">
      <w:pPr>
        <w:spacing w:line="360" w:lineRule="auto"/>
      </w:pPr>
    </w:p>
    <w:p w14:paraId="7D79B55D" w14:textId="77777777" w:rsidR="00A570CC" w:rsidRDefault="00A570CC" w:rsidP="00814AE6">
      <w:pPr>
        <w:spacing w:line="360" w:lineRule="auto"/>
      </w:pPr>
    </w:p>
    <w:p w14:paraId="412FA8D2" w14:textId="77777777" w:rsidR="00A570CC" w:rsidRDefault="00A570CC" w:rsidP="00814AE6">
      <w:pPr>
        <w:spacing w:line="360" w:lineRule="auto"/>
      </w:pPr>
    </w:p>
    <w:p w14:paraId="5C6C59D4" w14:textId="77777777" w:rsidR="00A570CC" w:rsidRDefault="00A570CC" w:rsidP="00814AE6">
      <w:pPr>
        <w:spacing w:line="360" w:lineRule="auto"/>
      </w:pPr>
    </w:p>
    <w:p w14:paraId="43BEF62D" w14:textId="77777777" w:rsidR="00A570CC" w:rsidRDefault="00A570CC" w:rsidP="00814AE6">
      <w:pPr>
        <w:spacing w:line="360" w:lineRule="auto"/>
      </w:pPr>
    </w:p>
    <w:p w14:paraId="0FF70639" w14:textId="77777777" w:rsidR="00A570CC" w:rsidRDefault="00A570CC" w:rsidP="00814AE6">
      <w:pPr>
        <w:spacing w:line="360" w:lineRule="auto"/>
      </w:pPr>
    </w:p>
    <w:p w14:paraId="12B68570" w14:textId="77777777" w:rsidR="00A570CC" w:rsidRDefault="00A570CC" w:rsidP="00814AE6">
      <w:pPr>
        <w:spacing w:line="360" w:lineRule="auto"/>
      </w:pPr>
    </w:p>
    <w:p w14:paraId="7F29CD29" w14:textId="77777777" w:rsidR="007600CB" w:rsidRDefault="007600CB" w:rsidP="00814AE6">
      <w:pPr>
        <w:spacing w:line="360" w:lineRule="auto"/>
      </w:pPr>
    </w:p>
    <w:p w14:paraId="01B095EF" w14:textId="77777777" w:rsidR="00814AE6" w:rsidRPr="00713E42" w:rsidRDefault="00814AE6" w:rsidP="00814AE6">
      <w:pPr>
        <w:jc w:val="center"/>
        <w:rPr>
          <w:b/>
        </w:rPr>
      </w:pPr>
      <w:r>
        <w:rPr>
          <w:b/>
        </w:rPr>
        <w:t>Experiment No. 3</w:t>
      </w:r>
      <w:r w:rsidRPr="00713E42">
        <w:rPr>
          <w:b/>
        </w:rPr>
        <w:t>:</w:t>
      </w:r>
      <w:r>
        <w:rPr>
          <w:b/>
        </w:rPr>
        <w:t xml:space="preserve"> Evaluation of Postfix Expression</w:t>
      </w:r>
      <w:r w:rsidR="00A570CC">
        <w:rPr>
          <w:b/>
        </w:rPr>
        <w:t xml:space="preserve"> using stack ADT</w:t>
      </w:r>
    </w:p>
    <w:p w14:paraId="6E74A4FF" w14:textId="77777777" w:rsidR="00814AE6" w:rsidRDefault="00814AE6" w:rsidP="00814AE6">
      <w:pPr>
        <w:widowControl w:val="0"/>
        <w:autoSpaceDE w:val="0"/>
        <w:spacing w:after="0" w:line="360" w:lineRule="auto"/>
        <w:rPr>
          <w:b/>
        </w:rPr>
      </w:pPr>
      <w:proofErr w:type="gramStart"/>
      <w:r>
        <w:rPr>
          <w:b/>
        </w:rPr>
        <w:t>Aim</w:t>
      </w:r>
      <w:r w:rsidRPr="0014733F">
        <w:rPr>
          <w:b/>
        </w:rPr>
        <w:t xml:space="preserve"> :</w:t>
      </w:r>
      <w:proofErr w:type="gramEnd"/>
      <w:r w:rsidRPr="0014733F">
        <w:t xml:space="preserve"> </w:t>
      </w:r>
      <w:r w:rsidRPr="0014733F">
        <w:rPr>
          <w:b/>
        </w:rPr>
        <w:t>Implementation of E</w:t>
      </w:r>
      <w:r w:rsidR="00A570CC">
        <w:rPr>
          <w:b/>
        </w:rPr>
        <w:t>valuation of Postfix Expression</w:t>
      </w:r>
      <w:r w:rsidR="00A570CC" w:rsidRPr="00A570CC">
        <w:rPr>
          <w:b/>
        </w:rPr>
        <w:t xml:space="preserve"> </w:t>
      </w:r>
      <w:r w:rsidR="00A570CC">
        <w:rPr>
          <w:b/>
        </w:rPr>
        <w:t>using stack ADT</w:t>
      </w:r>
    </w:p>
    <w:p w14:paraId="0BEACD2B" w14:textId="77777777" w:rsidR="00383A5C" w:rsidRDefault="00383A5C" w:rsidP="00383A5C">
      <w:pPr>
        <w:spacing w:after="0" w:line="360" w:lineRule="auto"/>
        <w:jc w:val="both"/>
        <w:rPr>
          <w:rFonts w:eastAsia="Times New Roman"/>
          <w:b/>
        </w:rPr>
      </w:pPr>
      <w:r>
        <w:rPr>
          <w:rFonts w:eastAsia="Times New Roman"/>
          <w:b/>
        </w:rPr>
        <w:t>Objective:</w:t>
      </w:r>
    </w:p>
    <w:p w14:paraId="49CD9ED9" w14:textId="77777777" w:rsidR="007600CB" w:rsidRDefault="007600CB" w:rsidP="007600CB">
      <w:pPr>
        <w:spacing w:after="0" w:line="360" w:lineRule="auto"/>
        <w:jc w:val="both"/>
      </w:pPr>
      <w:r>
        <w:t xml:space="preserve">1) Understand the use of Stack. </w:t>
      </w:r>
    </w:p>
    <w:p w14:paraId="7053B575" w14:textId="77777777" w:rsidR="007600CB" w:rsidRDefault="007600CB" w:rsidP="007600CB">
      <w:pPr>
        <w:spacing w:after="0" w:line="360" w:lineRule="auto"/>
        <w:jc w:val="both"/>
      </w:pPr>
      <w:r>
        <w:t xml:space="preserve">2) Understand importing an ADT in an application program. </w:t>
      </w:r>
    </w:p>
    <w:p w14:paraId="56654669" w14:textId="77777777" w:rsidR="007600CB" w:rsidRDefault="007600CB" w:rsidP="007600CB">
      <w:pPr>
        <w:spacing w:after="0" w:line="360" w:lineRule="auto"/>
        <w:jc w:val="both"/>
      </w:pPr>
      <w:r>
        <w:t xml:space="preserve">3) Understand the instantiation of Stack ADT in an application program. </w:t>
      </w:r>
    </w:p>
    <w:p w14:paraId="064AFC32" w14:textId="77777777" w:rsidR="007600CB" w:rsidRPr="00B5214C" w:rsidRDefault="007600CB" w:rsidP="007600CB">
      <w:pPr>
        <w:spacing w:after="0" w:line="360" w:lineRule="auto"/>
        <w:jc w:val="both"/>
      </w:pPr>
      <w:r>
        <w:t>4) Understand how the member functions of an ADT are accessed in an application program</w:t>
      </w:r>
    </w:p>
    <w:p w14:paraId="05B9B9AC" w14:textId="77777777" w:rsidR="00383A5C" w:rsidRPr="0014733F" w:rsidRDefault="00383A5C" w:rsidP="00814AE6">
      <w:pPr>
        <w:widowControl w:val="0"/>
        <w:autoSpaceDE w:val="0"/>
        <w:spacing w:after="0" w:line="360" w:lineRule="auto"/>
      </w:pPr>
    </w:p>
    <w:p w14:paraId="4114B51B" w14:textId="77777777" w:rsidR="00814AE6" w:rsidRPr="0014733F" w:rsidRDefault="00814AE6" w:rsidP="00814AE6">
      <w:pPr>
        <w:widowControl w:val="0"/>
        <w:autoSpaceDE w:val="0"/>
        <w:spacing w:after="0" w:line="360" w:lineRule="auto"/>
      </w:pPr>
      <w:r w:rsidRPr="0014733F">
        <w:rPr>
          <w:b/>
        </w:rPr>
        <w:t>Theory:</w:t>
      </w:r>
    </w:p>
    <w:p w14:paraId="52749A6F" w14:textId="77777777" w:rsidR="00814AE6" w:rsidRPr="0014733F" w:rsidRDefault="00814AE6" w:rsidP="00814AE6">
      <w:pPr>
        <w:spacing w:after="0" w:line="360" w:lineRule="auto"/>
        <w:ind w:firstLine="720"/>
      </w:pPr>
      <w:r w:rsidRPr="0014733F">
        <w:t xml:space="preserve">An arithmetic expression consists of operands and operators. For a given expression in </w:t>
      </w:r>
      <w:proofErr w:type="gramStart"/>
      <w:r w:rsidRPr="0014733F">
        <w:t>an</w:t>
      </w:r>
      <w:proofErr w:type="gramEnd"/>
      <w:r w:rsidRPr="0014733F">
        <w:t xml:space="preserve"> postfix form, stack can be used to evaluate the expression. The rule is </w:t>
      </w:r>
      <w:proofErr w:type="spellStart"/>
      <w:r w:rsidRPr="0014733F">
        <w:t>when ever</w:t>
      </w:r>
      <w:proofErr w:type="spellEnd"/>
      <w:r w:rsidRPr="0014733F">
        <w:t xml:space="preserve"> an </w:t>
      </w:r>
      <w:proofErr w:type="gramStart"/>
      <w:r w:rsidRPr="0014733F">
        <w:t>operands</w:t>
      </w:r>
      <w:proofErr w:type="gramEnd"/>
      <w:r w:rsidRPr="0014733F">
        <w:t xml:space="preserve"> comes into the string push it on to the stack and when an operator is found then last two elements from the stack are </w:t>
      </w:r>
      <w:proofErr w:type="spellStart"/>
      <w:r w:rsidRPr="0014733F">
        <w:t>poped</w:t>
      </w:r>
      <w:proofErr w:type="spellEnd"/>
      <w:r w:rsidRPr="0014733F">
        <w:t xml:space="preserve"> and computed and the result is pushed back on to the stack. One by one whole string of postfix expression is parsed and final result is obtained at an end of computation that remains in the stack.</w:t>
      </w:r>
    </w:p>
    <w:p w14:paraId="5E55750E" w14:textId="77777777" w:rsidR="00814AE6" w:rsidRPr="0014733F" w:rsidRDefault="00814AE6" w:rsidP="00814AE6">
      <w:pPr>
        <w:spacing w:after="0" w:line="360" w:lineRule="auto"/>
      </w:pPr>
      <w:r w:rsidRPr="0014733F">
        <w:rPr>
          <w:b/>
        </w:rPr>
        <w:t>Algorithm</w:t>
      </w:r>
    </w:p>
    <w:p w14:paraId="0F788709" w14:textId="77777777" w:rsidR="00814AE6" w:rsidRPr="0014733F" w:rsidRDefault="00814AE6" w:rsidP="00814AE6">
      <w:pPr>
        <w:widowControl w:val="0"/>
        <w:autoSpaceDE w:val="0"/>
        <w:spacing w:after="0" w:line="360" w:lineRule="auto"/>
      </w:pPr>
      <w:proofErr w:type="gramStart"/>
      <w:r w:rsidRPr="0014733F">
        <w:lastRenderedPageBreak/>
        <w:t>Algorithm :</w:t>
      </w:r>
      <w:proofErr w:type="gramEnd"/>
      <w:r w:rsidRPr="0014733F">
        <w:t xml:space="preserve"> EVAL_POSTFIX</w:t>
      </w:r>
    </w:p>
    <w:p w14:paraId="1DE11BCB" w14:textId="77777777" w:rsidR="00814AE6" w:rsidRPr="0014733F" w:rsidRDefault="00814AE6" w:rsidP="00814AE6">
      <w:pPr>
        <w:widowControl w:val="0"/>
        <w:autoSpaceDE w:val="0"/>
        <w:spacing w:after="0" w:line="360" w:lineRule="auto"/>
      </w:pPr>
      <w:proofErr w:type="gramStart"/>
      <w:r w:rsidRPr="0014733F">
        <w:t>Input :</w:t>
      </w:r>
      <w:proofErr w:type="gramEnd"/>
      <w:r w:rsidRPr="0014733F">
        <w:t xml:space="preserve"> E is an expression in an postfix form.</w:t>
      </w:r>
    </w:p>
    <w:p w14:paraId="5FF40513" w14:textId="77777777" w:rsidR="00814AE6" w:rsidRPr="0014733F" w:rsidRDefault="00814AE6" w:rsidP="00814AE6">
      <w:pPr>
        <w:widowControl w:val="0"/>
        <w:autoSpaceDE w:val="0"/>
        <w:spacing w:after="0" w:line="360" w:lineRule="auto"/>
      </w:pPr>
      <w:proofErr w:type="gramStart"/>
      <w:r w:rsidRPr="0014733F">
        <w:t>Output :</w:t>
      </w:r>
      <w:proofErr w:type="gramEnd"/>
      <w:r w:rsidRPr="0014733F">
        <w:t xml:space="preserve"> Result after computing the expression.</w:t>
      </w:r>
    </w:p>
    <w:p w14:paraId="2F738AF0" w14:textId="77777777" w:rsidR="00814AE6" w:rsidRPr="0014733F" w:rsidRDefault="00814AE6" w:rsidP="00814AE6">
      <w:pPr>
        <w:widowControl w:val="0"/>
        <w:autoSpaceDE w:val="0"/>
        <w:spacing w:after="0" w:line="360" w:lineRule="auto"/>
      </w:pPr>
      <w:r w:rsidRPr="0014733F">
        <w:t xml:space="preserve">Data </w:t>
      </w:r>
      <w:proofErr w:type="gramStart"/>
      <w:r w:rsidRPr="0014733F">
        <w:t>Structure :</w:t>
      </w:r>
      <w:proofErr w:type="gramEnd"/>
      <w:r w:rsidRPr="0014733F">
        <w:t xml:space="preserve"> An array representation of stack is used with top as a pointer to the top most element.</w:t>
      </w:r>
    </w:p>
    <w:p w14:paraId="7EA5D547" w14:textId="77777777" w:rsidR="00814AE6" w:rsidRPr="0014733F" w:rsidRDefault="00814AE6" w:rsidP="00814AE6">
      <w:pPr>
        <w:widowControl w:val="0"/>
        <w:autoSpaceDE w:val="0"/>
        <w:spacing w:after="0" w:line="360" w:lineRule="auto"/>
      </w:pPr>
      <w:r w:rsidRPr="0014733F">
        <w:t>1.</w:t>
      </w:r>
      <w:r w:rsidRPr="0014733F">
        <w:tab/>
        <w:t xml:space="preserve">Append # as </w:t>
      </w:r>
      <w:proofErr w:type="gramStart"/>
      <w:r w:rsidRPr="0014733F">
        <w:t>an</w:t>
      </w:r>
      <w:proofErr w:type="gramEnd"/>
      <w:r w:rsidRPr="0014733F">
        <w:t xml:space="preserve"> delimiter at an end of expression.</w:t>
      </w:r>
    </w:p>
    <w:p w14:paraId="3AF3F88F" w14:textId="77777777" w:rsidR="00814AE6" w:rsidRPr="0014733F" w:rsidRDefault="00814AE6" w:rsidP="00814AE6">
      <w:pPr>
        <w:widowControl w:val="0"/>
        <w:autoSpaceDE w:val="0"/>
        <w:spacing w:after="0" w:line="360" w:lineRule="auto"/>
      </w:pPr>
      <w:r w:rsidRPr="0014733F">
        <w:t xml:space="preserve">2. </w:t>
      </w:r>
      <w:r w:rsidRPr="0014733F">
        <w:tab/>
        <w:t>item = READ_</w:t>
      </w:r>
      <w:proofErr w:type="gramStart"/>
      <w:r w:rsidRPr="0014733F">
        <w:t>SYMBOL(</w:t>
      </w:r>
      <w:proofErr w:type="gramEnd"/>
      <w:r w:rsidRPr="0014733F">
        <w:t>)</w:t>
      </w:r>
    </w:p>
    <w:p w14:paraId="3C9351DA" w14:textId="77777777" w:rsidR="00814AE6" w:rsidRPr="0014733F" w:rsidRDefault="00814AE6" w:rsidP="00814AE6">
      <w:pPr>
        <w:widowControl w:val="0"/>
        <w:autoSpaceDE w:val="0"/>
        <w:spacing w:after="0" w:line="360" w:lineRule="auto"/>
      </w:pPr>
      <w:r w:rsidRPr="0014733F">
        <w:t>3.</w:t>
      </w:r>
      <w:r w:rsidRPr="0014733F">
        <w:tab/>
        <w:t xml:space="preserve">while </w:t>
      </w:r>
      <w:proofErr w:type="gramStart"/>
      <w:r w:rsidRPr="0014733F">
        <w:t>item !</w:t>
      </w:r>
      <w:proofErr w:type="gramEnd"/>
      <w:r w:rsidRPr="0014733F">
        <w:t>= '#' do</w:t>
      </w:r>
    </w:p>
    <w:p w14:paraId="7AB7F21B" w14:textId="77777777" w:rsidR="00814AE6" w:rsidRPr="0014733F" w:rsidRDefault="00814AE6" w:rsidP="00814AE6">
      <w:pPr>
        <w:widowControl w:val="0"/>
        <w:autoSpaceDE w:val="0"/>
        <w:spacing w:after="0" w:line="360" w:lineRule="auto"/>
      </w:pPr>
      <w:r w:rsidRPr="0014733F">
        <w:tab/>
        <w:t xml:space="preserve">if item =operand then </w:t>
      </w:r>
    </w:p>
    <w:p w14:paraId="7DCFF4CF" w14:textId="77777777" w:rsidR="00814AE6" w:rsidRPr="0014733F" w:rsidRDefault="00814AE6" w:rsidP="00814AE6">
      <w:pPr>
        <w:widowControl w:val="0"/>
        <w:autoSpaceDE w:val="0"/>
        <w:spacing w:after="0" w:line="360" w:lineRule="auto"/>
      </w:pPr>
      <w:r w:rsidRPr="0014733F">
        <w:tab/>
      </w:r>
      <w:r w:rsidRPr="0014733F">
        <w:tab/>
      </w:r>
      <w:proofErr w:type="gramStart"/>
      <w:r w:rsidRPr="0014733F">
        <w:t>PUSH(</w:t>
      </w:r>
      <w:proofErr w:type="gramEnd"/>
      <w:r w:rsidRPr="0014733F">
        <w:t>item)</w:t>
      </w:r>
    </w:p>
    <w:p w14:paraId="2DEFA4E8" w14:textId="77777777" w:rsidR="00814AE6" w:rsidRPr="0014733F" w:rsidRDefault="00814AE6" w:rsidP="00814AE6">
      <w:pPr>
        <w:widowControl w:val="0"/>
        <w:autoSpaceDE w:val="0"/>
        <w:spacing w:after="0" w:line="360" w:lineRule="auto"/>
      </w:pPr>
      <w:r w:rsidRPr="0014733F">
        <w:tab/>
        <w:t xml:space="preserve">else </w:t>
      </w:r>
    </w:p>
    <w:p w14:paraId="5D962DEC" w14:textId="77777777" w:rsidR="00814AE6" w:rsidRPr="0014733F" w:rsidRDefault="00814AE6" w:rsidP="00814AE6">
      <w:pPr>
        <w:widowControl w:val="0"/>
        <w:autoSpaceDE w:val="0"/>
        <w:spacing w:after="0" w:line="360" w:lineRule="auto"/>
      </w:pPr>
      <w:r w:rsidRPr="0014733F">
        <w:tab/>
      </w:r>
      <w:r w:rsidRPr="0014733F">
        <w:tab/>
        <w:t>op=item</w:t>
      </w:r>
    </w:p>
    <w:p w14:paraId="656CA82D" w14:textId="77777777" w:rsidR="00814AE6" w:rsidRPr="0014733F" w:rsidRDefault="00814AE6" w:rsidP="00814AE6">
      <w:pPr>
        <w:widowControl w:val="0"/>
        <w:autoSpaceDE w:val="0"/>
        <w:spacing w:after="0" w:line="360" w:lineRule="auto"/>
      </w:pPr>
      <w:r w:rsidRPr="0014733F">
        <w:tab/>
      </w:r>
      <w:r w:rsidRPr="0014733F">
        <w:tab/>
        <w:t>y=</w:t>
      </w:r>
      <w:proofErr w:type="gramStart"/>
      <w:r w:rsidRPr="0014733F">
        <w:t>POP(</w:t>
      </w:r>
      <w:proofErr w:type="gramEnd"/>
      <w:r w:rsidRPr="0014733F">
        <w:t>)</w:t>
      </w:r>
    </w:p>
    <w:p w14:paraId="147CA057" w14:textId="77777777" w:rsidR="00814AE6" w:rsidRPr="0014733F" w:rsidRDefault="00814AE6" w:rsidP="00814AE6">
      <w:pPr>
        <w:widowControl w:val="0"/>
        <w:autoSpaceDE w:val="0"/>
        <w:spacing w:after="0" w:line="360" w:lineRule="auto"/>
      </w:pPr>
      <w:r w:rsidRPr="0014733F">
        <w:tab/>
      </w:r>
      <w:r w:rsidRPr="0014733F">
        <w:tab/>
        <w:t>x=</w:t>
      </w:r>
      <w:proofErr w:type="gramStart"/>
      <w:r w:rsidRPr="0014733F">
        <w:t>POP(</w:t>
      </w:r>
      <w:proofErr w:type="gramEnd"/>
      <w:r w:rsidRPr="0014733F">
        <w:t>)</w:t>
      </w:r>
    </w:p>
    <w:p w14:paraId="0C1FE2DB" w14:textId="77777777" w:rsidR="00814AE6" w:rsidRPr="0014733F" w:rsidRDefault="00814AE6" w:rsidP="00814AE6">
      <w:pPr>
        <w:widowControl w:val="0"/>
        <w:autoSpaceDE w:val="0"/>
        <w:spacing w:after="0" w:line="360" w:lineRule="auto"/>
      </w:pPr>
      <w:r w:rsidRPr="0014733F">
        <w:tab/>
      </w:r>
      <w:r w:rsidRPr="0014733F">
        <w:tab/>
        <w:t>t=x op y</w:t>
      </w:r>
    </w:p>
    <w:p w14:paraId="3E4E9658" w14:textId="77777777" w:rsidR="00814AE6" w:rsidRPr="0014733F" w:rsidRDefault="00814AE6" w:rsidP="00814AE6">
      <w:pPr>
        <w:widowControl w:val="0"/>
        <w:autoSpaceDE w:val="0"/>
        <w:spacing w:after="0" w:line="360" w:lineRule="auto"/>
      </w:pPr>
      <w:r w:rsidRPr="0014733F">
        <w:tab/>
      </w:r>
      <w:r w:rsidRPr="0014733F">
        <w:tab/>
        <w:t>PUSH(t)</w:t>
      </w:r>
    </w:p>
    <w:p w14:paraId="67EA7CF1" w14:textId="77777777" w:rsidR="00814AE6" w:rsidRPr="0014733F" w:rsidRDefault="00814AE6" w:rsidP="00814AE6">
      <w:pPr>
        <w:widowControl w:val="0"/>
        <w:autoSpaceDE w:val="0"/>
        <w:spacing w:after="0" w:line="360" w:lineRule="auto"/>
      </w:pPr>
      <w:r w:rsidRPr="0014733F">
        <w:tab/>
        <w:t>end if</w:t>
      </w:r>
    </w:p>
    <w:p w14:paraId="29C814A0" w14:textId="77777777" w:rsidR="00814AE6" w:rsidRPr="0014733F" w:rsidRDefault="00814AE6" w:rsidP="00814AE6">
      <w:pPr>
        <w:widowControl w:val="0"/>
        <w:autoSpaceDE w:val="0"/>
        <w:spacing w:after="0" w:line="360" w:lineRule="auto"/>
      </w:pPr>
      <w:r w:rsidRPr="0014733F">
        <w:tab/>
        <w:t>item = READ_</w:t>
      </w:r>
      <w:proofErr w:type="gramStart"/>
      <w:r w:rsidRPr="0014733F">
        <w:t>SYMBOL(</w:t>
      </w:r>
      <w:proofErr w:type="gramEnd"/>
      <w:r w:rsidRPr="0014733F">
        <w:t>)</w:t>
      </w:r>
    </w:p>
    <w:p w14:paraId="7BCC0740" w14:textId="77777777" w:rsidR="00814AE6" w:rsidRPr="0014733F" w:rsidRDefault="00814AE6" w:rsidP="00814AE6">
      <w:pPr>
        <w:widowControl w:val="0"/>
        <w:autoSpaceDE w:val="0"/>
        <w:spacing w:after="0" w:line="360" w:lineRule="auto"/>
      </w:pPr>
      <w:r w:rsidRPr="0014733F">
        <w:tab/>
        <w:t>end while</w:t>
      </w:r>
    </w:p>
    <w:p w14:paraId="5D3F2D3E" w14:textId="77777777" w:rsidR="00814AE6" w:rsidRPr="0014733F" w:rsidRDefault="00814AE6" w:rsidP="00814AE6">
      <w:pPr>
        <w:widowControl w:val="0"/>
        <w:autoSpaceDE w:val="0"/>
        <w:spacing w:after="0" w:line="360" w:lineRule="auto"/>
      </w:pPr>
      <w:r w:rsidRPr="0014733F">
        <w:t>4.</w:t>
      </w:r>
      <w:r w:rsidRPr="0014733F">
        <w:tab/>
        <w:t xml:space="preserve">value = </w:t>
      </w:r>
      <w:proofErr w:type="gramStart"/>
      <w:r w:rsidRPr="0014733F">
        <w:t>POP(</w:t>
      </w:r>
      <w:proofErr w:type="gramEnd"/>
      <w:r w:rsidRPr="0014733F">
        <w:t>)</w:t>
      </w:r>
    </w:p>
    <w:p w14:paraId="5BB77B43" w14:textId="77777777" w:rsidR="00814AE6" w:rsidRPr="0014733F" w:rsidRDefault="00814AE6" w:rsidP="00814AE6">
      <w:pPr>
        <w:widowControl w:val="0"/>
        <w:autoSpaceDE w:val="0"/>
        <w:spacing w:after="0" w:line="360" w:lineRule="auto"/>
      </w:pPr>
      <w:r w:rsidRPr="0014733F">
        <w:t xml:space="preserve">5. </w:t>
      </w:r>
      <w:r w:rsidRPr="0014733F">
        <w:tab/>
        <w:t>stop</w:t>
      </w:r>
    </w:p>
    <w:p w14:paraId="2900AE14" w14:textId="77777777" w:rsidR="00FC07D9" w:rsidRPr="000E3DDF" w:rsidRDefault="00FC07D9" w:rsidP="00FC07D9">
      <w:pPr>
        <w:spacing w:before="120" w:after="120" w:line="360" w:lineRule="auto"/>
        <w:jc w:val="both"/>
        <w:rPr>
          <w:rFonts w:eastAsia="Times New Roman"/>
          <w:b/>
        </w:rPr>
      </w:pPr>
      <w:r w:rsidRPr="000E3DDF">
        <w:rPr>
          <w:rFonts w:eastAsia="Times New Roman"/>
          <w:b/>
        </w:rPr>
        <w:t>Code:</w:t>
      </w:r>
    </w:p>
    <w:p w14:paraId="47E43A64" w14:textId="77777777" w:rsidR="00C4176D" w:rsidRPr="00C4176D" w:rsidRDefault="00C4176D" w:rsidP="00C4176D">
      <w:pPr>
        <w:spacing w:before="120" w:after="120" w:line="360" w:lineRule="auto"/>
        <w:jc w:val="both"/>
        <w:rPr>
          <w:rFonts w:eastAsia="Times New Roman"/>
        </w:rPr>
      </w:pPr>
      <w:r w:rsidRPr="00C4176D">
        <w:rPr>
          <w:rFonts w:eastAsia="Times New Roman"/>
        </w:rPr>
        <w:t>#include &lt;</w:t>
      </w:r>
      <w:proofErr w:type="spellStart"/>
      <w:r w:rsidRPr="00C4176D">
        <w:rPr>
          <w:rFonts w:eastAsia="Times New Roman"/>
        </w:rPr>
        <w:t>stdio.h</w:t>
      </w:r>
      <w:proofErr w:type="spellEnd"/>
      <w:r w:rsidRPr="00C4176D">
        <w:rPr>
          <w:rFonts w:eastAsia="Times New Roman"/>
        </w:rPr>
        <w:t>&gt;</w:t>
      </w:r>
    </w:p>
    <w:p w14:paraId="19A0EB18" w14:textId="3D81C77E" w:rsidR="00C4176D" w:rsidRPr="00C4176D" w:rsidRDefault="00C4176D" w:rsidP="00C4176D">
      <w:pPr>
        <w:spacing w:before="120" w:after="120" w:line="360" w:lineRule="auto"/>
        <w:jc w:val="both"/>
        <w:rPr>
          <w:rFonts w:eastAsia="Times New Roman"/>
        </w:rPr>
      </w:pPr>
      <w:r w:rsidRPr="00C4176D">
        <w:rPr>
          <w:rFonts w:eastAsia="Times New Roman"/>
        </w:rPr>
        <w:t>#include &lt;</w:t>
      </w:r>
      <w:proofErr w:type="spellStart"/>
      <w:r w:rsidRPr="00C4176D">
        <w:rPr>
          <w:rFonts w:eastAsia="Times New Roman"/>
        </w:rPr>
        <w:t>stdlib.h</w:t>
      </w:r>
      <w:proofErr w:type="spellEnd"/>
      <w:r w:rsidRPr="00C4176D">
        <w:rPr>
          <w:rFonts w:eastAsia="Times New Roman"/>
        </w:rPr>
        <w:t xml:space="preserve">&gt; </w:t>
      </w:r>
    </w:p>
    <w:p w14:paraId="4D67A640" w14:textId="77777777" w:rsidR="00C4176D" w:rsidRPr="00C4176D" w:rsidRDefault="00C4176D" w:rsidP="00C4176D">
      <w:pPr>
        <w:spacing w:before="120" w:after="120" w:line="360" w:lineRule="auto"/>
        <w:jc w:val="both"/>
        <w:rPr>
          <w:rFonts w:eastAsia="Times New Roman"/>
        </w:rPr>
      </w:pPr>
      <w:r w:rsidRPr="00C4176D">
        <w:rPr>
          <w:rFonts w:eastAsia="Times New Roman"/>
        </w:rPr>
        <w:t>#include &lt;</w:t>
      </w:r>
      <w:proofErr w:type="spellStart"/>
      <w:r w:rsidRPr="00C4176D">
        <w:rPr>
          <w:rFonts w:eastAsia="Times New Roman"/>
        </w:rPr>
        <w:t>ctype.h</w:t>
      </w:r>
      <w:proofErr w:type="spellEnd"/>
      <w:r w:rsidRPr="00C4176D">
        <w:rPr>
          <w:rFonts w:eastAsia="Times New Roman"/>
        </w:rPr>
        <w:t>&gt;</w:t>
      </w:r>
    </w:p>
    <w:p w14:paraId="1C61B760" w14:textId="77777777" w:rsidR="00C4176D" w:rsidRPr="00C4176D" w:rsidRDefault="00C4176D" w:rsidP="00C4176D">
      <w:pPr>
        <w:spacing w:before="120" w:after="120" w:line="360" w:lineRule="auto"/>
        <w:jc w:val="both"/>
        <w:rPr>
          <w:rFonts w:eastAsia="Times New Roman"/>
        </w:rPr>
      </w:pPr>
    </w:p>
    <w:p w14:paraId="6BC49458" w14:textId="77777777" w:rsidR="00C4176D" w:rsidRPr="00C4176D" w:rsidRDefault="00C4176D" w:rsidP="00C4176D">
      <w:pPr>
        <w:spacing w:before="120" w:after="120" w:line="360" w:lineRule="auto"/>
        <w:jc w:val="both"/>
        <w:rPr>
          <w:rFonts w:eastAsia="Times New Roman"/>
        </w:rPr>
      </w:pPr>
      <w:r w:rsidRPr="00C4176D">
        <w:rPr>
          <w:rFonts w:eastAsia="Times New Roman"/>
        </w:rPr>
        <w:t>#define MAX 10</w:t>
      </w:r>
    </w:p>
    <w:p w14:paraId="6F7BF631" w14:textId="77777777" w:rsidR="00C4176D" w:rsidRPr="00C4176D" w:rsidRDefault="00C4176D" w:rsidP="00C4176D">
      <w:pPr>
        <w:spacing w:before="120" w:after="120" w:line="360" w:lineRule="auto"/>
        <w:jc w:val="both"/>
        <w:rPr>
          <w:rFonts w:eastAsia="Times New Roman"/>
        </w:rPr>
      </w:pPr>
    </w:p>
    <w:p w14:paraId="01A0AA52"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int </w:t>
      </w:r>
      <w:proofErr w:type="gramStart"/>
      <w:r w:rsidRPr="00C4176D">
        <w:rPr>
          <w:rFonts w:eastAsia="Times New Roman"/>
        </w:rPr>
        <w:t>stack[</w:t>
      </w:r>
      <w:proofErr w:type="gramEnd"/>
      <w:r w:rsidRPr="00C4176D">
        <w:rPr>
          <w:rFonts w:eastAsia="Times New Roman"/>
        </w:rPr>
        <w:t>MAX];</w:t>
      </w:r>
    </w:p>
    <w:p w14:paraId="0BB2AA4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char </w:t>
      </w:r>
      <w:proofErr w:type="gramStart"/>
      <w:r w:rsidRPr="00C4176D">
        <w:rPr>
          <w:rFonts w:eastAsia="Times New Roman"/>
        </w:rPr>
        <w:t>s[</w:t>
      </w:r>
      <w:proofErr w:type="gramEnd"/>
      <w:r w:rsidRPr="00C4176D">
        <w:rPr>
          <w:rFonts w:eastAsia="Times New Roman"/>
        </w:rPr>
        <w:t>20];</w:t>
      </w:r>
    </w:p>
    <w:p w14:paraId="603B8996" w14:textId="77777777" w:rsidR="00C4176D" w:rsidRPr="00C4176D" w:rsidRDefault="00C4176D" w:rsidP="00C4176D">
      <w:pPr>
        <w:spacing w:before="120" w:after="120" w:line="360" w:lineRule="auto"/>
        <w:jc w:val="both"/>
        <w:rPr>
          <w:rFonts w:eastAsia="Times New Roman"/>
        </w:rPr>
      </w:pPr>
      <w:r w:rsidRPr="00C4176D">
        <w:rPr>
          <w:rFonts w:eastAsia="Times New Roman"/>
        </w:rPr>
        <w:lastRenderedPageBreak/>
        <w:t>int top, m;</w:t>
      </w:r>
    </w:p>
    <w:p w14:paraId="671A2761" w14:textId="77777777" w:rsidR="00C4176D" w:rsidRPr="00C4176D" w:rsidRDefault="00C4176D" w:rsidP="00C4176D">
      <w:pPr>
        <w:spacing w:before="120" w:after="120" w:line="360" w:lineRule="auto"/>
        <w:jc w:val="both"/>
        <w:rPr>
          <w:rFonts w:eastAsia="Times New Roman"/>
        </w:rPr>
      </w:pPr>
    </w:p>
    <w:p w14:paraId="71659B56" w14:textId="77777777" w:rsidR="00C4176D" w:rsidRPr="00C4176D" w:rsidRDefault="00C4176D" w:rsidP="00C4176D">
      <w:pPr>
        <w:spacing w:before="120" w:after="120" w:line="360" w:lineRule="auto"/>
        <w:jc w:val="both"/>
        <w:rPr>
          <w:rFonts w:eastAsia="Times New Roman"/>
        </w:rPr>
      </w:pPr>
      <w:r w:rsidRPr="00C4176D">
        <w:rPr>
          <w:rFonts w:eastAsia="Times New Roman"/>
        </w:rPr>
        <w:t>void push(char);</w:t>
      </w:r>
    </w:p>
    <w:p w14:paraId="6205300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char </w:t>
      </w:r>
      <w:proofErr w:type="gramStart"/>
      <w:r w:rsidRPr="00C4176D">
        <w:rPr>
          <w:rFonts w:eastAsia="Times New Roman"/>
        </w:rPr>
        <w:t>pop(</w:t>
      </w:r>
      <w:proofErr w:type="gramEnd"/>
      <w:r w:rsidRPr="00C4176D">
        <w:rPr>
          <w:rFonts w:eastAsia="Times New Roman"/>
        </w:rPr>
        <w:t>);</w:t>
      </w:r>
    </w:p>
    <w:p w14:paraId="7C11154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void </w:t>
      </w:r>
      <w:proofErr w:type="gramStart"/>
      <w:r w:rsidRPr="00C4176D">
        <w:rPr>
          <w:rFonts w:eastAsia="Times New Roman"/>
        </w:rPr>
        <w:t>evaluate(</w:t>
      </w:r>
      <w:proofErr w:type="gramEnd"/>
      <w:r w:rsidRPr="00C4176D">
        <w:rPr>
          <w:rFonts w:eastAsia="Times New Roman"/>
        </w:rPr>
        <w:t>);</w:t>
      </w:r>
    </w:p>
    <w:p w14:paraId="366AF5C1" w14:textId="77777777" w:rsidR="00C4176D" w:rsidRPr="00C4176D" w:rsidRDefault="00C4176D" w:rsidP="00C4176D">
      <w:pPr>
        <w:spacing w:before="120" w:after="120" w:line="360" w:lineRule="auto"/>
        <w:jc w:val="both"/>
        <w:rPr>
          <w:rFonts w:eastAsia="Times New Roman"/>
        </w:rPr>
      </w:pPr>
    </w:p>
    <w:p w14:paraId="4062AB61"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int </w:t>
      </w:r>
      <w:proofErr w:type="gramStart"/>
      <w:r w:rsidRPr="00C4176D">
        <w:rPr>
          <w:rFonts w:eastAsia="Times New Roman"/>
        </w:rPr>
        <w:t>main(</w:t>
      </w:r>
      <w:proofErr w:type="gramEnd"/>
      <w:r w:rsidRPr="00C4176D">
        <w:rPr>
          <w:rFonts w:eastAsia="Times New Roman"/>
        </w:rPr>
        <w:t>)</w:t>
      </w:r>
    </w:p>
    <w:p w14:paraId="24557FE8"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7F18AEAF"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top = -1;</w:t>
      </w:r>
    </w:p>
    <w:p w14:paraId="70F273BF"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spellStart"/>
      <w:proofErr w:type="gramStart"/>
      <w:r w:rsidRPr="00C4176D">
        <w:rPr>
          <w:rFonts w:eastAsia="Times New Roman"/>
        </w:rPr>
        <w:t>printf</w:t>
      </w:r>
      <w:proofErr w:type="spellEnd"/>
      <w:r w:rsidRPr="00C4176D">
        <w:rPr>
          <w:rFonts w:eastAsia="Times New Roman"/>
        </w:rPr>
        <w:t>(</w:t>
      </w:r>
      <w:proofErr w:type="gramEnd"/>
      <w:r w:rsidRPr="00C4176D">
        <w:rPr>
          <w:rFonts w:eastAsia="Times New Roman"/>
        </w:rPr>
        <w:t>"\n Enter the expression:");</w:t>
      </w:r>
    </w:p>
    <w:p w14:paraId="204F501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gets(s);</w:t>
      </w:r>
    </w:p>
    <w:p w14:paraId="1DC12767"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gramStart"/>
      <w:r w:rsidRPr="00C4176D">
        <w:rPr>
          <w:rFonts w:eastAsia="Times New Roman"/>
        </w:rPr>
        <w:t>evaluate(</w:t>
      </w:r>
      <w:proofErr w:type="gramEnd"/>
      <w:r w:rsidRPr="00C4176D">
        <w:rPr>
          <w:rFonts w:eastAsia="Times New Roman"/>
        </w:rPr>
        <w:t>);</w:t>
      </w:r>
    </w:p>
    <w:p w14:paraId="16115D1B"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return 0; // Return from main</w:t>
      </w:r>
    </w:p>
    <w:p w14:paraId="332DA19C"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789DBE7A" w14:textId="77777777" w:rsidR="00C4176D" w:rsidRPr="00C4176D" w:rsidRDefault="00C4176D" w:rsidP="00C4176D">
      <w:pPr>
        <w:spacing w:before="120" w:after="120" w:line="360" w:lineRule="auto"/>
        <w:jc w:val="both"/>
        <w:rPr>
          <w:rFonts w:eastAsia="Times New Roman"/>
        </w:rPr>
      </w:pPr>
    </w:p>
    <w:p w14:paraId="56A1423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char </w:t>
      </w:r>
      <w:proofErr w:type="gramStart"/>
      <w:r w:rsidRPr="00C4176D">
        <w:rPr>
          <w:rFonts w:eastAsia="Times New Roman"/>
        </w:rPr>
        <w:t>pop(</w:t>
      </w:r>
      <w:proofErr w:type="gramEnd"/>
      <w:r w:rsidRPr="00C4176D">
        <w:rPr>
          <w:rFonts w:eastAsia="Times New Roman"/>
        </w:rPr>
        <w:t>)</w:t>
      </w:r>
    </w:p>
    <w:p w14:paraId="0376D1A4"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00552BE4"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if (top == -1)</w:t>
      </w:r>
    </w:p>
    <w:p w14:paraId="5E817CD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289FABC9"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spellStart"/>
      <w:proofErr w:type="gramStart"/>
      <w:r w:rsidRPr="00C4176D">
        <w:rPr>
          <w:rFonts w:eastAsia="Times New Roman"/>
        </w:rPr>
        <w:t>printf</w:t>
      </w:r>
      <w:proofErr w:type="spellEnd"/>
      <w:r w:rsidRPr="00C4176D">
        <w:rPr>
          <w:rFonts w:eastAsia="Times New Roman"/>
        </w:rPr>
        <w:t>(</w:t>
      </w:r>
      <w:proofErr w:type="gramEnd"/>
      <w:r w:rsidRPr="00C4176D">
        <w:rPr>
          <w:rFonts w:eastAsia="Times New Roman"/>
        </w:rPr>
        <w:t>"Stack is empty\n");</w:t>
      </w:r>
    </w:p>
    <w:p w14:paraId="108E1829"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return -1;</w:t>
      </w:r>
    </w:p>
    <w:p w14:paraId="3641A414"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0F405C2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else</w:t>
      </w:r>
    </w:p>
    <w:p w14:paraId="331CD3B6"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73F2AAC8"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char </w:t>
      </w:r>
      <w:proofErr w:type="spellStart"/>
      <w:r w:rsidRPr="00C4176D">
        <w:rPr>
          <w:rFonts w:eastAsia="Times New Roman"/>
        </w:rPr>
        <w:t>ch</w:t>
      </w:r>
      <w:proofErr w:type="spellEnd"/>
      <w:r w:rsidRPr="00C4176D">
        <w:rPr>
          <w:rFonts w:eastAsia="Times New Roman"/>
        </w:rPr>
        <w:t xml:space="preserve"> = stack[top];</w:t>
      </w:r>
    </w:p>
    <w:p w14:paraId="3F8EA74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top--;</w:t>
      </w:r>
    </w:p>
    <w:p w14:paraId="5EB51D7F" w14:textId="77777777" w:rsidR="00C4176D" w:rsidRPr="00C4176D" w:rsidRDefault="00C4176D" w:rsidP="00C4176D">
      <w:pPr>
        <w:spacing w:before="120" w:after="120" w:line="360" w:lineRule="auto"/>
        <w:jc w:val="both"/>
        <w:rPr>
          <w:rFonts w:eastAsia="Times New Roman"/>
        </w:rPr>
      </w:pPr>
      <w:r w:rsidRPr="00C4176D">
        <w:rPr>
          <w:rFonts w:eastAsia="Times New Roman"/>
        </w:rPr>
        <w:lastRenderedPageBreak/>
        <w:t xml:space="preserve">        return </w:t>
      </w:r>
      <w:proofErr w:type="spellStart"/>
      <w:r w:rsidRPr="00C4176D">
        <w:rPr>
          <w:rFonts w:eastAsia="Times New Roman"/>
        </w:rPr>
        <w:t>ch</w:t>
      </w:r>
      <w:proofErr w:type="spellEnd"/>
      <w:r w:rsidRPr="00C4176D">
        <w:rPr>
          <w:rFonts w:eastAsia="Times New Roman"/>
        </w:rPr>
        <w:t>;</w:t>
      </w:r>
    </w:p>
    <w:p w14:paraId="653979E2"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6905D0C1"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1F266D68" w14:textId="77777777" w:rsidR="00C4176D" w:rsidRPr="00C4176D" w:rsidRDefault="00C4176D" w:rsidP="00C4176D">
      <w:pPr>
        <w:spacing w:before="120" w:after="120" w:line="360" w:lineRule="auto"/>
        <w:jc w:val="both"/>
        <w:rPr>
          <w:rFonts w:eastAsia="Times New Roman"/>
        </w:rPr>
      </w:pPr>
    </w:p>
    <w:p w14:paraId="203FFAD6"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void </w:t>
      </w:r>
      <w:proofErr w:type="gramStart"/>
      <w:r w:rsidRPr="00C4176D">
        <w:rPr>
          <w:rFonts w:eastAsia="Times New Roman"/>
        </w:rPr>
        <w:t>push(</w:t>
      </w:r>
      <w:proofErr w:type="gramEnd"/>
      <w:r w:rsidRPr="00C4176D">
        <w:rPr>
          <w:rFonts w:eastAsia="Times New Roman"/>
        </w:rPr>
        <w:t xml:space="preserve">char </w:t>
      </w:r>
      <w:proofErr w:type="spellStart"/>
      <w:r w:rsidRPr="00C4176D">
        <w:rPr>
          <w:rFonts w:eastAsia="Times New Roman"/>
        </w:rPr>
        <w:t>ch</w:t>
      </w:r>
      <w:proofErr w:type="spellEnd"/>
      <w:r w:rsidRPr="00C4176D">
        <w:rPr>
          <w:rFonts w:eastAsia="Times New Roman"/>
        </w:rPr>
        <w:t>)</w:t>
      </w:r>
    </w:p>
    <w:p w14:paraId="5186A53B"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357D98D5"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if (top == MAX - 1)</w:t>
      </w:r>
    </w:p>
    <w:p w14:paraId="2E5CF966"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3FD8859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spellStart"/>
      <w:proofErr w:type="gramStart"/>
      <w:r w:rsidRPr="00C4176D">
        <w:rPr>
          <w:rFonts w:eastAsia="Times New Roman"/>
        </w:rPr>
        <w:t>printf</w:t>
      </w:r>
      <w:proofErr w:type="spellEnd"/>
      <w:r w:rsidRPr="00C4176D">
        <w:rPr>
          <w:rFonts w:eastAsia="Times New Roman"/>
        </w:rPr>
        <w:t>(</w:t>
      </w:r>
      <w:proofErr w:type="gramEnd"/>
      <w:r w:rsidRPr="00C4176D">
        <w:rPr>
          <w:rFonts w:eastAsia="Times New Roman"/>
        </w:rPr>
        <w:t>"Stack is overflow\n");</w:t>
      </w:r>
    </w:p>
    <w:p w14:paraId="708A9D6B"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10C5F35B"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else</w:t>
      </w:r>
    </w:p>
    <w:p w14:paraId="1515A9A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7B1B0D7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top++;</w:t>
      </w:r>
    </w:p>
    <w:p w14:paraId="57E164B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stack[top] = </w:t>
      </w:r>
      <w:proofErr w:type="spellStart"/>
      <w:r w:rsidRPr="00C4176D">
        <w:rPr>
          <w:rFonts w:eastAsia="Times New Roman"/>
        </w:rPr>
        <w:t>ch</w:t>
      </w:r>
      <w:proofErr w:type="spellEnd"/>
      <w:r w:rsidRPr="00C4176D">
        <w:rPr>
          <w:rFonts w:eastAsia="Times New Roman"/>
        </w:rPr>
        <w:t>;</w:t>
      </w:r>
    </w:p>
    <w:p w14:paraId="7CE21832"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08C73432"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5D2A29B8" w14:textId="77777777" w:rsidR="00C4176D" w:rsidRPr="00C4176D" w:rsidRDefault="00C4176D" w:rsidP="00C4176D">
      <w:pPr>
        <w:spacing w:before="120" w:after="120" w:line="360" w:lineRule="auto"/>
        <w:jc w:val="both"/>
        <w:rPr>
          <w:rFonts w:eastAsia="Times New Roman"/>
        </w:rPr>
      </w:pPr>
    </w:p>
    <w:p w14:paraId="358F6397"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void </w:t>
      </w:r>
      <w:proofErr w:type="gramStart"/>
      <w:r w:rsidRPr="00C4176D">
        <w:rPr>
          <w:rFonts w:eastAsia="Times New Roman"/>
        </w:rPr>
        <w:t>evaluate(</w:t>
      </w:r>
      <w:proofErr w:type="gramEnd"/>
      <w:r w:rsidRPr="00C4176D">
        <w:rPr>
          <w:rFonts w:eastAsia="Times New Roman"/>
        </w:rPr>
        <w:t>)</w:t>
      </w:r>
    </w:p>
    <w:p w14:paraId="58EC7956" w14:textId="77777777" w:rsidR="00C4176D" w:rsidRPr="00C4176D" w:rsidRDefault="00C4176D" w:rsidP="00C4176D">
      <w:pPr>
        <w:spacing w:before="120" w:after="120" w:line="360" w:lineRule="auto"/>
        <w:jc w:val="both"/>
        <w:rPr>
          <w:rFonts w:eastAsia="Times New Roman"/>
        </w:rPr>
      </w:pPr>
      <w:r w:rsidRPr="00C4176D">
        <w:rPr>
          <w:rFonts w:eastAsia="Times New Roman"/>
        </w:rPr>
        <w:t>{</w:t>
      </w:r>
    </w:p>
    <w:p w14:paraId="02F7BE26"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int n1, n2, n3;</w:t>
      </w:r>
    </w:p>
    <w:p w14:paraId="75466C7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int </w:t>
      </w:r>
      <w:proofErr w:type="spellStart"/>
      <w:r w:rsidRPr="00C4176D">
        <w:rPr>
          <w:rFonts w:eastAsia="Times New Roman"/>
        </w:rPr>
        <w:t>i</w:t>
      </w:r>
      <w:proofErr w:type="spellEnd"/>
      <w:r w:rsidRPr="00C4176D">
        <w:rPr>
          <w:rFonts w:eastAsia="Times New Roman"/>
        </w:rPr>
        <w:t xml:space="preserve"> = 0;</w:t>
      </w:r>
    </w:p>
    <w:p w14:paraId="29BC78C3"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0; // Initialize n3</w:t>
      </w:r>
    </w:p>
    <w:p w14:paraId="3E71A5BC" w14:textId="77777777" w:rsidR="00C4176D" w:rsidRPr="00C4176D" w:rsidRDefault="00C4176D" w:rsidP="00C4176D">
      <w:pPr>
        <w:spacing w:before="120" w:after="120" w:line="360" w:lineRule="auto"/>
        <w:jc w:val="both"/>
        <w:rPr>
          <w:rFonts w:eastAsia="Times New Roman"/>
        </w:rPr>
      </w:pPr>
    </w:p>
    <w:p w14:paraId="28EFEF6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while (s[</w:t>
      </w:r>
      <w:proofErr w:type="spellStart"/>
      <w:r w:rsidRPr="00C4176D">
        <w:rPr>
          <w:rFonts w:eastAsia="Times New Roman"/>
        </w:rPr>
        <w:t>i</w:t>
      </w:r>
      <w:proofErr w:type="spellEnd"/>
      <w:r w:rsidRPr="00C4176D">
        <w:rPr>
          <w:rFonts w:eastAsia="Times New Roman"/>
        </w:rPr>
        <w:t>])</w:t>
      </w:r>
    </w:p>
    <w:p w14:paraId="17C0B8B6"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577AD39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if (</w:t>
      </w:r>
      <w:proofErr w:type="spellStart"/>
      <w:r w:rsidRPr="00C4176D">
        <w:rPr>
          <w:rFonts w:eastAsia="Times New Roman"/>
        </w:rPr>
        <w:t>isdigit</w:t>
      </w:r>
      <w:proofErr w:type="spellEnd"/>
      <w:r w:rsidRPr="00C4176D">
        <w:rPr>
          <w:rFonts w:eastAsia="Times New Roman"/>
        </w:rPr>
        <w:t>(s[</w:t>
      </w:r>
      <w:proofErr w:type="spellStart"/>
      <w:r w:rsidRPr="00C4176D">
        <w:rPr>
          <w:rFonts w:eastAsia="Times New Roman"/>
        </w:rPr>
        <w:t>i</w:t>
      </w:r>
      <w:proofErr w:type="spellEnd"/>
      <w:r w:rsidRPr="00C4176D">
        <w:rPr>
          <w:rFonts w:eastAsia="Times New Roman"/>
        </w:rPr>
        <w:t>]))</w:t>
      </w:r>
    </w:p>
    <w:p w14:paraId="1E152267" w14:textId="77777777" w:rsidR="00C4176D" w:rsidRPr="00C4176D" w:rsidRDefault="00C4176D" w:rsidP="00C4176D">
      <w:pPr>
        <w:spacing w:before="120" w:after="120" w:line="360" w:lineRule="auto"/>
        <w:jc w:val="both"/>
        <w:rPr>
          <w:rFonts w:eastAsia="Times New Roman"/>
        </w:rPr>
      </w:pPr>
      <w:r w:rsidRPr="00C4176D">
        <w:rPr>
          <w:rFonts w:eastAsia="Times New Roman"/>
        </w:rPr>
        <w:lastRenderedPageBreak/>
        <w:t xml:space="preserve">        {</w:t>
      </w:r>
    </w:p>
    <w:p w14:paraId="2BD58044" w14:textId="1D1E2C31" w:rsidR="00C4176D" w:rsidRPr="00C4176D" w:rsidRDefault="00C4176D" w:rsidP="00C4176D">
      <w:pPr>
        <w:spacing w:before="120" w:after="120" w:line="360" w:lineRule="auto"/>
        <w:jc w:val="both"/>
        <w:rPr>
          <w:rFonts w:eastAsia="Times New Roman"/>
        </w:rPr>
      </w:pPr>
      <w:r w:rsidRPr="00C4176D">
        <w:rPr>
          <w:rFonts w:eastAsia="Times New Roman"/>
        </w:rPr>
        <w:t xml:space="preserve">            m = s[</w:t>
      </w:r>
      <w:proofErr w:type="spellStart"/>
      <w:r w:rsidRPr="00C4176D">
        <w:rPr>
          <w:rFonts w:eastAsia="Times New Roman"/>
        </w:rPr>
        <w:t>i</w:t>
      </w:r>
      <w:proofErr w:type="spellEnd"/>
      <w:r w:rsidRPr="00C4176D">
        <w:rPr>
          <w:rFonts w:eastAsia="Times New Roman"/>
        </w:rPr>
        <w:t xml:space="preserve">] - '0'; </w:t>
      </w:r>
    </w:p>
    <w:p w14:paraId="38A6890B"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push(m);</w:t>
      </w:r>
    </w:p>
    <w:p w14:paraId="67E44AC1"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3C14AD33"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else</w:t>
      </w:r>
    </w:p>
    <w:p w14:paraId="00454444"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7C5883C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n1 = </w:t>
      </w:r>
      <w:proofErr w:type="gramStart"/>
      <w:r w:rsidRPr="00C4176D">
        <w:rPr>
          <w:rFonts w:eastAsia="Times New Roman"/>
        </w:rPr>
        <w:t>pop(</w:t>
      </w:r>
      <w:proofErr w:type="gramEnd"/>
      <w:r w:rsidRPr="00C4176D">
        <w:rPr>
          <w:rFonts w:eastAsia="Times New Roman"/>
        </w:rPr>
        <w:t>);</w:t>
      </w:r>
    </w:p>
    <w:p w14:paraId="6AC5118F"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n2 = </w:t>
      </w:r>
      <w:proofErr w:type="gramStart"/>
      <w:r w:rsidRPr="00C4176D">
        <w:rPr>
          <w:rFonts w:eastAsia="Times New Roman"/>
        </w:rPr>
        <w:t>pop(</w:t>
      </w:r>
      <w:proofErr w:type="gramEnd"/>
      <w:r w:rsidRPr="00C4176D">
        <w:rPr>
          <w:rFonts w:eastAsia="Times New Roman"/>
        </w:rPr>
        <w:t>);</w:t>
      </w:r>
    </w:p>
    <w:p w14:paraId="253F8B1E"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switch (s[</w:t>
      </w:r>
      <w:proofErr w:type="spellStart"/>
      <w:r w:rsidRPr="00C4176D">
        <w:rPr>
          <w:rFonts w:eastAsia="Times New Roman"/>
        </w:rPr>
        <w:t>i</w:t>
      </w:r>
      <w:proofErr w:type="spellEnd"/>
      <w:r w:rsidRPr="00C4176D">
        <w:rPr>
          <w:rFonts w:eastAsia="Times New Roman"/>
        </w:rPr>
        <w:t>])</w:t>
      </w:r>
    </w:p>
    <w:p w14:paraId="11C8D498"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609084C3"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case '+':</w:t>
      </w:r>
    </w:p>
    <w:p w14:paraId="234219DD"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n2 + n1;</w:t>
      </w:r>
    </w:p>
    <w:p w14:paraId="39E6F1C7"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break;</w:t>
      </w:r>
    </w:p>
    <w:p w14:paraId="6BD62580"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case '-':</w:t>
      </w:r>
    </w:p>
    <w:p w14:paraId="116980E9"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n2 - n1;</w:t>
      </w:r>
    </w:p>
    <w:p w14:paraId="17832338"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break;</w:t>
      </w:r>
    </w:p>
    <w:p w14:paraId="1CEAD424"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case '/':</w:t>
      </w:r>
    </w:p>
    <w:p w14:paraId="77D936C7"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n2 / n1;</w:t>
      </w:r>
    </w:p>
    <w:p w14:paraId="631757FE"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break;</w:t>
      </w:r>
    </w:p>
    <w:p w14:paraId="1197941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case '*':</w:t>
      </w:r>
    </w:p>
    <w:p w14:paraId="7F196157"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n2 * n1;</w:t>
      </w:r>
    </w:p>
    <w:p w14:paraId="0BB833C8"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break;</w:t>
      </w:r>
    </w:p>
    <w:p w14:paraId="34A725C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case '%':</w:t>
      </w:r>
    </w:p>
    <w:p w14:paraId="0B61C80C"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n3 = n2 % n1;</w:t>
      </w:r>
    </w:p>
    <w:p w14:paraId="41442C08"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break;</w:t>
      </w:r>
    </w:p>
    <w:p w14:paraId="6F5A072B"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default:</w:t>
      </w:r>
    </w:p>
    <w:p w14:paraId="6BD1FBC6" w14:textId="77777777" w:rsidR="00C4176D" w:rsidRPr="00C4176D" w:rsidRDefault="00C4176D" w:rsidP="00C4176D">
      <w:pPr>
        <w:spacing w:before="120" w:after="120" w:line="360" w:lineRule="auto"/>
        <w:jc w:val="both"/>
        <w:rPr>
          <w:rFonts w:eastAsia="Times New Roman"/>
        </w:rPr>
      </w:pPr>
      <w:r w:rsidRPr="00C4176D">
        <w:rPr>
          <w:rFonts w:eastAsia="Times New Roman"/>
        </w:rPr>
        <w:lastRenderedPageBreak/>
        <w:t xml:space="preserve">                </w:t>
      </w:r>
      <w:proofErr w:type="spellStart"/>
      <w:proofErr w:type="gramStart"/>
      <w:r w:rsidRPr="00C4176D">
        <w:rPr>
          <w:rFonts w:eastAsia="Times New Roman"/>
        </w:rPr>
        <w:t>printf</w:t>
      </w:r>
      <w:proofErr w:type="spellEnd"/>
      <w:r w:rsidRPr="00C4176D">
        <w:rPr>
          <w:rFonts w:eastAsia="Times New Roman"/>
        </w:rPr>
        <w:t>(</w:t>
      </w:r>
      <w:proofErr w:type="gramEnd"/>
      <w:r w:rsidRPr="00C4176D">
        <w:rPr>
          <w:rFonts w:eastAsia="Times New Roman"/>
        </w:rPr>
        <w:t>"Unknown operator\n");</w:t>
      </w:r>
    </w:p>
    <w:p w14:paraId="71B4BE35"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return; // Exit the function instead of exiting the program</w:t>
      </w:r>
    </w:p>
    <w:p w14:paraId="3DF1EB05"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04D1EAB9"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push(n3);</w:t>
      </w:r>
    </w:p>
    <w:p w14:paraId="04266EC3"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5173E11E"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spellStart"/>
      <w:r w:rsidRPr="00C4176D">
        <w:rPr>
          <w:rFonts w:eastAsia="Times New Roman"/>
        </w:rPr>
        <w:t>i</w:t>
      </w:r>
      <w:proofErr w:type="spellEnd"/>
      <w:r w:rsidRPr="00C4176D">
        <w:rPr>
          <w:rFonts w:eastAsia="Times New Roman"/>
        </w:rPr>
        <w:t>++;</w:t>
      </w:r>
    </w:p>
    <w:p w14:paraId="6590112A"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
    <w:p w14:paraId="62EF6D38" w14:textId="77777777" w:rsidR="00C4176D" w:rsidRPr="00C4176D" w:rsidRDefault="00C4176D" w:rsidP="00C4176D">
      <w:pPr>
        <w:spacing w:before="120" w:after="120" w:line="360" w:lineRule="auto"/>
        <w:jc w:val="both"/>
        <w:rPr>
          <w:rFonts w:eastAsia="Times New Roman"/>
        </w:rPr>
      </w:pPr>
    </w:p>
    <w:p w14:paraId="163DEBF1" w14:textId="77777777" w:rsidR="00C4176D" w:rsidRPr="00C4176D" w:rsidRDefault="00C4176D" w:rsidP="00C4176D">
      <w:pPr>
        <w:spacing w:before="120" w:after="120" w:line="360" w:lineRule="auto"/>
        <w:jc w:val="both"/>
        <w:rPr>
          <w:rFonts w:eastAsia="Times New Roman"/>
        </w:rPr>
      </w:pPr>
      <w:r w:rsidRPr="00C4176D">
        <w:rPr>
          <w:rFonts w:eastAsia="Times New Roman"/>
        </w:rPr>
        <w:t xml:space="preserve">    </w:t>
      </w:r>
      <w:proofErr w:type="spellStart"/>
      <w:proofErr w:type="gramStart"/>
      <w:r w:rsidRPr="00C4176D">
        <w:rPr>
          <w:rFonts w:eastAsia="Times New Roman"/>
        </w:rPr>
        <w:t>printf</w:t>
      </w:r>
      <w:proofErr w:type="spellEnd"/>
      <w:r w:rsidRPr="00C4176D">
        <w:rPr>
          <w:rFonts w:eastAsia="Times New Roman"/>
        </w:rPr>
        <w:t>(</w:t>
      </w:r>
      <w:proofErr w:type="gramEnd"/>
      <w:r w:rsidRPr="00C4176D">
        <w:rPr>
          <w:rFonts w:eastAsia="Times New Roman"/>
        </w:rPr>
        <w:t>"Result is %d\n", n3);</w:t>
      </w:r>
    </w:p>
    <w:p w14:paraId="1A230EF5" w14:textId="609133EC" w:rsidR="00FC07D9" w:rsidRDefault="00C4176D" w:rsidP="00C4176D">
      <w:pPr>
        <w:spacing w:before="120" w:after="120" w:line="360" w:lineRule="auto"/>
        <w:jc w:val="both"/>
        <w:rPr>
          <w:rFonts w:eastAsia="Times New Roman"/>
        </w:rPr>
      </w:pPr>
      <w:r w:rsidRPr="00C4176D">
        <w:rPr>
          <w:rFonts w:eastAsia="Times New Roman"/>
        </w:rPr>
        <w:t>}</w:t>
      </w:r>
    </w:p>
    <w:p w14:paraId="4E0190BD" w14:textId="77777777" w:rsidR="00FC07D9" w:rsidRDefault="00FC07D9" w:rsidP="00FC07D9">
      <w:pPr>
        <w:spacing w:before="120" w:after="120" w:line="360" w:lineRule="auto"/>
        <w:jc w:val="both"/>
        <w:rPr>
          <w:rFonts w:eastAsia="Times New Roman"/>
        </w:rPr>
      </w:pPr>
    </w:p>
    <w:p w14:paraId="2D1A844B" w14:textId="77777777" w:rsidR="00FC07D9" w:rsidRDefault="00FC07D9" w:rsidP="00FC07D9">
      <w:pPr>
        <w:spacing w:before="120" w:after="120" w:line="360" w:lineRule="auto"/>
        <w:jc w:val="both"/>
        <w:rPr>
          <w:rFonts w:eastAsia="Times New Roman"/>
        </w:rPr>
      </w:pPr>
    </w:p>
    <w:p w14:paraId="5BA474A1" w14:textId="036902DD" w:rsidR="00FC07D9" w:rsidRPr="004B4DE6" w:rsidRDefault="004B4DE6" w:rsidP="00FC07D9">
      <w:pPr>
        <w:spacing w:before="120" w:after="120" w:line="360" w:lineRule="auto"/>
        <w:jc w:val="both"/>
        <w:rPr>
          <w:b/>
          <w:bCs/>
        </w:rPr>
      </w:pPr>
      <w:r w:rsidRPr="004B4DE6">
        <w:rPr>
          <w:b/>
          <w:bCs/>
        </w:rPr>
        <w:t>Output:</w:t>
      </w:r>
    </w:p>
    <w:p w14:paraId="4F1B21C6" w14:textId="59182452" w:rsidR="00456239" w:rsidRDefault="00A160DC" w:rsidP="00FC07D9">
      <w:pPr>
        <w:spacing w:before="120" w:after="120" w:line="360" w:lineRule="auto"/>
        <w:jc w:val="both"/>
      </w:pPr>
      <w:r w:rsidRPr="00A160DC">
        <w:rPr>
          <w:noProof/>
        </w:rPr>
        <w:drawing>
          <wp:inline distT="0" distB="0" distL="0" distR="0" wp14:anchorId="0E363768" wp14:editId="50F84D8C">
            <wp:extent cx="5342083" cy="1996613"/>
            <wp:effectExtent l="0" t="0" r="0" b="3810"/>
            <wp:docPr id="119717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78984" name=""/>
                    <pic:cNvPicPr/>
                  </pic:nvPicPr>
                  <pic:blipFill>
                    <a:blip r:embed="rId17"/>
                    <a:stretch>
                      <a:fillRect/>
                    </a:stretch>
                  </pic:blipFill>
                  <pic:spPr>
                    <a:xfrm>
                      <a:off x="0" y="0"/>
                      <a:ext cx="5342083" cy="1996613"/>
                    </a:xfrm>
                    <a:prstGeom prst="rect">
                      <a:avLst/>
                    </a:prstGeom>
                  </pic:spPr>
                </pic:pic>
              </a:graphicData>
            </a:graphic>
          </wp:inline>
        </w:drawing>
      </w:r>
    </w:p>
    <w:p w14:paraId="5EEB883D" w14:textId="77777777" w:rsidR="00456239" w:rsidRDefault="00456239" w:rsidP="00FC07D9">
      <w:pPr>
        <w:spacing w:before="120" w:after="120" w:line="360" w:lineRule="auto"/>
        <w:jc w:val="both"/>
      </w:pPr>
    </w:p>
    <w:p w14:paraId="0CD667CD" w14:textId="77777777" w:rsidR="00456239" w:rsidRDefault="00456239" w:rsidP="00FC07D9">
      <w:pPr>
        <w:spacing w:before="120" w:after="120" w:line="360" w:lineRule="auto"/>
        <w:jc w:val="both"/>
      </w:pPr>
    </w:p>
    <w:p w14:paraId="1858DC92" w14:textId="77777777" w:rsidR="00456239" w:rsidRDefault="00456239" w:rsidP="00FC07D9">
      <w:pPr>
        <w:spacing w:before="120" w:after="120" w:line="360" w:lineRule="auto"/>
        <w:jc w:val="both"/>
      </w:pPr>
    </w:p>
    <w:p w14:paraId="24129040" w14:textId="77777777" w:rsidR="00456239" w:rsidRDefault="00456239" w:rsidP="00FC07D9">
      <w:pPr>
        <w:spacing w:before="120" w:after="120" w:line="360" w:lineRule="auto"/>
        <w:jc w:val="both"/>
      </w:pPr>
    </w:p>
    <w:p w14:paraId="234DAC54" w14:textId="77777777" w:rsidR="00A160DC" w:rsidRDefault="00A160DC" w:rsidP="00FC07D9">
      <w:pPr>
        <w:spacing w:before="120" w:after="120" w:line="360" w:lineRule="auto"/>
        <w:jc w:val="both"/>
      </w:pPr>
    </w:p>
    <w:p w14:paraId="1D46985D" w14:textId="77777777" w:rsidR="00A160DC" w:rsidRPr="00B5214C" w:rsidRDefault="00A160DC" w:rsidP="00FC07D9">
      <w:pPr>
        <w:spacing w:before="120" w:after="120" w:line="360" w:lineRule="auto"/>
        <w:jc w:val="both"/>
      </w:pPr>
    </w:p>
    <w:p w14:paraId="2222007E" w14:textId="77777777" w:rsidR="00A160DC" w:rsidRDefault="00FC07D9" w:rsidP="00A160DC">
      <w:pPr>
        <w:spacing w:line="360" w:lineRule="auto"/>
        <w:rPr>
          <w:b/>
        </w:rPr>
      </w:pPr>
      <w:r w:rsidRPr="00B5214C">
        <w:rPr>
          <w:b/>
        </w:rPr>
        <w:lastRenderedPageBreak/>
        <w:t>Conclusion</w:t>
      </w:r>
      <w:r>
        <w:rPr>
          <w:b/>
        </w:rPr>
        <w:t xml:space="preserve">: </w:t>
      </w:r>
    </w:p>
    <w:p w14:paraId="0FBDEEA1" w14:textId="77777777" w:rsidR="00A160DC" w:rsidRDefault="00A160DC" w:rsidP="00A160DC">
      <w:pPr>
        <w:spacing w:line="360" w:lineRule="auto"/>
        <w:rPr>
          <w:b/>
        </w:rPr>
      </w:pPr>
    </w:p>
    <w:p w14:paraId="3D7BC58E" w14:textId="168DA0E6" w:rsidR="00814AE6" w:rsidRPr="00A160DC" w:rsidRDefault="00A160DC" w:rsidP="00A160DC">
      <w:pPr>
        <w:spacing w:line="360" w:lineRule="auto"/>
        <w:rPr>
          <w:b/>
        </w:rPr>
      </w:pPr>
      <w:r w:rsidRPr="00A160DC">
        <w:rPr>
          <w:bCs/>
        </w:rPr>
        <w:t xml:space="preserve"> </w:t>
      </w:r>
      <w:r>
        <w:rPr>
          <w:bCs/>
        </w:rPr>
        <w:t>P</w:t>
      </w:r>
      <w:r w:rsidRPr="00A160DC">
        <w:rPr>
          <w:bCs/>
        </w:rPr>
        <w:t>ostfix evaluation in C utilizes a stack to efficiently process mathematical expressions without the need for explicit parentheses. Understanding the postfix evaluation process and the underlying stack mechanism is valuable for implementing calculators, expression parsers, and other applications involving mathematical computations.</w:t>
      </w:r>
    </w:p>
    <w:p w14:paraId="5056A8D5" w14:textId="77777777" w:rsidR="00A570CC" w:rsidRDefault="00A570CC" w:rsidP="00814AE6">
      <w:pPr>
        <w:spacing w:after="0" w:line="360" w:lineRule="auto"/>
        <w:jc w:val="center"/>
        <w:rPr>
          <w:b/>
        </w:rPr>
      </w:pPr>
    </w:p>
    <w:p w14:paraId="2797E1D3" w14:textId="77777777" w:rsidR="00456239" w:rsidRDefault="00456239" w:rsidP="00814AE6">
      <w:pPr>
        <w:spacing w:after="0" w:line="360" w:lineRule="auto"/>
        <w:jc w:val="center"/>
        <w:rPr>
          <w:b/>
        </w:rPr>
      </w:pPr>
    </w:p>
    <w:p w14:paraId="08BF2B74" w14:textId="77777777" w:rsidR="00456239" w:rsidRDefault="00456239" w:rsidP="00814AE6">
      <w:pPr>
        <w:spacing w:after="0" w:line="360" w:lineRule="auto"/>
        <w:jc w:val="center"/>
        <w:rPr>
          <w:b/>
        </w:rPr>
      </w:pPr>
    </w:p>
    <w:p w14:paraId="28F2C5C7" w14:textId="77777777" w:rsidR="00456239" w:rsidRDefault="00456239" w:rsidP="00814AE6">
      <w:pPr>
        <w:spacing w:after="0" w:line="360" w:lineRule="auto"/>
        <w:jc w:val="center"/>
        <w:rPr>
          <w:b/>
        </w:rPr>
      </w:pPr>
    </w:p>
    <w:p w14:paraId="049A2575" w14:textId="77777777" w:rsidR="00456239" w:rsidRDefault="00456239" w:rsidP="00814AE6">
      <w:pPr>
        <w:spacing w:after="0" w:line="360" w:lineRule="auto"/>
        <w:jc w:val="center"/>
        <w:rPr>
          <w:b/>
        </w:rPr>
      </w:pPr>
    </w:p>
    <w:p w14:paraId="289BBBE4" w14:textId="77777777" w:rsidR="00456239" w:rsidRDefault="00456239" w:rsidP="00814AE6">
      <w:pPr>
        <w:spacing w:after="0" w:line="360" w:lineRule="auto"/>
        <w:jc w:val="center"/>
        <w:rPr>
          <w:b/>
        </w:rPr>
      </w:pPr>
    </w:p>
    <w:p w14:paraId="7983F11E" w14:textId="77777777" w:rsidR="00A570CC" w:rsidRDefault="00A570CC" w:rsidP="00814AE6">
      <w:pPr>
        <w:spacing w:after="0" w:line="360" w:lineRule="auto"/>
        <w:jc w:val="center"/>
        <w:rPr>
          <w:b/>
        </w:rPr>
      </w:pPr>
    </w:p>
    <w:p w14:paraId="55C5FD30" w14:textId="77777777" w:rsidR="00A570CC" w:rsidRDefault="00A570CC" w:rsidP="00814AE6">
      <w:pPr>
        <w:spacing w:after="0" w:line="360" w:lineRule="auto"/>
        <w:jc w:val="center"/>
        <w:rPr>
          <w:b/>
        </w:rPr>
      </w:pPr>
    </w:p>
    <w:p w14:paraId="278F0CDB" w14:textId="77777777" w:rsidR="00A570CC" w:rsidRDefault="00A570CC" w:rsidP="00814AE6">
      <w:pPr>
        <w:spacing w:after="0" w:line="360" w:lineRule="auto"/>
        <w:jc w:val="center"/>
        <w:rPr>
          <w:b/>
        </w:rPr>
      </w:pPr>
    </w:p>
    <w:p w14:paraId="6C5710F4" w14:textId="77777777" w:rsidR="00A570CC" w:rsidRDefault="00A570CC" w:rsidP="004B4DE6">
      <w:pPr>
        <w:spacing w:after="0" w:line="360" w:lineRule="auto"/>
        <w:rPr>
          <w:b/>
        </w:rPr>
      </w:pPr>
    </w:p>
    <w:p w14:paraId="63324C3C" w14:textId="77777777" w:rsidR="00456239" w:rsidRDefault="00456239" w:rsidP="00814AE6">
      <w:pPr>
        <w:spacing w:after="0" w:line="360" w:lineRule="auto"/>
        <w:jc w:val="center"/>
        <w:rPr>
          <w:b/>
        </w:rPr>
      </w:pPr>
    </w:p>
    <w:p w14:paraId="1BA393B5" w14:textId="77777777" w:rsidR="00456239" w:rsidRDefault="00456239" w:rsidP="00814AE6">
      <w:pPr>
        <w:spacing w:after="0" w:line="360" w:lineRule="auto"/>
        <w:jc w:val="center"/>
        <w:rPr>
          <w:b/>
        </w:rPr>
      </w:pPr>
    </w:p>
    <w:p w14:paraId="6D664E88" w14:textId="77777777" w:rsidR="00456239" w:rsidRDefault="00456239" w:rsidP="00814AE6">
      <w:pPr>
        <w:spacing w:after="0" w:line="360" w:lineRule="auto"/>
        <w:jc w:val="center"/>
        <w:rPr>
          <w:b/>
        </w:rPr>
      </w:pPr>
    </w:p>
    <w:p w14:paraId="08DFB810" w14:textId="77777777" w:rsidR="00456239" w:rsidRDefault="00456239" w:rsidP="00814AE6">
      <w:pPr>
        <w:spacing w:after="0" w:line="360" w:lineRule="auto"/>
        <w:jc w:val="center"/>
        <w:rPr>
          <w:b/>
        </w:rPr>
      </w:pPr>
    </w:p>
    <w:p w14:paraId="09A4ECA5" w14:textId="77777777" w:rsidR="00456239" w:rsidRDefault="00456239" w:rsidP="00814AE6">
      <w:pPr>
        <w:spacing w:after="0" w:line="360" w:lineRule="auto"/>
        <w:jc w:val="center"/>
        <w:rPr>
          <w:b/>
        </w:rPr>
      </w:pPr>
    </w:p>
    <w:p w14:paraId="17173D93" w14:textId="77777777" w:rsidR="00456239" w:rsidRDefault="00456239" w:rsidP="00814AE6">
      <w:pPr>
        <w:spacing w:after="0" w:line="360" w:lineRule="auto"/>
        <w:jc w:val="center"/>
        <w:rPr>
          <w:b/>
        </w:rPr>
      </w:pPr>
    </w:p>
    <w:p w14:paraId="71A1FCC0" w14:textId="77777777" w:rsidR="00A570CC" w:rsidRDefault="00A570CC" w:rsidP="00814AE6">
      <w:pPr>
        <w:spacing w:after="0" w:line="360" w:lineRule="auto"/>
        <w:jc w:val="center"/>
        <w:rPr>
          <w:b/>
        </w:rPr>
      </w:pPr>
    </w:p>
    <w:p w14:paraId="6E6A5579" w14:textId="77777777" w:rsidR="00456239" w:rsidRDefault="00456239" w:rsidP="00814AE6">
      <w:pPr>
        <w:spacing w:after="0" w:line="360" w:lineRule="auto"/>
        <w:jc w:val="center"/>
        <w:rPr>
          <w:b/>
        </w:rPr>
      </w:pPr>
    </w:p>
    <w:p w14:paraId="005DE963" w14:textId="77777777" w:rsidR="00456239" w:rsidRDefault="00456239" w:rsidP="00814AE6">
      <w:pPr>
        <w:spacing w:after="0" w:line="360" w:lineRule="auto"/>
        <w:jc w:val="center"/>
        <w:rPr>
          <w:b/>
        </w:rPr>
      </w:pPr>
    </w:p>
    <w:p w14:paraId="2DCF3A21" w14:textId="77777777" w:rsidR="00456239" w:rsidRDefault="00456239" w:rsidP="00814AE6">
      <w:pPr>
        <w:spacing w:after="0" w:line="360" w:lineRule="auto"/>
        <w:jc w:val="center"/>
        <w:rPr>
          <w:b/>
        </w:rPr>
      </w:pPr>
    </w:p>
    <w:p w14:paraId="01F5E28E" w14:textId="77777777" w:rsidR="00456239" w:rsidRDefault="00456239" w:rsidP="00814AE6">
      <w:pPr>
        <w:spacing w:after="0" w:line="360" w:lineRule="auto"/>
        <w:jc w:val="center"/>
        <w:rPr>
          <w:b/>
        </w:rPr>
      </w:pPr>
    </w:p>
    <w:p w14:paraId="510105ED" w14:textId="77777777" w:rsidR="00456239" w:rsidRDefault="00456239" w:rsidP="00814AE6">
      <w:pPr>
        <w:spacing w:after="0" w:line="360" w:lineRule="auto"/>
        <w:jc w:val="center"/>
        <w:rPr>
          <w:b/>
        </w:rPr>
      </w:pPr>
    </w:p>
    <w:p w14:paraId="2F4D329D" w14:textId="77777777" w:rsidR="00456239" w:rsidRDefault="00456239" w:rsidP="00814AE6">
      <w:pPr>
        <w:spacing w:after="0" w:line="360" w:lineRule="auto"/>
        <w:jc w:val="center"/>
        <w:rPr>
          <w:b/>
        </w:rPr>
      </w:pPr>
    </w:p>
    <w:p w14:paraId="3F9B6F87" w14:textId="77777777" w:rsidR="00456239" w:rsidRDefault="00456239" w:rsidP="00814AE6">
      <w:pPr>
        <w:spacing w:after="0" w:line="360" w:lineRule="auto"/>
        <w:jc w:val="center"/>
        <w:rPr>
          <w:b/>
        </w:rPr>
      </w:pPr>
    </w:p>
    <w:p w14:paraId="49125440" w14:textId="77777777" w:rsidR="00456239" w:rsidRDefault="00456239" w:rsidP="00814AE6">
      <w:pPr>
        <w:spacing w:after="0" w:line="360" w:lineRule="auto"/>
        <w:jc w:val="center"/>
        <w:rPr>
          <w:b/>
        </w:rPr>
      </w:pPr>
    </w:p>
    <w:p w14:paraId="5CF4F70B" w14:textId="77777777" w:rsidR="004F18C1" w:rsidRDefault="004F18C1" w:rsidP="00814AE6">
      <w:pPr>
        <w:spacing w:after="0" w:line="360" w:lineRule="auto"/>
        <w:jc w:val="center"/>
        <w:rPr>
          <w:b/>
        </w:rPr>
      </w:pPr>
    </w:p>
    <w:p w14:paraId="374C4649" w14:textId="77777777" w:rsidR="004F18C1" w:rsidRDefault="004F18C1" w:rsidP="00814AE6">
      <w:pPr>
        <w:spacing w:after="0" w:line="360" w:lineRule="auto"/>
        <w:jc w:val="center"/>
        <w:rPr>
          <w:b/>
        </w:rPr>
      </w:pPr>
    </w:p>
    <w:p w14:paraId="6DE4FD50" w14:textId="77777777" w:rsidR="004F18C1" w:rsidRPr="003E4404" w:rsidRDefault="004F18C1" w:rsidP="004F18C1">
      <w:pPr>
        <w:spacing w:line="360" w:lineRule="auto"/>
        <w:rPr>
          <w:rFonts w:ascii="Arial" w:hAnsi="Arial" w:cs="Arial"/>
          <w:b/>
          <w:bCs/>
          <w:color w:val="00B050"/>
          <w:sz w:val="28"/>
          <w:szCs w:val="28"/>
          <w:shd w:val="clear" w:color="auto" w:fill="FFFFFF"/>
        </w:rPr>
      </w:pPr>
    </w:p>
    <w:p w14:paraId="04D6D230" w14:textId="77777777" w:rsidR="004F18C1" w:rsidRPr="003E4404" w:rsidRDefault="004F18C1" w:rsidP="004F18C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404A331C" w14:textId="77777777" w:rsidR="004F18C1" w:rsidRPr="003E4404" w:rsidRDefault="004F18C1" w:rsidP="004F18C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7997916F" w14:textId="77777777" w:rsidR="004F18C1" w:rsidRPr="003E4404" w:rsidRDefault="004F18C1" w:rsidP="004F18C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46B34E7A" w14:textId="77777777" w:rsidR="004F18C1" w:rsidRDefault="004F18C1" w:rsidP="004F18C1">
      <w:pPr>
        <w:spacing w:line="360" w:lineRule="auto"/>
      </w:pPr>
    </w:p>
    <w:p w14:paraId="6BF63980" w14:textId="77777777" w:rsidR="004F18C1" w:rsidRDefault="004F18C1" w:rsidP="00814AE6">
      <w:pPr>
        <w:spacing w:after="0" w:line="360" w:lineRule="auto"/>
        <w:jc w:val="center"/>
        <w:rPr>
          <w:b/>
        </w:rPr>
      </w:pPr>
    </w:p>
    <w:p w14:paraId="4F76292D" w14:textId="77777777" w:rsidR="004F18C1" w:rsidRDefault="004F18C1" w:rsidP="00814AE6">
      <w:pPr>
        <w:spacing w:after="0" w:line="360" w:lineRule="auto"/>
        <w:jc w:val="center"/>
        <w:rPr>
          <w:b/>
        </w:rPr>
      </w:pPr>
    </w:p>
    <w:p w14:paraId="103512F8" w14:textId="77777777" w:rsidR="004F18C1" w:rsidRDefault="004F18C1" w:rsidP="00814AE6">
      <w:pPr>
        <w:spacing w:after="0" w:line="360" w:lineRule="auto"/>
        <w:jc w:val="center"/>
        <w:rPr>
          <w:b/>
        </w:rPr>
      </w:pPr>
    </w:p>
    <w:p w14:paraId="372EA9CB" w14:textId="77777777" w:rsidR="004F18C1" w:rsidRDefault="004F18C1" w:rsidP="00814AE6">
      <w:pPr>
        <w:spacing w:after="0" w:line="360" w:lineRule="auto"/>
        <w:jc w:val="center"/>
        <w:rPr>
          <w:b/>
        </w:rPr>
      </w:pPr>
    </w:p>
    <w:p w14:paraId="45023CD6" w14:textId="77777777" w:rsidR="004F18C1" w:rsidRDefault="004F18C1" w:rsidP="00814AE6">
      <w:pPr>
        <w:spacing w:after="0" w:line="360" w:lineRule="auto"/>
        <w:jc w:val="center"/>
        <w:rPr>
          <w:b/>
        </w:rPr>
      </w:pPr>
    </w:p>
    <w:p w14:paraId="3C0DBBB3" w14:textId="77777777" w:rsidR="004F18C1" w:rsidRDefault="004F18C1" w:rsidP="00814AE6">
      <w:pPr>
        <w:spacing w:after="0" w:line="360" w:lineRule="auto"/>
        <w:jc w:val="center"/>
        <w:rPr>
          <w:b/>
        </w:rPr>
      </w:pPr>
    </w:p>
    <w:p w14:paraId="2CDF2657" w14:textId="77777777" w:rsidR="004F18C1" w:rsidRDefault="004F18C1" w:rsidP="00814AE6">
      <w:pPr>
        <w:spacing w:after="0" w:line="360" w:lineRule="auto"/>
        <w:jc w:val="center"/>
        <w:rPr>
          <w:b/>
        </w:rPr>
      </w:pPr>
    </w:p>
    <w:p w14:paraId="1C8ED5B7" w14:textId="77777777" w:rsidR="004F18C1" w:rsidRDefault="004F18C1" w:rsidP="00814AE6">
      <w:pPr>
        <w:spacing w:after="0" w:line="360" w:lineRule="auto"/>
        <w:jc w:val="center"/>
        <w:rPr>
          <w:b/>
        </w:rPr>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570CC" w:rsidRPr="004B0CB5" w14:paraId="5B8797F7"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5F36FCA8" w14:textId="77777777" w:rsidR="00A570CC" w:rsidRPr="004B0CB5" w:rsidRDefault="00A570CC" w:rsidP="00A570CC">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.4</w:t>
            </w:r>
          </w:p>
        </w:tc>
      </w:tr>
      <w:tr w:rsidR="00A570CC" w:rsidRPr="004B0CB5" w14:paraId="04CAA188" w14:textId="77777777" w:rsidTr="00A570CC">
        <w:tc>
          <w:tcPr>
            <w:tcW w:w="8121" w:type="dxa"/>
            <w:tcBorders>
              <w:top w:val="single" w:sz="4" w:space="0" w:color="000001"/>
              <w:bottom w:val="single" w:sz="4" w:space="0" w:color="000001"/>
            </w:tcBorders>
            <w:tcMar>
              <w:top w:w="0" w:type="dxa"/>
              <w:left w:w="108" w:type="dxa"/>
              <w:bottom w:w="0" w:type="dxa"/>
              <w:right w:w="108" w:type="dxa"/>
            </w:tcMar>
            <w:vAlign w:val="center"/>
          </w:tcPr>
          <w:p w14:paraId="7BDDBDE3" w14:textId="77777777" w:rsidR="00A570CC" w:rsidRPr="00A570CC" w:rsidRDefault="00456239" w:rsidP="00456239">
            <w:pPr>
              <w:pStyle w:val="Default"/>
              <w:spacing w:after="0" w:line="100" w:lineRule="atLeast"/>
              <w:jc w:val="both"/>
              <w:rPr>
                <w:rFonts w:ascii="Times New Roman" w:hAnsi="Times New Roman" w:cs="Times New Roman"/>
                <w:sz w:val="32"/>
                <w:szCs w:val="32"/>
              </w:rPr>
            </w:pPr>
            <w:proofErr w:type="gramStart"/>
            <w:r>
              <w:rPr>
                <w:rFonts w:ascii="Times New Roman" w:eastAsia="Calibri" w:hAnsi="Times New Roman" w:cs="Times New Roman"/>
                <w:sz w:val="32"/>
              </w:rPr>
              <w:t>Implement  Linear</w:t>
            </w:r>
            <w:proofErr w:type="gramEnd"/>
            <w:r>
              <w:rPr>
                <w:rFonts w:ascii="Times New Roman" w:eastAsia="Calibri" w:hAnsi="Times New Roman" w:cs="Times New Roman"/>
                <w:sz w:val="32"/>
              </w:rPr>
              <w:t xml:space="preserve"> Queue ADT using Array</w:t>
            </w:r>
          </w:p>
        </w:tc>
      </w:tr>
      <w:tr w:rsidR="00A570CC" w:rsidRPr="004B0CB5" w14:paraId="5C3704B8"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6CA39FD1" w14:textId="77777777" w:rsidR="00A570CC" w:rsidRPr="004B0CB5" w:rsidRDefault="00A570CC" w:rsidP="00A570CC">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A570CC" w:rsidRPr="004B0CB5" w14:paraId="7A0FEABA" w14:textId="77777777" w:rsidTr="00A570CC">
        <w:tc>
          <w:tcPr>
            <w:tcW w:w="8121" w:type="dxa"/>
            <w:tcBorders>
              <w:top w:val="single" w:sz="4" w:space="0" w:color="000001"/>
              <w:bottom w:val="single" w:sz="4" w:space="0" w:color="000001"/>
            </w:tcBorders>
            <w:tcMar>
              <w:top w:w="0" w:type="dxa"/>
              <w:left w:w="108" w:type="dxa"/>
              <w:bottom w:w="0" w:type="dxa"/>
              <w:right w:w="108" w:type="dxa"/>
            </w:tcMar>
          </w:tcPr>
          <w:p w14:paraId="45BCE0FC" w14:textId="77777777" w:rsidR="00A570CC" w:rsidRPr="004B0CB5" w:rsidRDefault="00A570CC" w:rsidP="00A570CC">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4FACD0D7" w14:textId="77777777" w:rsidR="00A570CC" w:rsidRDefault="00A570CC" w:rsidP="00814AE6">
      <w:pPr>
        <w:spacing w:after="0" w:line="360" w:lineRule="auto"/>
        <w:jc w:val="center"/>
        <w:rPr>
          <w:b/>
        </w:rPr>
      </w:pPr>
    </w:p>
    <w:p w14:paraId="6C850CD8" w14:textId="77777777" w:rsidR="004F18C1" w:rsidRDefault="004F18C1" w:rsidP="00814AE6">
      <w:pPr>
        <w:spacing w:after="0" w:line="360" w:lineRule="auto"/>
        <w:jc w:val="center"/>
        <w:rPr>
          <w:b/>
        </w:rPr>
      </w:pPr>
    </w:p>
    <w:p w14:paraId="14BDBA24" w14:textId="77777777" w:rsidR="004F18C1" w:rsidRDefault="004F18C1" w:rsidP="00814AE6">
      <w:pPr>
        <w:spacing w:after="0" w:line="360" w:lineRule="auto"/>
        <w:jc w:val="center"/>
        <w:rPr>
          <w:b/>
        </w:rPr>
      </w:pPr>
    </w:p>
    <w:p w14:paraId="40A505BC" w14:textId="77777777" w:rsidR="004F18C1" w:rsidRDefault="004F18C1" w:rsidP="00814AE6">
      <w:pPr>
        <w:spacing w:after="0" w:line="360" w:lineRule="auto"/>
        <w:jc w:val="center"/>
        <w:rPr>
          <w:b/>
        </w:rPr>
      </w:pPr>
    </w:p>
    <w:p w14:paraId="5F561FF3" w14:textId="77777777" w:rsidR="004F18C1" w:rsidRDefault="004F18C1" w:rsidP="00814AE6">
      <w:pPr>
        <w:spacing w:after="0" w:line="360" w:lineRule="auto"/>
        <w:jc w:val="center"/>
        <w:rPr>
          <w:b/>
        </w:rPr>
      </w:pPr>
    </w:p>
    <w:p w14:paraId="33D497E8" w14:textId="77777777" w:rsidR="00A570CC" w:rsidRDefault="00A570CC" w:rsidP="00814AE6">
      <w:pPr>
        <w:spacing w:after="0" w:line="360" w:lineRule="auto"/>
        <w:jc w:val="center"/>
        <w:rPr>
          <w:b/>
        </w:rPr>
      </w:pPr>
    </w:p>
    <w:p w14:paraId="7DD463EA" w14:textId="77777777" w:rsidR="00A570CC" w:rsidRDefault="00A570CC" w:rsidP="00814AE6">
      <w:pPr>
        <w:spacing w:after="0" w:line="360" w:lineRule="auto"/>
        <w:jc w:val="center"/>
        <w:rPr>
          <w:b/>
        </w:rPr>
      </w:pPr>
    </w:p>
    <w:p w14:paraId="5809F088" w14:textId="77777777" w:rsidR="00A570CC" w:rsidRDefault="00A570CC" w:rsidP="00814AE6">
      <w:pPr>
        <w:spacing w:after="0" w:line="360" w:lineRule="auto"/>
        <w:jc w:val="center"/>
        <w:rPr>
          <w:b/>
        </w:rPr>
      </w:pPr>
    </w:p>
    <w:p w14:paraId="105D7A3C" w14:textId="77777777" w:rsidR="00A570CC" w:rsidRDefault="00A570CC" w:rsidP="00814AE6">
      <w:pPr>
        <w:spacing w:after="0" w:line="360" w:lineRule="auto"/>
        <w:jc w:val="center"/>
        <w:rPr>
          <w:b/>
        </w:rPr>
      </w:pPr>
    </w:p>
    <w:p w14:paraId="6D2707B1" w14:textId="77777777" w:rsidR="00A570CC" w:rsidRDefault="00A570CC" w:rsidP="00814AE6">
      <w:pPr>
        <w:spacing w:after="0" w:line="360" w:lineRule="auto"/>
        <w:jc w:val="center"/>
        <w:rPr>
          <w:b/>
        </w:rPr>
      </w:pPr>
    </w:p>
    <w:p w14:paraId="0D5EFE7A" w14:textId="77777777" w:rsidR="00A570CC" w:rsidRDefault="00A570CC" w:rsidP="00814AE6">
      <w:pPr>
        <w:spacing w:after="0" w:line="360" w:lineRule="auto"/>
        <w:jc w:val="center"/>
        <w:rPr>
          <w:b/>
        </w:rPr>
      </w:pPr>
    </w:p>
    <w:p w14:paraId="10553476" w14:textId="77777777" w:rsidR="00A570CC" w:rsidRDefault="00A570CC" w:rsidP="00814AE6">
      <w:pPr>
        <w:spacing w:after="0" w:line="360" w:lineRule="auto"/>
        <w:jc w:val="center"/>
        <w:rPr>
          <w:b/>
        </w:rPr>
      </w:pPr>
    </w:p>
    <w:p w14:paraId="2FCA57CD" w14:textId="77777777" w:rsidR="00A570CC" w:rsidRDefault="00A570CC" w:rsidP="00814AE6">
      <w:pPr>
        <w:spacing w:after="0" w:line="360" w:lineRule="auto"/>
        <w:jc w:val="center"/>
        <w:rPr>
          <w:b/>
        </w:rPr>
      </w:pPr>
    </w:p>
    <w:p w14:paraId="00973183" w14:textId="77777777" w:rsidR="00A570CC" w:rsidRDefault="00A570CC" w:rsidP="00814AE6">
      <w:pPr>
        <w:spacing w:after="0" w:line="360" w:lineRule="auto"/>
        <w:jc w:val="center"/>
        <w:rPr>
          <w:b/>
        </w:rPr>
      </w:pPr>
    </w:p>
    <w:p w14:paraId="4353207E" w14:textId="77777777" w:rsidR="00A570CC" w:rsidRDefault="00A570CC" w:rsidP="00814AE6">
      <w:pPr>
        <w:spacing w:after="0" w:line="360" w:lineRule="auto"/>
        <w:jc w:val="center"/>
        <w:rPr>
          <w:b/>
        </w:rPr>
      </w:pPr>
    </w:p>
    <w:p w14:paraId="67125A90" w14:textId="77777777" w:rsidR="00A570CC" w:rsidRDefault="00A570CC" w:rsidP="00814AE6">
      <w:pPr>
        <w:spacing w:after="0" w:line="360" w:lineRule="auto"/>
        <w:jc w:val="center"/>
        <w:rPr>
          <w:b/>
        </w:rPr>
      </w:pPr>
    </w:p>
    <w:p w14:paraId="462934FB" w14:textId="77777777" w:rsidR="00A570CC" w:rsidRDefault="00A570CC" w:rsidP="00814AE6">
      <w:pPr>
        <w:spacing w:after="0" w:line="360" w:lineRule="auto"/>
        <w:jc w:val="center"/>
        <w:rPr>
          <w:b/>
        </w:rPr>
      </w:pPr>
    </w:p>
    <w:p w14:paraId="35E265E3" w14:textId="77777777" w:rsidR="00A570CC" w:rsidRDefault="00A570CC" w:rsidP="00814AE6">
      <w:pPr>
        <w:spacing w:after="0" w:line="360" w:lineRule="auto"/>
        <w:jc w:val="center"/>
        <w:rPr>
          <w:b/>
        </w:rPr>
      </w:pPr>
    </w:p>
    <w:p w14:paraId="496B9419" w14:textId="77777777" w:rsidR="00FC07D9" w:rsidRDefault="00FC07D9" w:rsidP="00814AE6">
      <w:pPr>
        <w:spacing w:after="0" w:line="360" w:lineRule="auto"/>
        <w:jc w:val="center"/>
        <w:rPr>
          <w:b/>
        </w:rPr>
      </w:pPr>
    </w:p>
    <w:p w14:paraId="3F1D6CBB" w14:textId="77777777" w:rsidR="00FC07D9" w:rsidRDefault="00FC07D9" w:rsidP="00814AE6">
      <w:pPr>
        <w:spacing w:after="0" w:line="360" w:lineRule="auto"/>
        <w:jc w:val="center"/>
        <w:rPr>
          <w:b/>
        </w:rPr>
      </w:pPr>
    </w:p>
    <w:p w14:paraId="66E1201E" w14:textId="77777777" w:rsidR="00FC07D9" w:rsidRDefault="00FC07D9" w:rsidP="00814AE6">
      <w:pPr>
        <w:spacing w:after="0" w:line="360" w:lineRule="auto"/>
        <w:jc w:val="center"/>
        <w:rPr>
          <w:b/>
        </w:rPr>
      </w:pPr>
    </w:p>
    <w:p w14:paraId="659A0519" w14:textId="77777777" w:rsidR="00FC07D9" w:rsidRDefault="00FC07D9" w:rsidP="00814AE6">
      <w:pPr>
        <w:spacing w:after="0" w:line="360" w:lineRule="auto"/>
        <w:jc w:val="center"/>
        <w:rPr>
          <w:b/>
        </w:rPr>
      </w:pPr>
    </w:p>
    <w:p w14:paraId="60C286FE" w14:textId="77777777" w:rsidR="00FC07D9" w:rsidRDefault="00FC07D9" w:rsidP="00814AE6">
      <w:pPr>
        <w:spacing w:after="0" w:line="360" w:lineRule="auto"/>
        <w:jc w:val="center"/>
        <w:rPr>
          <w:b/>
        </w:rPr>
      </w:pPr>
    </w:p>
    <w:p w14:paraId="21C1A23B" w14:textId="77777777" w:rsidR="00A570CC" w:rsidRDefault="00A570CC" w:rsidP="00814AE6">
      <w:pPr>
        <w:spacing w:after="0" w:line="360" w:lineRule="auto"/>
        <w:jc w:val="center"/>
        <w:rPr>
          <w:b/>
        </w:rPr>
      </w:pPr>
    </w:p>
    <w:p w14:paraId="1C7970C0" w14:textId="77777777" w:rsidR="00A570CC" w:rsidRDefault="00A570CC" w:rsidP="00814AE6">
      <w:pPr>
        <w:spacing w:after="0" w:line="360" w:lineRule="auto"/>
        <w:jc w:val="center"/>
        <w:rPr>
          <w:b/>
        </w:rPr>
      </w:pPr>
    </w:p>
    <w:p w14:paraId="37F13C18" w14:textId="77777777" w:rsidR="00814AE6" w:rsidRPr="0014733F" w:rsidRDefault="00814AE6" w:rsidP="00814AE6">
      <w:pPr>
        <w:spacing w:after="0" w:line="360" w:lineRule="auto"/>
        <w:jc w:val="center"/>
        <w:rPr>
          <w:b/>
        </w:rPr>
      </w:pPr>
      <w:r>
        <w:rPr>
          <w:b/>
        </w:rPr>
        <w:t>Experiment No. 4</w:t>
      </w:r>
      <w:r w:rsidRPr="0014733F">
        <w:rPr>
          <w:b/>
        </w:rPr>
        <w:t xml:space="preserve">: </w:t>
      </w:r>
      <w:proofErr w:type="gramStart"/>
      <w:r w:rsidR="00456239">
        <w:rPr>
          <w:b/>
        </w:rPr>
        <w:t>Impalement  of</w:t>
      </w:r>
      <w:proofErr w:type="gramEnd"/>
      <w:r w:rsidR="00456239">
        <w:rPr>
          <w:b/>
        </w:rPr>
        <w:t xml:space="preserve"> Linear Queue ADT using Array</w:t>
      </w:r>
    </w:p>
    <w:p w14:paraId="3C9B31D2" w14:textId="77777777" w:rsidR="00814AE6" w:rsidRDefault="00814AE6" w:rsidP="00814AE6">
      <w:pPr>
        <w:spacing w:after="0" w:line="360" w:lineRule="auto"/>
        <w:jc w:val="both"/>
        <w:rPr>
          <w:rFonts w:eastAsia="Times New Roman"/>
          <w:b/>
        </w:rPr>
      </w:pPr>
      <w:r w:rsidRPr="00774614">
        <w:rPr>
          <w:rFonts w:eastAsia="Times New Roman"/>
          <w:b/>
        </w:rPr>
        <w:t xml:space="preserve">Aim:  To implement a Queue using arrays. </w:t>
      </w:r>
    </w:p>
    <w:p w14:paraId="28D31B9C" w14:textId="77777777" w:rsidR="00383A5C" w:rsidRPr="00B5214C" w:rsidRDefault="00383A5C" w:rsidP="00383A5C">
      <w:pPr>
        <w:spacing w:after="0" w:line="360" w:lineRule="auto"/>
        <w:jc w:val="both"/>
      </w:pPr>
      <w:r>
        <w:rPr>
          <w:rFonts w:eastAsia="Times New Roman"/>
          <w:b/>
        </w:rPr>
        <w:t>Objective:</w:t>
      </w:r>
    </w:p>
    <w:p w14:paraId="45D6ECBD" w14:textId="77777777" w:rsidR="007600CB" w:rsidRDefault="007600CB" w:rsidP="00814AE6">
      <w:pPr>
        <w:spacing w:after="0" w:line="360" w:lineRule="auto"/>
        <w:jc w:val="both"/>
      </w:pPr>
      <w:r>
        <w:t xml:space="preserve">1 Understand the Queue data structure and its basis operations. </w:t>
      </w:r>
    </w:p>
    <w:p w14:paraId="6144E9EC" w14:textId="77777777" w:rsidR="007600CB" w:rsidRDefault="007600CB" w:rsidP="00814AE6">
      <w:pPr>
        <w:spacing w:after="0" w:line="360" w:lineRule="auto"/>
        <w:jc w:val="both"/>
      </w:pPr>
      <w:r>
        <w:t>2. Understand the method of defining Queue ADT and its basic operations.</w:t>
      </w:r>
    </w:p>
    <w:p w14:paraId="2BCEE5B7" w14:textId="77777777" w:rsidR="00383A5C" w:rsidRPr="00774614" w:rsidRDefault="007600CB" w:rsidP="00814AE6">
      <w:pPr>
        <w:spacing w:after="0" w:line="360" w:lineRule="auto"/>
        <w:jc w:val="both"/>
      </w:pPr>
      <w:r>
        <w:t>3. Learn how to create objects from an ADT and member function are invoked.</w:t>
      </w:r>
    </w:p>
    <w:p w14:paraId="3B4F754C" w14:textId="77777777" w:rsidR="00814AE6" w:rsidRPr="00774614" w:rsidRDefault="00814AE6" w:rsidP="00814AE6">
      <w:pPr>
        <w:spacing w:after="0" w:line="360" w:lineRule="auto"/>
        <w:jc w:val="both"/>
      </w:pPr>
      <w:r w:rsidRPr="00774614">
        <w:rPr>
          <w:rFonts w:eastAsia="Times New Roman"/>
          <w:b/>
        </w:rPr>
        <w:t>Theory:</w:t>
      </w:r>
    </w:p>
    <w:p w14:paraId="7253B9F3" w14:textId="77777777" w:rsidR="00814AE6" w:rsidRPr="00774614" w:rsidRDefault="00814AE6" w:rsidP="00814AE6">
      <w:pPr>
        <w:spacing w:after="0" w:line="360" w:lineRule="auto"/>
        <w:jc w:val="both"/>
      </w:pPr>
      <w:r w:rsidRPr="00774614">
        <w:t>A Queue is an ordered collection of items from which items may be deleted at one end</w:t>
      </w:r>
    </w:p>
    <w:p w14:paraId="11119B36" w14:textId="77777777" w:rsidR="00814AE6" w:rsidRPr="00774614" w:rsidRDefault="00814AE6" w:rsidP="00814AE6">
      <w:pPr>
        <w:spacing w:after="0" w:line="360" w:lineRule="auto"/>
        <w:jc w:val="both"/>
      </w:pPr>
      <w:r w:rsidRPr="00774614">
        <w:t xml:space="preserve">(called the </w:t>
      </w:r>
      <w:r w:rsidRPr="00774614">
        <w:rPr>
          <w:i/>
          <w:iCs/>
        </w:rPr>
        <w:t xml:space="preserve">front </w:t>
      </w:r>
      <w:r w:rsidRPr="00774614">
        <w:t xml:space="preserve">of the queue) and into which items may be inserted at the other end (the </w:t>
      </w:r>
      <w:r w:rsidRPr="00774614">
        <w:rPr>
          <w:i/>
          <w:iCs/>
        </w:rPr>
        <w:t xml:space="preserve">rear </w:t>
      </w:r>
      <w:proofErr w:type="gramStart"/>
      <w:r w:rsidRPr="00774614">
        <w:t>of</w:t>
      </w:r>
      <w:r>
        <w:t xml:space="preserve">  </w:t>
      </w:r>
      <w:r w:rsidRPr="00774614">
        <w:t>the</w:t>
      </w:r>
      <w:proofErr w:type="gramEnd"/>
      <w:r w:rsidRPr="00774614">
        <w:t xml:space="preserve"> queue). Queues remember things in first-in-first-out (FIFO) order. The basic operations in a</w:t>
      </w:r>
      <w:r>
        <w:t xml:space="preserve"> </w:t>
      </w:r>
      <w:r w:rsidRPr="00774614">
        <w:t>queue are: Enqueue - Adds an item to the end of queue. Dequeue - Removes an item from the</w:t>
      </w:r>
      <w:r>
        <w:t xml:space="preserve"> </w:t>
      </w:r>
      <w:r w:rsidRPr="00774614">
        <w:t>front</w:t>
      </w:r>
    </w:p>
    <w:p w14:paraId="6B7C2AE0" w14:textId="77777777" w:rsidR="00814AE6" w:rsidRPr="00774614" w:rsidRDefault="00814AE6" w:rsidP="00814AE6">
      <w:pPr>
        <w:spacing w:line="360" w:lineRule="auto"/>
      </w:pPr>
      <w:r w:rsidRPr="00774614">
        <w:rPr>
          <w:noProof/>
          <w:lang w:val="en-US"/>
        </w:rPr>
        <w:drawing>
          <wp:inline distT="0" distB="0" distL="0" distR="0" wp14:anchorId="3936315B" wp14:editId="6F1043E7">
            <wp:extent cx="5095875" cy="1266825"/>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t="43636"/>
                    <a:stretch>
                      <a:fillRect/>
                    </a:stretch>
                  </pic:blipFill>
                  <pic:spPr bwMode="auto">
                    <a:xfrm>
                      <a:off x="0" y="0"/>
                      <a:ext cx="5095875" cy="1266825"/>
                    </a:xfrm>
                    <a:prstGeom prst="rect">
                      <a:avLst/>
                    </a:prstGeom>
                    <a:solidFill>
                      <a:srgbClr val="FFFFFF"/>
                    </a:solidFill>
                    <a:ln w="9525">
                      <a:noFill/>
                      <a:miter lim="800000"/>
                      <a:headEnd/>
                      <a:tailEnd/>
                    </a:ln>
                  </pic:spPr>
                </pic:pic>
              </a:graphicData>
            </a:graphic>
          </wp:inline>
        </w:drawing>
      </w:r>
    </w:p>
    <w:p w14:paraId="1585BF6D" w14:textId="77777777" w:rsidR="00814AE6" w:rsidRPr="00774614" w:rsidRDefault="00814AE6" w:rsidP="00814AE6">
      <w:pPr>
        <w:spacing w:before="120" w:after="120" w:line="360" w:lineRule="auto"/>
      </w:pPr>
    </w:p>
    <w:p w14:paraId="470D6960" w14:textId="77777777" w:rsidR="00814AE6" w:rsidRPr="00774614" w:rsidRDefault="00814AE6" w:rsidP="00814AE6">
      <w:pPr>
        <w:spacing w:before="120" w:after="120" w:line="360" w:lineRule="auto"/>
      </w:pPr>
      <w:r w:rsidRPr="00774614">
        <w:t xml:space="preserve">A queue is implemented using a </w:t>
      </w:r>
      <w:proofErr w:type="gramStart"/>
      <w:r w:rsidRPr="00774614">
        <w:t>one dimensional</w:t>
      </w:r>
      <w:proofErr w:type="gramEnd"/>
      <w:r w:rsidRPr="00774614">
        <w:t xml:space="preserve"> array. FRONT is an integer value, which contains the array index of the front element of the array. REAR is an integer value, which contains the array index of the rear element of the array. When an element is deleted from the </w:t>
      </w:r>
      <w:r w:rsidRPr="00774614">
        <w:lastRenderedPageBreak/>
        <w:t xml:space="preserve">queue, the value of front is increased by one. When an element is inserted into the queue, the value of rear is increased by one. </w:t>
      </w:r>
    </w:p>
    <w:p w14:paraId="68906B3A" w14:textId="77777777" w:rsidR="00814AE6" w:rsidRPr="00774614" w:rsidRDefault="00814AE6" w:rsidP="00814AE6">
      <w:pPr>
        <w:spacing w:after="0" w:line="360" w:lineRule="auto"/>
      </w:pPr>
      <w:r w:rsidRPr="00774614">
        <w:rPr>
          <w:b/>
          <w:bCs/>
        </w:rPr>
        <w:t>Algorithm:</w:t>
      </w:r>
    </w:p>
    <w:p w14:paraId="076E8ABB" w14:textId="77777777" w:rsidR="00814AE6" w:rsidRPr="00774614" w:rsidRDefault="00814AE6" w:rsidP="00814AE6">
      <w:pPr>
        <w:spacing w:before="120" w:after="120" w:line="360" w:lineRule="auto"/>
        <w:jc w:val="both"/>
      </w:pPr>
      <w:proofErr w:type="gramStart"/>
      <w:r w:rsidRPr="00774614">
        <w:rPr>
          <w:rFonts w:eastAsia="Times New Roman"/>
        </w:rPr>
        <w:t>ENQUEUE(</w:t>
      </w:r>
      <w:proofErr w:type="gramEnd"/>
      <w:r w:rsidRPr="00774614">
        <w:rPr>
          <w:rFonts w:eastAsia="Times New Roman"/>
        </w:rPr>
        <w:t xml:space="preserve">item) </w:t>
      </w:r>
    </w:p>
    <w:p w14:paraId="36CCE8AC" w14:textId="77777777" w:rsidR="00814AE6" w:rsidRPr="00774614" w:rsidRDefault="00814AE6" w:rsidP="00814AE6">
      <w:pPr>
        <w:spacing w:before="120" w:after="120" w:line="360" w:lineRule="auto"/>
        <w:jc w:val="both"/>
      </w:pPr>
      <w:r w:rsidRPr="00774614">
        <w:rPr>
          <w:rFonts w:eastAsia="Times New Roman"/>
        </w:rPr>
        <w:t xml:space="preserve">1.  If (queue is full) </w:t>
      </w:r>
    </w:p>
    <w:p w14:paraId="6E06E5EC" w14:textId="77777777" w:rsidR="00814AE6" w:rsidRPr="00774614" w:rsidRDefault="00814AE6" w:rsidP="00814AE6">
      <w:pPr>
        <w:spacing w:before="120" w:after="120" w:line="360" w:lineRule="auto"/>
        <w:jc w:val="both"/>
      </w:pPr>
      <w:r w:rsidRPr="00774614">
        <w:rPr>
          <w:rFonts w:eastAsia="Times New Roman"/>
        </w:rPr>
        <w:t xml:space="preserve">     Print “overflow” </w:t>
      </w:r>
    </w:p>
    <w:p w14:paraId="19AF8DF7" w14:textId="77777777" w:rsidR="00814AE6" w:rsidRPr="00774614" w:rsidRDefault="00814AE6" w:rsidP="00814AE6">
      <w:pPr>
        <w:spacing w:before="120" w:after="120" w:line="360" w:lineRule="auto"/>
        <w:jc w:val="both"/>
      </w:pPr>
      <w:r w:rsidRPr="00774614">
        <w:rPr>
          <w:rFonts w:eastAsia="Times New Roman"/>
        </w:rPr>
        <w:t>2.  if (First node insertion)</w:t>
      </w:r>
    </w:p>
    <w:p w14:paraId="7EE600B0" w14:textId="77777777" w:rsidR="00814AE6" w:rsidRPr="00774614" w:rsidRDefault="00814AE6" w:rsidP="00814AE6">
      <w:pPr>
        <w:spacing w:before="120" w:after="120" w:line="360" w:lineRule="auto"/>
        <w:jc w:val="both"/>
      </w:pPr>
      <w:r w:rsidRPr="00774614">
        <w:rPr>
          <w:rFonts w:eastAsia="Times New Roman"/>
        </w:rPr>
        <w:t xml:space="preserve">      Front++  </w:t>
      </w:r>
    </w:p>
    <w:p w14:paraId="58B55679" w14:textId="77777777" w:rsidR="00814AE6" w:rsidRPr="00774614" w:rsidRDefault="00814AE6" w:rsidP="00814AE6">
      <w:pPr>
        <w:spacing w:before="120" w:after="120" w:line="360" w:lineRule="auto"/>
        <w:jc w:val="both"/>
      </w:pPr>
      <w:r w:rsidRPr="00774614">
        <w:rPr>
          <w:rFonts w:eastAsia="Times New Roman"/>
        </w:rPr>
        <w:t>3.  rear++</w:t>
      </w:r>
    </w:p>
    <w:p w14:paraId="3FC34795" w14:textId="77777777" w:rsidR="00814AE6" w:rsidRDefault="00814AE6" w:rsidP="00814AE6">
      <w:pPr>
        <w:spacing w:before="120" w:after="120" w:line="360" w:lineRule="auto"/>
        <w:jc w:val="both"/>
        <w:rPr>
          <w:rFonts w:eastAsia="Times New Roman"/>
        </w:rPr>
      </w:pPr>
      <w:r w:rsidRPr="00774614">
        <w:rPr>
          <w:rFonts w:eastAsia="Times New Roman"/>
        </w:rPr>
        <w:t>Queue[rear]=value</w:t>
      </w:r>
    </w:p>
    <w:p w14:paraId="419E00FC" w14:textId="77777777" w:rsidR="00814AE6" w:rsidRPr="00774614" w:rsidRDefault="00814AE6" w:rsidP="00814AE6">
      <w:pPr>
        <w:spacing w:before="120" w:after="120" w:line="360" w:lineRule="auto"/>
        <w:jc w:val="both"/>
      </w:pPr>
    </w:p>
    <w:p w14:paraId="6598A5ED" w14:textId="77777777" w:rsidR="00814AE6" w:rsidRPr="00774614" w:rsidRDefault="00814AE6" w:rsidP="00814AE6">
      <w:pPr>
        <w:spacing w:after="0" w:line="360" w:lineRule="auto"/>
        <w:jc w:val="both"/>
      </w:pPr>
      <w:proofErr w:type="gramStart"/>
      <w:r w:rsidRPr="00774614">
        <w:rPr>
          <w:rFonts w:eastAsia="Times New Roman"/>
        </w:rPr>
        <w:t>DEQUEUE(</w:t>
      </w:r>
      <w:proofErr w:type="gramEnd"/>
      <w:r w:rsidRPr="00774614">
        <w:rPr>
          <w:rFonts w:eastAsia="Times New Roman"/>
        </w:rPr>
        <w:t xml:space="preserve">)      </w:t>
      </w:r>
    </w:p>
    <w:p w14:paraId="2C2261E5" w14:textId="77777777" w:rsidR="00814AE6" w:rsidRPr="00774614" w:rsidRDefault="00814AE6" w:rsidP="00814AE6">
      <w:pPr>
        <w:spacing w:before="120" w:after="120" w:line="360" w:lineRule="auto"/>
        <w:jc w:val="both"/>
      </w:pPr>
      <w:r w:rsidRPr="00774614">
        <w:rPr>
          <w:rFonts w:eastAsia="Times New Roman"/>
        </w:rPr>
        <w:t xml:space="preserve">1.  If (queue is empty) </w:t>
      </w:r>
    </w:p>
    <w:p w14:paraId="3E125E24" w14:textId="77777777" w:rsidR="00814AE6" w:rsidRPr="00774614" w:rsidRDefault="00814AE6" w:rsidP="00814AE6">
      <w:pPr>
        <w:spacing w:before="120" w:after="120" w:line="360" w:lineRule="auto"/>
        <w:jc w:val="both"/>
      </w:pPr>
      <w:r w:rsidRPr="00774614">
        <w:rPr>
          <w:rFonts w:eastAsia="Times New Roman"/>
        </w:rPr>
        <w:t xml:space="preserve">     Print “underflow” </w:t>
      </w:r>
    </w:p>
    <w:p w14:paraId="61B25DA6" w14:textId="77777777" w:rsidR="00814AE6" w:rsidRPr="00774614" w:rsidRDefault="00814AE6" w:rsidP="00814AE6">
      <w:pPr>
        <w:spacing w:before="120" w:after="120" w:line="360" w:lineRule="auto"/>
        <w:jc w:val="both"/>
      </w:pPr>
      <w:r w:rsidRPr="00774614">
        <w:rPr>
          <w:rFonts w:eastAsia="Times New Roman"/>
        </w:rPr>
        <w:t>2.  if(front=rear)</w:t>
      </w:r>
    </w:p>
    <w:p w14:paraId="12BF8997" w14:textId="77777777" w:rsidR="00814AE6" w:rsidRPr="00774614" w:rsidRDefault="00814AE6" w:rsidP="00814AE6">
      <w:pPr>
        <w:spacing w:before="120" w:after="120" w:line="360" w:lineRule="auto"/>
        <w:jc w:val="both"/>
      </w:pPr>
      <w:r w:rsidRPr="00774614">
        <w:rPr>
          <w:rFonts w:eastAsia="Times New Roman"/>
        </w:rPr>
        <w:tab/>
        <w:t>Front=-1 and rear=-1</w:t>
      </w:r>
    </w:p>
    <w:p w14:paraId="590E28FD" w14:textId="77777777" w:rsidR="00814AE6" w:rsidRPr="00774614" w:rsidRDefault="00814AE6" w:rsidP="00814AE6">
      <w:pPr>
        <w:spacing w:before="120" w:after="120" w:line="360" w:lineRule="auto"/>
        <w:jc w:val="both"/>
      </w:pPr>
      <w:r w:rsidRPr="00774614">
        <w:rPr>
          <w:rFonts w:eastAsia="Times New Roman"/>
        </w:rPr>
        <w:t>3.  t = queue[front]</w:t>
      </w:r>
    </w:p>
    <w:p w14:paraId="0F476886" w14:textId="77777777" w:rsidR="00814AE6" w:rsidRPr="00774614" w:rsidRDefault="00814AE6" w:rsidP="00814AE6">
      <w:pPr>
        <w:spacing w:before="120" w:after="120" w:line="360" w:lineRule="auto"/>
        <w:jc w:val="both"/>
      </w:pPr>
      <w:r w:rsidRPr="00774614">
        <w:rPr>
          <w:rFonts w:eastAsia="Times New Roman"/>
        </w:rPr>
        <w:t>4.  front++</w:t>
      </w:r>
    </w:p>
    <w:p w14:paraId="4181A4C3" w14:textId="77777777" w:rsidR="00814AE6" w:rsidRPr="00774614" w:rsidRDefault="00814AE6" w:rsidP="00814AE6">
      <w:pPr>
        <w:spacing w:before="120" w:after="120" w:line="360" w:lineRule="auto"/>
        <w:jc w:val="both"/>
      </w:pPr>
      <w:r w:rsidRPr="00774614">
        <w:rPr>
          <w:rFonts w:eastAsia="Times New Roman"/>
        </w:rPr>
        <w:t>5.  Return t</w:t>
      </w:r>
    </w:p>
    <w:p w14:paraId="259A9CA4" w14:textId="77777777" w:rsidR="00814AE6" w:rsidRPr="00774614" w:rsidRDefault="00814AE6" w:rsidP="00814AE6">
      <w:pPr>
        <w:spacing w:after="0" w:line="360" w:lineRule="auto"/>
        <w:jc w:val="both"/>
        <w:rPr>
          <w:rFonts w:eastAsia="Times New Roman"/>
        </w:rPr>
      </w:pPr>
    </w:p>
    <w:p w14:paraId="37780437" w14:textId="77777777" w:rsidR="00814AE6" w:rsidRPr="00774614" w:rsidRDefault="00814AE6" w:rsidP="00814AE6">
      <w:pPr>
        <w:spacing w:before="120" w:after="120" w:line="360" w:lineRule="auto"/>
        <w:jc w:val="both"/>
      </w:pPr>
      <w:proofErr w:type="gramStart"/>
      <w:r w:rsidRPr="00774614">
        <w:rPr>
          <w:rFonts w:eastAsia="Times New Roman"/>
        </w:rPr>
        <w:t>ISEMPTY(</w:t>
      </w:r>
      <w:proofErr w:type="gramEnd"/>
      <w:r w:rsidRPr="00774614">
        <w:rPr>
          <w:rFonts w:eastAsia="Times New Roman"/>
        </w:rPr>
        <w:t>)</w:t>
      </w:r>
    </w:p>
    <w:p w14:paraId="12467425" w14:textId="77777777" w:rsidR="00814AE6" w:rsidRPr="00774614" w:rsidRDefault="00814AE6" w:rsidP="00814AE6">
      <w:pPr>
        <w:spacing w:before="120" w:after="120" w:line="360" w:lineRule="auto"/>
        <w:jc w:val="both"/>
      </w:pPr>
      <w:r w:rsidRPr="00774614">
        <w:rPr>
          <w:rFonts w:eastAsia="Times New Roman"/>
        </w:rPr>
        <w:t xml:space="preserve">1. </w:t>
      </w:r>
      <w:proofErr w:type="gramStart"/>
      <w:r w:rsidRPr="00774614">
        <w:rPr>
          <w:rFonts w:eastAsia="Times New Roman"/>
        </w:rPr>
        <w:t>If(</w:t>
      </w:r>
      <w:proofErr w:type="gramEnd"/>
      <w:r w:rsidRPr="00774614">
        <w:rPr>
          <w:rFonts w:eastAsia="Times New Roman"/>
        </w:rPr>
        <w:t>front = -1)then</w:t>
      </w:r>
    </w:p>
    <w:p w14:paraId="33E271D4" w14:textId="77777777" w:rsidR="00814AE6" w:rsidRPr="00774614" w:rsidRDefault="00814AE6" w:rsidP="00814AE6">
      <w:pPr>
        <w:spacing w:before="120" w:after="120" w:line="360" w:lineRule="auto"/>
        <w:jc w:val="both"/>
      </w:pPr>
      <w:r w:rsidRPr="00774614">
        <w:rPr>
          <w:rFonts w:eastAsia="Times New Roman"/>
        </w:rPr>
        <w:tab/>
        <w:t>return 1</w:t>
      </w:r>
    </w:p>
    <w:p w14:paraId="1135A94F" w14:textId="77777777" w:rsidR="00814AE6" w:rsidRPr="00774614" w:rsidRDefault="00814AE6" w:rsidP="00814AE6">
      <w:pPr>
        <w:spacing w:before="120" w:after="120" w:line="360" w:lineRule="auto"/>
        <w:jc w:val="both"/>
      </w:pPr>
      <w:r w:rsidRPr="00774614">
        <w:rPr>
          <w:rFonts w:eastAsia="Times New Roman"/>
        </w:rPr>
        <w:t xml:space="preserve">2. return 0    </w:t>
      </w:r>
    </w:p>
    <w:p w14:paraId="52AD06A0" w14:textId="77777777" w:rsidR="00814AE6" w:rsidRPr="00774614" w:rsidRDefault="00814AE6" w:rsidP="00814AE6">
      <w:pPr>
        <w:spacing w:after="0" w:line="360" w:lineRule="auto"/>
        <w:jc w:val="both"/>
        <w:rPr>
          <w:rFonts w:eastAsia="Times New Roman"/>
        </w:rPr>
      </w:pPr>
    </w:p>
    <w:p w14:paraId="52E41A8A" w14:textId="77777777" w:rsidR="00814AE6" w:rsidRPr="00774614" w:rsidRDefault="00814AE6" w:rsidP="00814AE6">
      <w:pPr>
        <w:spacing w:before="120" w:after="120" w:line="360" w:lineRule="auto"/>
        <w:jc w:val="both"/>
      </w:pPr>
      <w:proofErr w:type="gramStart"/>
      <w:r w:rsidRPr="00774614">
        <w:rPr>
          <w:rFonts w:eastAsia="Times New Roman"/>
        </w:rPr>
        <w:t>ISFULL(</w:t>
      </w:r>
      <w:proofErr w:type="gramEnd"/>
      <w:r w:rsidRPr="00774614">
        <w:rPr>
          <w:rFonts w:eastAsia="Times New Roman"/>
        </w:rPr>
        <w:t>)</w:t>
      </w:r>
    </w:p>
    <w:p w14:paraId="13DB07FD" w14:textId="77777777" w:rsidR="00814AE6" w:rsidRPr="00774614" w:rsidRDefault="00814AE6" w:rsidP="00814AE6">
      <w:pPr>
        <w:spacing w:before="120" w:after="120" w:line="360" w:lineRule="auto"/>
        <w:jc w:val="both"/>
      </w:pPr>
      <w:r w:rsidRPr="00774614">
        <w:rPr>
          <w:rFonts w:eastAsia="Times New Roman"/>
        </w:rPr>
        <w:lastRenderedPageBreak/>
        <w:t xml:space="preserve">1. </w:t>
      </w:r>
      <w:proofErr w:type="gramStart"/>
      <w:r w:rsidRPr="00774614">
        <w:rPr>
          <w:rFonts w:eastAsia="Times New Roman"/>
        </w:rPr>
        <w:t>If(</w:t>
      </w:r>
      <w:proofErr w:type="gramEnd"/>
      <w:r w:rsidRPr="00774614">
        <w:rPr>
          <w:rFonts w:eastAsia="Times New Roman"/>
        </w:rPr>
        <w:t>rear = max)then</w:t>
      </w:r>
    </w:p>
    <w:p w14:paraId="54CE1EF2" w14:textId="77777777" w:rsidR="00814AE6" w:rsidRPr="00774614" w:rsidRDefault="00814AE6" w:rsidP="00814AE6">
      <w:pPr>
        <w:spacing w:before="120" w:after="120" w:line="360" w:lineRule="auto"/>
        <w:jc w:val="both"/>
      </w:pPr>
      <w:r w:rsidRPr="00774614">
        <w:rPr>
          <w:rFonts w:eastAsia="Times New Roman"/>
        </w:rPr>
        <w:tab/>
        <w:t>return 1</w:t>
      </w:r>
    </w:p>
    <w:p w14:paraId="0285FFF0" w14:textId="77777777" w:rsidR="00814AE6" w:rsidRPr="00774614" w:rsidRDefault="00814AE6" w:rsidP="00814AE6">
      <w:pPr>
        <w:spacing w:before="120" w:after="120" w:line="360" w:lineRule="auto"/>
        <w:jc w:val="both"/>
      </w:pPr>
      <w:r w:rsidRPr="00774614">
        <w:rPr>
          <w:rFonts w:eastAsia="Times New Roman"/>
        </w:rPr>
        <w:t xml:space="preserve">2. return 0    </w:t>
      </w:r>
    </w:p>
    <w:p w14:paraId="69B83B61" w14:textId="1164E28C" w:rsidR="00FC07D9" w:rsidRPr="000E3DDF" w:rsidRDefault="00FC07D9" w:rsidP="00FC07D9">
      <w:pPr>
        <w:spacing w:before="120" w:after="120" w:line="360" w:lineRule="auto"/>
        <w:jc w:val="both"/>
        <w:rPr>
          <w:rFonts w:eastAsia="Times New Roman"/>
          <w:b/>
        </w:rPr>
      </w:pPr>
      <w:proofErr w:type="gramStart"/>
      <w:r w:rsidRPr="000E3DDF">
        <w:rPr>
          <w:rFonts w:eastAsia="Times New Roman"/>
          <w:b/>
        </w:rPr>
        <w:t>Code</w:t>
      </w:r>
      <w:r w:rsidR="001E2491">
        <w:rPr>
          <w:rFonts w:eastAsia="Times New Roman"/>
          <w:b/>
        </w:rPr>
        <w:t xml:space="preserve"> </w:t>
      </w:r>
      <w:r w:rsidRPr="000E3DDF">
        <w:rPr>
          <w:rFonts w:eastAsia="Times New Roman"/>
          <w:b/>
        </w:rPr>
        <w:t>:</w:t>
      </w:r>
      <w:proofErr w:type="gramEnd"/>
    </w:p>
    <w:p w14:paraId="65FDD6C0" w14:textId="77777777" w:rsidR="004F18C1" w:rsidRPr="004F18C1" w:rsidRDefault="004F18C1" w:rsidP="004F18C1">
      <w:pPr>
        <w:spacing w:before="120" w:after="120" w:line="360" w:lineRule="auto"/>
        <w:jc w:val="both"/>
        <w:rPr>
          <w:rFonts w:eastAsia="Times New Roman"/>
        </w:rPr>
      </w:pPr>
      <w:r w:rsidRPr="004F18C1">
        <w:rPr>
          <w:rFonts w:eastAsia="Times New Roman"/>
        </w:rPr>
        <w:t>#include &lt;</w:t>
      </w:r>
      <w:proofErr w:type="spellStart"/>
      <w:r w:rsidRPr="004F18C1">
        <w:rPr>
          <w:rFonts w:eastAsia="Times New Roman"/>
        </w:rPr>
        <w:t>stdio.h</w:t>
      </w:r>
      <w:proofErr w:type="spellEnd"/>
      <w:r w:rsidRPr="004F18C1">
        <w:rPr>
          <w:rFonts w:eastAsia="Times New Roman"/>
        </w:rPr>
        <w:t>&gt;</w:t>
      </w:r>
    </w:p>
    <w:p w14:paraId="56247CFC" w14:textId="77777777" w:rsidR="004F18C1" w:rsidRPr="004F18C1" w:rsidRDefault="004F18C1" w:rsidP="004F18C1">
      <w:pPr>
        <w:spacing w:before="120" w:after="120" w:line="360" w:lineRule="auto"/>
        <w:jc w:val="both"/>
        <w:rPr>
          <w:rFonts w:eastAsia="Times New Roman"/>
        </w:rPr>
      </w:pPr>
      <w:r w:rsidRPr="004F18C1">
        <w:rPr>
          <w:rFonts w:eastAsia="Times New Roman"/>
        </w:rPr>
        <w:t>#include &lt;</w:t>
      </w:r>
      <w:proofErr w:type="spellStart"/>
      <w:r w:rsidRPr="004F18C1">
        <w:rPr>
          <w:rFonts w:eastAsia="Times New Roman"/>
        </w:rPr>
        <w:t>string.h</w:t>
      </w:r>
      <w:proofErr w:type="spellEnd"/>
      <w:r w:rsidRPr="004F18C1">
        <w:rPr>
          <w:rFonts w:eastAsia="Times New Roman"/>
        </w:rPr>
        <w:t>&gt;</w:t>
      </w:r>
    </w:p>
    <w:p w14:paraId="50DBA557" w14:textId="77777777" w:rsidR="004F18C1" w:rsidRPr="004F18C1" w:rsidRDefault="004F18C1" w:rsidP="004F18C1">
      <w:pPr>
        <w:spacing w:before="120" w:after="120" w:line="360" w:lineRule="auto"/>
        <w:jc w:val="both"/>
        <w:rPr>
          <w:rFonts w:eastAsia="Times New Roman"/>
        </w:rPr>
      </w:pPr>
    </w:p>
    <w:p w14:paraId="1562D3A0" w14:textId="77777777" w:rsidR="004F18C1" w:rsidRPr="004F18C1" w:rsidRDefault="004F18C1" w:rsidP="004F18C1">
      <w:pPr>
        <w:spacing w:before="120" w:after="120" w:line="360" w:lineRule="auto"/>
        <w:jc w:val="both"/>
        <w:rPr>
          <w:rFonts w:eastAsia="Times New Roman"/>
        </w:rPr>
      </w:pPr>
      <w:r w:rsidRPr="004F18C1">
        <w:rPr>
          <w:rFonts w:eastAsia="Times New Roman"/>
        </w:rPr>
        <w:t>#define max 10</w:t>
      </w:r>
    </w:p>
    <w:p w14:paraId="0B5D4C83" w14:textId="77777777" w:rsidR="004F18C1" w:rsidRPr="004F18C1" w:rsidRDefault="004F18C1" w:rsidP="004F18C1">
      <w:pPr>
        <w:spacing w:before="120" w:after="120" w:line="360" w:lineRule="auto"/>
        <w:jc w:val="both"/>
        <w:rPr>
          <w:rFonts w:eastAsia="Times New Roman"/>
        </w:rPr>
      </w:pPr>
    </w:p>
    <w:p w14:paraId="154CF796" w14:textId="77777777" w:rsidR="004F18C1" w:rsidRPr="004F18C1" w:rsidRDefault="004F18C1" w:rsidP="004F18C1">
      <w:pPr>
        <w:spacing w:before="120" w:after="120" w:line="360" w:lineRule="auto"/>
        <w:jc w:val="both"/>
        <w:rPr>
          <w:rFonts w:eastAsia="Times New Roman"/>
        </w:rPr>
      </w:pPr>
      <w:r w:rsidRPr="004F18C1">
        <w:rPr>
          <w:rFonts w:eastAsia="Times New Roman"/>
        </w:rPr>
        <w:t>int queue[max];</w:t>
      </w:r>
    </w:p>
    <w:p w14:paraId="44C2FF99" w14:textId="77777777" w:rsidR="004F18C1" w:rsidRPr="004F18C1" w:rsidRDefault="004F18C1" w:rsidP="004F18C1">
      <w:pPr>
        <w:spacing w:before="120" w:after="120" w:line="360" w:lineRule="auto"/>
        <w:jc w:val="both"/>
        <w:rPr>
          <w:rFonts w:eastAsia="Times New Roman"/>
        </w:rPr>
      </w:pPr>
      <w:r w:rsidRPr="004F18C1">
        <w:rPr>
          <w:rFonts w:eastAsia="Times New Roman"/>
        </w:rPr>
        <w:t>int rear = -1, front = -1;</w:t>
      </w:r>
    </w:p>
    <w:p w14:paraId="07D45CB7" w14:textId="77777777" w:rsidR="004F18C1" w:rsidRPr="004F18C1" w:rsidRDefault="004F18C1" w:rsidP="004F18C1">
      <w:pPr>
        <w:spacing w:before="120" w:after="120" w:line="360" w:lineRule="auto"/>
        <w:jc w:val="both"/>
        <w:rPr>
          <w:rFonts w:eastAsia="Times New Roman"/>
        </w:rPr>
      </w:pPr>
    </w:p>
    <w:p w14:paraId="78F57A92" w14:textId="77777777" w:rsidR="004F18C1" w:rsidRPr="004F18C1" w:rsidRDefault="004F18C1" w:rsidP="004F18C1">
      <w:pPr>
        <w:spacing w:before="120" w:after="120" w:line="360" w:lineRule="auto"/>
        <w:jc w:val="both"/>
        <w:rPr>
          <w:rFonts w:eastAsia="Times New Roman"/>
        </w:rPr>
      </w:pPr>
      <w:r w:rsidRPr="004F18C1">
        <w:rPr>
          <w:rFonts w:eastAsia="Times New Roman"/>
        </w:rPr>
        <w:t>void enqueue(int);</w:t>
      </w:r>
    </w:p>
    <w:p w14:paraId="7C6C25AD"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dequeue(</w:t>
      </w:r>
      <w:proofErr w:type="gramEnd"/>
      <w:r w:rsidRPr="004F18C1">
        <w:rPr>
          <w:rFonts w:eastAsia="Times New Roman"/>
        </w:rPr>
        <w:t>);</w:t>
      </w:r>
    </w:p>
    <w:p w14:paraId="5BEE5AC0"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display(</w:t>
      </w:r>
      <w:proofErr w:type="gramEnd"/>
      <w:r w:rsidRPr="004F18C1">
        <w:rPr>
          <w:rFonts w:eastAsia="Times New Roman"/>
        </w:rPr>
        <w:t>);</w:t>
      </w:r>
    </w:p>
    <w:p w14:paraId="621C7028"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peek(</w:t>
      </w:r>
      <w:proofErr w:type="gramEnd"/>
      <w:r w:rsidRPr="004F18C1">
        <w:rPr>
          <w:rFonts w:eastAsia="Times New Roman"/>
        </w:rPr>
        <w:t>);</w:t>
      </w:r>
    </w:p>
    <w:p w14:paraId="7807AAC2" w14:textId="77777777" w:rsidR="004F18C1" w:rsidRPr="004F18C1" w:rsidRDefault="004F18C1" w:rsidP="004F18C1">
      <w:pPr>
        <w:spacing w:before="120" w:after="120" w:line="360" w:lineRule="auto"/>
        <w:jc w:val="both"/>
        <w:rPr>
          <w:rFonts w:eastAsia="Times New Roman"/>
        </w:rPr>
      </w:pPr>
    </w:p>
    <w:p w14:paraId="592EDAD2"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enqueue(</w:t>
      </w:r>
      <w:proofErr w:type="gramEnd"/>
      <w:r w:rsidRPr="004F18C1">
        <w:rPr>
          <w:rFonts w:eastAsia="Times New Roman"/>
        </w:rPr>
        <w:t>int m) {</w:t>
      </w:r>
    </w:p>
    <w:p w14:paraId="758D9E5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if (rear &gt;= max - 1) {</w:t>
      </w:r>
    </w:p>
    <w:p w14:paraId="5500CA65"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("overflow");</w:t>
      </w:r>
    </w:p>
    <w:p w14:paraId="1A616D85"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if (rear == -1 &amp;&amp; front == -1) {</w:t>
      </w:r>
    </w:p>
    <w:p w14:paraId="26B33F37"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front = rear = 0;</w:t>
      </w:r>
    </w:p>
    <w:p w14:paraId="458CE7C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queue[rear] = m;</w:t>
      </w:r>
    </w:p>
    <w:p w14:paraId="49A4FCCF"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w:t>
      </w:r>
    </w:p>
    <w:p w14:paraId="59837587"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rear++;</w:t>
      </w:r>
    </w:p>
    <w:p w14:paraId="23409E33"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queue[rear] = m;</w:t>
      </w:r>
    </w:p>
    <w:p w14:paraId="0101E26C" w14:textId="77777777" w:rsidR="004F18C1" w:rsidRPr="004F18C1" w:rsidRDefault="004F18C1" w:rsidP="004F18C1">
      <w:pPr>
        <w:spacing w:before="120" w:after="120" w:line="360" w:lineRule="auto"/>
        <w:jc w:val="both"/>
        <w:rPr>
          <w:rFonts w:eastAsia="Times New Roman"/>
        </w:rPr>
      </w:pPr>
      <w:r w:rsidRPr="004F18C1">
        <w:rPr>
          <w:rFonts w:eastAsia="Times New Roman"/>
        </w:rPr>
        <w:lastRenderedPageBreak/>
        <w:t xml:space="preserve">    }</w:t>
      </w:r>
    </w:p>
    <w:p w14:paraId="4057FF2F" w14:textId="77777777" w:rsidR="004F18C1" w:rsidRPr="004F18C1" w:rsidRDefault="004F18C1" w:rsidP="004F18C1">
      <w:pPr>
        <w:spacing w:before="120" w:after="120" w:line="360" w:lineRule="auto"/>
        <w:jc w:val="both"/>
        <w:rPr>
          <w:rFonts w:eastAsia="Times New Roman"/>
        </w:rPr>
      </w:pPr>
      <w:r w:rsidRPr="004F18C1">
        <w:rPr>
          <w:rFonts w:eastAsia="Times New Roman"/>
        </w:rPr>
        <w:t>}</w:t>
      </w:r>
    </w:p>
    <w:p w14:paraId="0AE57F87" w14:textId="77777777" w:rsidR="004F18C1" w:rsidRPr="004F18C1" w:rsidRDefault="004F18C1" w:rsidP="004F18C1">
      <w:pPr>
        <w:spacing w:before="120" w:after="120" w:line="360" w:lineRule="auto"/>
        <w:jc w:val="both"/>
        <w:rPr>
          <w:rFonts w:eastAsia="Times New Roman"/>
        </w:rPr>
      </w:pPr>
    </w:p>
    <w:p w14:paraId="215A07A1"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dequeue(</w:t>
      </w:r>
      <w:proofErr w:type="gramEnd"/>
      <w:r w:rsidRPr="004F18C1">
        <w:rPr>
          <w:rFonts w:eastAsia="Times New Roman"/>
        </w:rPr>
        <w:t>) {</w:t>
      </w:r>
    </w:p>
    <w:p w14:paraId="15E37E10"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if (front == -1 &amp;&amp; rear == -1) {</w:t>
      </w:r>
    </w:p>
    <w:p w14:paraId="5367E5BB"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("underflow");</w:t>
      </w:r>
    </w:p>
    <w:p w14:paraId="53E5206F"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if (front == rear) {</w:t>
      </w:r>
    </w:p>
    <w:p w14:paraId="181A1293"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"element popped is %d", queue[front]);</w:t>
      </w:r>
    </w:p>
    <w:p w14:paraId="3B47597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front = rear = -1;</w:t>
      </w:r>
    </w:p>
    <w:p w14:paraId="3B40B9D9"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w:t>
      </w:r>
    </w:p>
    <w:p w14:paraId="3D267E78"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"element popped is %d", queue[front]);</w:t>
      </w:r>
    </w:p>
    <w:p w14:paraId="08CE83C2"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front++;</w:t>
      </w:r>
    </w:p>
    <w:p w14:paraId="75A16BD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
    <w:p w14:paraId="4CB3D494" w14:textId="77777777" w:rsidR="004F18C1" w:rsidRPr="004F18C1" w:rsidRDefault="004F18C1" w:rsidP="004F18C1">
      <w:pPr>
        <w:spacing w:before="120" w:after="120" w:line="360" w:lineRule="auto"/>
        <w:jc w:val="both"/>
        <w:rPr>
          <w:rFonts w:eastAsia="Times New Roman"/>
        </w:rPr>
      </w:pPr>
      <w:r w:rsidRPr="004F18C1">
        <w:rPr>
          <w:rFonts w:eastAsia="Times New Roman"/>
        </w:rPr>
        <w:t>}</w:t>
      </w:r>
    </w:p>
    <w:p w14:paraId="29EEFCC5" w14:textId="77777777" w:rsidR="004F18C1" w:rsidRPr="004F18C1" w:rsidRDefault="004F18C1" w:rsidP="004F18C1">
      <w:pPr>
        <w:spacing w:before="120" w:after="120" w:line="360" w:lineRule="auto"/>
        <w:jc w:val="both"/>
        <w:rPr>
          <w:rFonts w:eastAsia="Times New Roman"/>
        </w:rPr>
      </w:pPr>
    </w:p>
    <w:p w14:paraId="5063E496"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display(</w:t>
      </w:r>
      <w:proofErr w:type="gramEnd"/>
      <w:r w:rsidRPr="004F18C1">
        <w:rPr>
          <w:rFonts w:eastAsia="Times New Roman"/>
        </w:rPr>
        <w:t>) {</w:t>
      </w:r>
    </w:p>
    <w:p w14:paraId="23453239"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int </w:t>
      </w:r>
      <w:proofErr w:type="spellStart"/>
      <w:r w:rsidRPr="004F18C1">
        <w:rPr>
          <w:rFonts w:eastAsia="Times New Roman"/>
        </w:rPr>
        <w:t>i</w:t>
      </w:r>
      <w:proofErr w:type="spellEnd"/>
      <w:r w:rsidRPr="004F18C1">
        <w:rPr>
          <w:rFonts w:eastAsia="Times New Roman"/>
        </w:rPr>
        <w:t xml:space="preserve"> = 0;</w:t>
      </w:r>
    </w:p>
    <w:p w14:paraId="30A4857B"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if (front == -1 &amp;&amp; rear == -1) {</w:t>
      </w:r>
    </w:p>
    <w:p w14:paraId="32A1922E"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"Queue is empty\n");</w:t>
      </w:r>
    </w:p>
    <w:p w14:paraId="7B71C806"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w:t>
      </w:r>
    </w:p>
    <w:p w14:paraId="57137BC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"Elements are:\n");</w:t>
      </w:r>
    </w:p>
    <w:p w14:paraId="2181376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for (</w:t>
      </w:r>
      <w:proofErr w:type="spellStart"/>
      <w:r w:rsidRPr="004F18C1">
        <w:rPr>
          <w:rFonts w:eastAsia="Times New Roman"/>
        </w:rPr>
        <w:t>i</w:t>
      </w:r>
      <w:proofErr w:type="spellEnd"/>
      <w:r w:rsidRPr="004F18C1">
        <w:rPr>
          <w:rFonts w:eastAsia="Times New Roman"/>
        </w:rPr>
        <w:t xml:space="preserve"> = front; </w:t>
      </w:r>
      <w:proofErr w:type="spellStart"/>
      <w:r w:rsidRPr="004F18C1">
        <w:rPr>
          <w:rFonts w:eastAsia="Times New Roman"/>
        </w:rPr>
        <w:t>i</w:t>
      </w:r>
      <w:proofErr w:type="spellEnd"/>
      <w:r w:rsidRPr="004F18C1">
        <w:rPr>
          <w:rFonts w:eastAsia="Times New Roman"/>
        </w:rPr>
        <w:t xml:space="preserve"> &lt;= rear; </w:t>
      </w:r>
      <w:proofErr w:type="spellStart"/>
      <w:r w:rsidRPr="004F18C1">
        <w:rPr>
          <w:rFonts w:eastAsia="Times New Roman"/>
        </w:rPr>
        <w:t>i</w:t>
      </w:r>
      <w:proofErr w:type="spellEnd"/>
      <w:r w:rsidRPr="004F18C1">
        <w:rPr>
          <w:rFonts w:eastAsia="Times New Roman"/>
        </w:rPr>
        <w:t>++) {</w:t>
      </w:r>
    </w:p>
    <w:p w14:paraId="7537FCCD"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"%d\n", queue[</w:t>
      </w:r>
      <w:proofErr w:type="spellStart"/>
      <w:r w:rsidRPr="004F18C1">
        <w:rPr>
          <w:rFonts w:eastAsia="Times New Roman"/>
        </w:rPr>
        <w:t>i</w:t>
      </w:r>
      <w:proofErr w:type="spellEnd"/>
      <w:r w:rsidRPr="004F18C1">
        <w:rPr>
          <w:rFonts w:eastAsia="Times New Roman"/>
        </w:rPr>
        <w:t>]);</w:t>
      </w:r>
    </w:p>
    <w:p w14:paraId="7FEA4B1D"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
    <w:p w14:paraId="5A50A779"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
    <w:p w14:paraId="6335A43F" w14:textId="77777777" w:rsidR="004F18C1" w:rsidRPr="004F18C1" w:rsidRDefault="004F18C1" w:rsidP="004F18C1">
      <w:pPr>
        <w:spacing w:before="120" w:after="120" w:line="360" w:lineRule="auto"/>
        <w:jc w:val="both"/>
        <w:rPr>
          <w:rFonts w:eastAsia="Times New Roman"/>
        </w:rPr>
      </w:pPr>
      <w:r w:rsidRPr="004F18C1">
        <w:rPr>
          <w:rFonts w:eastAsia="Times New Roman"/>
        </w:rPr>
        <w:t>}</w:t>
      </w:r>
    </w:p>
    <w:p w14:paraId="1BEAF62E" w14:textId="77777777" w:rsidR="004F18C1" w:rsidRPr="004F18C1" w:rsidRDefault="004F18C1" w:rsidP="004F18C1">
      <w:pPr>
        <w:spacing w:before="120" w:after="120" w:line="360" w:lineRule="auto"/>
        <w:jc w:val="both"/>
        <w:rPr>
          <w:rFonts w:eastAsia="Times New Roman"/>
        </w:rPr>
      </w:pPr>
    </w:p>
    <w:p w14:paraId="1FF30EC4"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void </w:t>
      </w:r>
      <w:proofErr w:type="gramStart"/>
      <w:r w:rsidRPr="004F18C1">
        <w:rPr>
          <w:rFonts w:eastAsia="Times New Roman"/>
        </w:rPr>
        <w:t>peek(</w:t>
      </w:r>
      <w:proofErr w:type="gramEnd"/>
      <w:r w:rsidRPr="004F18C1">
        <w:rPr>
          <w:rFonts w:eastAsia="Times New Roman"/>
        </w:rPr>
        <w:t>) {</w:t>
      </w:r>
    </w:p>
    <w:p w14:paraId="4A8A36B1"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if (front == -1 &amp;&amp; rear == -1) {</w:t>
      </w:r>
    </w:p>
    <w:p w14:paraId="3360F4B3"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"Queue is empty\n");</w:t>
      </w:r>
    </w:p>
    <w:p w14:paraId="29984D0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else {</w:t>
      </w:r>
    </w:p>
    <w:p w14:paraId="52D08CE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"The top element is %d\n", queue[front]);</w:t>
      </w:r>
    </w:p>
    <w:p w14:paraId="25BAD8C2"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
    <w:p w14:paraId="0C1A4599" w14:textId="77777777" w:rsidR="004F18C1" w:rsidRPr="004F18C1" w:rsidRDefault="004F18C1" w:rsidP="004F18C1">
      <w:pPr>
        <w:spacing w:before="120" w:after="120" w:line="360" w:lineRule="auto"/>
        <w:jc w:val="both"/>
        <w:rPr>
          <w:rFonts w:eastAsia="Times New Roman"/>
        </w:rPr>
      </w:pPr>
      <w:r w:rsidRPr="004F18C1">
        <w:rPr>
          <w:rFonts w:eastAsia="Times New Roman"/>
        </w:rPr>
        <w:t>}</w:t>
      </w:r>
    </w:p>
    <w:p w14:paraId="66ECBE1F" w14:textId="77777777" w:rsidR="004F18C1" w:rsidRPr="004F18C1" w:rsidRDefault="004F18C1" w:rsidP="004F18C1">
      <w:pPr>
        <w:spacing w:before="120" w:after="120" w:line="360" w:lineRule="auto"/>
        <w:jc w:val="both"/>
        <w:rPr>
          <w:rFonts w:eastAsia="Times New Roman"/>
        </w:rPr>
      </w:pPr>
    </w:p>
    <w:p w14:paraId="2346864D"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int </w:t>
      </w:r>
      <w:proofErr w:type="gramStart"/>
      <w:r w:rsidRPr="004F18C1">
        <w:rPr>
          <w:rFonts w:eastAsia="Times New Roman"/>
        </w:rPr>
        <w:t>main(</w:t>
      </w:r>
      <w:proofErr w:type="gramEnd"/>
      <w:r w:rsidRPr="004F18C1">
        <w:rPr>
          <w:rFonts w:eastAsia="Times New Roman"/>
        </w:rPr>
        <w:t>) {</w:t>
      </w:r>
    </w:p>
    <w:p w14:paraId="639B060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int x, e;</w:t>
      </w:r>
    </w:p>
    <w:p w14:paraId="4D43DE8A" w14:textId="77777777" w:rsidR="004F18C1" w:rsidRPr="004F18C1" w:rsidRDefault="004F18C1" w:rsidP="004F18C1">
      <w:pPr>
        <w:spacing w:before="120" w:after="120" w:line="360" w:lineRule="auto"/>
        <w:jc w:val="both"/>
        <w:rPr>
          <w:rFonts w:eastAsia="Times New Roman"/>
        </w:rPr>
      </w:pPr>
    </w:p>
    <w:p w14:paraId="3FBD285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do {</w:t>
      </w:r>
    </w:p>
    <w:p w14:paraId="56C1E4D4"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"Enter the choice:\n");</w:t>
      </w:r>
    </w:p>
    <w:p w14:paraId="67747493"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t>
      </w:r>
      <w:proofErr w:type="gramStart"/>
      <w:r w:rsidRPr="004F18C1">
        <w:rPr>
          <w:rFonts w:eastAsia="Times New Roman"/>
        </w:rPr>
        <w:t>1)Insertion:\n</w:t>
      </w:r>
      <w:proofErr w:type="gramEnd"/>
      <w:r w:rsidRPr="004F18C1">
        <w:rPr>
          <w:rFonts w:eastAsia="Times New Roman"/>
        </w:rPr>
        <w:t>");</w:t>
      </w:r>
    </w:p>
    <w:p w14:paraId="79A92A41"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t>
      </w:r>
      <w:proofErr w:type="gramStart"/>
      <w:r w:rsidRPr="004F18C1">
        <w:rPr>
          <w:rFonts w:eastAsia="Times New Roman"/>
        </w:rPr>
        <w:t>2)Deletion:\n</w:t>
      </w:r>
      <w:proofErr w:type="gramEnd"/>
      <w:r w:rsidRPr="004F18C1">
        <w:rPr>
          <w:rFonts w:eastAsia="Times New Roman"/>
        </w:rPr>
        <w:t>");</w:t>
      </w:r>
    </w:p>
    <w:p w14:paraId="69C6ED4E"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t>
      </w:r>
      <w:proofErr w:type="gramStart"/>
      <w:r w:rsidRPr="004F18C1">
        <w:rPr>
          <w:rFonts w:eastAsia="Times New Roman"/>
        </w:rPr>
        <w:t>3)Display:\n</w:t>
      </w:r>
      <w:proofErr w:type="gramEnd"/>
      <w:r w:rsidRPr="004F18C1">
        <w:rPr>
          <w:rFonts w:eastAsia="Times New Roman"/>
        </w:rPr>
        <w:t>");</w:t>
      </w:r>
    </w:p>
    <w:p w14:paraId="0F8AC68B"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t>
      </w:r>
      <w:proofErr w:type="gramStart"/>
      <w:r w:rsidRPr="004F18C1">
        <w:rPr>
          <w:rFonts w:eastAsia="Times New Roman"/>
        </w:rPr>
        <w:t>4)peek:\n</w:t>
      </w:r>
      <w:proofErr w:type="gramEnd"/>
      <w:r w:rsidRPr="004F18C1">
        <w:rPr>
          <w:rFonts w:eastAsia="Times New Roman"/>
        </w:rPr>
        <w:t>");</w:t>
      </w:r>
    </w:p>
    <w:p w14:paraId="59EF89F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t>
      </w:r>
      <w:proofErr w:type="gramStart"/>
      <w:r w:rsidRPr="004F18C1">
        <w:rPr>
          <w:rFonts w:eastAsia="Times New Roman"/>
        </w:rPr>
        <w:t>5)exit:\n</w:t>
      </w:r>
      <w:proofErr w:type="gramEnd"/>
      <w:r w:rsidRPr="004F18C1">
        <w:rPr>
          <w:rFonts w:eastAsia="Times New Roman"/>
        </w:rPr>
        <w:t>");</w:t>
      </w:r>
    </w:p>
    <w:p w14:paraId="558D2099" w14:textId="77777777" w:rsidR="004F18C1" w:rsidRPr="004F18C1" w:rsidRDefault="004F18C1" w:rsidP="004F18C1">
      <w:pPr>
        <w:spacing w:before="120" w:after="120" w:line="360" w:lineRule="auto"/>
        <w:jc w:val="both"/>
        <w:rPr>
          <w:rFonts w:eastAsia="Times New Roman"/>
        </w:rPr>
      </w:pPr>
    </w:p>
    <w:p w14:paraId="22287330"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scanf</w:t>
      </w:r>
      <w:proofErr w:type="spellEnd"/>
      <w:r w:rsidRPr="004F18C1">
        <w:rPr>
          <w:rFonts w:eastAsia="Times New Roman"/>
        </w:rPr>
        <w:t>(</w:t>
      </w:r>
      <w:proofErr w:type="gramEnd"/>
      <w:r w:rsidRPr="004F18C1">
        <w:rPr>
          <w:rFonts w:eastAsia="Times New Roman"/>
        </w:rPr>
        <w:t>"%d", &amp;x);</w:t>
      </w:r>
    </w:p>
    <w:p w14:paraId="04D7B79B"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switch (x) {</w:t>
      </w:r>
    </w:p>
    <w:p w14:paraId="62AB6D81"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case 1:</w:t>
      </w:r>
    </w:p>
    <w:p w14:paraId="6594D08B"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"enter the element you want to add:\n");</w:t>
      </w:r>
    </w:p>
    <w:p w14:paraId="191146CE"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scanf</w:t>
      </w:r>
      <w:proofErr w:type="spellEnd"/>
      <w:r w:rsidRPr="004F18C1">
        <w:rPr>
          <w:rFonts w:eastAsia="Times New Roman"/>
        </w:rPr>
        <w:t>(</w:t>
      </w:r>
      <w:proofErr w:type="gramEnd"/>
      <w:r w:rsidRPr="004F18C1">
        <w:rPr>
          <w:rFonts w:eastAsia="Times New Roman"/>
        </w:rPr>
        <w:t>"%d", &amp;e);</w:t>
      </w:r>
    </w:p>
    <w:p w14:paraId="46D60C4D"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enqueue(e);</w:t>
      </w:r>
    </w:p>
    <w:p w14:paraId="1CA2BA0B" w14:textId="77777777" w:rsidR="004F18C1" w:rsidRPr="004F18C1" w:rsidRDefault="004F18C1" w:rsidP="004F18C1">
      <w:pPr>
        <w:spacing w:before="120" w:after="120" w:line="360" w:lineRule="auto"/>
        <w:jc w:val="both"/>
        <w:rPr>
          <w:rFonts w:eastAsia="Times New Roman"/>
        </w:rPr>
      </w:pPr>
      <w:r w:rsidRPr="004F18C1">
        <w:rPr>
          <w:rFonts w:eastAsia="Times New Roman"/>
        </w:rPr>
        <w:lastRenderedPageBreak/>
        <w:t xml:space="preserve">                break;</w:t>
      </w:r>
    </w:p>
    <w:p w14:paraId="29C80A32"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case 2:</w:t>
      </w:r>
    </w:p>
    <w:p w14:paraId="7A3BDD9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gramStart"/>
      <w:r w:rsidRPr="004F18C1">
        <w:rPr>
          <w:rFonts w:eastAsia="Times New Roman"/>
        </w:rPr>
        <w:t>dequeue(</w:t>
      </w:r>
      <w:proofErr w:type="gramEnd"/>
      <w:r w:rsidRPr="004F18C1">
        <w:rPr>
          <w:rFonts w:eastAsia="Times New Roman"/>
        </w:rPr>
        <w:t>);</w:t>
      </w:r>
    </w:p>
    <w:p w14:paraId="65B15B0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break;</w:t>
      </w:r>
    </w:p>
    <w:p w14:paraId="5FFED02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case 3:</w:t>
      </w:r>
    </w:p>
    <w:p w14:paraId="4D8508A4"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gramStart"/>
      <w:r w:rsidRPr="004F18C1">
        <w:rPr>
          <w:rFonts w:eastAsia="Times New Roman"/>
        </w:rPr>
        <w:t>display(</w:t>
      </w:r>
      <w:proofErr w:type="gramEnd"/>
      <w:r w:rsidRPr="004F18C1">
        <w:rPr>
          <w:rFonts w:eastAsia="Times New Roman"/>
        </w:rPr>
        <w:t>);</w:t>
      </w:r>
    </w:p>
    <w:p w14:paraId="03A9618F"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break;</w:t>
      </w:r>
    </w:p>
    <w:p w14:paraId="14106698"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case 4:</w:t>
      </w:r>
    </w:p>
    <w:p w14:paraId="543C9F2C"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gramStart"/>
      <w:r w:rsidRPr="004F18C1">
        <w:rPr>
          <w:rFonts w:eastAsia="Times New Roman"/>
        </w:rPr>
        <w:t>peek(</w:t>
      </w:r>
      <w:proofErr w:type="gramEnd"/>
      <w:r w:rsidRPr="004F18C1">
        <w:rPr>
          <w:rFonts w:eastAsia="Times New Roman"/>
        </w:rPr>
        <w:t>);</w:t>
      </w:r>
    </w:p>
    <w:p w14:paraId="34B33F8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break;</w:t>
      </w:r>
    </w:p>
    <w:p w14:paraId="5B9961D4"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case 5:</w:t>
      </w:r>
    </w:p>
    <w:p w14:paraId="264AF3E9"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proofErr w:type="gramStart"/>
      <w:r w:rsidRPr="004F18C1">
        <w:rPr>
          <w:rFonts w:eastAsia="Times New Roman"/>
        </w:rPr>
        <w:t>printf</w:t>
      </w:r>
      <w:proofErr w:type="spellEnd"/>
      <w:r w:rsidRPr="004F18C1">
        <w:rPr>
          <w:rFonts w:eastAsia="Times New Roman"/>
        </w:rPr>
        <w:t>(</w:t>
      </w:r>
      <w:proofErr w:type="gramEnd"/>
      <w:r w:rsidRPr="004F18C1">
        <w:rPr>
          <w:rFonts w:eastAsia="Times New Roman"/>
        </w:rPr>
        <w:t>"you have exited the program\n");</w:t>
      </w:r>
    </w:p>
    <w:p w14:paraId="247BE8B8"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break;</w:t>
      </w:r>
    </w:p>
    <w:p w14:paraId="409BA1BA"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default:</w:t>
      </w:r>
    </w:p>
    <w:p w14:paraId="2D982FF8"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roofErr w:type="spellStart"/>
      <w:r w:rsidRPr="004F18C1">
        <w:rPr>
          <w:rFonts w:eastAsia="Times New Roman"/>
        </w:rPr>
        <w:t>printf</w:t>
      </w:r>
      <w:proofErr w:type="spellEnd"/>
      <w:r w:rsidRPr="004F18C1">
        <w:rPr>
          <w:rFonts w:eastAsia="Times New Roman"/>
        </w:rPr>
        <w:t>("wrong\n");</w:t>
      </w:r>
    </w:p>
    <w:p w14:paraId="4274F6F0"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break;</w:t>
      </w:r>
    </w:p>
    <w:p w14:paraId="1C3237B9"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w:t>
      </w:r>
    </w:p>
    <w:p w14:paraId="4D906236"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 while (</w:t>
      </w:r>
      <w:proofErr w:type="gramStart"/>
      <w:r w:rsidRPr="004F18C1">
        <w:rPr>
          <w:rFonts w:eastAsia="Times New Roman"/>
        </w:rPr>
        <w:t>x !</w:t>
      </w:r>
      <w:proofErr w:type="gramEnd"/>
      <w:r w:rsidRPr="004F18C1">
        <w:rPr>
          <w:rFonts w:eastAsia="Times New Roman"/>
        </w:rPr>
        <w:t>= 5);</w:t>
      </w:r>
    </w:p>
    <w:p w14:paraId="37149FB0" w14:textId="77777777" w:rsidR="004F18C1" w:rsidRPr="004F18C1" w:rsidRDefault="004F18C1" w:rsidP="004F18C1">
      <w:pPr>
        <w:spacing w:before="120" w:after="120" w:line="360" w:lineRule="auto"/>
        <w:jc w:val="both"/>
        <w:rPr>
          <w:rFonts w:eastAsia="Times New Roman"/>
        </w:rPr>
      </w:pPr>
    </w:p>
    <w:p w14:paraId="2D3EF642" w14:textId="77777777" w:rsidR="004F18C1" w:rsidRPr="004F18C1" w:rsidRDefault="004F18C1" w:rsidP="004F18C1">
      <w:pPr>
        <w:spacing w:before="120" w:after="120" w:line="360" w:lineRule="auto"/>
        <w:jc w:val="both"/>
        <w:rPr>
          <w:rFonts w:eastAsia="Times New Roman"/>
        </w:rPr>
      </w:pPr>
      <w:r w:rsidRPr="004F18C1">
        <w:rPr>
          <w:rFonts w:eastAsia="Times New Roman"/>
        </w:rPr>
        <w:t xml:space="preserve">    return 0;</w:t>
      </w:r>
    </w:p>
    <w:p w14:paraId="5BCAE3FC" w14:textId="637A1B37" w:rsidR="00FC07D9" w:rsidRDefault="004F18C1" w:rsidP="004F18C1">
      <w:pPr>
        <w:spacing w:before="120" w:after="120" w:line="360" w:lineRule="auto"/>
        <w:jc w:val="both"/>
        <w:rPr>
          <w:rFonts w:eastAsia="Times New Roman"/>
        </w:rPr>
      </w:pPr>
      <w:r w:rsidRPr="004F18C1">
        <w:rPr>
          <w:rFonts w:eastAsia="Times New Roman"/>
        </w:rPr>
        <w:t>}</w:t>
      </w:r>
    </w:p>
    <w:p w14:paraId="11993309" w14:textId="3AFE4EE7" w:rsidR="00FC07D9" w:rsidRPr="001E2491" w:rsidRDefault="001E2491" w:rsidP="00FC07D9">
      <w:pPr>
        <w:spacing w:before="120" w:after="120" w:line="360" w:lineRule="auto"/>
        <w:jc w:val="both"/>
        <w:rPr>
          <w:rFonts w:eastAsia="Times New Roman"/>
          <w:b/>
          <w:bCs/>
        </w:rPr>
      </w:pPr>
      <w:r w:rsidRPr="001E2491">
        <w:rPr>
          <w:rFonts w:eastAsia="Times New Roman"/>
          <w:b/>
          <w:bCs/>
        </w:rPr>
        <w:t>Output</w:t>
      </w:r>
    </w:p>
    <w:p w14:paraId="3D4796BE" w14:textId="6390FDBB" w:rsidR="00FC07D9" w:rsidRPr="00B5214C" w:rsidRDefault="004F18C1" w:rsidP="00FC07D9">
      <w:pPr>
        <w:spacing w:before="120" w:after="120" w:line="360" w:lineRule="auto"/>
        <w:jc w:val="both"/>
      </w:pPr>
      <w:r w:rsidRPr="004F18C1">
        <w:rPr>
          <w:noProof/>
        </w:rPr>
        <w:lastRenderedPageBreak/>
        <w:drawing>
          <wp:inline distT="0" distB="0" distL="0" distR="0" wp14:anchorId="4C62E326" wp14:editId="08B0F815">
            <wp:extent cx="4610500" cy="5227773"/>
            <wp:effectExtent l="0" t="0" r="0" b="0"/>
            <wp:docPr id="1119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85397" name=""/>
                    <pic:cNvPicPr/>
                  </pic:nvPicPr>
                  <pic:blipFill>
                    <a:blip r:embed="rId19"/>
                    <a:stretch>
                      <a:fillRect/>
                    </a:stretch>
                  </pic:blipFill>
                  <pic:spPr>
                    <a:xfrm>
                      <a:off x="0" y="0"/>
                      <a:ext cx="4610500" cy="5227773"/>
                    </a:xfrm>
                    <a:prstGeom prst="rect">
                      <a:avLst/>
                    </a:prstGeom>
                  </pic:spPr>
                </pic:pic>
              </a:graphicData>
            </a:graphic>
          </wp:inline>
        </w:drawing>
      </w:r>
    </w:p>
    <w:p w14:paraId="7E6ED2E2" w14:textId="77777777" w:rsidR="00FC07D9" w:rsidRDefault="00FC07D9" w:rsidP="00FC07D9">
      <w:pPr>
        <w:spacing w:line="360" w:lineRule="auto"/>
        <w:rPr>
          <w:b/>
        </w:rPr>
      </w:pPr>
      <w:r w:rsidRPr="00B5214C">
        <w:rPr>
          <w:b/>
        </w:rPr>
        <w:t>Conclusion</w:t>
      </w:r>
      <w:r>
        <w:rPr>
          <w:b/>
        </w:rPr>
        <w:t xml:space="preserve">: </w:t>
      </w:r>
    </w:p>
    <w:p w14:paraId="7FD174CA" w14:textId="380D887D" w:rsidR="004F18C1" w:rsidRDefault="004F18C1" w:rsidP="004F18C1">
      <w:pPr>
        <w:spacing w:after="0" w:line="360" w:lineRule="auto"/>
        <w:jc w:val="both"/>
      </w:pPr>
      <w:r w:rsidRPr="004F18C1">
        <w:t xml:space="preserve">A queue in C is a versatile and data structure that overcomes the problems of insertion and deletion of elements whether from the front end or rear end. It follows the order of First </w:t>
      </w:r>
      <w:proofErr w:type="gramStart"/>
      <w:r w:rsidRPr="004F18C1">
        <w:t>In</w:t>
      </w:r>
      <w:proofErr w:type="gramEnd"/>
      <w:r w:rsidRPr="004F18C1">
        <w:t xml:space="preserve"> First Out (FIFO) and has the capability of determining the operations in a way that they can be enqueued and dequeued in any way</w:t>
      </w:r>
      <w:r>
        <w:t>.</w:t>
      </w:r>
      <w:r w:rsidRPr="004F18C1">
        <w:t xml:space="preserve"> </w:t>
      </w:r>
      <w:r>
        <w:t>Queue data structure has a wide range of applications in computer science. Some of the common applications of Queue data structure are:</w:t>
      </w:r>
    </w:p>
    <w:p w14:paraId="217A5C66" w14:textId="3CF3A539" w:rsidR="004F18C1" w:rsidRDefault="004F18C1" w:rsidP="004F18C1">
      <w:pPr>
        <w:spacing w:after="0" w:line="360" w:lineRule="auto"/>
        <w:jc w:val="both"/>
      </w:pPr>
      <w:r>
        <w:t>Task Scheduling: Queues can be used to schedule tasks based on priority or the order in which they were received.</w:t>
      </w:r>
    </w:p>
    <w:p w14:paraId="6E3787FF" w14:textId="4041F227" w:rsidR="004F18C1" w:rsidRDefault="004F18C1" w:rsidP="004F18C1">
      <w:pPr>
        <w:spacing w:after="0" w:line="360" w:lineRule="auto"/>
        <w:jc w:val="both"/>
      </w:pPr>
      <w:r>
        <w:t>Resource Allocation: Queues can be used to manage and allocate resources, such as printers or CPU processing time.</w:t>
      </w:r>
    </w:p>
    <w:p w14:paraId="3259DE84" w14:textId="1E1FAD24" w:rsidR="00814AE6" w:rsidRPr="00774614" w:rsidRDefault="004F18C1" w:rsidP="004F18C1">
      <w:pPr>
        <w:spacing w:after="0" w:line="360" w:lineRule="auto"/>
        <w:jc w:val="both"/>
      </w:pPr>
      <w:r>
        <w:t>Batch Processing: Queues can be used to handle batch processing jobs, such as data analysis or image rendering.</w:t>
      </w:r>
    </w:p>
    <w:p w14:paraId="3CBA4D56" w14:textId="77777777" w:rsidR="00814AE6" w:rsidRDefault="00814AE6" w:rsidP="00814AE6">
      <w:pPr>
        <w:spacing w:before="120" w:after="120" w:line="360" w:lineRule="auto"/>
        <w:rPr>
          <w:b/>
        </w:rPr>
      </w:pPr>
      <w:r w:rsidRPr="00774614">
        <w:lastRenderedPageBreak/>
        <w:tab/>
      </w:r>
      <w:r w:rsidRPr="00774614">
        <w:rPr>
          <w:b/>
        </w:rPr>
        <w:t xml:space="preserve"> </w:t>
      </w:r>
    </w:p>
    <w:p w14:paraId="4B0122CD" w14:textId="4E5A22DD" w:rsidR="00A570CC" w:rsidRDefault="00CD005F" w:rsidP="00814AE6">
      <w:pPr>
        <w:spacing w:before="120" w:after="120" w:line="360" w:lineRule="auto"/>
        <w:rPr>
          <w:b/>
        </w:rPr>
      </w:pPr>
      <w:r>
        <w:rPr>
          <w:b/>
        </w:rPr>
        <w:t xml:space="preserve">                                 </w:t>
      </w:r>
    </w:p>
    <w:p w14:paraId="2DEC3C28" w14:textId="77777777" w:rsidR="00D779C9" w:rsidRPr="003E4404" w:rsidRDefault="00D779C9" w:rsidP="00D779C9">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5ACC9A8E" w14:textId="77777777" w:rsidR="00D779C9" w:rsidRPr="003E4404" w:rsidRDefault="00D779C9" w:rsidP="00D779C9">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7652131F" w14:textId="77777777" w:rsidR="00D779C9" w:rsidRPr="003E4404" w:rsidRDefault="00D779C9" w:rsidP="00D779C9">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438854ED" w14:textId="77777777" w:rsidR="00824EE0" w:rsidRDefault="00824EE0" w:rsidP="00814AE6">
      <w:pPr>
        <w:spacing w:before="120" w:after="120" w:line="360" w:lineRule="auto"/>
        <w:rPr>
          <w:b/>
        </w:rPr>
      </w:pPr>
    </w:p>
    <w:p w14:paraId="05A0EC04" w14:textId="77777777" w:rsidR="00A570CC" w:rsidRDefault="00A570CC" w:rsidP="00814AE6">
      <w:pPr>
        <w:spacing w:before="120" w:after="120" w:line="360" w:lineRule="auto"/>
        <w:rPr>
          <w:b/>
        </w:rPr>
      </w:pPr>
    </w:p>
    <w:p w14:paraId="3DA86185" w14:textId="77777777" w:rsidR="00456239" w:rsidRDefault="00456239" w:rsidP="00814AE6">
      <w:pPr>
        <w:spacing w:before="120" w:after="120" w:line="360" w:lineRule="auto"/>
      </w:pPr>
    </w:p>
    <w:p w14:paraId="7FB1F6C4" w14:textId="77777777" w:rsidR="00456239" w:rsidRPr="00774614" w:rsidRDefault="00456239" w:rsidP="00814AE6">
      <w:pPr>
        <w:spacing w:before="120" w:after="120" w:line="360" w:lineRule="auto"/>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570CC" w:rsidRPr="004B0CB5" w14:paraId="7271B66B"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6954BA08" w14:textId="77777777" w:rsidR="00A570CC" w:rsidRPr="004B0CB5" w:rsidRDefault="00A570CC"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.5</w:t>
            </w:r>
          </w:p>
        </w:tc>
      </w:tr>
      <w:tr w:rsidR="00A570CC" w:rsidRPr="004B0CB5" w14:paraId="5DA8E970"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0F702E32" w14:textId="477C89AB" w:rsidR="00A570CC" w:rsidRPr="00A570CC" w:rsidRDefault="00A570CC" w:rsidP="00CF69AF">
            <w:pPr>
              <w:pStyle w:val="Default"/>
              <w:spacing w:after="0" w:line="100" w:lineRule="atLeast"/>
              <w:jc w:val="both"/>
              <w:rPr>
                <w:rFonts w:ascii="Times New Roman" w:hAnsi="Times New Roman" w:cs="Times New Roman"/>
                <w:sz w:val="32"/>
                <w:szCs w:val="32"/>
              </w:rPr>
            </w:pPr>
            <w:r w:rsidRPr="00A570CC">
              <w:rPr>
                <w:rFonts w:ascii="Times New Roman" w:hAnsi="Times New Roman" w:cs="Times New Roman"/>
                <w:color w:val="000000" w:themeColor="text1"/>
                <w:spacing w:val="5"/>
                <w:sz w:val="32"/>
                <w:szCs w:val="24"/>
                <w:shd w:val="clear" w:color="auto" w:fill="FFFFFF"/>
              </w:rPr>
              <w:t xml:space="preserve">Implement </w:t>
            </w:r>
            <w:r w:rsidR="008B46C5">
              <w:rPr>
                <w:rFonts w:ascii="Times New Roman" w:hAnsi="Times New Roman" w:cs="Times New Roman"/>
                <w:color w:val="000000" w:themeColor="text1"/>
                <w:spacing w:val="5"/>
                <w:sz w:val="32"/>
                <w:szCs w:val="24"/>
                <w:shd w:val="clear" w:color="auto" w:fill="FFFFFF"/>
              </w:rPr>
              <w:t>Priority</w:t>
            </w:r>
            <w:r w:rsidRPr="00A570CC">
              <w:rPr>
                <w:rFonts w:ascii="Times New Roman" w:hAnsi="Times New Roman" w:cs="Times New Roman"/>
                <w:color w:val="000000" w:themeColor="text1"/>
                <w:spacing w:val="5"/>
                <w:sz w:val="32"/>
                <w:szCs w:val="24"/>
                <w:shd w:val="clear" w:color="auto" w:fill="FFFFFF"/>
              </w:rPr>
              <w:t xml:space="preserve"> Queue ADT using array</w:t>
            </w:r>
          </w:p>
        </w:tc>
      </w:tr>
      <w:tr w:rsidR="00A570CC" w:rsidRPr="004B0CB5" w14:paraId="706C6E03"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34104D26" w14:textId="77777777" w:rsidR="00A570CC" w:rsidRPr="004B0CB5" w:rsidRDefault="00A570CC"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A570CC" w:rsidRPr="004B0CB5" w14:paraId="52009872"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0AC566AC" w14:textId="77777777" w:rsidR="00A570CC" w:rsidRPr="004B0CB5" w:rsidRDefault="00A570CC"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7BE51D96" w14:textId="77777777" w:rsidR="001754F3" w:rsidRDefault="001754F3" w:rsidP="00126E23">
      <w:pPr>
        <w:jc w:val="center"/>
        <w:rPr>
          <w:b/>
        </w:rPr>
      </w:pPr>
    </w:p>
    <w:p w14:paraId="1FACEAF8" w14:textId="77777777" w:rsidR="001754F3" w:rsidRDefault="001754F3" w:rsidP="00126E23">
      <w:pPr>
        <w:jc w:val="center"/>
        <w:rPr>
          <w:b/>
        </w:rPr>
      </w:pPr>
    </w:p>
    <w:p w14:paraId="47BF0017" w14:textId="77777777" w:rsidR="001754F3" w:rsidRDefault="001754F3" w:rsidP="00126E23">
      <w:pPr>
        <w:jc w:val="center"/>
        <w:rPr>
          <w:b/>
        </w:rPr>
      </w:pPr>
    </w:p>
    <w:p w14:paraId="05733D96" w14:textId="77777777" w:rsidR="001754F3" w:rsidRDefault="001754F3" w:rsidP="00126E23">
      <w:pPr>
        <w:jc w:val="center"/>
        <w:rPr>
          <w:b/>
        </w:rPr>
      </w:pPr>
    </w:p>
    <w:p w14:paraId="310E650E" w14:textId="77777777" w:rsidR="001754F3" w:rsidRDefault="001754F3" w:rsidP="00126E23">
      <w:pPr>
        <w:jc w:val="center"/>
        <w:rPr>
          <w:b/>
        </w:rPr>
      </w:pPr>
    </w:p>
    <w:p w14:paraId="1047A175" w14:textId="77777777" w:rsidR="001754F3" w:rsidRDefault="001754F3" w:rsidP="00126E23">
      <w:pPr>
        <w:jc w:val="center"/>
        <w:rPr>
          <w:b/>
        </w:rPr>
      </w:pPr>
    </w:p>
    <w:p w14:paraId="2709B10A" w14:textId="77777777" w:rsidR="001754F3" w:rsidRDefault="001754F3" w:rsidP="00126E23">
      <w:pPr>
        <w:jc w:val="center"/>
        <w:rPr>
          <w:b/>
        </w:rPr>
      </w:pPr>
    </w:p>
    <w:p w14:paraId="39D99491" w14:textId="77777777" w:rsidR="001754F3" w:rsidRDefault="001754F3" w:rsidP="00126E23">
      <w:pPr>
        <w:jc w:val="center"/>
        <w:rPr>
          <w:b/>
        </w:rPr>
      </w:pPr>
    </w:p>
    <w:p w14:paraId="6B254089" w14:textId="77777777" w:rsidR="001754F3" w:rsidRDefault="001754F3" w:rsidP="00126E23">
      <w:pPr>
        <w:jc w:val="center"/>
        <w:rPr>
          <w:b/>
        </w:rPr>
      </w:pPr>
    </w:p>
    <w:p w14:paraId="0F29BB03" w14:textId="77777777" w:rsidR="001754F3" w:rsidRDefault="001754F3" w:rsidP="00126E23">
      <w:pPr>
        <w:jc w:val="center"/>
        <w:rPr>
          <w:b/>
        </w:rPr>
      </w:pPr>
    </w:p>
    <w:p w14:paraId="4EF823A7" w14:textId="77777777" w:rsidR="001754F3" w:rsidRDefault="001754F3" w:rsidP="00126E23">
      <w:pPr>
        <w:jc w:val="center"/>
        <w:rPr>
          <w:b/>
        </w:rPr>
      </w:pPr>
    </w:p>
    <w:p w14:paraId="207C9509" w14:textId="77777777" w:rsidR="001754F3" w:rsidRDefault="001754F3" w:rsidP="00126E23">
      <w:pPr>
        <w:jc w:val="center"/>
        <w:rPr>
          <w:b/>
        </w:rPr>
      </w:pPr>
    </w:p>
    <w:p w14:paraId="666E4C2A" w14:textId="77777777" w:rsidR="001754F3" w:rsidRDefault="001754F3" w:rsidP="00126E23">
      <w:pPr>
        <w:jc w:val="center"/>
        <w:rPr>
          <w:b/>
        </w:rPr>
      </w:pPr>
    </w:p>
    <w:p w14:paraId="306CD58E" w14:textId="77777777" w:rsidR="001754F3" w:rsidRDefault="001754F3" w:rsidP="00126E23">
      <w:pPr>
        <w:jc w:val="center"/>
        <w:rPr>
          <w:b/>
        </w:rPr>
      </w:pPr>
    </w:p>
    <w:p w14:paraId="5A496A72" w14:textId="77777777" w:rsidR="00FC07D9" w:rsidRDefault="00FC07D9" w:rsidP="00126E23">
      <w:pPr>
        <w:jc w:val="center"/>
        <w:rPr>
          <w:b/>
        </w:rPr>
      </w:pPr>
    </w:p>
    <w:p w14:paraId="4D858AA7" w14:textId="77777777" w:rsidR="00FC07D9" w:rsidRDefault="00FC07D9" w:rsidP="00126E23">
      <w:pPr>
        <w:jc w:val="center"/>
        <w:rPr>
          <w:b/>
        </w:rPr>
      </w:pPr>
    </w:p>
    <w:p w14:paraId="17251072" w14:textId="77777777" w:rsidR="00FC07D9" w:rsidRDefault="00FC07D9" w:rsidP="00126E23">
      <w:pPr>
        <w:jc w:val="center"/>
        <w:rPr>
          <w:b/>
        </w:rPr>
      </w:pPr>
    </w:p>
    <w:p w14:paraId="03F4AED9" w14:textId="77777777" w:rsidR="00FC07D9" w:rsidRDefault="00FC07D9" w:rsidP="00126E23">
      <w:pPr>
        <w:jc w:val="center"/>
        <w:rPr>
          <w:b/>
        </w:rPr>
      </w:pPr>
    </w:p>
    <w:p w14:paraId="491F5BF4" w14:textId="21BBCA34" w:rsidR="00126E23" w:rsidRPr="0050374C" w:rsidRDefault="00126E23" w:rsidP="00126E23">
      <w:pPr>
        <w:jc w:val="center"/>
        <w:rPr>
          <w:b/>
        </w:rPr>
      </w:pPr>
      <w:r w:rsidRPr="0050374C">
        <w:rPr>
          <w:b/>
        </w:rPr>
        <w:t xml:space="preserve">Experiment No. </w:t>
      </w:r>
      <w:r w:rsidR="0050374C" w:rsidRPr="0050374C">
        <w:rPr>
          <w:b/>
        </w:rPr>
        <w:t>5</w:t>
      </w:r>
      <w:r w:rsidRPr="0050374C">
        <w:rPr>
          <w:b/>
        </w:rPr>
        <w:t>:</w:t>
      </w:r>
      <w:r w:rsidRPr="0050374C">
        <w:t xml:space="preserve"> </w:t>
      </w:r>
      <w:r w:rsidR="008B46C5">
        <w:rPr>
          <w:b/>
        </w:rPr>
        <w:t>Priority</w:t>
      </w:r>
      <w:r w:rsidR="0050374C" w:rsidRPr="0050374C">
        <w:rPr>
          <w:b/>
        </w:rPr>
        <w:t xml:space="preserve"> Queue</w:t>
      </w:r>
    </w:p>
    <w:p w14:paraId="531783AB" w14:textId="33E65E44" w:rsidR="00B745E9" w:rsidRDefault="00B745E9" w:rsidP="00126E23">
      <w:pPr>
        <w:jc w:val="both"/>
      </w:pPr>
      <w:r w:rsidRPr="0050374C">
        <w:rPr>
          <w:b/>
        </w:rPr>
        <w:t>Aim</w:t>
      </w:r>
      <w:r w:rsidRPr="00A570CC">
        <w:t>:</w:t>
      </w:r>
      <w:r w:rsidR="00A570CC" w:rsidRPr="00A570CC">
        <w:t xml:space="preserve"> </w:t>
      </w:r>
      <w:r w:rsidRPr="00A570CC">
        <w:t xml:space="preserve"> </w:t>
      </w:r>
      <w:r w:rsidR="00A570CC" w:rsidRPr="00A570CC">
        <w:t>To</w:t>
      </w:r>
      <w:r w:rsidR="00A570CC">
        <w:rPr>
          <w:b/>
        </w:rPr>
        <w:t xml:space="preserve"> </w:t>
      </w:r>
      <w:r w:rsidR="00A570CC" w:rsidRPr="00793052">
        <w:rPr>
          <w:color w:val="000000" w:themeColor="text1"/>
          <w:spacing w:val="5"/>
          <w:shd w:val="clear" w:color="auto" w:fill="FFFFFF"/>
        </w:rPr>
        <w:t xml:space="preserve">Implement </w:t>
      </w:r>
      <w:r w:rsidR="008B46C5">
        <w:rPr>
          <w:color w:val="000000" w:themeColor="text1"/>
          <w:spacing w:val="5"/>
          <w:shd w:val="clear" w:color="auto" w:fill="FFFFFF"/>
        </w:rPr>
        <w:t>Priority</w:t>
      </w:r>
      <w:r w:rsidR="00A570CC" w:rsidRPr="00793052">
        <w:rPr>
          <w:color w:val="000000" w:themeColor="text1"/>
          <w:spacing w:val="5"/>
          <w:shd w:val="clear" w:color="auto" w:fill="FFFFFF"/>
        </w:rPr>
        <w:t xml:space="preserve"> Queue ADT using array</w:t>
      </w:r>
    </w:p>
    <w:p w14:paraId="482323C4" w14:textId="77777777" w:rsidR="00383A5C" w:rsidRPr="00B5214C" w:rsidRDefault="00383A5C" w:rsidP="00383A5C">
      <w:pPr>
        <w:spacing w:after="0" w:line="360" w:lineRule="auto"/>
        <w:jc w:val="both"/>
      </w:pPr>
      <w:r>
        <w:rPr>
          <w:rFonts w:eastAsia="Times New Roman"/>
          <w:b/>
        </w:rPr>
        <w:t>Objective:</w:t>
      </w:r>
    </w:p>
    <w:p w14:paraId="071FFE95" w14:textId="77777777" w:rsidR="00383A5C" w:rsidRPr="001754F3" w:rsidRDefault="001754F3" w:rsidP="00126E23">
      <w:pPr>
        <w:jc w:val="both"/>
      </w:pPr>
      <w:r w:rsidRPr="001754F3">
        <w:rPr>
          <w:color w:val="202124"/>
          <w:shd w:val="clear" w:color="auto" w:fill="FFFFFF"/>
        </w:rPr>
        <w:t>Circular Queues </w:t>
      </w:r>
      <w:r w:rsidRPr="001754F3">
        <w:rPr>
          <w:bCs/>
          <w:color w:val="202124"/>
          <w:shd w:val="clear" w:color="auto" w:fill="FFFFFF"/>
        </w:rPr>
        <w:t>offer a quick and clean way to store FIFO data with a maximum size</w:t>
      </w:r>
    </w:p>
    <w:p w14:paraId="71764E93" w14:textId="77777777" w:rsidR="00126E23" w:rsidRPr="0050374C" w:rsidRDefault="00126E23" w:rsidP="00126E23">
      <w:pPr>
        <w:jc w:val="both"/>
        <w:rPr>
          <w:b/>
        </w:rPr>
      </w:pPr>
      <w:r w:rsidRPr="0050374C">
        <w:rPr>
          <w:b/>
        </w:rPr>
        <w:t>Theory:</w:t>
      </w:r>
    </w:p>
    <w:p w14:paraId="0DFB6A07" w14:textId="77777777" w:rsidR="008B46C5" w:rsidRDefault="008B46C5" w:rsidP="008B46C5">
      <w:pPr>
        <w:spacing w:after="0"/>
        <w:ind w:firstLine="720"/>
        <w:jc w:val="both"/>
      </w:pPr>
      <w:r>
        <w:t>A priority queue is a type of queue that arranges elements based on their priority values. Elements with higher priority values are typically retrieved before elements with lower priority values.</w:t>
      </w:r>
    </w:p>
    <w:p w14:paraId="62B1634C" w14:textId="25DB9B02" w:rsidR="0050374C" w:rsidRDefault="008B46C5" w:rsidP="008B46C5">
      <w:pPr>
        <w:spacing w:after="0"/>
        <w:ind w:firstLine="720"/>
        <w:jc w:val="both"/>
      </w:pPr>
      <w:r>
        <w:t xml:space="preserve">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w:t>
      </w:r>
      <w:proofErr w:type="gramStart"/>
      <w:r>
        <w:t>back.</w:t>
      </w:r>
      <w:r w:rsidR="0050374C" w:rsidRPr="0050374C">
        <w:t>.</w:t>
      </w:r>
      <w:proofErr w:type="gramEnd"/>
    </w:p>
    <w:p w14:paraId="0697B104" w14:textId="77777777" w:rsidR="008B46C5" w:rsidRPr="008B46C5" w:rsidRDefault="008B46C5" w:rsidP="008B46C5">
      <w:pPr>
        <w:pStyle w:val="Heading2"/>
        <w:shd w:val="clear" w:color="auto" w:fill="FFFFFF"/>
        <w:spacing w:before="0"/>
        <w:jc w:val="both"/>
        <w:textAlignment w:val="baseline"/>
        <w:rPr>
          <w:rFonts w:ascii="Times New Roman" w:hAnsi="Times New Roman" w:cs="Times New Roman"/>
          <w:color w:val="273239"/>
          <w:spacing w:val="2"/>
          <w:sz w:val="24"/>
          <w:szCs w:val="24"/>
        </w:rPr>
      </w:pPr>
      <w:r w:rsidRPr="008B46C5">
        <w:rPr>
          <w:rStyle w:val="Strong"/>
          <w:rFonts w:ascii="Times New Roman" w:hAnsi="Times New Roman" w:cs="Times New Roman"/>
          <w:b w:val="0"/>
          <w:bCs w:val="0"/>
          <w:color w:val="273239"/>
          <w:spacing w:val="2"/>
          <w:sz w:val="24"/>
          <w:szCs w:val="24"/>
          <w:bdr w:val="none" w:sz="0" w:space="0" w:color="auto" w:frame="1"/>
        </w:rPr>
        <w:t>Operations of a Priority Queue:</w:t>
      </w:r>
    </w:p>
    <w:p w14:paraId="046EA5C6" w14:textId="77777777" w:rsidR="008B46C5" w:rsidRPr="008B46C5" w:rsidRDefault="008B46C5" w:rsidP="008B46C5">
      <w:pPr>
        <w:pStyle w:val="NormalWeb"/>
        <w:shd w:val="clear" w:color="auto" w:fill="FFFFFF"/>
        <w:spacing w:before="0" w:beforeAutospacing="0" w:after="150" w:afterAutospacing="0"/>
        <w:jc w:val="both"/>
        <w:textAlignment w:val="baseline"/>
        <w:rPr>
          <w:color w:val="273239"/>
          <w:spacing w:val="2"/>
        </w:rPr>
      </w:pPr>
      <w:r w:rsidRPr="008B46C5">
        <w:rPr>
          <w:color w:val="273239"/>
          <w:spacing w:val="2"/>
        </w:rPr>
        <w:t>A typical priority queue supports the following operations:</w:t>
      </w:r>
    </w:p>
    <w:p w14:paraId="23DA3CB4" w14:textId="77777777" w:rsidR="008B46C5" w:rsidRPr="008B46C5" w:rsidRDefault="008B46C5" w:rsidP="008B46C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8B46C5">
        <w:rPr>
          <w:rStyle w:val="Strong"/>
          <w:rFonts w:ascii="Times New Roman" w:hAnsi="Times New Roman" w:cs="Times New Roman"/>
          <w:b/>
          <w:bCs/>
          <w:color w:val="273239"/>
          <w:spacing w:val="2"/>
          <w:sz w:val="24"/>
          <w:szCs w:val="24"/>
          <w:bdr w:val="none" w:sz="0" w:space="0" w:color="auto" w:frame="1"/>
        </w:rPr>
        <w:t>1) Insertion in a Priority Queue</w:t>
      </w:r>
    </w:p>
    <w:p w14:paraId="06577978" w14:textId="77777777" w:rsidR="008B46C5" w:rsidRPr="008B46C5" w:rsidRDefault="008B46C5" w:rsidP="008B46C5">
      <w:pPr>
        <w:pStyle w:val="NormalWeb"/>
        <w:shd w:val="clear" w:color="auto" w:fill="FFFFFF"/>
        <w:spacing w:before="0" w:beforeAutospacing="0" w:after="150" w:afterAutospacing="0"/>
        <w:jc w:val="both"/>
        <w:textAlignment w:val="baseline"/>
        <w:rPr>
          <w:color w:val="273239"/>
          <w:spacing w:val="2"/>
        </w:rPr>
      </w:pPr>
      <w:r w:rsidRPr="008B46C5">
        <w:rPr>
          <w:color w:val="273239"/>
          <w:spacing w:val="2"/>
        </w:rPr>
        <w:t xml:space="preserve">When a new element is inserted in a priority queue, it moves to the empty slot from top to bottom and left to right. However, if the element is not in the correct </w:t>
      </w:r>
      <w:proofErr w:type="gramStart"/>
      <w:r w:rsidRPr="008B46C5">
        <w:rPr>
          <w:color w:val="273239"/>
          <w:spacing w:val="2"/>
        </w:rPr>
        <w:t>place</w:t>
      </w:r>
      <w:proofErr w:type="gramEnd"/>
      <w:r w:rsidRPr="008B46C5">
        <w:rPr>
          <w:color w:val="273239"/>
          <w:spacing w:val="2"/>
        </w:rPr>
        <w:t xml:space="preserve"> then it will be compared with the parent node. If the element is not in the correct order, the elements are swapped. The swapping process continues until all the elements are placed in the correct position.</w:t>
      </w:r>
    </w:p>
    <w:p w14:paraId="64DBAD49" w14:textId="77777777" w:rsidR="008B46C5" w:rsidRPr="008B46C5" w:rsidRDefault="008B46C5" w:rsidP="008B46C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8B46C5">
        <w:rPr>
          <w:rStyle w:val="Strong"/>
          <w:rFonts w:ascii="Times New Roman" w:hAnsi="Times New Roman" w:cs="Times New Roman"/>
          <w:b/>
          <w:bCs/>
          <w:color w:val="273239"/>
          <w:spacing w:val="2"/>
          <w:sz w:val="24"/>
          <w:szCs w:val="24"/>
          <w:bdr w:val="none" w:sz="0" w:space="0" w:color="auto" w:frame="1"/>
        </w:rPr>
        <w:t>2) Deletion in a Priority Queue </w:t>
      </w:r>
      <w:r w:rsidRPr="008B46C5">
        <w:rPr>
          <w:rFonts w:ascii="Times New Roman" w:hAnsi="Times New Roman" w:cs="Times New Roman"/>
          <w:color w:val="273239"/>
          <w:spacing w:val="2"/>
          <w:sz w:val="24"/>
          <w:szCs w:val="24"/>
        </w:rPr>
        <w:t> </w:t>
      </w:r>
    </w:p>
    <w:p w14:paraId="5A93A84D" w14:textId="77777777" w:rsidR="008B46C5" w:rsidRPr="008B46C5" w:rsidRDefault="008B46C5" w:rsidP="008B46C5">
      <w:pPr>
        <w:pStyle w:val="NormalWeb"/>
        <w:shd w:val="clear" w:color="auto" w:fill="FFFFFF"/>
        <w:spacing w:before="0" w:beforeAutospacing="0" w:after="150" w:afterAutospacing="0"/>
        <w:jc w:val="both"/>
        <w:textAlignment w:val="baseline"/>
        <w:rPr>
          <w:color w:val="273239"/>
          <w:spacing w:val="2"/>
        </w:rPr>
      </w:pPr>
      <w:r w:rsidRPr="008B46C5">
        <w:rPr>
          <w:color w:val="273239"/>
          <w:spacing w:val="2"/>
        </w:rPr>
        <w:t>As you know that in a max heap, the maximum element is the root node. And it will remove the element which has maximum priority first. Thus, you remove the root node from the queue. This removal creates an empty slot, which will be further filled with new insertion. Then, it compares the newly inserted element with all the elements inside the queue to maintain the heap invariant.</w:t>
      </w:r>
    </w:p>
    <w:p w14:paraId="6DAC898E" w14:textId="77777777" w:rsidR="008B46C5" w:rsidRPr="008B46C5" w:rsidRDefault="008B46C5" w:rsidP="008B46C5">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8B46C5">
        <w:rPr>
          <w:rStyle w:val="Strong"/>
          <w:rFonts w:ascii="Times New Roman" w:hAnsi="Times New Roman" w:cs="Times New Roman"/>
          <w:b/>
          <w:bCs/>
          <w:color w:val="273239"/>
          <w:spacing w:val="2"/>
          <w:sz w:val="24"/>
          <w:szCs w:val="24"/>
          <w:bdr w:val="none" w:sz="0" w:space="0" w:color="auto" w:frame="1"/>
        </w:rPr>
        <w:t>3) Peek in a Priority Queue</w:t>
      </w:r>
    </w:p>
    <w:p w14:paraId="0F2608E5" w14:textId="77777777" w:rsidR="008B46C5" w:rsidRPr="008B46C5" w:rsidRDefault="008B46C5" w:rsidP="008B46C5">
      <w:pPr>
        <w:pStyle w:val="NormalWeb"/>
        <w:shd w:val="clear" w:color="auto" w:fill="FFFFFF"/>
        <w:spacing w:before="0" w:beforeAutospacing="0" w:after="150" w:afterAutospacing="0"/>
        <w:jc w:val="both"/>
        <w:textAlignment w:val="baseline"/>
        <w:rPr>
          <w:color w:val="273239"/>
          <w:spacing w:val="2"/>
        </w:rPr>
      </w:pPr>
      <w:r w:rsidRPr="008B46C5">
        <w:rPr>
          <w:color w:val="273239"/>
          <w:spacing w:val="2"/>
        </w:rPr>
        <w:t>This operation helps to return the maximum element from Max Heap or the minimum element from Min Heap without deleting the node from the priority queue.</w:t>
      </w:r>
    </w:p>
    <w:p w14:paraId="740DD925" w14:textId="77777777" w:rsidR="008B46C5" w:rsidRPr="0050374C" w:rsidRDefault="008B46C5" w:rsidP="008B46C5">
      <w:pPr>
        <w:spacing w:after="0"/>
        <w:ind w:firstLine="720"/>
        <w:jc w:val="both"/>
      </w:pPr>
    </w:p>
    <w:p w14:paraId="4A3B4B3A" w14:textId="6EE67E3C" w:rsidR="0050374C" w:rsidRPr="0050374C" w:rsidRDefault="008B46C5" w:rsidP="0050374C">
      <w:pPr>
        <w:ind w:firstLine="180"/>
        <w:rPr>
          <w:b/>
        </w:rPr>
      </w:pPr>
      <w:r>
        <w:rPr>
          <w:b/>
        </w:rPr>
        <w:t>Priority</w:t>
      </w:r>
      <w:r w:rsidR="0050374C" w:rsidRPr="0050374C">
        <w:rPr>
          <w:b/>
        </w:rPr>
        <w:t xml:space="preserve"> Queue</w:t>
      </w:r>
    </w:p>
    <w:p w14:paraId="5FC1CA22" w14:textId="32DAF1A4" w:rsidR="0050374C" w:rsidRPr="0050374C" w:rsidRDefault="008B46C5" w:rsidP="0050374C">
      <w:pPr>
        <w:rPr>
          <w:b/>
        </w:rPr>
      </w:pPr>
      <w:r>
        <w:rPr>
          <w:noProof/>
        </w:rPr>
        <w:lastRenderedPageBreak/>
        <w:drawing>
          <wp:inline distT="0" distB="0" distL="0" distR="0" wp14:anchorId="155FB30F" wp14:editId="7227F6D1">
            <wp:extent cx="3083560" cy="2735780"/>
            <wp:effectExtent l="0" t="0" r="0" b="0"/>
            <wp:docPr id="739718764" name="Picture 1" descr="Priority 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Data Stru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255" cy="2757690"/>
                    </a:xfrm>
                    <a:prstGeom prst="rect">
                      <a:avLst/>
                    </a:prstGeom>
                    <a:noFill/>
                    <a:ln>
                      <a:noFill/>
                    </a:ln>
                  </pic:spPr>
                </pic:pic>
              </a:graphicData>
            </a:graphic>
          </wp:inline>
        </w:drawing>
      </w:r>
    </w:p>
    <w:p w14:paraId="287460EE" w14:textId="77777777" w:rsidR="0050374C" w:rsidRPr="0050374C" w:rsidRDefault="0050374C" w:rsidP="0050374C">
      <w:r w:rsidRPr="0050374C">
        <w:rPr>
          <w:b/>
        </w:rPr>
        <w:t>Algorithm</w:t>
      </w:r>
    </w:p>
    <w:p w14:paraId="7F628654" w14:textId="77777777" w:rsidR="00686E33" w:rsidRDefault="0050374C" w:rsidP="00686E33">
      <w:pPr>
        <w:widowControl w:val="0"/>
        <w:autoSpaceDE w:val="0"/>
        <w:spacing w:after="0" w:line="360" w:lineRule="auto"/>
      </w:pPr>
      <w:proofErr w:type="gramStart"/>
      <w:r w:rsidRPr="0050374C">
        <w:t>Algorithm :</w:t>
      </w:r>
      <w:proofErr w:type="gramEnd"/>
      <w:r w:rsidRPr="0050374C">
        <w:t xml:space="preserve"> </w:t>
      </w:r>
      <w:r w:rsidR="00686E33">
        <w:t>PUSH(HEAD, DATA, PRIORITY):</w:t>
      </w:r>
    </w:p>
    <w:p w14:paraId="7C824742" w14:textId="77777777" w:rsidR="00686E33" w:rsidRDefault="00686E33" w:rsidP="00686E33">
      <w:pPr>
        <w:widowControl w:val="0"/>
        <w:autoSpaceDE w:val="0"/>
        <w:spacing w:after="0" w:line="360" w:lineRule="auto"/>
      </w:pPr>
      <w:r>
        <w:t xml:space="preserve">Step 1: Create new node with DATA and PRIORITY </w:t>
      </w:r>
    </w:p>
    <w:p w14:paraId="2CF4A691" w14:textId="77777777" w:rsidR="00686E33" w:rsidRDefault="00686E33" w:rsidP="00686E33">
      <w:pPr>
        <w:widowControl w:val="0"/>
        <w:autoSpaceDE w:val="0"/>
        <w:spacing w:after="0" w:line="360" w:lineRule="auto"/>
      </w:pPr>
      <w:r>
        <w:t xml:space="preserve">Step 2: Check if HEAD has lower priority. If true follow Steps 3-4 and end. Else </w:t>
      </w:r>
      <w:proofErr w:type="spellStart"/>
      <w:r>
        <w:t>goto</w:t>
      </w:r>
      <w:proofErr w:type="spellEnd"/>
      <w:r>
        <w:t xml:space="preserve"> Step 5. </w:t>
      </w:r>
    </w:p>
    <w:p w14:paraId="40A6CF55" w14:textId="77777777" w:rsidR="00686E33" w:rsidRDefault="00686E33" w:rsidP="00686E33">
      <w:pPr>
        <w:widowControl w:val="0"/>
        <w:autoSpaceDE w:val="0"/>
        <w:spacing w:after="0" w:line="360" w:lineRule="auto"/>
      </w:pPr>
      <w:r>
        <w:t xml:space="preserve">Step 3: NEW -&gt; NEXT = HEAD </w:t>
      </w:r>
    </w:p>
    <w:p w14:paraId="5A6CD4BB" w14:textId="77777777" w:rsidR="00686E33" w:rsidRDefault="00686E33" w:rsidP="00686E33">
      <w:pPr>
        <w:widowControl w:val="0"/>
        <w:autoSpaceDE w:val="0"/>
        <w:spacing w:after="0" w:line="360" w:lineRule="auto"/>
      </w:pPr>
      <w:r>
        <w:t xml:space="preserve">Step 4: HEAD = NEW </w:t>
      </w:r>
    </w:p>
    <w:p w14:paraId="1C29F682" w14:textId="77777777" w:rsidR="00686E33" w:rsidRDefault="00686E33" w:rsidP="00686E33">
      <w:pPr>
        <w:widowControl w:val="0"/>
        <w:autoSpaceDE w:val="0"/>
        <w:spacing w:after="0" w:line="360" w:lineRule="auto"/>
      </w:pPr>
      <w:r>
        <w:t xml:space="preserve">Step 5: Set TEMP to head of the list </w:t>
      </w:r>
    </w:p>
    <w:p w14:paraId="10E29446" w14:textId="77777777" w:rsidR="00686E33" w:rsidRDefault="00686E33" w:rsidP="00686E33">
      <w:pPr>
        <w:widowControl w:val="0"/>
        <w:autoSpaceDE w:val="0"/>
        <w:spacing w:after="0" w:line="360" w:lineRule="auto"/>
      </w:pPr>
      <w:r>
        <w:t xml:space="preserve">Step 6: While TEMP -&gt; </w:t>
      </w:r>
      <w:proofErr w:type="gramStart"/>
      <w:r>
        <w:t>NEXT !</w:t>
      </w:r>
      <w:proofErr w:type="gramEnd"/>
      <w:r>
        <w:t xml:space="preserve">= NULL and TEMP -&gt; NEXT -&gt; PRIORITY &gt; PRIORITY </w:t>
      </w:r>
    </w:p>
    <w:p w14:paraId="5F5EFA00" w14:textId="77777777" w:rsidR="00686E33" w:rsidRDefault="00686E33" w:rsidP="00686E33">
      <w:pPr>
        <w:widowControl w:val="0"/>
        <w:autoSpaceDE w:val="0"/>
        <w:spacing w:after="0" w:line="360" w:lineRule="auto"/>
      </w:pPr>
      <w:r>
        <w:t xml:space="preserve">Step 7: TEMP = TEMP -&gt; NEXT </w:t>
      </w:r>
    </w:p>
    <w:p w14:paraId="59A9B128" w14:textId="77777777" w:rsidR="00686E33" w:rsidRDefault="00686E33" w:rsidP="00686E33">
      <w:pPr>
        <w:widowControl w:val="0"/>
        <w:autoSpaceDE w:val="0"/>
        <w:spacing w:after="0" w:line="360" w:lineRule="auto"/>
      </w:pPr>
      <w:r>
        <w:t xml:space="preserve">[END OF LOOP] </w:t>
      </w:r>
    </w:p>
    <w:p w14:paraId="5DFE3F98" w14:textId="77777777" w:rsidR="00686E33" w:rsidRDefault="00686E33" w:rsidP="00686E33">
      <w:pPr>
        <w:widowControl w:val="0"/>
        <w:autoSpaceDE w:val="0"/>
        <w:spacing w:after="0" w:line="360" w:lineRule="auto"/>
      </w:pPr>
      <w:r>
        <w:t xml:space="preserve">Step 8: NEW -&gt; NEXT = TEMP -&gt; NEXT </w:t>
      </w:r>
    </w:p>
    <w:p w14:paraId="7DDA91EB" w14:textId="77777777" w:rsidR="00686E33" w:rsidRDefault="00686E33" w:rsidP="00686E33">
      <w:pPr>
        <w:widowControl w:val="0"/>
        <w:autoSpaceDE w:val="0"/>
        <w:spacing w:after="0" w:line="360" w:lineRule="auto"/>
      </w:pPr>
      <w:r>
        <w:t xml:space="preserve">Step 9: TEMP -&gt; NEXT = NEW </w:t>
      </w:r>
    </w:p>
    <w:p w14:paraId="451CCD32" w14:textId="77777777" w:rsidR="00686E33" w:rsidRDefault="00686E33" w:rsidP="00686E33">
      <w:pPr>
        <w:widowControl w:val="0"/>
        <w:autoSpaceDE w:val="0"/>
        <w:spacing w:after="0" w:line="360" w:lineRule="auto"/>
      </w:pPr>
      <w:r>
        <w:t>Step 10: End</w:t>
      </w:r>
    </w:p>
    <w:p w14:paraId="71235D46" w14:textId="259E4399" w:rsidR="00686E33" w:rsidRDefault="00686E33" w:rsidP="00686E33">
      <w:pPr>
        <w:widowControl w:val="0"/>
        <w:autoSpaceDE w:val="0"/>
        <w:spacing w:after="0" w:line="360" w:lineRule="auto"/>
      </w:pPr>
      <w:r>
        <w:t>POP(HEAD):</w:t>
      </w:r>
    </w:p>
    <w:p w14:paraId="74BE353F" w14:textId="77777777" w:rsidR="00686E33" w:rsidRDefault="00686E33" w:rsidP="00686E33">
      <w:pPr>
        <w:widowControl w:val="0"/>
        <w:autoSpaceDE w:val="0"/>
        <w:spacing w:after="0" w:line="360" w:lineRule="auto"/>
      </w:pPr>
      <w:r>
        <w:t xml:space="preserve">Step 1: Set the head of the list to the next node in the list. HEAD = HEAD -&gt; NEXT. </w:t>
      </w:r>
    </w:p>
    <w:p w14:paraId="400DA49A" w14:textId="77777777" w:rsidR="00686E33" w:rsidRDefault="00686E33" w:rsidP="00686E33">
      <w:pPr>
        <w:widowControl w:val="0"/>
        <w:autoSpaceDE w:val="0"/>
        <w:spacing w:after="0" w:line="360" w:lineRule="auto"/>
      </w:pPr>
      <w:r>
        <w:t xml:space="preserve">Step 2: Free the node at the head of the list </w:t>
      </w:r>
    </w:p>
    <w:p w14:paraId="66708561" w14:textId="77777777" w:rsidR="00686E33" w:rsidRDefault="00686E33" w:rsidP="00686E33">
      <w:pPr>
        <w:widowControl w:val="0"/>
        <w:autoSpaceDE w:val="0"/>
        <w:spacing w:after="0" w:line="360" w:lineRule="auto"/>
      </w:pPr>
      <w:r>
        <w:t>Step 3: End</w:t>
      </w:r>
    </w:p>
    <w:p w14:paraId="4326B371" w14:textId="43940C4A" w:rsidR="00686E33" w:rsidRDefault="00686E33" w:rsidP="00686E33">
      <w:pPr>
        <w:widowControl w:val="0"/>
        <w:autoSpaceDE w:val="0"/>
        <w:spacing w:after="0" w:line="360" w:lineRule="auto"/>
      </w:pPr>
      <w:r>
        <w:t xml:space="preserve">PEEK(HEAD): </w:t>
      </w:r>
    </w:p>
    <w:p w14:paraId="3EBED642" w14:textId="77777777" w:rsidR="00686E33" w:rsidRDefault="00686E33" w:rsidP="00686E33">
      <w:pPr>
        <w:widowControl w:val="0"/>
        <w:autoSpaceDE w:val="0"/>
        <w:spacing w:after="0" w:line="360" w:lineRule="auto"/>
      </w:pPr>
      <w:r>
        <w:t xml:space="preserve">Step 1: Return HEAD -&gt; DATA </w:t>
      </w:r>
    </w:p>
    <w:p w14:paraId="0C0ACACB" w14:textId="3A2E8482" w:rsidR="00824EE0" w:rsidRDefault="00686E33" w:rsidP="00686E33">
      <w:pPr>
        <w:widowControl w:val="0"/>
        <w:autoSpaceDE w:val="0"/>
        <w:spacing w:after="0" w:line="360" w:lineRule="auto"/>
        <w:rPr>
          <w:b/>
        </w:rPr>
      </w:pPr>
      <w:r>
        <w:t>Step 2: End</w:t>
      </w:r>
    </w:p>
    <w:p w14:paraId="2CBF7550" w14:textId="77777777" w:rsidR="00202E8F" w:rsidRDefault="00202E8F" w:rsidP="00FC07D9">
      <w:pPr>
        <w:spacing w:line="360" w:lineRule="auto"/>
        <w:rPr>
          <w:b/>
        </w:rPr>
      </w:pPr>
    </w:p>
    <w:p w14:paraId="6928D089" w14:textId="33110C60" w:rsidR="00202E8F" w:rsidRDefault="00202E8F" w:rsidP="00FC07D9">
      <w:pPr>
        <w:spacing w:line="360" w:lineRule="auto"/>
        <w:rPr>
          <w:b/>
        </w:rPr>
      </w:pPr>
      <w:r>
        <w:rPr>
          <w:b/>
        </w:rPr>
        <w:lastRenderedPageBreak/>
        <w:t>Code:</w:t>
      </w:r>
    </w:p>
    <w:p w14:paraId="64554DB3" w14:textId="77777777" w:rsidR="00B17153" w:rsidRPr="00B17153" w:rsidRDefault="00B17153" w:rsidP="00B17153">
      <w:pPr>
        <w:spacing w:line="360" w:lineRule="auto"/>
        <w:rPr>
          <w:bCs/>
        </w:rPr>
      </w:pPr>
      <w:r w:rsidRPr="00B17153">
        <w:rPr>
          <w:bCs/>
        </w:rPr>
        <w:t>#include&lt;stdio.h&gt;</w:t>
      </w:r>
    </w:p>
    <w:p w14:paraId="3792AA83" w14:textId="77777777" w:rsidR="00B17153" w:rsidRPr="00B17153" w:rsidRDefault="00B17153" w:rsidP="00B17153">
      <w:pPr>
        <w:spacing w:line="360" w:lineRule="auto"/>
        <w:rPr>
          <w:bCs/>
        </w:rPr>
      </w:pPr>
      <w:r w:rsidRPr="00B17153">
        <w:rPr>
          <w:bCs/>
        </w:rPr>
        <w:t>#include&lt;conio.h&gt;</w:t>
      </w:r>
    </w:p>
    <w:p w14:paraId="10A43F4E" w14:textId="77777777" w:rsidR="00B17153" w:rsidRPr="00B17153" w:rsidRDefault="00B17153" w:rsidP="00B17153">
      <w:pPr>
        <w:spacing w:line="360" w:lineRule="auto"/>
        <w:rPr>
          <w:bCs/>
        </w:rPr>
      </w:pPr>
      <w:r w:rsidRPr="00B17153">
        <w:rPr>
          <w:bCs/>
        </w:rPr>
        <w:t>#define MAX 5</w:t>
      </w:r>
    </w:p>
    <w:p w14:paraId="081D5367" w14:textId="77777777" w:rsidR="00B17153" w:rsidRPr="00B17153" w:rsidRDefault="00B17153" w:rsidP="00B17153">
      <w:pPr>
        <w:spacing w:line="360" w:lineRule="auto"/>
        <w:rPr>
          <w:bCs/>
        </w:rPr>
      </w:pPr>
      <w:r w:rsidRPr="00B17153">
        <w:rPr>
          <w:bCs/>
        </w:rPr>
        <w:t xml:space="preserve">int </w:t>
      </w:r>
      <w:proofErr w:type="gramStart"/>
      <w:r w:rsidRPr="00B17153">
        <w:rPr>
          <w:bCs/>
        </w:rPr>
        <w:t>array[</w:t>
      </w:r>
      <w:proofErr w:type="gramEnd"/>
      <w:r w:rsidRPr="00B17153">
        <w:rPr>
          <w:bCs/>
        </w:rPr>
        <w:t>MAX];</w:t>
      </w:r>
    </w:p>
    <w:p w14:paraId="68155581" w14:textId="77777777" w:rsidR="00B17153" w:rsidRPr="00B17153" w:rsidRDefault="00B17153" w:rsidP="00B17153">
      <w:pPr>
        <w:spacing w:line="360" w:lineRule="auto"/>
        <w:rPr>
          <w:bCs/>
        </w:rPr>
      </w:pPr>
      <w:r w:rsidRPr="00B17153">
        <w:rPr>
          <w:bCs/>
        </w:rPr>
        <w:t xml:space="preserve">int </w:t>
      </w:r>
      <w:proofErr w:type="spellStart"/>
      <w:proofErr w:type="gramStart"/>
      <w:r w:rsidRPr="00B17153">
        <w:rPr>
          <w:bCs/>
        </w:rPr>
        <w:t>front,rear</w:t>
      </w:r>
      <w:proofErr w:type="spellEnd"/>
      <w:proofErr w:type="gramEnd"/>
      <w:r w:rsidRPr="00B17153">
        <w:rPr>
          <w:bCs/>
        </w:rPr>
        <w:t>;</w:t>
      </w:r>
    </w:p>
    <w:p w14:paraId="157E33D2" w14:textId="77777777" w:rsidR="00B17153" w:rsidRPr="00B17153" w:rsidRDefault="00B17153" w:rsidP="00B17153">
      <w:pPr>
        <w:spacing w:line="360" w:lineRule="auto"/>
        <w:rPr>
          <w:bCs/>
        </w:rPr>
      </w:pPr>
      <w:r w:rsidRPr="00B17153">
        <w:rPr>
          <w:bCs/>
        </w:rPr>
        <w:t xml:space="preserve">void </w:t>
      </w:r>
      <w:proofErr w:type="gramStart"/>
      <w:r w:rsidRPr="00B17153">
        <w:rPr>
          <w:bCs/>
        </w:rPr>
        <w:t>initialize(</w:t>
      </w:r>
      <w:proofErr w:type="gramEnd"/>
      <w:r w:rsidRPr="00B17153">
        <w:rPr>
          <w:bCs/>
        </w:rPr>
        <w:t>)</w:t>
      </w:r>
    </w:p>
    <w:p w14:paraId="2596BFBB" w14:textId="77777777" w:rsidR="00B17153" w:rsidRPr="00B17153" w:rsidRDefault="00B17153" w:rsidP="00B17153">
      <w:pPr>
        <w:spacing w:line="360" w:lineRule="auto"/>
        <w:rPr>
          <w:bCs/>
        </w:rPr>
      </w:pPr>
      <w:r w:rsidRPr="00B17153">
        <w:rPr>
          <w:bCs/>
        </w:rPr>
        <w:t>{</w:t>
      </w:r>
    </w:p>
    <w:p w14:paraId="23462481" w14:textId="77777777" w:rsidR="00B17153" w:rsidRPr="00B17153" w:rsidRDefault="00B17153" w:rsidP="00B17153">
      <w:pPr>
        <w:spacing w:line="360" w:lineRule="auto"/>
        <w:rPr>
          <w:bCs/>
        </w:rPr>
      </w:pPr>
      <w:r w:rsidRPr="00B17153">
        <w:rPr>
          <w:bCs/>
        </w:rPr>
        <w:tab/>
        <w:t>front=rear=-1;</w:t>
      </w:r>
    </w:p>
    <w:p w14:paraId="54F32BD9" w14:textId="77777777" w:rsidR="00B17153" w:rsidRPr="00B17153" w:rsidRDefault="00B17153" w:rsidP="00B17153">
      <w:pPr>
        <w:spacing w:line="360" w:lineRule="auto"/>
        <w:rPr>
          <w:bCs/>
        </w:rPr>
      </w:pPr>
      <w:r w:rsidRPr="00B17153">
        <w:rPr>
          <w:bCs/>
        </w:rPr>
        <w:t>}</w:t>
      </w:r>
    </w:p>
    <w:p w14:paraId="0FE60C83" w14:textId="77777777" w:rsidR="00B17153" w:rsidRPr="00B17153" w:rsidRDefault="00B17153" w:rsidP="00B17153">
      <w:pPr>
        <w:spacing w:line="360" w:lineRule="auto"/>
        <w:rPr>
          <w:bCs/>
        </w:rPr>
      </w:pPr>
      <w:r w:rsidRPr="00B17153">
        <w:rPr>
          <w:bCs/>
        </w:rPr>
        <w:t xml:space="preserve">void </w:t>
      </w:r>
      <w:proofErr w:type="gramStart"/>
      <w:r w:rsidRPr="00B17153">
        <w:rPr>
          <w:bCs/>
        </w:rPr>
        <w:t>enqueue(</w:t>
      </w:r>
      <w:proofErr w:type="gramEnd"/>
      <w:r w:rsidRPr="00B17153">
        <w:rPr>
          <w:bCs/>
        </w:rPr>
        <w:t>int x)</w:t>
      </w:r>
    </w:p>
    <w:p w14:paraId="077AA78E" w14:textId="77777777" w:rsidR="00B17153" w:rsidRPr="00B17153" w:rsidRDefault="00B17153" w:rsidP="00B17153">
      <w:pPr>
        <w:spacing w:line="360" w:lineRule="auto"/>
        <w:rPr>
          <w:bCs/>
        </w:rPr>
      </w:pPr>
      <w:r w:rsidRPr="00B17153">
        <w:rPr>
          <w:bCs/>
        </w:rPr>
        <w:t>{</w:t>
      </w:r>
    </w:p>
    <w:p w14:paraId="077A9B47" w14:textId="77777777" w:rsidR="00B17153" w:rsidRPr="00B17153" w:rsidRDefault="00B17153" w:rsidP="00B17153">
      <w:pPr>
        <w:spacing w:line="360" w:lineRule="auto"/>
        <w:rPr>
          <w:bCs/>
        </w:rPr>
      </w:pPr>
      <w:r w:rsidRPr="00B17153">
        <w:rPr>
          <w:bCs/>
        </w:rPr>
        <w:tab/>
        <w:t xml:space="preserve">int </w:t>
      </w:r>
      <w:proofErr w:type="spellStart"/>
      <w:proofErr w:type="gramStart"/>
      <w:r w:rsidRPr="00B17153">
        <w:rPr>
          <w:bCs/>
        </w:rPr>
        <w:t>i,j</w:t>
      </w:r>
      <w:proofErr w:type="spellEnd"/>
      <w:proofErr w:type="gramEnd"/>
      <w:r w:rsidRPr="00B17153">
        <w:rPr>
          <w:bCs/>
        </w:rPr>
        <w:t>;</w:t>
      </w:r>
    </w:p>
    <w:p w14:paraId="05A3981C" w14:textId="77777777" w:rsidR="00B17153" w:rsidRPr="00B17153" w:rsidRDefault="00B17153" w:rsidP="00B17153">
      <w:pPr>
        <w:spacing w:line="360" w:lineRule="auto"/>
        <w:rPr>
          <w:bCs/>
        </w:rPr>
      </w:pPr>
      <w:r w:rsidRPr="00B17153">
        <w:rPr>
          <w:bCs/>
        </w:rPr>
        <w:tab/>
        <w:t>if(rear==-1)</w:t>
      </w:r>
    </w:p>
    <w:p w14:paraId="700F2F2E" w14:textId="77777777" w:rsidR="00B17153" w:rsidRPr="00B17153" w:rsidRDefault="00B17153" w:rsidP="00B17153">
      <w:pPr>
        <w:spacing w:line="360" w:lineRule="auto"/>
        <w:rPr>
          <w:bCs/>
        </w:rPr>
      </w:pPr>
      <w:r w:rsidRPr="00B17153">
        <w:rPr>
          <w:bCs/>
        </w:rPr>
        <w:tab/>
        <w:t>{</w:t>
      </w:r>
    </w:p>
    <w:p w14:paraId="1191DCB8" w14:textId="77777777" w:rsidR="00B17153" w:rsidRPr="00B17153" w:rsidRDefault="00B17153" w:rsidP="00B17153">
      <w:pPr>
        <w:spacing w:line="360" w:lineRule="auto"/>
        <w:rPr>
          <w:bCs/>
        </w:rPr>
      </w:pPr>
      <w:r w:rsidRPr="00B17153">
        <w:rPr>
          <w:bCs/>
        </w:rPr>
        <w:tab/>
      </w:r>
      <w:r w:rsidRPr="00B17153">
        <w:rPr>
          <w:bCs/>
        </w:rPr>
        <w:tab/>
        <w:t>front=rear=0;</w:t>
      </w:r>
    </w:p>
    <w:p w14:paraId="23CD2CA1" w14:textId="77777777" w:rsidR="00B17153" w:rsidRPr="00B17153" w:rsidRDefault="00B17153" w:rsidP="00B17153">
      <w:pPr>
        <w:spacing w:line="360" w:lineRule="auto"/>
        <w:rPr>
          <w:bCs/>
        </w:rPr>
      </w:pPr>
      <w:r w:rsidRPr="00B17153">
        <w:rPr>
          <w:bCs/>
        </w:rPr>
        <w:tab/>
      </w:r>
      <w:r w:rsidRPr="00B17153">
        <w:rPr>
          <w:bCs/>
        </w:rPr>
        <w:tab/>
        <w:t>array[front]=x;</w:t>
      </w:r>
    </w:p>
    <w:p w14:paraId="1135CF4B" w14:textId="77777777" w:rsidR="00B17153" w:rsidRPr="00B17153" w:rsidRDefault="00B17153" w:rsidP="00B17153">
      <w:pPr>
        <w:spacing w:line="360" w:lineRule="auto"/>
        <w:rPr>
          <w:bCs/>
        </w:rPr>
      </w:pPr>
      <w:r w:rsidRPr="00B17153">
        <w:rPr>
          <w:bCs/>
        </w:rPr>
        <w:tab/>
        <w:t>}</w:t>
      </w:r>
    </w:p>
    <w:p w14:paraId="585E2991" w14:textId="77777777" w:rsidR="00B17153" w:rsidRPr="00B17153" w:rsidRDefault="00B17153" w:rsidP="00B17153">
      <w:pPr>
        <w:spacing w:line="360" w:lineRule="auto"/>
        <w:rPr>
          <w:bCs/>
        </w:rPr>
      </w:pPr>
      <w:r w:rsidRPr="00B17153">
        <w:rPr>
          <w:bCs/>
        </w:rPr>
        <w:tab/>
        <w:t>else if(rear+1==MAX)</w:t>
      </w:r>
    </w:p>
    <w:p w14:paraId="2F6D77CB" w14:textId="77777777" w:rsidR="00B17153" w:rsidRPr="00B17153" w:rsidRDefault="00B17153" w:rsidP="00B17153">
      <w:pPr>
        <w:spacing w:line="360" w:lineRule="auto"/>
        <w:rPr>
          <w:bCs/>
        </w:rPr>
      </w:pPr>
      <w:r w:rsidRPr="00B17153">
        <w:rPr>
          <w:bCs/>
        </w:rPr>
        <w:tab/>
        <w:t>{</w:t>
      </w:r>
    </w:p>
    <w:p w14:paraId="1599719A" w14:textId="77777777" w:rsidR="00B17153" w:rsidRPr="00B17153" w:rsidRDefault="00B17153" w:rsidP="00B17153">
      <w:pPr>
        <w:spacing w:line="360" w:lineRule="auto"/>
        <w:rPr>
          <w:bCs/>
        </w:rPr>
      </w:pPr>
      <w:r w:rsidRPr="00B17153">
        <w:rPr>
          <w:bCs/>
        </w:rPr>
        <w:tab/>
      </w:r>
      <w:r w:rsidRPr="00B17153">
        <w:rPr>
          <w:bCs/>
        </w:rPr>
        <w:tab/>
      </w:r>
      <w:proofErr w:type="spellStart"/>
      <w:proofErr w:type="gramStart"/>
      <w:r w:rsidRPr="00B17153">
        <w:rPr>
          <w:bCs/>
        </w:rPr>
        <w:t>printf</w:t>
      </w:r>
      <w:proofErr w:type="spellEnd"/>
      <w:r w:rsidRPr="00B17153">
        <w:rPr>
          <w:bCs/>
        </w:rPr>
        <w:t>(</w:t>
      </w:r>
      <w:proofErr w:type="gramEnd"/>
      <w:r w:rsidRPr="00B17153">
        <w:rPr>
          <w:bCs/>
        </w:rPr>
        <w:t>"Queue is full....cannot add\n");</w:t>
      </w:r>
    </w:p>
    <w:p w14:paraId="3AA7E608" w14:textId="77777777" w:rsidR="00B17153" w:rsidRPr="00B17153" w:rsidRDefault="00B17153" w:rsidP="00B17153">
      <w:pPr>
        <w:spacing w:line="360" w:lineRule="auto"/>
        <w:rPr>
          <w:bCs/>
        </w:rPr>
      </w:pPr>
      <w:r w:rsidRPr="00B17153">
        <w:rPr>
          <w:bCs/>
        </w:rPr>
        <w:tab/>
        <w:t>}</w:t>
      </w:r>
    </w:p>
    <w:p w14:paraId="56308683" w14:textId="77777777" w:rsidR="00B17153" w:rsidRPr="00B17153" w:rsidRDefault="00B17153" w:rsidP="00B17153">
      <w:pPr>
        <w:spacing w:line="360" w:lineRule="auto"/>
        <w:rPr>
          <w:bCs/>
        </w:rPr>
      </w:pPr>
      <w:r w:rsidRPr="00B17153">
        <w:rPr>
          <w:bCs/>
        </w:rPr>
        <w:lastRenderedPageBreak/>
        <w:tab/>
        <w:t>else</w:t>
      </w:r>
    </w:p>
    <w:p w14:paraId="1EA545FB" w14:textId="77777777" w:rsidR="00B17153" w:rsidRPr="00B17153" w:rsidRDefault="00B17153" w:rsidP="00B17153">
      <w:pPr>
        <w:spacing w:line="360" w:lineRule="auto"/>
        <w:rPr>
          <w:bCs/>
        </w:rPr>
      </w:pPr>
      <w:r w:rsidRPr="00B17153">
        <w:rPr>
          <w:bCs/>
        </w:rPr>
        <w:tab/>
        <w:t>{</w:t>
      </w:r>
    </w:p>
    <w:p w14:paraId="457A615C" w14:textId="77777777" w:rsidR="00B17153" w:rsidRPr="00B17153" w:rsidRDefault="00B17153" w:rsidP="00B17153">
      <w:pPr>
        <w:spacing w:line="360" w:lineRule="auto"/>
        <w:rPr>
          <w:bCs/>
        </w:rPr>
      </w:pPr>
      <w:r w:rsidRPr="00B17153">
        <w:rPr>
          <w:bCs/>
        </w:rPr>
        <w:tab/>
      </w:r>
      <w:r w:rsidRPr="00B17153">
        <w:rPr>
          <w:bCs/>
        </w:rPr>
        <w:tab/>
        <w:t>for(</w:t>
      </w:r>
      <w:proofErr w:type="spellStart"/>
      <w:r w:rsidRPr="00B17153">
        <w:rPr>
          <w:bCs/>
        </w:rPr>
        <w:t>i</w:t>
      </w:r>
      <w:proofErr w:type="spellEnd"/>
      <w:r w:rsidRPr="00B17153">
        <w:rPr>
          <w:bCs/>
        </w:rPr>
        <w:t>=</w:t>
      </w:r>
      <w:proofErr w:type="spellStart"/>
      <w:proofErr w:type="gramStart"/>
      <w:r w:rsidRPr="00B17153">
        <w:rPr>
          <w:bCs/>
        </w:rPr>
        <w:t>front;i</w:t>
      </w:r>
      <w:proofErr w:type="spellEnd"/>
      <w:proofErr w:type="gramEnd"/>
      <w:r w:rsidRPr="00B17153">
        <w:rPr>
          <w:bCs/>
        </w:rPr>
        <w:t>&lt;=</w:t>
      </w:r>
      <w:proofErr w:type="spellStart"/>
      <w:r w:rsidRPr="00B17153">
        <w:rPr>
          <w:bCs/>
        </w:rPr>
        <w:t>rear;i</w:t>
      </w:r>
      <w:proofErr w:type="spellEnd"/>
      <w:r w:rsidRPr="00B17153">
        <w:rPr>
          <w:bCs/>
        </w:rPr>
        <w:t>++)</w:t>
      </w:r>
    </w:p>
    <w:p w14:paraId="02F5E296" w14:textId="77777777" w:rsidR="00B17153" w:rsidRPr="00B17153" w:rsidRDefault="00B17153" w:rsidP="00B17153">
      <w:pPr>
        <w:spacing w:line="360" w:lineRule="auto"/>
        <w:rPr>
          <w:bCs/>
        </w:rPr>
      </w:pPr>
      <w:r w:rsidRPr="00B17153">
        <w:rPr>
          <w:bCs/>
        </w:rPr>
        <w:tab/>
      </w:r>
      <w:r w:rsidRPr="00B17153">
        <w:rPr>
          <w:bCs/>
        </w:rPr>
        <w:tab/>
        <w:t>{</w:t>
      </w:r>
    </w:p>
    <w:p w14:paraId="2E025801" w14:textId="77777777" w:rsidR="00B17153" w:rsidRPr="00B17153" w:rsidRDefault="00B17153" w:rsidP="00B17153">
      <w:pPr>
        <w:spacing w:line="360" w:lineRule="auto"/>
        <w:rPr>
          <w:bCs/>
        </w:rPr>
      </w:pPr>
      <w:r w:rsidRPr="00B17153">
        <w:rPr>
          <w:bCs/>
        </w:rPr>
        <w:tab/>
      </w:r>
      <w:r w:rsidRPr="00B17153">
        <w:rPr>
          <w:bCs/>
        </w:rPr>
        <w:tab/>
      </w:r>
      <w:r w:rsidRPr="00B17153">
        <w:rPr>
          <w:bCs/>
        </w:rPr>
        <w:tab/>
        <w:t>if(x&lt;array[</w:t>
      </w:r>
      <w:proofErr w:type="spellStart"/>
      <w:r w:rsidRPr="00B17153">
        <w:rPr>
          <w:bCs/>
        </w:rPr>
        <w:t>i</w:t>
      </w:r>
      <w:proofErr w:type="spellEnd"/>
      <w:r w:rsidRPr="00B17153">
        <w:rPr>
          <w:bCs/>
        </w:rPr>
        <w:t>]) break;</w:t>
      </w:r>
    </w:p>
    <w:p w14:paraId="2AF6EB18" w14:textId="77777777" w:rsidR="00B17153" w:rsidRPr="00B17153" w:rsidRDefault="00B17153" w:rsidP="00B17153">
      <w:pPr>
        <w:spacing w:line="360" w:lineRule="auto"/>
        <w:rPr>
          <w:bCs/>
        </w:rPr>
      </w:pPr>
      <w:r w:rsidRPr="00B17153">
        <w:rPr>
          <w:bCs/>
        </w:rPr>
        <w:tab/>
      </w:r>
      <w:r w:rsidRPr="00B17153">
        <w:rPr>
          <w:bCs/>
        </w:rPr>
        <w:tab/>
        <w:t>}</w:t>
      </w:r>
    </w:p>
    <w:p w14:paraId="5DA5C232" w14:textId="77777777" w:rsidR="00B17153" w:rsidRPr="00B17153" w:rsidRDefault="00B17153" w:rsidP="00B17153">
      <w:pPr>
        <w:spacing w:line="360" w:lineRule="auto"/>
        <w:rPr>
          <w:bCs/>
        </w:rPr>
      </w:pPr>
      <w:r w:rsidRPr="00B17153">
        <w:rPr>
          <w:bCs/>
        </w:rPr>
        <w:tab/>
      </w:r>
      <w:r w:rsidRPr="00B17153">
        <w:rPr>
          <w:bCs/>
        </w:rPr>
        <w:tab/>
        <w:t>rear++;</w:t>
      </w:r>
    </w:p>
    <w:p w14:paraId="3B17E722" w14:textId="77777777" w:rsidR="00B17153" w:rsidRPr="00B17153" w:rsidRDefault="00B17153" w:rsidP="00B17153">
      <w:pPr>
        <w:spacing w:line="360" w:lineRule="auto"/>
        <w:rPr>
          <w:bCs/>
        </w:rPr>
      </w:pPr>
      <w:r w:rsidRPr="00B17153">
        <w:rPr>
          <w:bCs/>
        </w:rPr>
        <w:tab/>
      </w:r>
      <w:r w:rsidRPr="00B17153">
        <w:rPr>
          <w:bCs/>
        </w:rPr>
        <w:tab/>
        <w:t>for(j=</w:t>
      </w:r>
      <w:proofErr w:type="spellStart"/>
      <w:proofErr w:type="gramStart"/>
      <w:r w:rsidRPr="00B17153">
        <w:rPr>
          <w:bCs/>
        </w:rPr>
        <w:t>rear;j</w:t>
      </w:r>
      <w:proofErr w:type="spellEnd"/>
      <w:proofErr w:type="gramEnd"/>
      <w:r w:rsidRPr="00B17153">
        <w:rPr>
          <w:bCs/>
        </w:rPr>
        <w:t>&gt;</w:t>
      </w:r>
      <w:proofErr w:type="spellStart"/>
      <w:r w:rsidRPr="00B17153">
        <w:rPr>
          <w:bCs/>
        </w:rPr>
        <w:t>i;j</w:t>
      </w:r>
      <w:proofErr w:type="spellEnd"/>
      <w:r w:rsidRPr="00B17153">
        <w:rPr>
          <w:bCs/>
        </w:rPr>
        <w:t>--)</w:t>
      </w:r>
    </w:p>
    <w:p w14:paraId="1F0ADD91" w14:textId="77777777" w:rsidR="00B17153" w:rsidRPr="00B17153" w:rsidRDefault="00B17153" w:rsidP="00B17153">
      <w:pPr>
        <w:spacing w:line="360" w:lineRule="auto"/>
        <w:rPr>
          <w:bCs/>
        </w:rPr>
      </w:pPr>
      <w:r w:rsidRPr="00B17153">
        <w:rPr>
          <w:bCs/>
        </w:rPr>
        <w:tab/>
      </w:r>
      <w:r w:rsidRPr="00B17153">
        <w:rPr>
          <w:bCs/>
        </w:rPr>
        <w:tab/>
        <w:t>{</w:t>
      </w:r>
    </w:p>
    <w:p w14:paraId="7EE2D1D3" w14:textId="77777777" w:rsidR="00B17153" w:rsidRPr="00B17153" w:rsidRDefault="00B17153" w:rsidP="00B17153">
      <w:pPr>
        <w:spacing w:line="360" w:lineRule="auto"/>
        <w:rPr>
          <w:bCs/>
        </w:rPr>
      </w:pPr>
      <w:r w:rsidRPr="00B17153">
        <w:rPr>
          <w:bCs/>
        </w:rPr>
        <w:tab/>
      </w:r>
      <w:r w:rsidRPr="00B17153">
        <w:rPr>
          <w:bCs/>
        </w:rPr>
        <w:tab/>
      </w:r>
      <w:r w:rsidRPr="00B17153">
        <w:rPr>
          <w:bCs/>
        </w:rPr>
        <w:tab/>
        <w:t>array[j]=array[j-1];</w:t>
      </w:r>
    </w:p>
    <w:p w14:paraId="5E9876CC" w14:textId="77777777" w:rsidR="00B17153" w:rsidRPr="00B17153" w:rsidRDefault="00B17153" w:rsidP="00B17153">
      <w:pPr>
        <w:spacing w:line="360" w:lineRule="auto"/>
        <w:rPr>
          <w:bCs/>
        </w:rPr>
      </w:pPr>
      <w:r w:rsidRPr="00B17153">
        <w:rPr>
          <w:bCs/>
        </w:rPr>
        <w:tab/>
      </w:r>
      <w:r w:rsidRPr="00B17153">
        <w:rPr>
          <w:bCs/>
        </w:rPr>
        <w:tab/>
        <w:t>}</w:t>
      </w:r>
    </w:p>
    <w:p w14:paraId="1A1266B9" w14:textId="77777777" w:rsidR="00B17153" w:rsidRPr="00B17153" w:rsidRDefault="00B17153" w:rsidP="00B17153">
      <w:pPr>
        <w:spacing w:line="360" w:lineRule="auto"/>
        <w:rPr>
          <w:bCs/>
        </w:rPr>
      </w:pPr>
      <w:r w:rsidRPr="00B17153">
        <w:rPr>
          <w:bCs/>
        </w:rPr>
        <w:tab/>
      </w:r>
      <w:r w:rsidRPr="00B17153">
        <w:rPr>
          <w:bCs/>
        </w:rPr>
        <w:tab/>
        <w:t>array[</w:t>
      </w:r>
      <w:proofErr w:type="spellStart"/>
      <w:r w:rsidRPr="00B17153">
        <w:rPr>
          <w:bCs/>
        </w:rPr>
        <w:t>i</w:t>
      </w:r>
      <w:proofErr w:type="spellEnd"/>
      <w:r w:rsidRPr="00B17153">
        <w:rPr>
          <w:bCs/>
        </w:rPr>
        <w:t>]=x;</w:t>
      </w:r>
    </w:p>
    <w:p w14:paraId="4EFB8F4A" w14:textId="77777777" w:rsidR="00B17153" w:rsidRPr="00B17153" w:rsidRDefault="00B17153" w:rsidP="00B17153">
      <w:pPr>
        <w:spacing w:line="360" w:lineRule="auto"/>
        <w:rPr>
          <w:bCs/>
        </w:rPr>
      </w:pPr>
      <w:r w:rsidRPr="00B17153">
        <w:rPr>
          <w:bCs/>
        </w:rPr>
        <w:tab/>
        <w:t>}</w:t>
      </w:r>
    </w:p>
    <w:p w14:paraId="23B4D9AF" w14:textId="77777777" w:rsidR="00B17153" w:rsidRPr="00B17153" w:rsidRDefault="00B17153" w:rsidP="00B17153">
      <w:pPr>
        <w:spacing w:line="360" w:lineRule="auto"/>
        <w:rPr>
          <w:bCs/>
        </w:rPr>
      </w:pPr>
    </w:p>
    <w:p w14:paraId="6C0FD335" w14:textId="77777777" w:rsidR="00B17153" w:rsidRPr="00B17153" w:rsidRDefault="00B17153" w:rsidP="00B17153">
      <w:pPr>
        <w:spacing w:line="360" w:lineRule="auto"/>
        <w:rPr>
          <w:bCs/>
        </w:rPr>
      </w:pPr>
      <w:r w:rsidRPr="00B17153">
        <w:rPr>
          <w:bCs/>
        </w:rPr>
        <w:t>}</w:t>
      </w:r>
    </w:p>
    <w:p w14:paraId="362680C8" w14:textId="77777777" w:rsidR="00B17153" w:rsidRPr="00B17153" w:rsidRDefault="00B17153" w:rsidP="00B17153">
      <w:pPr>
        <w:spacing w:line="360" w:lineRule="auto"/>
        <w:rPr>
          <w:bCs/>
        </w:rPr>
      </w:pPr>
      <w:r w:rsidRPr="00B17153">
        <w:rPr>
          <w:bCs/>
        </w:rPr>
        <w:t xml:space="preserve">int </w:t>
      </w:r>
      <w:proofErr w:type="gramStart"/>
      <w:r w:rsidRPr="00B17153">
        <w:rPr>
          <w:bCs/>
        </w:rPr>
        <w:t>dequeue(</w:t>
      </w:r>
      <w:proofErr w:type="gramEnd"/>
      <w:r w:rsidRPr="00B17153">
        <w:rPr>
          <w:bCs/>
        </w:rPr>
        <w:t>)</w:t>
      </w:r>
    </w:p>
    <w:p w14:paraId="7E273B1D" w14:textId="77777777" w:rsidR="00B17153" w:rsidRPr="00B17153" w:rsidRDefault="00B17153" w:rsidP="00B17153">
      <w:pPr>
        <w:spacing w:line="360" w:lineRule="auto"/>
        <w:rPr>
          <w:bCs/>
        </w:rPr>
      </w:pPr>
      <w:r w:rsidRPr="00B17153">
        <w:rPr>
          <w:bCs/>
        </w:rPr>
        <w:t>{</w:t>
      </w:r>
    </w:p>
    <w:p w14:paraId="4213CC29" w14:textId="77777777" w:rsidR="00B17153" w:rsidRPr="00B17153" w:rsidRDefault="00B17153" w:rsidP="00B17153">
      <w:pPr>
        <w:spacing w:line="360" w:lineRule="auto"/>
        <w:rPr>
          <w:bCs/>
        </w:rPr>
      </w:pPr>
      <w:r w:rsidRPr="00B17153">
        <w:rPr>
          <w:bCs/>
        </w:rPr>
        <w:tab/>
        <w:t>int x=-1;</w:t>
      </w:r>
    </w:p>
    <w:p w14:paraId="0C8C07DB" w14:textId="77777777" w:rsidR="00B17153" w:rsidRPr="00B17153" w:rsidRDefault="00B17153" w:rsidP="00B17153">
      <w:pPr>
        <w:spacing w:line="360" w:lineRule="auto"/>
        <w:rPr>
          <w:bCs/>
        </w:rPr>
      </w:pPr>
      <w:r w:rsidRPr="00B17153">
        <w:rPr>
          <w:bCs/>
        </w:rPr>
        <w:tab/>
        <w:t>if(front==-1)</w:t>
      </w:r>
    </w:p>
    <w:p w14:paraId="7316108E" w14:textId="77777777" w:rsidR="00B17153" w:rsidRPr="00B17153" w:rsidRDefault="00B17153" w:rsidP="00B17153">
      <w:pPr>
        <w:spacing w:line="360" w:lineRule="auto"/>
        <w:rPr>
          <w:bCs/>
        </w:rPr>
      </w:pPr>
      <w:r w:rsidRPr="00B17153">
        <w:rPr>
          <w:bCs/>
        </w:rPr>
        <w:tab/>
      </w:r>
      <w:proofErr w:type="spellStart"/>
      <w:proofErr w:type="gramStart"/>
      <w:r w:rsidRPr="00B17153">
        <w:rPr>
          <w:bCs/>
        </w:rPr>
        <w:t>printf</w:t>
      </w:r>
      <w:proofErr w:type="spellEnd"/>
      <w:r w:rsidRPr="00B17153">
        <w:rPr>
          <w:bCs/>
        </w:rPr>
        <w:t>(</w:t>
      </w:r>
      <w:proofErr w:type="gramEnd"/>
      <w:r w:rsidRPr="00B17153">
        <w:rPr>
          <w:bCs/>
        </w:rPr>
        <w:t>"Queue is empty\n");</w:t>
      </w:r>
    </w:p>
    <w:p w14:paraId="30861A0A" w14:textId="77777777" w:rsidR="00B17153" w:rsidRPr="00B17153" w:rsidRDefault="00B17153" w:rsidP="00B17153">
      <w:pPr>
        <w:spacing w:line="360" w:lineRule="auto"/>
        <w:rPr>
          <w:bCs/>
        </w:rPr>
      </w:pPr>
      <w:r w:rsidRPr="00B17153">
        <w:rPr>
          <w:bCs/>
        </w:rPr>
        <w:tab/>
        <w:t>else</w:t>
      </w:r>
    </w:p>
    <w:p w14:paraId="23A1AE40" w14:textId="77777777" w:rsidR="00B17153" w:rsidRPr="00B17153" w:rsidRDefault="00B17153" w:rsidP="00B17153">
      <w:pPr>
        <w:spacing w:line="360" w:lineRule="auto"/>
        <w:rPr>
          <w:bCs/>
        </w:rPr>
      </w:pPr>
      <w:r w:rsidRPr="00B17153">
        <w:rPr>
          <w:bCs/>
        </w:rPr>
        <w:tab/>
        <w:t>{</w:t>
      </w:r>
    </w:p>
    <w:p w14:paraId="0CA6A512" w14:textId="77777777" w:rsidR="00B17153" w:rsidRPr="00B17153" w:rsidRDefault="00B17153" w:rsidP="00B17153">
      <w:pPr>
        <w:spacing w:line="360" w:lineRule="auto"/>
        <w:rPr>
          <w:bCs/>
        </w:rPr>
      </w:pPr>
      <w:r w:rsidRPr="00B17153">
        <w:rPr>
          <w:bCs/>
        </w:rPr>
        <w:lastRenderedPageBreak/>
        <w:tab/>
      </w:r>
      <w:r w:rsidRPr="00B17153">
        <w:rPr>
          <w:bCs/>
        </w:rPr>
        <w:tab/>
        <w:t>x=array[front];</w:t>
      </w:r>
    </w:p>
    <w:p w14:paraId="70175284" w14:textId="77777777" w:rsidR="00B17153" w:rsidRPr="00B17153" w:rsidRDefault="00B17153" w:rsidP="00B17153">
      <w:pPr>
        <w:spacing w:line="360" w:lineRule="auto"/>
        <w:rPr>
          <w:bCs/>
        </w:rPr>
      </w:pPr>
      <w:r w:rsidRPr="00B17153">
        <w:rPr>
          <w:bCs/>
        </w:rPr>
        <w:tab/>
      </w:r>
      <w:r w:rsidRPr="00B17153">
        <w:rPr>
          <w:bCs/>
        </w:rPr>
        <w:tab/>
        <w:t>front++;</w:t>
      </w:r>
    </w:p>
    <w:p w14:paraId="49C58DE2" w14:textId="77777777" w:rsidR="00B17153" w:rsidRPr="00B17153" w:rsidRDefault="00B17153" w:rsidP="00B17153">
      <w:pPr>
        <w:spacing w:line="360" w:lineRule="auto"/>
        <w:rPr>
          <w:bCs/>
        </w:rPr>
      </w:pPr>
      <w:r w:rsidRPr="00B17153">
        <w:rPr>
          <w:bCs/>
        </w:rPr>
        <w:tab/>
      </w:r>
      <w:r w:rsidRPr="00B17153">
        <w:rPr>
          <w:bCs/>
        </w:rPr>
        <w:tab/>
        <w:t>if(front&gt;rear) front=rear=-1;</w:t>
      </w:r>
    </w:p>
    <w:p w14:paraId="3AE101BA" w14:textId="77777777" w:rsidR="00B17153" w:rsidRPr="00B17153" w:rsidRDefault="00B17153" w:rsidP="00B17153">
      <w:pPr>
        <w:spacing w:line="360" w:lineRule="auto"/>
        <w:rPr>
          <w:bCs/>
        </w:rPr>
      </w:pPr>
      <w:r w:rsidRPr="00B17153">
        <w:rPr>
          <w:bCs/>
        </w:rPr>
        <w:tab/>
        <w:t>}</w:t>
      </w:r>
    </w:p>
    <w:p w14:paraId="650C0240" w14:textId="77777777" w:rsidR="00B17153" w:rsidRPr="00B17153" w:rsidRDefault="00B17153" w:rsidP="00B17153">
      <w:pPr>
        <w:spacing w:line="360" w:lineRule="auto"/>
        <w:rPr>
          <w:bCs/>
        </w:rPr>
      </w:pPr>
      <w:r w:rsidRPr="00B17153">
        <w:rPr>
          <w:bCs/>
        </w:rPr>
        <w:tab/>
        <w:t>return x;</w:t>
      </w:r>
    </w:p>
    <w:p w14:paraId="18BF4E9C" w14:textId="77777777" w:rsidR="00B17153" w:rsidRPr="00B17153" w:rsidRDefault="00B17153" w:rsidP="00B17153">
      <w:pPr>
        <w:spacing w:line="360" w:lineRule="auto"/>
        <w:rPr>
          <w:bCs/>
        </w:rPr>
      </w:pPr>
      <w:r w:rsidRPr="00B17153">
        <w:rPr>
          <w:bCs/>
        </w:rPr>
        <w:t>}</w:t>
      </w:r>
    </w:p>
    <w:p w14:paraId="7E3765B9" w14:textId="77777777" w:rsidR="00B17153" w:rsidRPr="00B17153" w:rsidRDefault="00B17153" w:rsidP="00B17153">
      <w:pPr>
        <w:spacing w:line="360" w:lineRule="auto"/>
        <w:rPr>
          <w:bCs/>
        </w:rPr>
      </w:pPr>
      <w:r w:rsidRPr="00B17153">
        <w:rPr>
          <w:bCs/>
        </w:rPr>
        <w:t xml:space="preserve">int </w:t>
      </w:r>
      <w:proofErr w:type="gramStart"/>
      <w:r w:rsidRPr="00B17153">
        <w:rPr>
          <w:bCs/>
        </w:rPr>
        <w:t>empty(</w:t>
      </w:r>
      <w:proofErr w:type="gramEnd"/>
      <w:r w:rsidRPr="00B17153">
        <w:rPr>
          <w:bCs/>
        </w:rPr>
        <w:t>)</w:t>
      </w:r>
    </w:p>
    <w:p w14:paraId="2E466D1C" w14:textId="77777777" w:rsidR="00B17153" w:rsidRPr="00B17153" w:rsidRDefault="00B17153" w:rsidP="00B17153">
      <w:pPr>
        <w:spacing w:line="360" w:lineRule="auto"/>
        <w:rPr>
          <w:bCs/>
        </w:rPr>
      </w:pPr>
      <w:r w:rsidRPr="00B17153">
        <w:rPr>
          <w:bCs/>
        </w:rPr>
        <w:t>{</w:t>
      </w:r>
    </w:p>
    <w:p w14:paraId="5ED48B3C" w14:textId="77777777" w:rsidR="00B17153" w:rsidRPr="00B17153" w:rsidRDefault="00B17153" w:rsidP="00B17153">
      <w:pPr>
        <w:spacing w:line="360" w:lineRule="auto"/>
        <w:rPr>
          <w:bCs/>
        </w:rPr>
      </w:pPr>
      <w:r w:rsidRPr="00B17153">
        <w:rPr>
          <w:bCs/>
        </w:rPr>
        <w:tab/>
        <w:t>if(rear==-1) return 1;</w:t>
      </w:r>
    </w:p>
    <w:p w14:paraId="1AEE6241" w14:textId="77777777" w:rsidR="00B17153" w:rsidRPr="00B17153" w:rsidRDefault="00B17153" w:rsidP="00B17153">
      <w:pPr>
        <w:spacing w:line="360" w:lineRule="auto"/>
        <w:rPr>
          <w:bCs/>
        </w:rPr>
      </w:pPr>
      <w:r w:rsidRPr="00B17153">
        <w:rPr>
          <w:bCs/>
        </w:rPr>
        <w:tab/>
        <w:t>else return 0;</w:t>
      </w:r>
    </w:p>
    <w:p w14:paraId="463C08D7" w14:textId="77777777" w:rsidR="00B17153" w:rsidRPr="00B17153" w:rsidRDefault="00B17153" w:rsidP="00B17153">
      <w:pPr>
        <w:spacing w:line="360" w:lineRule="auto"/>
        <w:rPr>
          <w:bCs/>
        </w:rPr>
      </w:pPr>
      <w:r w:rsidRPr="00B17153">
        <w:rPr>
          <w:bCs/>
        </w:rPr>
        <w:t>}</w:t>
      </w:r>
    </w:p>
    <w:p w14:paraId="082C06E9" w14:textId="77777777" w:rsidR="00B17153" w:rsidRPr="00B17153" w:rsidRDefault="00B17153" w:rsidP="00B17153">
      <w:pPr>
        <w:spacing w:line="360" w:lineRule="auto"/>
        <w:rPr>
          <w:bCs/>
        </w:rPr>
      </w:pPr>
      <w:r w:rsidRPr="00B17153">
        <w:rPr>
          <w:bCs/>
        </w:rPr>
        <w:t xml:space="preserve">int </w:t>
      </w:r>
      <w:proofErr w:type="gramStart"/>
      <w:r w:rsidRPr="00B17153">
        <w:rPr>
          <w:bCs/>
        </w:rPr>
        <w:t>full(</w:t>
      </w:r>
      <w:proofErr w:type="gramEnd"/>
      <w:r w:rsidRPr="00B17153">
        <w:rPr>
          <w:bCs/>
        </w:rPr>
        <w:t>)</w:t>
      </w:r>
    </w:p>
    <w:p w14:paraId="1C11D437" w14:textId="77777777" w:rsidR="00B17153" w:rsidRPr="00B17153" w:rsidRDefault="00B17153" w:rsidP="00B17153">
      <w:pPr>
        <w:spacing w:line="360" w:lineRule="auto"/>
        <w:rPr>
          <w:bCs/>
        </w:rPr>
      </w:pPr>
      <w:r w:rsidRPr="00B17153">
        <w:rPr>
          <w:bCs/>
        </w:rPr>
        <w:t>{</w:t>
      </w:r>
    </w:p>
    <w:p w14:paraId="730704F7" w14:textId="77777777" w:rsidR="00B17153" w:rsidRPr="00B17153" w:rsidRDefault="00B17153" w:rsidP="00B17153">
      <w:pPr>
        <w:spacing w:line="360" w:lineRule="auto"/>
        <w:rPr>
          <w:bCs/>
        </w:rPr>
      </w:pPr>
      <w:r w:rsidRPr="00B17153">
        <w:rPr>
          <w:bCs/>
        </w:rPr>
        <w:tab/>
        <w:t>if(rear==MAX-1) return 1;</w:t>
      </w:r>
    </w:p>
    <w:p w14:paraId="6F566067" w14:textId="77777777" w:rsidR="00B17153" w:rsidRPr="00B17153" w:rsidRDefault="00B17153" w:rsidP="00B17153">
      <w:pPr>
        <w:spacing w:line="360" w:lineRule="auto"/>
        <w:rPr>
          <w:bCs/>
        </w:rPr>
      </w:pPr>
      <w:r w:rsidRPr="00B17153">
        <w:rPr>
          <w:bCs/>
        </w:rPr>
        <w:tab/>
        <w:t>return 0;</w:t>
      </w:r>
    </w:p>
    <w:p w14:paraId="5FBD462D" w14:textId="77777777" w:rsidR="00B17153" w:rsidRPr="00B17153" w:rsidRDefault="00B17153" w:rsidP="00B17153">
      <w:pPr>
        <w:spacing w:line="360" w:lineRule="auto"/>
        <w:rPr>
          <w:bCs/>
        </w:rPr>
      </w:pPr>
      <w:r w:rsidRPr="00B17153">
        <w:rPr>
          <w:bCs/>
        </w:rPr>
        <w:t>}</w:t>
      </w:r>
    </w:p>
    <w:p w14:paraId="7B3A28CD" w14:textId="77777777" w:rsidR="00B17153" w:rsidRPr="00B17153" w:rsidRDefault="00B17153" w:rsidP="00B17153">
      <w:pPr>
        <w:spacing w:line="360" w:lineRule="auto"/>
        <w:rPr>
          <w:bCs/>
        </w:rPr>
      </w:pPr>
      <w:r w:rsidRPr="00B17153">
        <w:rPr>
          <w:bCs/>
        </w:rPr>
        <w:t xml:space="preserve">void </w:t>
      </w:r>
      <w:proofErr w:type="gramStart"/>
      <w:r w:rsidRPr="00B17153">
        <w:rPr>
          <w:bCs/>
        </w:rPr>
        <w:t>display(</w:t>
      </w:r>
      <w:proofErr w:type="gramEnd"/>
      <w:r w:rsidRPr="00B17153">
        <w:rPr>
          <w:bCs/>
        </w:rPr>
        <w:t>)</w:t>
      </w:r>
    </w:p>
    <w:p w14:paraId="013C355D" w14:textId="77777777" w:rsidR="00B17153" w:rsidRPr="00B17153" w:rsidRDefault="00B17153" w:rsidP="00B17153">
      <w:pPr>
        <w:spacing w:line="360" w:lineRule="auto"/>
        <w:rPr>
          <w:bCs/>
        </w:rPr>
      </w:pPr>
      <w:r w:rsidRPr="00B17153">
        <w:rPr>
          <w:bCs/>
        </w:rPr>
        <w:t>{</w:t>
      </w:r>
    </w:p>
    <w:p w14:paraId="7DD7F20B" w14:textId="77777777" w:rsidR="00B17153" w:rsidRPr="00B17153" w:rsidRDefault="00B17153" w:rsidP="00B17153">
      <w:pPr>
        <w:spacing w:line="360" w:lineRule="auto"/>
        <w:rPr>
          <w:bCs/>
        </w:rPr>
      </w:pPr>
      <w:r w:rsidRPr="00B17153">
        <w:rPr>
          <w:bCs/>
        </w:rPr>
        <w:tab/>
        <w:t xml:space="preserve">int </w:t>
      </w:r>
      <w:proofErr w:type="spellStart"/>
      <w:r w:rsidRPr="00B17153">
        <w:rPr>
          <w:bCs/>
        </w:rPr>
        <w:t>i</w:t>
      </w:r>
      <w:proofErr w:type="spellEnd"/>
      <w:r w:rsidRPr="00B17153">
        <w:rPr>
          <w:bCs/>
        </w:rPr>
        <w:t>=front;</w:t>
      </w:r>
    </w:p>
    <w:p w14:paraId="606D9837" w14:textId="77777777" w:rsidR="00B17153" w:rsidRPr="00B17153" w:rsidRDefault="00B17153" w:rsidP="00B17153">
      <w:pPr>
        <w:spacing w:line="360" w:lineRule="auto"/>
        <w:rPr>
          <w:bCs/>
        </w:rPr>
      </w:pPr>
      <w:r w:rsidRPr="00B17153">
        <w:rPr>
          <w:bCs/>
        </w:rPr>
        <w:tab/>
        <w:t xml:space="preserve">if(front==-1) </w:t>
      </w:r>
      <w:proofErr w:type="spellStart"/>
      <w:proofErr w:type="gramStart"/>
      <w:r w:rsidRPr="00B17153">
        <w:rPr>
          <w:bCs/>
        </w:rPr>
        <w:t>printf</w:t>
      </w:r>
      <w:proofErr w:type="spellEnd"/>
      <w:r w:rsidRPr="00B17153">
        <w:rPr>
          <w:bCs/>
        </w:rPr>
        <w:t>(</w:t>
      </w:r>
      <w:proofErr w:type="gramEnd"/>
      <w:r w:rsidRPr="00B17153">
        <w:rPr>
          <w:bCs/>
        </w:rPr>
        <w:t>"Queue is empty\n");</w:t>
      </w:r>
    </w:p>
    <w:p w14:paraId="677563E6" w14:textId="77777777" w:rsidR="00B17153" w:rsidRPr="00B17153" w:rsidRDefault="00B17153" w:rsidP="00B17153">
      <w:pPr>
        <w:spacing w:line="360" w:lineRule="auto"/>
        <w:rPr>
          <w:bCs/>
        </w:rPr>
      </w:pPr>
      <w:r w:rsidRPr="00B17153">
        <w:rPr>
          <w:bCs/>
        </w:rPr>
        <w:tab/>
        <w:t>else</w:t>
      </w:r>
    </w:p>
    <w:p w14:paraId="1D865A4E" w14:textId="77777777" w:rsidR="00B17153" w:rsidRPr="00B17153" w:rsidRDefault="00B17153" w:rsidP="00B17153">
      <w:pPr>
        <w:spacing w:line="360" w:lineRule="auto"/>
        <w:rPr>
          <w:bCs/>
        </w:rPr>
      </w:pPr>
      <w:r w:rsidRPr="00B17153">
        <w:rPr>
          <w:bCs/>
        </w:rPr>
        <w:tab/>
        <w:t>{</w:t>
      </w:r>
    </w:p>
    <w:p w14:paraId="46431D74" w14:textId="77777777" w:rsidR="00B17153" w:rsidRPr="00B17153" w:rsidRDefault="00B17153" w:rsidP="00B17153">
      <w:pPr>
        <w:spacing w:line="360" w:lineRule="auto"/>
        <w:rPr>
          <w:bCs/>
        </w:rPr>
      </w:pPr>
      <w:r w:rsidRPr="00B17153">
        <w:rPr>
          <w:bCs/>
        </w:rPr>
        <w:lastRenderedPageBreak/>
        <w:tab/>
      </w:r>
      <w:r w:rsidRPr="00B17153">
        <w:rPr>
          <w:bCs/>
        </w:rPr>
        <w:tab/>
      </w:r>
      <w:proofErr w:type="spellStart"/>
      <w:proofErr w:type="gramStart"/>
      <w:r w:rsidRPr="00B17153">
        <w:rPr>
          <w:bCs/>
        </w:rPr>
        <w:t>printf</w:t>
      </w:r>
      <w:proofErr w:type="spellEnd"/>
      <w:r w:rsidRPr="00B17153">
        <w:rPr>
          <w:bCs/>
        </w:rPr>
        <w:t>(</w:t>
      </w:r>
      <w:proofErr w:type="gramEnd"/>
      <w:r w:rsidRPr="00B17153">
        <w:rPr>
          <w:bCs/>
        </w:rPr>
        <w:t>"Queue contains:\n");</w:t>
      </w:r>
    </w:p>
    <w:p w14:paraId="17CDD10C" w14:textId="77777777" w:rsidR="00B17153" w:rsidRPr="00B17153" w:rsidRDefault="00B17153" w:rsidP="00B17153">
      <w:pPr>
        <w:spacing w:line="360" w:lineRule="auto"/>
        <w:rPr>
          <w:bCs/>
        </w:rPr>
      </w:pPr>
      <w:r w:rsidRPr="00B17153">
        <w:rPr>
          <w:bCs/>
        </w:rPr>
        <w:tab/>
      </w:r>
      <w:r w:rsidRPr="00B17153">
        <w:rPr>
          <w:bCs/>
        </w:rPr>
        <w:tab/>
        <w:t>for</w:t>
      </w:r>
      <w:proofErr w:type="gramStart"/>
      <w:r w:rsidRPr="00B17153">
        <w:rPr>
          <w:bCs/>
        </w:rPr>
        <w:t>(;</w:t>
      </w:r>
      <w:proofErr w:type="spellStart"/>
      <w:r w:rsidRPr="00B17153">
        <w:rPr>
          <w:bCs/>
        </w:rPr>
        <w:t>i</w:t>
      </w:r>
      <w:proofErr w:type="spellEnd"/>
      <w:proofErr w:type="gramEnd"/>
      <w:r w:rsidRPr="00B17153">
        <w:rPr>
          <w:bCs/>
        </w:rPr>
        <w:t>&lt;=</w:t>
      </w:r>
      <w:proofErr w:type="spellStart"/>
      <w:r w:rsidRPr="00B17153">
        <w:rPr>
          <w:bCs/>
        </w:rPr>
        <w:t>rear;i</w:t>
      </w:r>
      <w:proofErr w:type="spellEnd"/>
      <w:r w:rsidRPr="00B17153">
        <w:rPr>
          <w:bCs/>
        </w:rPr>
        <w:t>++)</w:t>
      </w:r>
    </w:p>
    <w:p w14:paraId="4DD96E09" w14:textId="77777777" w:rsidR="00B17153" w:rsidRPr="00B17153" w:rsidRDefault="00B17153" w:rsidP="00B17153">
      <w:pPr>
        <w:spacing w:line="360" w:lineRule="auto"/>
        <w:rPr>
          <w:bCs/>
        </w:rPr>
      </w:pPr>
      <w:r w:rsidRPr="00B17153">
        <w:rPr>
          <w:bCs/>
        </w:rPr>
        <w:tab/>
      </w:r>
      <w:r w:rsidRPr="00B17153">
        <w:rPr>
          <w:bCs/>
        </w:rPr>
        <w:tab/>
        <w:t>{</w:t>
      </w:r>
    </w:p>
    <w:p w14:paraId="295F1D59" w14:textId="77777777" w:rsidR="00B17153" w:rsidRPr="00B17153" w:rsidRDefault="00B17153" w:rsidP="00B17153">
      <w:pPr>
        <w:spacing w:line="360" w:lineRule="auto"/>
        <w:rPr>
          <w:bCs/>
        </w:rPr>
      </w:pPr>
      <w:r w:rsidRPr="00B17153">
        <w:rPr>
          <w:bCs/>
        </w:rPr>
        <w:tab/>
      </w:r>
      <w:r w:rsidRPr="00B17153">
        <w:rPr>
          <w:bCs/>
        </w:rPr>
        <w:tab/>
      </w:r>
      <w:r w:rsidRPr="00B17153">
        <w:rPr>
          <w:bCs/>
        </w:rPr>
        <w:tab/>
      </w:r>
      <w:proofErr w:type="spellStart"/>
      <w:r w:rsidRPr="00B17153">
        <w:rPr>
          <w:bCs/>
        </w:rPr>
        <w:t>printf</w:t>
      </w:r>
      <w:proofErr w:type="spellEnd"/>
      <w:r w:rsidRPr="00B17153">
        <w:rPr>
          <w:bCs/>
        </w:rPr>
        <w:t>("%d\</w:t>
      </w:r>
      <w:proofErr w:type="spellStart"/>
      <w:r w:rsidRPr="00B17153">
        <w:rPr>
          <w:bCs/>
        </w:rPr>
        <w:t>n</w:t>
      </w:r>
      <w:proofErr w:type="gramStart"/>
      <w:r w:rsidRPr="00B17153">
        <w:rPr>
          <w:bCs/>
        </w:rPr>
        <w:t>",array</w:t>
      </w:r>
      <w:proofErr w:type="spellEnd"/>
      <w:proofErr w:type="gramEnd"/>
      <w:r w:rsidRPr="00B17153">
        <w:rPr>
          <w:bCs/>
        </w:rPr>
        <w:t>[</w:t>
      </w:r>
      <w:proofErr w:type="spellStart"/>
      <w:r w:rsidRPr="00B17153">
        <w:rPr>
          <w:bCs/>
        </w:rPr>
        <w:t>i</w:t>
      </w:r>
      <w:proofErr w:type="spellEnd"/>
      <w:r w:rsidRPr="00B17153">
        <w:rPr>
          <w:bCs/>
        </w:rPr>
        <w:t>]);</w:t>
      </w:r>
    </w:p>
    <w:p w14:paraId="40F59D26" w14:textId="77777777" w:rsidR="00B17153" w:rsidRPr="00B17153" w:rsidRDefault="00B17153" w:rsidP="00B17153">
      <w:pPr>
        <w:spacing w:line="360" w:lineRule="auto"/>
        <w:rPr>
          <w:bCs/>
        </w:rPr>
      </w:pPr>
      <w:r w:rsidRPr="00B17153">
        <w:rPr>
          <w:bCs/>
        </w:rPr>
        <w:tab/>
      </w:r>
      <w:r w:rsidRPr="00B17153">
        <w:rPr>
          <w:bCs/>
        </w:rPr>
        <w:tab/>
        <w:t>}</w:t>
      </w:r>
    </w:p>
    <w:p w14:paraId="299A8F07" w14:textId="77777777" w:rsidR="00B17153" w:rsidRPr="00B17153" w:rsidRDefault="00B17153" w:rsidP="00B17153">
      <w:pPr>
        <w:spacing w:line="360" w:lineRule="auto"/>
        <w:rPr>
          <w:bCs/>
        </w:rPr>
      </w:pPr>
      <w:r w:rsidRPr="00B17153">
        <w:rPr>
          <w:bCs/>
        </w:rPr>
        <w:tab/>
        <w:t>}</w:t>
      </w:r>
    </w:p>
    <w:p w14:paraId="296DB950" w14:textId="77777777" w:rsidR="00B17153" w:rsidRPr="00B17153" w:rsidRDefault="00B17153" w:rsidP="00B17153">
      <w:pPr>
        <w:spacing w:line="360" w:lineRule="auto"/>
        <w:rPr>
          <w:bCs/>
        </w:rPr>
      </w:pPr>
      <w:r w:rsidRPr="00B17153">
        <w:rPr>
          <w:bCs/>
        </w:rPr>
        <w:t>}</w:t>
      </w:r>
    </w:p>
    <w:p w14:paraId="716B0D9F" w14:textId="77777777" w:rsidR="00B17153" w:rsidRPr="00B17153" w:rsidRDefault="00B17153" w:rsidP="00B17153">
      <w:pPr>
        <w:spacing w:line="360" w:lineRule="auto"/>
        <w:rPr>
          <w:bCs/>
        </w:rPr>
      </w:pPr>
      <w:r w:rsidRPr="00B17153">
        <w:rPr>
          <w:bCs/>
        </w:rPr>
        <w:t xml:space="preserve">void </w:t>
      </w:r>
      <w:proofErr w:type="gramStart"/>
      <w:r w:rsidRPr="00B17153">
        <w:rPr>
          <w:bCs/>
        </w:rPr>
        <w:t>main(</w:t>
      </w:r>
      <w:proofErr w:type="gramEnd"/>
      <w:r w:rsidRPr="00B17153">
        <w:rPr>
          <w:bCs/>
        </w:rPr>
        <w:t>)</w:t>
      </w:r>
    </w:p>
    <w:p w14:paraId="32F68B9E" w14:textId="77777777" w:rsidR="00B17153" w:rsidRPr="00B17153" w:rsidRDefault="00B17153" w:rsidP="00B17153">
      <w:pPr>
        <w:spacing w:line="360" w:lineRule="auto"/>
        <w:rPr>
          <w:bCs/>
        </w:rPr>
      </w:pPr>
      <w:r w:rsidRPr="00B17153">
        <w:rPr>
          <w:bCs/>
        </w:rPr>
        <w:t>{</w:t>
      </w:r>
    </w:p>
    <w:p w14:paraId="3756F3CE" w14:textId="77777777" w:rsidR="00B17153" w:rsidRPr="00B17153" w:rsidRDefault="00B17153" w:rsidP="00B17153">
      <w:pPr>
        <w:spacing w:line="360" w:lineRule="auto"/>
        <w:rPr>
          <w:bCs/>
        </w:rPr>
      </w:pPr>
      <w:r w:rsidRPr="00B17153">
        <w:rPr>
          <w:bCs/>
        </w:rPr>
        <w:tab/>
        <w:t xml:space="preserve">int </w:t>
      </w:r>
      <w:proofErr w:type="spellStart"/>
      <w:proofErr w:type="gramStart"/>
      <w:r w:rsidRPr="00B17153">
        <w:rPr>
          <w:bCs/>
        </w:rPr>
        <w:t>choice,x</w:t>
      </w:r>
      <w:proofErr w:type="spellEnd"/>
      <w:proofErr w:type="gramEnd"/>
      <w:r w:rsidRPr="00B17153">
        <w:rPr>
          <w:bCs/>
        </w:rPr>
        <w:t>;</w:t>
      </w:r>
    </w:p>
    <w:p w14:paraId="1DD403A6" w14:textId="77777777" w:rsidR="00B17153" w:rsidRPr="00B17153" w:rsidRDefault="00B17153" w:rsidP="00B17153">
      <w:pPr>
        <w:spacing w:line="360" w:lineRule="auto"/>
        <w:rPr>
          <w:bCs/>
        </w:rPr>
      </w:pPr>
      <w:r w:rsidRPr="00B17153">
        <w:rPr>
          <w:bCs/>
        </w:rPr>
        <w:tab/>
      </w:r>
      <w:proofErr w:type="spellStart"/>
      <w:proofErr w:type="gramStart"/>
      <w:r w:rsidRPr="00B17153">
        <w:rPr>
          <w:bCs/>
        </w:rPr>
        <w:t>clrscr</w:t>
      </w:r>
      <w:proofErr w:type="spellEnd"/>
      <w:r w:rsidRPr="00B17153">
        <w:rPr>
          <w:bCs/>
        </w:rPr>
        <w:t>(</w:t>
      </w:r>
      <w:proofErr w:type="gramEnd"/>
      <w:r w:rsidRPr="00B17153">
        <w:rPr>
          <w:bCs/>
        </w:rPr>
        <w:t>);</w:t>
      </w:r>
    </w:p>
    <w:p w14:paraId="699CBAAA" w14:textId="77777777" w:rsidR="00B17153" w:rsidRPr="00B17153" w:rsidRDefault="00B17153" w:rsidP="00B17153">
      <w:pPr>
        <w:spacing w:line="360" w:lineRule="auto"/>
        <w:rPr>
          <w:bCs/>
        </w:rPr>
      </w:pPr>
      <w:r w:rsidRPr="00B17153">
        <w:rPr>
          <w:bCs/>
        </w:rPr>
        <w:tab/>
      </w:r>
      <w:proofErr w:type="gramStart"/>
      <w:r w:rsidRPr="00B17153">
        <w:rPr>
          <w:bCs/>
        </w:rPr>
        <w:t>initialize(</w:t>
      </w:r>
      <w:proofErr w:type="gramEnd"/>
      <w:r w:rsidRPr="00B17153">
        <w:rPr>
          <w:bCs/>
        </w:rPr>
        <w:t>);</w:t>
      </w:r>
    </w:p>
    <w:p w14:paraId="3CB1F0E9" w14:textId="77777777" w:rsidR="00B17153" w:rsidRPr="00B17153" w:rsidRDefault="00B17153" w:rsidP="00B17153">
      <w:pPr>
        <w:spacing w:line="360" w:lineRule="auto"/>
        <w:rPr>
          <w:bCs/>
        </w:rPr>
      </w:pPr>
      <w:r w:rsidRPr="00B17153">
        <w:rPr>
          <w:bCs/>
        </w:rPr>
        <w:tab/>
        <w:t>do</w:t>
      </w:r>
    </w:p>
    <w:p w14:paraId="1173FCBB" w14:textId="77777777" w:rsidR="00B17153" w:rsidRPr="00B17153" w:rsidRDefault="00B17153" w:rsidP="00B17153">
      <w:pPr>
        <w:spacing w:line="360" w:lineRule="auto"/>
        <w:rPr>
          <w:bCs/>
        </w:rPr>
      </w:pPr>
      <w:r w:rsidRPr="00B17153">
        <w:rPr>
          <w:bCs/>
        </w:rPr>
        <w:tab/>
        <w:t>{</w:t>
      </w:r>
    </w:p>
    <w:p w14:paraId="29B33C7F" w14:textId="77777777" w:rsidR="00B17153" w:rsidRPr="00B17153" w:rsidRDefault="00B17153" w:rsidP="00B17153">
      <w:pPr>
        <w:spacing w:line="360" w:lineRule="auto"/>
        <w:rPr>
          <w:bCs/>
        </w:rPr>
      </w:pPr>
      <w:r w:rsidRPr="00B17153">
        <w:rPr>
          <w:bCs/>
        </w:rPr>
        <w:tab/>
      </w:r>
      <w:r w:rsidRPr="00B17153">
        <w:rPr>
          <w:bCs/>
        </w:rPr>
        <w:tab/>
      </w:r>
      <w:proofErr w:type="spellStart"/>
      <w:proofErr w:type="gramStart"/>
      <w:r w:rsidRPr="00B17153">
        <w:rPr>
          <w:bCs/>
        </w:rPr>
        <w:t>printf</w:t>
      </w:r>
      <w:proofErr w:type="spellEnd"/>
      <w:r w:rsidRPr="00B17153">
        <w:rPr>
          <w:bCs/>
        </w:rPr>
        <w:t>(</w:t>
      </w:r>
      <w:proofErr w:type="gramEnd"/>
      <w:r w:rsidRPr="00B17153">
        <w:rPr>
          <w:bCs/>
        </w:rPr>
        <w:t>"1.Enqueue an element\n2.Dequeue an element\n3.Display\n4.Check if queue is empty\n5.Check if queue is full\n6.Exit\n");</w:t>
      </w:r>
    </w:p>
    <w:p w14:paraId="5C248E34" w14:textId="77777777" w:rsidR="00B17153" w:rsidRPr="00B17153" w:rsidRDefault="00B17153" w:rsidP="00B17153">
      <w:pPr>
        <w:spacing w:line="360" w:lineRule="auto"/>
        <w:rPr>
          <w:bCs/>
        </w:rPr>
      </w:pPr>
      <w:r w:rsidRPr="00B17153">
        <w:rPr>
          <w:bCs/>
        </w:rPr>
        <w:tab/>
      </w:r>
      <w:r w:rsidRPr="00B17153">
        <w:rPr>
          <w:bCs/>
        </w:rPr>
        <w:tab/>
      </w:r>
      <w:proofErr w:type="spellStart"/>
      <w:r w:rsidRPr="00B17153">
        <w:rPr>
          <w:bCs/>
        </w:rPr>
        <w:t>printf</w:t>
      </w:r>
      <w:proofErr w:type="spellEnd"/>
      <w:r w:rsidRPr="00B17153">
        <w:rPr>
          <w:bCs/>
        </w:rPr>
        <w:t>("_________________________________\n");</w:t>
      </w:r>
    </w:p>
    <w:p w14:paraId="01705855" w14:textId="77777777" w:rsidR="00B17153" w:rsidRPr="00B17153" w:rsidRDefault="00B17153" w:rsidP="00B17153">
      <w:pPr>
        <w:spacing w:line="360" w:lineRule="auto"/>
        <w:rPr>
          <w:bCs/>
        </w:rPr>
      </w:pPr>
      <w:r w:rsidRPr="00B17153">
        <w:rPr>
          <w:bCs/>
        </w:rPr>
        <w:tab/>
      </w:r>
      <w:r w:rsidRPr="00B17153">
        <w:rPr>
          <w:bCs/>
        </w:rPr>
        <w:tab/>
      </w:r>
      <w:proofErr w:type="spellStart"/>
      <w:proofErr w:type="gramStart"/>
      <w:r w:rsidRPr="00B17153">
        <w:rPr>
          <w:bCs/>
        </w:rPr>
        <w:t>printf</w:t>
      </w:r>
      <w:proofErr w:type="spellEnd"/>
      <w:r w:rsidRPr="00B17153">
        <w:rPr>
          <w:bCs/>
        </w:rPr>
        <w:t>(</w:t>
      </w:r>
      <w:proofErr w:type="gramEnd"/>
      <w:r w:rsidRPr="00B17153">
        <w:rPr>
          <w:bCs/>
        </w:rPr>
        <w:t>"Enter Your Choice:");</w:t>
      </w:r>
    </w:p>
    <w:p w14:paraId="4DF95685" w14:textId="77777777" w:rsidR="00B17153" w:rsidRPr="00B17153" w:rsidRDefault="00B17153" w:rsidP="00B17153">
      <w:pPr>
        <w:spacing w:line="360" w:lineRule="auto"/>
        <w:rPr>
          <w:bCs/>
        </w:rPr>
      </w:pPr>
      <w:r w:rsidRPr="00B17153">
        <w:rPr>
          <w:bCs/>
        </w:rPr>
        <w:tab/>
      </w:r>
      <w:r w:rsidRPr="00B17153">
        <w:rPr>
          <w:bCs/>
        </w:rPr>
        <w:tab/>
      </w:r>
      <w:proofErr w:type="spellStart"/>
      <w:r w:rsidRPr="00B17153">
        <w:rPr>
          <w:bCs/>
        </w:rPr>
        <w:t>scanf</w:t>
      </w:r>
      <w:proofErr w:type="spellEnd"/>
      <w:r w:rsidRPr="00B17153">
        <w:rPr>
          <w:bCs/>
        </w:rPr>
        <w:t>("%</w:t>
      </w:r>
      <w:proofErr w:type="spellStart"/>
      <w:r w:rsidRPr="00B17153">
        <w:rPr>
          <w:bCs/>
        </w:rPr>
        <w:t>d</w:t>
      </w:r>
      <w:proofErr w:type="gramStart"/>
      <w:r w:rsidRPr="00B17153">
        <w:rPr>
          <w:bCs/>
        </w:rPr>
        <w:t>",&amp;</w:t>
      </w:r>
      <w:proofErr w:type="gramEnd"/>
      <w:r w:rsidRPr="00B17153">
        <w:rPr>
          <w:bCs/>
        </w:rPr>
        <w:t>choice</w:t>
      </w:r>
      <w:proofErr w:type="spellEnd"/>
      <w:r w:rsidRPr="00B17153">
        <w:rPr>
          <w:bCs/>
        </w:rPr>
        <w:t>);</w:t>
      </w:r>
    </w:p>
    <w:p w14:paraId="71791B82" w14:textId="77777777" w:rsidR="00B17153" w:rsidRPr="00B17153" w:rsidRDefault="00B17153" w:rsidP="00B17153">
      <w:pPr>
        <w:spacing w:line="360" w:lineRule="auto"/>
        <w:rPr>
          <w:bCs/>
        </w:rPr>
      </w:pPr>
      <w:r w:rsidRPr="00B17153">
        <w:rPr>
          <w:bCs/>
        </w:rPr>
        <w:tab/>
      </w:r>
      <w:r w:rsidRPr="00B17153">
        <w:rPr>
          <w:bCs/>
        </w:rPr>
        <w:tab/>
        <w:t>switch(choice)</w:t>
      </w:r>
    </w:p>
    <w:p w14:paraId="4E2144CF" w14:textId="77777777" w:rsidR="00B17153" w:rsidRPr="00B17153" w:rsidRDefault="00B17153" w:rsidP="00B17153">
      <w:pPr>
        <w:spacing w:line="360" w:lineRule="auto"/>
        <w:rPr>
          <w:bCs/>
        </w:rPr>
      </w:pPr>
      <w:r w:rsidRPr="00B17153">
        <w:rPr>
          <w:bCs/>
        </w:rPr>
        <w:tab/>
      </w:r>
      <w:r w:rsidRPr="00B17153">
        <w:rPr>
          <w:bCs/>
        </w:rPr>
        <w:tab/>
        <w:t>{</w:t>
      </w:r>
    </w:p>
    <w:p w14:paraId="6D599954"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case </w:t>
      </w:r>
      <w:proofErr w:type="gramStart"/>
      <w:r w:rsidRPr="00B17153">
        <w:rPr>
          <w:bCs/>
        </w:rPr>
        <w:t>1:printf</w:t>
      </w:r>
      <w:proofErr w:type="gramEnd"/>
      <w:r w:rsidRPr="00B17153">
        <w:rPr>
          <w:bCs/>
        </w:rPr>
        <w:t>("Enter element to enqueue:");</w:t>
      </w:r>
    </w:p>
    <w:p w14:paraId="215C2D72" w14:textId="77777777" w:rsidR="00B17153" w:rsidRPr="00B17153" w:rsidRDefault="00B17153" w:rsidP="00B17153">
      <w:pPr>
        <w:spacing w:line="360" w:lineRule="auto"/>
        <w:rPr>
          <w:bCs/>
        </w:rPr>
      </w:pPr>
      <w:r w:rsidRPr="00B17153">
        <w:rPr>
          <w:bCs/>
        </w:rPr>
        <w:tab/>
      </w:r>
      <w:r w:rsidRPr="00B17153">
        <w:rPr>
          <w:bCs/>
        </w:rPr>
        <w:tab/>
      </w:r>
      <w:r w:rsidRPr="00B17153">
        <w:rPr>
          <w:bCs/>
        </w:rPr>
        <w:tab/>
      </w:r>
      <w:proofErr w:type="spellStart"/>
      <w:r w:rsidRPr="00B17153">
        <w:rPr>
          <w:bCs/>
        </w:rPr>
        <w:t>scanf</w:t>
      </w:r>
      <w:proofErr w:type="spellEnd"/>
      <w:r w:rsidRPr="00B17153">
        <w:rPr>
          <w:bCs/>
        </w:rPr>
        <w:t>("%</w:t>
      </w:r>
      <w:proofErr w:type="spellStart"/>
      <w:r w:rsidRPr="00B17153">
        <w:rPr>
          <w:bCs/>
        </w:rPr>
        <w:t>d</w:t>
      </w:r>
      <w:proofErr w:type="gramStart"/>
      <w:r w:rsidRPr="00B17153">
        <w:rPr>
          <w:bCs/>
        </w:rPr>
        <w:t>",&amp;</w:t>
      </w:r>
      <w:proofErr w:type="gramEnd"/>
      <w:r w:rsidRPr="00B17153">
        <w:rPr>
          <w:bCs/>
        </w:rPr>
        <w:t>x</w:t>
      </w:r>
      <w:proofErr w:type="spellEnd"/>
      <w:r w:rsidRPr="00B17153">
        <w:rPr>
          <w:bCs/>
        </w:rPr>
        <w:t>);</w:t>
      </w:r>
    </w:p>
    <w:p w14:paraId="684820B0" w14:textId="77777777" w:rsidR="00B17153" w:rsidRPr="00B17153" w:rsidRDefault="00B17153" w:rsidP="00B17153">
      <w:pPr>
        <w:spacing w:line="360" w:lineRule="auto"/>
        <w:rPr>
          <w:bCs/>
        </w:rPr>
      </w:pPr>
      <w:r w:rsidRPr="00B17153">
        <w:rPr>
          <w:bCs/>
        </w:rPr>
        <w:lastRenderedPageBreak/>
        <w:tab/>
      </w:r>
      <w:r w:rsidRPr="00B17153">
        <w:rPr>
          <w:bCs/>
        </w:rPr>
        <w:tab/>
      </w:r>
      <w:r w:rsidRPr="00B17153">
        <w:rPr>
          <w:bCs/>
        </w:rPr>
        <w:tab/>
        <w:t>enqueue(x);</w:t>
      </w:r>
    </w:p>
    <w:p w14:paraId="321AFB92" w14:textId="77777777" w:rsidR="00B17153" w:rsidRPr="00B17153" w:rsidRDefault="00B17153" w:rsidP="00B17153">
      <w:pPr>
        <w:spacing w:line="360" w:lineRule="auto"/>
        <w:rPr>
          <w:bCs/>
        </w:rPr>
      </w:pPr>
      <w:r w:rsidRPr="00B17153">
        <w:rPr>
          <w:bCs/>
        </w:rPr>
        <w:tab/>
      </w:r>
      <w:r w:rsidRPr="00B17153">
        <w:rPr>
          <w:bCs/>
        </w:rPr>
        <w:tab/>
      </w:r>
      <w:r w:rsidRPr="00B17153">
        <w:rPr>
          <w:bCs/>
        </w:rPr>
        <w:tab/>
        <w:t>break;</w:t>
      </w:r>
    </w:p>
    <w:p w14:paraId="5031DEA3" w14:textId="77777777" w:rsidR="00B17153" w:rsidRPr="00B17153" w:rsidRDefault="00B17153" w:rsidP="00B17153">
      <w:pPr>
        <w:spacing w:line="360" w:lineRule="auto"/>
        <w:rPr>
          <w:bCs/>
        </w:rPr>
      </w:pPr>
      <w:r w:rsidRPr="00B17153">
        <w:rPr>
          <w:bCs/>
        </w:rPr>
        <w:tab/>
      </w:r>
      <w:r w:rsidRPr="00B17153">
        <w:rPr>
          <w:bCs/>
        </w:rPr>
        <w:tab/>
      </w:r>
      <w:r w:rsidRPr="00B17153">
        <w:rPr>
          <w:bCs/>
        </w:rPr>
        <w:tab/>
        <w:t>case 2:x=</w:t>
      </w:r>
      <w:proofErr w:type="gramStart"/>
      <w:r w:rsidRPr="00B17153">
        <w:rPr>
          <w:bCs/>
        </w:rPr>
        <w:t>dequeue(</w:t>
      </w:r>
      <w:proofErr w:type="gramEnd"/>
      <w:r w:rsidRPr="00B17153">
        <w:rPr>
          <w:bCs/>
        </w:rPr>
        <w:t>);</w:t>
      </w:r>
    </w:p>
    <w:p w14:paraId="243701D0" w14:textId="77777777" w:rsidR="00B17153" w:rsidRPr="00B17153" w:rsidRDefault="00B17153" w:rsidP="00B17153">
      <w:pPr>
        <w:spacing w:line="360" w:lineRule="auto"/>
        <w:rPr>
          <w:bCs/>
        </w:rPr>
      </w:pPr>
      <w:r w:rsidRPr="00B17153">
        <w:rPr>
          <w:bCs/>
        </w:rPr>
        <w:tab/>
      </w:r>
      <w:r w:rsidRPr="00B17153">
        <w:rPr>
          <w:bCs/>
        </w:rPr>
        <w:tab/>
      </w:r>
      <w:r w:rsidRPr="00B17153">
        <w:rPr>
          <w:bCs/>
        </w:rPr>
        <w:tab/>
        <w:t>if(</w:t>
      </w:r>
      <w:proofErr w:type="gramStart"/>
      <w:r w:rsidRPr="00B17153">
        <w:rPr>
          <w:bCs/>
        </w:rPr>
        <w:t>x!=</w:t>
      </w:r>
      <w:proofErr w:type="gramEnd"/>
      <w:r w:rsidRPr="00B17153">
        <w:rPr>
          <w:bCs/>
        </w:rPr>
        <w:t xml:space="preserve">-1) </w:t>
      </w:r>
      <w:proofErr w:type="spellStart"/>
      <w:r w:rsidRPr="00B17153">
        <w:rPr>
          <w:bCs/>
        </w:rPr>
        <w:t>printf</w:t>
      </w:r>
      <w:proofErr w:type="spellEnd"/>
      <w:r w:rsidRPr="00B17153">
        <w:rPr>
          <w:bCs/>
        </w:rPr>
        <w:t xml:space="preserve">("Element deleted from queue </w:t>
      </w:r>
      <w:proofErr w:type="spellStart"/>
      <w:r w:rsidRPr="00B17153">
        <w:rPr>
          <w:bCs/>
        </w:rPr>
        <w:t>is%d</w:t>
      </w:r>
      <w:proofErr w:type="spellEnd"/>
      <w:r w:rsidRPr="00B17153">
        <w:rPr>
          <w:bCs/>
        </w:rPr>
        <w:t>\</w:t>
      </w:r>
      <w:proofErr w:type="spellStart"/>
      <w:r w:rsidRPr="00B17153">
        <w:rPr>
          <w:bCs/>
        </w:rPr>
        <w:t>n",x</w:t>
      </w:r>
      <w:proofErr w:type="spellEnd"/>
      <w:r w:rsidRPr="00B17153">
        <w:rPr>
          <w:bCs/>
        </w:rPr>
        <w:t>);</w:t>
      </w:r>
    </w:p>
    <w:p w14:paraId="6D4D3FEF" w14:textId="77777777" w:rsidR="00B17153" w:rsidRPr="00B17153" w:rsidRDefault="00B17153" w:rsidP="00B17153">
      <w:pPr>
        <w:spacing w:line="360" w:lineRule="auto"/>
        <w:rPr>
          <w:bCs/>
        </w:rPr>
      </w:pPr>
      <w:r w:rsidRPr="00B17153">
        <w:rPr>
          <w:bCs/>
        </w:rPr>
        <w:tab/>
      </w:r>
      <w:r w:rsidRPr="00B17153">
        <w:rPr>
          <w:bCs/>
        </w:rPr>
        <w:tab/>
      </w:r>
      <w:r w:rsidRPr="00B17153">
        <w:rPr>
          <w:bCs/>
        </w:rPr>
        <w:tab/>
        <w:t>break;</w:t>
      </w:r>
    </w:p>
    <w:p w14:paraId="479A9694"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case </w:t>
      </w:r>
      <w:proofErr w:type="gramStart"/>
      <w:r w:rsidRPr="00B17153">
        <w:rPr>
          <w:bCs/>
        </w:rPr>
        <w:t>3:display</w:t>
      </w:r>
      <w:proofErr w:type="gramEnd"/>
      <w:r w:rsidRPr="00B17153">
        <w:rPr>
          <w:bCs/>
        </w:rPr>
        <w:t>();</w:t>
      </w:r>
    </w:p>
    <w:p w14:paraId="108F9531" w14:textId="77777777" w:rsidR="00B17153" w:rsidRPr="00B17153" w:rsidRDefault="00B17153" w:rsidP="00B17153">
      <w:pPr>
        <w:spacing w:line="360" w:lineRule="auto"/>
        <w:rPr>
          <w:bCs/>
        </w:rPr>
      </w:pPr>
      <w:r w:rsidRPr="00B17153">
        <w:rPr>
          <w:bCs/>
        </w:rPr>
        <w:tab/>
      </w:r>
      <w:r w:rsidRPr="00B17153">
        <w:rPr>
          <w:bCs/>
        </w:rPr>
        <w:tab/>
      </w:r>
      <w:r w:rsidRPr="00B17153">
        <w:rPr>
          <w:bCs/>
        </w:rPr>
        <w:tab/>
        <w:t>break;</w:t>
      </w:r>
    </w:p>
    <w:p w14:paraId="6F5B4214"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case </w:t>
      </w:r>
      <w:proofErr w:type="gramStart"/>
      <w:r w:rsidRPr="00B17153">
        <w:rPr>
          <w:bCs/>
        </w:rPr>
        <w:t>4:if</w:t>
      </w:r>
      <w:proofErr w:type="gramEnd"/>
      <w:r w:rsidRPr="00B17153">
        <w:rPr>
          <w:bCs/>
        </w:rPr>
        <w:t xml:space="preserve">(empty()) </w:t>
      </w:r>
      <w:proofErr w:type="spellStart"/>
      <w:r w:rsidRPr="00B17153">
        <w:rPr>
          <w:bCs/>
        </w:rPr>
        <w:t>printf</w:t>
      </w:r>
      <w:proofErr w:type="spellEnd"/>
      <w:r w:rsidRPr="00B17153">
        <w:rPr>
          <w:bCs/>
        </w:rPr>
        <w:t>("Queue is empty\n");</w:t>
      </w:r>
    </w:p>
    <w:p w14:paraId="1B02EBD5"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else </w:t>
      </w:r>
      <w:proofErr w:type="spellStart"/>
      <w:proofErr w:type="gramStart"/>
      <w:r w:rsidRPr="00B17153">
        <w:rPr>
          <w:bCs/>
        </w:rPr>
        <w:t>printf</w:t>
      </w:r>
      <w:proofErr w:type="spellEnd"/>
      <w:r w:rsidRPr="00B17153">
        <w:rPr>
          <w:bCs/>
        </w:rPr>
        <w:t>(</w:t>
      </w:r>
      <w:proofErr w:type="gramEnd"/>
      <w:r w:rsidRPr="00B17153">
        <w:rPr>
          <w:bCs/>
        </w:rPr>
        <w:t>"Queue is not empty\n");</w:t>
      </w:r>
    </w:p>
    <w:p w14:paraId="5A1E19E0" w14:textId="77777777" w:rsidR="00B17153" w:rsidRPr="00B17153" w:rsidRDefault="00B17153" w:rsidP="00B17153">
      <w:pPr>
        <w:spacing w:line="360" w:lineRule="auto"/>
        <w:rPr>
          <w:bCs/>
        </w:rPr>
      </w:pPr>
      <w:r w:rsidRPr="00B17153">
        <w:rPr>
          <w:bCs/>
        </w:rPr>
        <w:tab/>
      </w:r>
      <w:r w:rsidRPr="00B17153">
        <w:rPr>
          <w:bCs/>
        </w:rPr>
        <w:tab/>
      </w:r>
      <w:r w:rsidRPr="00B17153">
        <w:rPr>
          <w:bCs/>
        </w:rPr>
        <w:tab/>
        <w:t>break;</w:t>
      </w:r>
    </w:p>
    <w:p w14:paraId="4FD39BDD"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case </w:t>
      </w:r>
      <w:proofErr w:type="gramStart"/>
      <w:r w:rsidRPr="00B17153">
        <w:rPr>
          <w:bCs/>
        </w:rPr>
        <w:t>5:if</w:t>
      </w:r>
      <w:proofErr w:type="gramEnd"/>
      <w:r w:rsidRPr="00B17153">
        <w:rPr>
          <w:bCs/>
        </w:rPr>
        <w:t xml:space="preserve">(full()) </w:t>
      </w:r>
      <w:proofErr w:type="spellStart"/>
      <w:r w:rsidRPr="00B17153">
        <w:rPr>
          <w:bCs/>
        </w:rPr>
        <w:t>printf</w:t>
      </w:r>
      <w:proofErr w:type="spellEnd"/>
      <w:r w:rsidRPr="00B17153">
        <w:rPr>
          <w:bCs/>
        </w:rPr>
        <w:t>("Queue is full\n");</w:t>
      </w:r>
    </w:p>
    <w:p w14:paraId="040F3FEF"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else </w:t>
      </w:r>
      <w:proofErr w:type="spellStart"/>
      <w:proofErr w:type="gramStart"/>
      <w:r w:rsidRPr="00B17153">
        <w:rPr>
          <w:bCs/>
        </w:rPr>
        <w:t>printf</w:t>
      </w:r>
      <w:proofErr w:type="spellEnd"/>
      <w:r w:rsidRPr="00B17153">
        <w:rPr>
          <w:bCs/>
        </w:rPr>
        <w:t>(</w:t>
      </w:r>
      <w:proofErr w:type="gramEnd"/>
      <w:r w:rsidRPr="00B17153">
        <w:rPr>
          <w:bCs/>
        </w:rPr>
        <w:t>"Queue is not full\n");</w:t>
      </w:r>
    </w:p>
    <w:p w14:paraId="581474B6" w14:textId="77777777" w:rsidR="00B17153" w:rsidRPr="00B17153" w:rsidRDefault="00B17153" w:rsidP="00B17153">
      <w:pPr>
        <w:spacing w:line="360" w:lineRule="auto"/>
        <w:rPr>
          <w:bCs/>
        </w:rPr>
      </w:pPr>
      <w:r w:rsidRPr="00B17153">
        <w:rPr>
          <w:bCs/>
        </w:rPr>
        <w:tab/>
      </w:r>
      <w:r w:rsidRPr="00B17153">
        <w:rPr>
          <w:bCs/>
        </w:rPr>
        <w:tab/>
      </w:r>
      <w:r w:rsidRPr="00B17153">
        <w:rPr>
          <w:bCs/>
        </w:rPr>
        <w:tab/>
        <w:t>break;</w:t>
      </w:r>
    </w:p>
    <w:p w14:paraId="23CE4F7F" w14:textId="77777777" w:rsidR="00B17153" w:rsidRPr="00B17153" w:rsidRDefault="00B17153" w:rsidP="00B17153">
      <w:pPr>
        <w:spacing w:line="360" w:lineRule="auto"/>
        <w:rPr>
          <w:bCs/>
        </w:rPr>
      </w:pPr>
      <w:r w:rsidRPr="00B17153">
        <w:rPr>
          <w:bCs/>
        </w:rPr>
        <w:tab/>
      </w:r>
      <w:r w:rsidRPr="00B17153">
        <w:rPr>
          <w:bCs/>
        </w:rPr>
        <w:tab/>
      </w:r>
      <w:r w:rsidRPr="00B17153">
        <w:rPr>
          <w:bCs/>
        </w:rPr>
        <w:tab/>
        <w:t xml:space="preserve">case </w:t>
      </w:r>
      <w:proofErr w:type="gramStart"/>
      <w:r w:rsidRPr="00B17153">
        <w:rPr>
          <w:bCs/>
        </w:rPr>
        <w:t>6:break</w:t>
      </w:r>
      <w:proofErr w:type="gramEnd"/>
      <w:r w:rsidRPr="00B17153">
        <w:rPr>
          <w:bCs/>
        </w:rPr>
        <w:t>;</w:t>
      </w:r>
    </w:p>
    <w:p w14:paraId="3CCC8BC3" w14:textId="77777777" w:rsidR="00B17153" w:rsidRPr="00B17153" w:rsidRDefault="00B17153" w:rsidP="00B17153">
      <w:pPr>
        <w:spacing w:line="360" w:lineRule="auto"/>
        <w:rPr>
          <w:bCs/>
        </w:rPr>
      </w:pPr>
      <w:r w:rsidRPr="00B17153">
        <w:rPr>
          <w:bCs/>
        </w:rPr>
        <w:tab/>
      </w:r>
      <w:r w:rsidRPr="00B17153">
        <w:rPr>
          <w:bCs/>
        </w:rPr>
        <w:tab/>
      </w:r>
      <w:r w:rsidRPr="00B17153">
        <w:rPr>
          <w:bCs/>
        </w:rPr>
        <w:tab/>
      </w:r>
      <w:proofErr w:type="spellStart"/>
      <w:proofErr w:type="gramStart"/>
      <w:r w:rsidRPr="00B17153">
        <w:rPr>
          <w:bCs/>
        </w:rPr>
        <w:t>default:printf</w:t>
      </w:r>
      <w:proofErr w:type="spellEnd"/>
      <w:proofErr w:type="gramEnd"/>
      <w:r w:rsidRPr="00B17153">
        <w:rPr>
          <w:bCs/>
        </w:rPr>
        <w:t>("Invalid choice\n");</w:t>
      </w:r>
    </w:p>
    <w:p w14:paraId="0E1A7C67" w14:textId="77777777" w:rsidR="00B17153" w:rsidRPr="00B17153" w:rsidRDefault="00B17153" w:rsidP="00B17153">
      <w:pPr>
        <w:spacing w:line="360" w:lineRule="auto"/>
        <w:rPr>
          <w:bCs/>
        </w:rPr>
      </w:pPr>
      <w:r w:rsidRPr="00B17153">
        <w:rPr>
          <w:bCs/>
        </w:rPr>
        <w:tab/>
      </w:r>
      <w:r w:rsidRPr="00B17153">
        <w:rPr>
          <w:bCs/>
        </w:rPr>
        <w:tab/>
        <w:t>}</w:t>
      </w:r>
    </w:p>
    <w:p w14:paraId="2923369D" w14:textId="77777777" w:rsidR="00B17153" w:rsidRPr="00B17153" w:rsidRDefault="00B17153" w:rsidP="00B17153">
      <w:pPr>
        <w:spacing w:line="360" w:lineRule="auto"/>
        <w:rPr>
          <w:bCs/>
        </w:rPr>
      </w:pPr>
      <w:r w:rsidRPr="00B17153">
        <w:rPr>
          <w:bCs/>
        </w:rPr>
        <w:tab/>
      </w:r>
      <w:proofErr w:type="gramStart"/>
      <w:r w:rsidRPr="00B17153">
        <w:rPr>
          <w:bCs/>
        </w:rPr>
        <w:t>}while</w:t>
      </w:r>
      <w:proofErr w:type="gramEnd"/>
      <w:r w:rsidRPr="00B17153">
        <w:rPr>
          <w:bCs/>
        </w:rPr>
        <w:t>(choice!=6);</w:t>
      </w:r>
    </w:p>
    <w:p w14:paraId="46F2EB8B" w14:textId="77777777" w:rsidR="00B17153" w:rsidRPr="00B17153" w:rsidRDefault="00B17153" w:rsidP="00B17153">
      <w:pPr>
        <w:spacing w:line="360" w:lineRule="auto"/>
        <w:rPr>
          <w:bCs/>
        </w:rPr>
      </w:pPr>
      <w:r w:rsidRPr="00B17153">
        <w:rPr>
          <w:bCs/>
        </w:rPr>
        <w:tab/>
      </w:r>
      <w:proofErr w:type="spellStart"/>
      <w:proofErr w:type="gramStart"/>
      <w:r w:rsidRPr="00B17153">
        <w:rPr>
          <w:bCs/>
        </w:rPr>
        <w:t>getch</w:t>
      </w:r>
      <w:proofErr w:type="spellEnd"/>
      <w:r w:rsidRPr="00B17153">
        <w:rPr>
          <w:bCs/>
        </w:rPr>
        <w:t>(</w:t>
      </w:r>
      <w:proofErr w:type="gramEnd"/>
      <w:r w:rsidRPr="00B17153">
        <w:rPr>
          <w:bCs/>
        </w:rPr>
        <w:t>);</w:t>
      </w:r>
    </w:p>
    <w:p w14:paraId="225E68B4" w14:textId="70430A69" w:rsidR="00202E8F" w:rsidRPr="00B17153" w:rsidRDefault="00B17153" w:rsidP="00B17153">
      <w:pPr>
        <w:spacing w:line="360" w:lineRule="auto"/>
        <w:rPr>
          <w:bCs/>
        </w:rPr>
      </w:pPr>
      <w:r w:rsidRPr="00B17153">
        <w:rPr>
          <w:bCs/>
        </w:rPr>
        <w:t>}</w:t>
      </w:r>
    </w:p>
    <w:p w14:paraId="27B8C444" w14:textId="77777777" w:rsidR="00202E8F" w:rsidRDefault="00202E8F" w:rsidP="00FC07D9">
      <w:pPr>
        <w:spacing w:line="360" w:lineRule="auto"/>
        <w:rPr>
          <w:b/>
        </w:rPr>
      </w:pPr>
    </w:p>
    <w:p w14:paraId="6DF12024" w14:textId="6C9F3715" w:rsidR="00202E8F" w:rsidRDefault="00202E8F" w:rsidP="00FC07D9">
      <w:pPr>
        <w:spacing w:line="360" w:lineRule="auto"/>
        <w:rPr>
          <w:b/>
        </w:rPr>
      </w:pPr>
      <w:r>
        <w:rPr>
          <w:b/>
        </w:rPr>
        <w:t>Output:</w:t>
      </w:r>
    </w:p>
    <w:p w14:paraId="529E01C9" w14:textId="4E2BEEE9" w:rsidR="00202E8F" w:rsidRDefault="00243963" w:rsidP="00FC07D9">
      <w:pPr>
        <w:spacing w:line="360" w:lineRule="auto"/>
        <w:rPr>
          <w:b/>
        </w:rPr>
      </w:pPr>
      <w:r w:rsidRPr="00243963">
        <w:rPr>
          <w:b/>
          <w:noProof/>
        </w:rPr>
        <w:lastRenderedPageBreak/>
        <w:drawing>
          <wp:inline distT="0" distB="0" distL="0" distR="0" wp14:anchorId="06793E89" wp14:editId="3BDE4EE2">
            <wp:extent cx="5731510" cy="6240145"/>
            <wp:effectExtent l="0" t="0" r="2540" b="8255"/>
            <wp:docPr id="132092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1264" name=""/>
                    <pic:cNvPicPr/>
                  </pic:nvPicPr>
                  <pic:blipFill>
                    <a:blip r:embed="rId21"/>
                    <a:stretch>
                      <a:fillRect/>
                    </a:stretch>
                  </pic:blipFill>
                  <pic:spPr>
                    <a:xfrm>
                      <a:off x="0" y="0"/>
                      <a:ext cx="5731510" cy="6240145"/>
                    </a:xfrm>
                    <a:prstGeom prst="rect">
                      <a:avLst/>
                    </a:prstGeom>
                  </pic:spPr>
                </pic:pic>
              </a:graphicData>
            </a:graphic>
          </wp:inline>
        </w:drawing>
      </w:r>
    </w:p>
    <w:p w14:paraId="1D90F42B" w14:textId="77777777" w:rsidR="00202E8F" w:rsidRDefault="00202E8F" w:rsidP="00FC07D9">
      <w:pPr>
        <w:spacing w:line="360" w:lineRule="auto"/>
        <w:rPr>
          <w:b/>
        </w:rPr>
      </w:pPr>
    </w:p>
    <w:p w14:paraId="63C46506" w14:textId="12B75051" w:rsidR="00FC07D9" w:rsidRDefault="00FC07D9" w:rsidP="00FC07D9">
      <w:pPr>
        <w:spacing w:line="360" w:lineRule="auto"/>
        <w:rPr>
          <w:b/>
        </w:rPr>
      </w:pPr>
      <w:r w:rsidRPr="00B5214C">
        <w:rPr>
          <w:b/>
        </w:rPr>
        <w:t>Conclusion</w:t>
      </w:r>
      <w:r>
        <w:rPr>
          <w:b/>
        </w:rPr>
        <w:t xml:space="preserve">: </w:t>
      </w:r>
    </w:p>
    <w:p w14:paraId="006486FA" w14:textId="5FF28C05" w:rsidR="00BF01DA" w:rsidRDefault="00BA6E37" w:rsidP="0050374C">
      <w:r w:rsidRPr="00BA6E37">
        <w:t>A priority queue is a special type of queue in which each element is associated with a priority value. Elements are served based on their priority, with higher priority elements being served first. If elements with the same priority occur, they are served according to their order in the queue</w:t>
      </w:r>
      <w:r>
        <w:t xml:space="preserve">. </w:t>
      </w:r>
    </w:p>
    <w:p w14:paraId="52081821" w14:textId="1A7B5163" w:rsidR="00BA6E37" w:rsidRDefault="00BA6E37" w:rsidP="0050374C">
      <w:r>
        <w:t xml:space="preserve">The time complexity of the program is O(n) but the same program can be </w:t>
      </w:r>
      <w:proofErr w:type="gramStart"/>
      <w:r>
        <w:t>redo</w:t>
      </w:r>
      <w:proofErr w:type="gramEnd"/>
      <w:r>
        <w:t xml:space="preserve"> with the help of heap concept to minimize the time complexity and maximize the efficiency.</w:t>
      </w:r>
    </w:p>
    <w:p w14:paraId="2B9AD899" w14:textId="77777777" w:rsidR="00BF01DA" w:rsidRDefault="00BF01DA" w:rsidP="0050374C"/>
    <w:p w14:paraId="6E742CC3" w14:textId="77777777" w:rsidR="00BF01DA" w:rsidRDefault="00BF01DA" w:rsidP="0050374C"/>
    <w:p w14:paraId="79E6327E" w14:textId="77777777" w:rsidR="00BF01DA" w:rsidRDefault="00BF01DA" w:rsidP="0050374C"/>
    <w:p w14:paraId="0F2BFD25" w14:textId="77777777" w:rsidR="00BF01DA" w:rsidRDefault="00BF01DA" w:rsidP="0050374C"/>
    <w:p w14:paraId="259B212D" w14:textId="77777777" w:rsidR="00BF01DA" w:rsidRDefault="00BF01DA" w:rsidP="0050374C"/>
    <w:p w14:paraId="4B547FAF" w14:textId="77777777" w:rsidR="00BF01DA" w:rsidRDefault="00BF01DA" w:rsidP="0050374C"/>
    <w:p w14:paraId="03B3293B" w14:textId="77777777" w:rsidR="00BF01DA" w:rsidRDefault="00BF01DA" w:rsidP="0050374C"/>
    <w:p w14:paraId="0B4168F2" w14:textId="77777777" w:rsidR="00FC07D9" w:rsidRDefault="00FC07D9" w:rsidP="0050374C"/>
    <w:p w14:paraId="6763BB57" w14:textId="77777777" w:rsidR="00FC07D9" w:rsidRDefault="00FC07D9" w:rsidP="0050374C"/>
    <w:p w14:paraId="7816F7FB" w14:textId="77777777" w:rsidR="00FC07D9" w:rsidRDefault="00FC07D9" w:rsidP="0050374C"/>
    <w:p w14:paraId="2434504C" w14:textId="77777777" w:rsidR="00FC07D9" w:rsidRDefault="00FC07D9" w:rsidP="0050374C"/>
    <w:p w14:paraId="05F92DAF" w14:textId="77777777" w:rsidR="00FC07D9" w:rsidRDefault="00FC07D9" w:rsidP="0050374C"/>
    <w:p w14:paraId="435A3D49" w14:textId="77777777" w:rsidR="00FC07D9" w:rsidRDefault="00FC07D9" w:rsidP="0050374C"/>
    <w:p w14:paraId="77EDE186" w14:textId="77777777" w:rsidR="00456239" w:rsidRDefault="00456239" w:rsidP="0050374C"/>
    <w:p w14:paraId="7BF1C0DF" w14:textId="77777777" w:rsidR="00456239" w:rsidRDefault="00456239" w:rsidP="0050374C"/>
    <w:p w14:paraId="04811A22" w14:textId="77777777" w:rsidR="00456239" w:rsidRDefault="00456239" w:rsidP="0050374C"/>
    <w:p w14:paraId="67D44C36" w14:textId="77777777" w:rsidR="00456239" w:rsidRDefault="00456239" w:rsidP="0050374C"/>
    <w:p w14:paraId="567CA6DB" w14:textId="77777777" w:rsidR="00456239" w:rsidRDefault="00456239" w:rsidP="0050374C"/>
    <w:p w14:paraId="071A0757" w14:textId="77777777" w:rsidR="00456239" w:rsidRDefault="00456239" w:rsidP="0050374C"/>
    <w:p w14:paraId="0C9837AD" w14:textId="77777777" w:rsidR="00456239" w:rsidRDefault="00456239" w:rsidP="0050374C"/>
    <w:p w14:paraId="469C9B9F" w14:textId="77777777" w:rsidR="00456239" w:rsidRDefault="00456239" w:rsidP="0050374C"/>
    <w:p w14:paraId="010B1050" w14:textId="77777777" w:rsidR="00456239" w:rsidRDefault="00456239" w:rsidP="0050374C"/>
    <w:p w14:paraId="1ED82FEA" w14:textId="77777777" w:rsidR="004E4931" w:rsidRDefault="004E4931" w:rsidP="0050374C"/>
    <w:p w14:paraId="77EFEB79" w14:textId="77777777" w:rsidR="004E4931" w:rsidRDefault="004E4931" w:rsidP="0050374C"/>
    <w:p w14:paraId="327E33F9" w14:textId="77777777" w:rsidR="004E4931" w:rsidRDefault="004E4931" w:rsidP="0050374C"/>
    <w:p w14:paraId="4C6FE099" w14:textId="77777777" w:rsidR="004E4931" w:rsidRDefault="004E4931" w:rsidP="0050374C"/>
    <w:p w14:paraId="064424B9" w14:textId="77777777" w:rsidR="004E4931" w:rsidRDefault="004E4931" w:rsidP="0050374C"/>
    <w:p w14:paraId="17B9ABE0" w14:textId="77777777" w:rsidR="004E4931" w:rsidRDefault="004E4931" w:rsidP="004E4931">
      <w:pPr>
        <w:spacing w:before="120" w:after="120" w:line="360" w:lineRule="auto"/>
        <w:rPr>
          <w:b/>
        </w:rPr>
      </w:pPr>
    </w:p>
    <w:p w14:paraId="49036C3E" w14:textId="77777777"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235C6562" w14:textId="65189322"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2AAA38CB" w14:textId="77777777"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207D6F9B" w14:textId="77777777" w:rsidR="00456239" w:rsidRDefault="00456239" w:rsidP="0050374C"/>
    <w:p w14:paraId="2A330103" w14:textId="77777777" w:rsidR="00BF01DA" w:rsidRDefault="00BF01DA" w:rsidP="0050374C"/>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F01DA" w:rsidRPr="004B0CB5" w14:paraId="6F04F8ED"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01BA9C25"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.6</w:t>
            </w:r>
          </w:p>
        </w:tc>
      </w:tr>
      <w:tr w:rsidR="00BF01DA" w:rsidRPr="004B0CB5" w14:paraId="0BE4EEF2"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2CCE92DD" w14:textId="77777777" w:rsidR="00BF01DA" w:rsidRPr="00BF01DA" w:rsidRDefault="00BF01DA" w:rsidP="00BF01DA">
            <w:pPr>
              <w:pStyle w:val="Default"/>
              <w:spacing w:after="0" w:line="100" w:lineRule="atLeast"/>
              <w:jc w:val="both"/>
              <w:rPr>
                <w:rFonts w:ascii="Times New Roman" w:hAnsi="Times New Roman" w:cs="Times New Roman"/>
                <w:sz w:val="32"/>
                <w:szCs w:val="32"/>
              </w:rPr>
            </w:pPr>
            <w:r w:rsidRPr="00BF01DA">
              <w:rPr>
                <w:rFonts w:ascii="Times New Roman" w:hAnsi="Times New Roman" w:cs="Times New Roman"/>
                <w:color w:val="000000" w:themeColor="text1"/>
                <w:spacing w:val="5"/>
                <w:sz w:val="32"/>
                <w:shd w:val="clear" w:color="auto" w:fill="FFFFFF"/>
              </w:rPr>
              <w:t>Implement Singly Linked List ADT</w:t>
            </w:r>
          </w:p>
        </w:tc>
      </w:tr>
      <w:tr w:rsidR="00BF01DA" w:rsidRPr="004B0CB5" w14:paraId="2EAAF3FE"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68AF7867"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BF01DA" w:rsidRPr="004B0CB5" w14:paraId="2D4E8C5D"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6F5F1250"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396B84A8" w14:textId="77777777" w:rsidR="00BF01DA" w:rsidRDefault="00BF01DA" w:rsidP="0050374C"/>
    <w:p w14:paraId="6CCCF5B3" w14:textId="77777777" w:rsidR="00BF01DA" w:rsidRDefault="00BF01DA" w:rsidP="0050374C"/>
    <w:p w14:paraId="0DFAB79C" w14:textId="77777777" w:rsidR="00BF01DA" w:rsidRDefault="00BF01DA" w:rsidP="0050374C"/>
    <w:p w14:paraId="66629E95" w14:textId="77777777" w:rsidR="00BF01DA" w:rsidRDefault="00BF01DA" w:rsidP="0050374C"/>
    <w:p w14:paraId="706A9BD5" w14:textId="77777777" w:rsidR="00BF01DA" w:rsidRDefault="00BF01DA" w:rsidP="0050374C"/>
    <w:p w14:paraId="44E93530" w14:textId="77777777" w:rsidR="00BF01DA" w:rsidRDefault="00BF01DA" w:rsidP="0050374C"/>
    <w:p w14:paraId="41AA4130" w14:textId="77777777" w:rsidR="00BF01DA" w:rsidRDefault="00BF01DA" w:rsidP="0050374C"/>
    <w:p w14:paraId="3B93A49B" w14:textId="77777777" w:rsidR="00BF01DA" w:rsidRDefault="00BF01DA" w:rsidP="0050374C"/>
    <w:p w14:paraId="2A1EA3CE" w14:textId="77777777" w:rsidR="00BF01DA" w:rsidRDefault="00BF01DA" w:rsidP="0050374C"/>
    <w:p w14:paraId="747ED2F9" w14:textId="77777777" w:rsidR="00BF01DA" w:rsidRDefault="00BF01DA" w:rsidP="0050374C"/>
    <w:p w14:paraId="4070A30D" w14:textId="77777777" w:rsidR="00BF01DA" w:rsidRDefault="00BF01DA" w:rsidP="0050374C"/>
    <w:p w14:paraId="3C2C08A8" w14:textId="77777777" w:rsidR="00BF01DA" w:rsidRDefault="00BF01DA" w:rsidP="0050374C"/>
    <w:p w14:paraId="0054F432" w14:textId="77777777" w:rsidR="00BF01DA" w:rsidRDefault="00BF01DA" w:rsidP="0050374C"/>
    <w:p w14:paraId="5628C980" w14:textId="77777777" w:rsidR="00BF01DA" w:rsidRDefault="00BF01DA" w:rsidP="0050374C"/>
    <w:p w14:paraId="75C71B33" w14:textId="77777777" w:rsidR="00BF01DA" w:rsidRDefault="00BF01DA" w:rsidP="0050374C"/>
    <w:p w14:paraId="726B6ABC" w14:textId="77777777" w:rsidR="00456239" w:rsidRDefault="00456239" w:rsidP="0050374C"/>
    <w:p w14:paraId="2D80E8B2" w14:textId="77777777" w:rsidR="00202E8F" w:rsidRDefault="00202E8F" w:rsidP="0050374C"/>
    <w:p w14:paraId="1DEAAE34" w14:textId="77777777" w:rsidR="00FC07D9" w:rsidRDefault="00FC07D9" w:rsidP="0050374C"/>
    <w:p w14:paraId="4F29B6C3" w14:textId="77777777" w:rsidR="00FC07D9" w:rsidRDefault="00FC07D9" w:rsidP="0050374C"/>
    <w:p w14:paraId="67CD4D3F" w14:textId="77777777" w:rsidR="00126E23" w:rsidRPr="00713E42" w:rsidRDefault="00814AE6" w:rsidP="00126E23">
      <w:pPr>
        <w:jc w:val="center"/>
        <w:rPr>
          <w:b/>
        </w:rPr>
      </w:pPr>
      <w:r>
        <w:rPr>
          <w:b/>
        </w:rPr>
        <w:t>Experiment No. 6</w:t>
      </w:r>
      <w:r w:rsidR="00126E23" w:rsidRPr="00713E42">
        <w:rPr>
          <w:b/>
        </w:rPr>
        <w:t xml:space="preserve">: </w:t>
      </w:r>
      <w:r w:rsidR="00116C36">
        <w:rPr>
          <w:b/>
        </w:rPr>
        <w:t>Singly Linked List Operations</w:t>
      </w:r>
    </w:p>
    <w:p w14:paraId="4A19551C" w14:textId="77777777" w:rsidR="00116C36" w:rsidRDefault="00B745E9" w:rsidP="00116C36">
      <w:pPr>
        <w:rPr>
          <w:b/>
        </w:rPr>
      </w:pPr>
      <w:r>
        <w:rPr>
          <w:b/>
        </w:rPr>
        <w:t>Aim</w:t>
      </w:r>
      <w:r w:rsidRPr="00923734">
        <w:rPr>
          <w:b/>
        </w:rPr>
        <w:t xml:space="preserve">: </w:t>
      </w:r>
      <w:r w:rsidR="00116C36" w:rsidRPr="00923734">
        <w:rPr>
          <w:b/>
        </w:rPr>
        <w:t>Implementation of Singly Linked List</w:t>
      </w:r>
    </w:p>
    <w:p w14:paraId="48E2EA3D" w14:textId="77777777" w:rsidR="00383A5C" w:rsidRPr="00B5214C" w:rsidRDefault="00383A5C" w:rsidP="00383A5C">
      <w:pPr>
        <w:spacing w:after="0" w:line="360" w:lineRule="auto"/>
        <w:jc w:val="both"/>
      </w:pPr>
      <w:r>
        <w:rPr>
          <w:rFonts w:eastAsia="Times New Roman"/>
          <w:b/>
        </w:rPr>
        <w:t>Objective:</w:t>
      </w:r>
    </w:p>
    <w:p w14:paraId="4441028C" w14:textId="77777777" w:rsidR="001754F3" w:rsidRPr="001E1F3C" w:rsidRDefault="001754F3" w:rsidP="001754F3">
      <w:r w:rsidRPr="001E1F3C">
        <w:rPr>
          <w:color w:val="202124"/>
          <w:shd w:val="clear" w:color="auto" w:fill="FFFFFF"/>
        </w:rPr>
        <w:t>It is </w:t>
      </w:r>
      <w:r w:rsidRPr="001E1F3C">
        <w:rPr>
          <w:bCs/>
          <w:color w:val="202124"/>
          <w:shd w:val="clear" w:color="auto" w:fill="FFFFFF"/>
        </w:rPr>
        <w:t>used to implement stacks and queues</w:t>
      </w:r>
      <w:r w:rsidRPr="001E1F3C">
        <w:rPr>
          <w:color w:val="202124"/>
          <w:shd w:val="clear" w:color="auto" w:fill="FFFFFF"/>
        </w:rPr>
        <w:t> which are like fundamental needs throughout computer science. To prevent the collision between the data in the hash map, we use a singly linked list.</w:t>
      </w:r>
    </w:p>
    <w:p w14:paraId="0D0B8D47" w14:textId="77777777" w:rsidR="00383A5C" w:rsidRPr="00923734" w:rsidRDefault="00383A5C" w:rsidP="00116C36"/>
    <w:p w14:paraId="0F379D29" w14:textId="77777777" w:rsidR="00116C36" w:rsidRPr="00923734" w:rsidRDefault="00116C36" w:rsidP="00116C36">
      <w:proofErr w:type="gramStart"/>
      <w:r w:rsidRPr="00923734">
        <w:rPr>
          <w:b/>
        </w:rPr>
        <w:t>Theory :</w:t>
      </w:r>
      <w:proofErr w:type="gramEnd"/>
      <w:r w:rsidRPr="00923734">
        <w:rPr>
          <w:b/>
        </w:rPr>
        <w:t xml:space="preserve"> </w:t>
      </w:r>
    </w:p>
    <w:p w14:paraId="6394E27E" w14:textId="77777777" w:rsidR="00116C36" w:rsidRPr="00923734" w:rsidRDefault="00116C36" w:rsidP="00923734">
      <w:pPr>
        <w:spacing w:after="0" w:line="360" w:lineRule="auto"/>
        <w:ind w:firstLine="720"/>
      </w:pPr>
      <w:r w:rsidRPr="00923734">
        <w:t xml:space="preserve">A linked list is </w:t>
      </w:r>
      <w:proofErr w:type="gramStart"/>
      <w:r w:rsidRPr="00923734">
        <w:t>a</w:t>
      </w:r>
      <w:proofErr w:type="gramEnd"/>
      <w:r w:rsidRPr="00923734">
        <w:t xml:space="preserve"> ordered collection of finite, homogenous elements referred as a node. Each node </w:t>
      </w:r>
      <w:proofErr w:type="gramStart"/>
      <w:r w:rsidRPr="00923734">
        <w:t>consist</w:t>
      </w:r>
      <w:proofErr w:type="gramEnd"/>
      <w:r w:rsidRPr="00923734">
        <w:t xml:space="preserve"> of two fields: one field for data which is referred as information and other field is an address field to store the address of next element in the list.</w:t>
      </w:r>
    </w:p>
    <w:p w14:paraId="61C1E93E" w14:textId="77777777" w:rsidR="00116C36" w:rsidRPr="00923734" w:rsidRDefault="00116C36" w:rsidP="00923734">
      <w:pPr>
        <w:spacing w:after="0" w:line="360" w:lineRule="auto"/>
        <w:ind w:firstLine="720"/>
      </w:pPr>
      <w:r w:rsidRPr="00923734">
        <w:t>The address field of last node contains null value to indicate the end of list. The elements of linked list are not stored in continuous memory location but they are scattered, and still bounded to each other by an explicit link</w:t>
      </w:r>
    </w:p>
    <w:p w14:paraId="671DD7D2" w14:textId="77777777" w:rsidR="00116C36" w:rsidRPr="00923734" w:rsidRDefault="00116C36" w:rsidP="00923734">
      <w:pPr>
        <w:spacing w:after="0" w:line="360" w:lineRule="auto"/>
        <w:ind w:firstLine="720"/>
      </w:pPr>
      <w:r w:rsidRPr="00923734">
        <w:t>The structure of linked list is as shown below</w:t>
      </w:r>
    </w:p>
    <w:p w14:paraId="7EED8D7E" w14:textId="77777777" w:rsidR="00116C36" w:rsidRPr="00923734" w:rsidRDefault="00116C36" w:rsidP="00923734">
      <w:pPr>
        <w:spacing w:after="0"/>
        <w:ind w:firstLine="720"/>
      </w:pPr>
    </w:p>
    <w:tbl>
      <w:tblPr>
        <w:tblW w:w="0" w:type="auto"/>
        <w:tblInd w:w="-5" w:type="dxa"/>
        <w:tblLayout w:type="fixed"/>
        <w:tblLook w:val="0000" w:firstRow="0" w:lastRow="0" w:firstColumn="0" w:lastColumn="0" w:noHBand="0" w:noVBand="0"/>
      </w:tblPr>
      <w:tblGrid>
        <w:gridCol w:w="504"/>
        <w:gridCol w:w="514"/>
      </w:tblGrid>
      <w:tr w:rsidR="00116C36" w:rsidRPr="00923734" w14:paraId="5D123CA8" w14:textId="77777777" w:rsidTr="009F728D">
        <w:trPr>
          <w:trHeight w:val="300"/>
        </w:trPr>
        <w:tc>
          <w:tcPr>
            <w:tcW w:w="504" w:type="dxa"/>
            <w:tcBorders>
              <w:top w:val="single" w:sz="4" w:space="0" w:color="000000"/>
              <w:left w:val="single" w:sz="4" w:space="0" w:color="000000"/>
              <w:bottom w:val="single" w:sz="4" w:space="0" w:color="000000"/>
            </w:tcBorders>
            <w:shd w:val="clear" w:color="auto" w:fill="auto"/>
          </w:tcPr>
          <w:p w14:paraId="7A5A24CA" w14:textId="77777777" w:rsidR="00116C36" w:rsidRPr="00923734" w:rsidRDefault="00116C36" w:rsidP="009F728D">
            <w:pPr>
              <w:snapToGrid w:val="0"/>
              <w:rPr>
                <w:color w:val="000000"/>
              </w:rPr>
            </w:pPr>
          </w:p>
        </w:tc>
        <w:tc>
          <w:tcPr>
            <w:tcW w:w="514" w:type="dxa"/>
            <w:tcBorders>
              <w:top w:val="single" w:sz="4" w:space="0" w:color="000000"/>
              <w:left w:val="single" w:sz="4" w:space="0" w:color="000000"/>
              <w:bottom w:val="single" w:sz="4" w:space="0" w:color="000000"/>
              <w:right w:val="single" w:sz="4" w:space="0" w:color="000000"/>
            </w:tcBorders>
            <w:shd w:val="clear" w:color="auto" w:fill="auto"/>
          </w:tcPr>
          <w:p w14:paraId="6F4249B3" w14:textId="77777777" w:rsidR="00116C36" w:rsidRPr="00923734" w:rsidRDefault="00AD1FB1" w:rsidP="009F728D">
            <w:pPr>
              <w:snapToGrid w:val="0"/>
              <w:rPr>
                <w:color w:val="000000"/>
              </w:rPr>
            </w:pPr>
            <w:r>
              <w:rPr>
                <w:noProof/>
                <w:lang w:val="en-US"/>
              </w:rPr>
              <mc:AlternateContent>
                <mc:Choice Requires="wps">
                  <w:drawing>
                    <wp:anchor distT="0" distB="0" distL="114300" distR="114300" simplePos="0" relativeHeight="251661312" behindDoc="0" locked="0" layoutInCell="1" allowOverlap="1" wp14:anchorId="63F90C9C" wp14:editId="6465B3BB">
                      <wp:simplePos x="0" y="0"/>
                      <wp:positionH relativeFrom="column">
                        <wp:posOffset>140335</wp:posOffset>
                      </wp:positionH>
                      <wp:positionV relativeFrom="paragraph">
                        <wp:posOffset>189865</wp:posOffset>
                      </wp:positionV>
                      <wp:extent cx="342900" cy="0"/>
                      <wp:effectExtent l="6985" t="56515" r="21590" b="5778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DA39F"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4.95pt" to="38.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" strokeweight=".26mm">
                      <v:stroke endarrow="block" joinstyle="miter" endcap="square"/>
                    </v:line>
                  </w:pict>
                </mc:Fallback>
              </mc:AlternateContent>
            </w:r>
          </w:p>
        </w:tc>
      </w:tr>
    </w:tbl>
    <w:tbl>
      <w:tblPr>
        <w:tblpPr w:leftFromText="180" w:rightFromText="180" w:vertAnchor="text" w:horzAnchor="page" w:tblpX="3253" w:tblpY="-407"/>
        <w:tblW w:w="0" w:type="auto"/>
        <w:tblLayout w:type="fixed"/>
        <w:tblLook w:val="0000" w:firstRow="0" w:lastRow="0" w:firstColumn="0" w:lastColumn="0" w:noHBand="0" w:noVBand="0"/>
      </w:tblPr>
      <w:tblGrid>
        <w:gridCol w:w="504"/>
        <w:gridCol w:w="514"/>
      </w:tblGrid>
      <w:tr w:rsidR="00923734" w:rsidRPr="00923734" w14:paraId="29AB2C07" w14:textId="77777777" w:rsidTr="00923734">
        <w:trPr>
          <w:trHeight w:val="300"/>
        </w:trPr>
        <w:tc>
          <w:tcPr>
            <w:tcW w:w="504" w:type="dxa"/>
            <w:tcBorders>
              <w:top w:val="single" w:sz="4" w:space="0" w:color="000000"/>
              <w:left w:val="single" w:sz="4" w:space="0" w:color="000000"/>
              <w:bottom w:val="single" w:sz="4" w:space="0" w:color="000000"/>
            </w:tcBorders>
            <w:shd w:val="clear" w:color="auto" w:fill="auto"/>
          </w:tcPr>
          <w:p w14:paraId="1FADD0C6" w14:textId="77777777" w:rsidR="00923734" w:rsidRPr="00923734" w:rsidRDefault="00923734" w:rsidP="00923734">
            <w:r w:rsidRPr="00923734">
              <w:rPr>
                <w:color w:val="000000"/>
              </w:rPr>
              <w:t>2</w:t>
            </w:r>
          </w:p>
        </w:tc>
        <w:tc>
          <w:tcPr>
            <w:tcW w:w="514" w:type="dxa"/>
            <w:tcBorders>
              <w:top w:val="single" w:sz="4" w:space="0" w:color="000000"/>
              <w:left w:val="single" w:sz="4" w:space="0" w:color="000000"/>
              <w:bottom w:val="single" w:sz="4" w:space="0" w:color="000000"/>
              <w:right w:val="single" w:sz="4" w:space="0" w:color="000000"/>
            </w:tcBorders>
            <w:shd w:val="clear" w:color="auto" w:fill="auto"/>
          </w:tcPr>
          <w:p w14:paraId="6A2F0A4D" w14:textId="77777777" w:rsidR="00923734" w:rsidRPr="00923734" w:rsidRDefault="00AD1FB1" w:rsidP="00923734">
            <w:pPr>
              <w:snapToGrid w:val="0"/>
              <w:rPr>
                <w:color w:val="000000"/>
                <w:lang w:val="en-US"/>
              </w:rPr>
            </w:pPr>
            <w:r>
              <w:rPr>
                <w:noProof/>
                <w:lang w:val="en-US"/>
              </w:rPr>
              <mc:AlternateContent>
                <mc:Choice Requires="wps">
                  <w:drawing>
                    <wp:anchor distT="0" distB="0" distL="114300" distR="114300" simplePos="0" relativeHeight="251660288" behindDoc="0" locked="0" layoutInCell="1" allowOverlap="1" wp14:anchorId="2CACFED3" wp14:editId="03B8C218">
                      <wp:simplePos x="0" y="0"/>
                      <wp:positionH relativeFrom="column">
                        <wp:posOffset>262890</wp:posOffset>
                      </wp:positionH>
                      <wp:positionV relativeFrom="paragraph">
                        <wp:posOffset>126365</wp:posOffset>
                      </wp:positionV>
                      <wp:extent cx="342900" cy="0"/>
                      <wp:effectExtent l="5715" t="59690" r="22860" b="5461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EC4A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9.95pt" to="47.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" strokeweight=".26mm">
                      <v:stroke endarrow="block" joinstyle="miter" endcap="square"/>
                    </v:line>
                  </w:pict>
                </mc:Fallback>
              </mc:AlternateContent>
            </w:r>
          </w:p>
        </w:tc>
      </w:tr>
    </w:tbl>
    <w:p w14:paraId="26C4CC48" w14:textId="77777777" w:rsidR="00116C36" w:rsidRPr="00923734" w:rsidRDefault="00116C36" w:rsidP="00116C36">
      <w:pPr>
        <w:ind w:firstLine="720"/>
      </w:pPr>
    </w:p>
    <w:p w14:paraId="66DDA16C" w14:textId="77777777" w:rsidR="00116C36" w:rsidRPr="00923734" w:rsidRDefault="00116C36" w:rsidP="00116C36">
      <w:pPr>
        <w:ind w:firstLine="720"/>
      </w:pPr>
      <w:r w:rsidRPr="00923734">
        <w:t xml:space="preserve">                  </w:t>
      </w:r>
    </w:p>
    <w:tbl>
      <w:tblPr>
        <w:tblW w:w="0" w:type="auto"/>
        <w:tblInd w:w="-5" w:type="dxa"/>
        <w:tblLayout w:type="fixed"/>
        <w:tblLook w:val="0000" w:firstRow="0" w:lastRow="0" w:firstColumn="0" w:lastColumn="0" w:noHBand="0" w:noVBand="0"/>
      </w:tblPr>
      <w:tblGrid>
        <w:gridCol w:w="504"/>
        <w:gridCol w:w="514"/>
      </w:tblGrid>
      <w:tr w:rsidR="00116C36" w:rsidRPr="00923734" w14:paraId="080E60DB" w14:textId="77777777" w:rsidTr="009F728D">
        <w:trPr>
          <w:trHeight w:val="300"/>
        </w:trPr>
        <w:tc>
          <w:tcPr>
            <w:tcW w:w="504" w:type="dxa"/>
            <w:tcBorders>
              <w:top w:val="single" w:sz="4" w:space="0" w:color="000000"/>
              <w:left w:val="single" w:sz="4" w:space="0" w:color="000000"/>
              <w:bottom w:val="single" w:sz="4" w:space="0" w:color="000000"/>
            </w:tcBorders>
            <w:shd w:val="clear" w:color="auto" w:fill="auto"/>
          </w:tcPr>
          <w:p w14:paraId="5F86A012" w14:textId="77777777" w:rsidR="00116C36" w:rsidRPr="00923734" w:rsidRDefault="00116C36" w:rsidP="009F728D">
            <w:r w:rsidRPr="00923734">
              <w:rPr>
                <w:color w:val="000000"/>
              </w:rPr>
              <w:t>5</w:t>
            </w:r>
          </w:p>
        </w:tc>
        <w:tc>
          <w:tcPr>
            <w:tcW w:w="514" w:type="dxa"/>
            <w:tcBorders>
              <w:top w:val="single" w:sz="4" w:space="0" w:color="000000"/>
              <w:left w:val="single" w:sz="4" w:space="0" w:color="000000"/>
              <w:bottom w:val="single" w:sz="4" w:space="0" w:color="000000"/>
              <w:right w:val="single" w:sz="4" w:space="0" w:color="000000"/>
            </w:tcBorders>
            <w:shd w:val="clear" w:color="auto" w:fill="auto"/>
          </w:tcPr>
          <w:p w14:paraId="4AB7CBB3" w14:textId="77777777" w:rsidR="00116C36" w:rsidRPr="00923734" w:rsidRDefault="00AD1FB1" w:rsidP="009F728D">
            <w:pPr>
              <w:snapToGrid w:val="0"/>
              <w:rPr>
                <w:color w:val="000000"/>
                <w:lang w:val="en-US"/>
              </w:rPr>
            </w:pPr>
            <w:r>
              <w:rPr>
                <w:noProof/>
                <w:lang w:val="en-US"/>
              </w:rPr>
              <mc:AlternateContent>
                <mc:Choice Requires="wps">
                  <w:drawing>
                    <wp:anchor distT="0" distB="0" distL="114300" distR="114300" simplePos="0" relativeHeight="251662336" behindDoc="0" locked="0" layoutInCell="1" allowOverlap="1" wp14:anchorId="61FAB33C" wp14:editId="69BAFE8E">
                      <wp:simplePos x="0" y="0"/>
                      <wp:positionH relativeFrom="column">
                        <wp:posOffset>205740</wp:posOffset>
                      </wp:positionH>
                      <wp:positionV relativeFrom="paragraph">
                        <wp:posOffset>108585</wp:posOffset>
                      </wp:positionV>
                      <wp:extent cx="342900" cy="0"/>
                      <wp:effectExtent l="5715" t="60960" r="22860" b="5334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62F68"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55pt" to="43.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" strokeweight=".26mm">
                      <v:stroke endarrow="block" joinstyle="miter" endcap="square"/>
                    </v:line>
                  </w:pict>
                </mc:Fallback>
              </mc:AlternateContent>
            </w:r>
          </w:p>
        </w:tc>
      </w:tr>
    </w:tbl>
    <w:tbl>
      <w:tblPr>
        <w:tblpPr w:leftFromText="180" w:rightFromText="180" w:vertAnchor="text" w:horzAnchor="page" w:tblpX="2998" w:tblpY="-539"/>
        <w:tblW w:w="0" w:type="auto"/>
        <w:tblLayout w:type="fixed"/>
        <w:tblLook w:val="0000" w:firstRow="0" w:lastRow="0" w:firstColumn="0" w:lastColumn="0" w:noHBand="0" w:noVBand="0"/>
      </w:tblPr>
      <w:tblGrid>
        <w:gridCol w:w="504"/>
        <w:gridCol w:w="514"/>
      </w:tblGrid>
      <w:tr w:rsidR="00923734" w:rsidRPr="00923734" w14:paraId="2DE2B921" w14:textId="77777777" w:rsidTr="00923734">
        <w:trPr>
          <w:trHeight w:val="300"/>
        </w:trPr>
        <w:tc>
          <w:tcPr>
            <w:tcW w:w="504" w:type="dxa"/>
            <w:tcBorders>
              <w:top w:val="single" w:sz="4" w:space="0" w:color="000000"/>
              <w:left w:val="single" w:sz="4" w:space="0" w:color="000000"/>
              <w:bottom w:val="single" w:sz="4" w:space="0" w:color="000000"/>
            </w:tcBorders>
            <w:shd w:val="clear" w:color="auto" w:fill="auto"/>
          </w:tcPr>
          <w:p w14:paraId="2AA66855" w14:textId="77777777" w:rsidR="00923734" w:rsidRPr="00923734" w:rsidRDefault="00923734" w:rsidP="00923734">
            <w:r w:rsidRPr="00923734">
              <w:rPr>
                <w:color w:val="000000"/>
              </w:rPr>
              <w:t>1</w:t>
            </w:r>
          </w:p>
        </w:tc>
        <w:tc>
          <w:tcPr>
            <w:tcW w:w="514" w:type="dxa"/>
            <w:tcBorders>
              <w:top w:val="single" w:sz="4" w:space="0" w:color="000000"/>
              <w:left w:val="single" w:sz="4" w:space="0" w:color="000000"/>
              <w:bottom w:val="single" w:sz="4" w:space="0" w:color="000000"/>
              <w:right w:val="single" w:sz="4" w:space="0" w:color="000000"/>
            </w:tcBorders>
            <w:shd w:val="clear" w:color="auto" w:fill="auto"/>
          </w:tcPr>
          <w:p w14:paraId="4CFD5640" w14:textId="77777777" w:rsidR="00923734" w:rsidRPr="00923734" w:rsidRDefault="00AD1FB1" w:rsidP="00923734">
            <w:pPr>
              <w:snapToGrid w:val="0"/>
              <w:rPr>
                <w:color w:val="000000"/>
                <w:lang w:val="en-US"/>
              </w:rPr>
            </w:pPr>
            <w:r>
              <w:rPr>
                <w:noProof/>
                <w:lang w:val="en-US"/>
              </w:rPr>
              <mc:AlternateContent>
                <mc:Choice Requires="wps">
                  <w:drawing>
                    <wp:anchor distT="0" distB="0" distL="114300" distR="114300" simplePos="0" relativeHeight="251664384" behindDoc="0" locked="0" layoutInCell="1" allowOverlap="1" wp14:anchorId="45C46DCB" wp14:editId="1BB4E748">
                      <wp:simplePos x="0" y="0"/>
                      <wp:positionH relativeFrom="column">
                        <wp:posOffset>205740</wp:posOffset>
                      </wp:positionH>
                      <wp:positionV relativeFrom="paragraph">
                        <wp:posOffset>70485</wp:posOffset>
                      </wp:positionV>
                      <wp:extent cx="342900" cy="0"/>
                      <wp:effectExtent l="5715" t="60960" r="22860" b="5334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2D98C" id="Line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55pt" to="43.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" strokeweight=".26mm">
                      <v:stroke endarrow="block" joinstyle="miter" endcap="square"/>
                    </v:line>
                  </w:pict>
                </mc:Fallback>
              </mc:AlternateContent>
            </w:r>
          </w:p>
        </w:tc>
      </w:tr>
    </w:tbl>
    <w:p w14:paraId="6DE505B2" w14:textId="77777777" w:rsidR="00116C36" w:rsidRPr="00923734" w:rsidRDefault="00116C36" w:rsidP="00116C36">
      <w:pPr>
        <w:ind w:firstLine="720"/>
      </w:pPr>
      <w:r w:rsidRPr="00923734">
        <w:t xml:space="preserve">            </w:t>
      </w:r>
    </w:p>
    <w:p w14:paraId="06186E49" w14:textId="77777777" w:rsidR="00116C36" w:rsidRPr="00923734" w:rsidRDefault="00116C36" w:rsidP="00116C36">
      <w:pPr>
        <w:ind w:firstLine="720"/>
        <w:rPr>
          <w:lang w:val="en-US"/>
        </w:rPr>
      </w:pPr>
    </w:p>
    <w:tbl>
      <w:tblPr>
        <w:tblW w:w="0" w:type="auto"/>
        <w:tblInd w:w="-5" w:type="dxa"/>
        <w:tblLayout w:type="fixed"/>
        <w:tblLook w:val="0000" w:firstRow="0" w:lastRow="0" w:firstColumn="0" w:lastColumn="0" w:noHBand="0" w:noVBand="0"/>
      </w:tblPr>
      <w:tblGrid>
        <w:gridCol w:w="504"/>
        <w:gridCol w:w="600"/>
      </w:tblGrid>
      <w:tr w:rsidR="00116C36" w:rsidRPr="00923734" w14:paraId="7D3C60CC" w14:textId="77777777" w:rsidTr="009F728D">
        <w:trPr>
          <w:trHeight w:val="300"/>
        </w:trPr>
        <w:tc>
          <w:tcPr>
            <w:tcW w:w="504" w:type="dxa"/>
            <w:tcBorders>
              <w:top w:val="single" w:sz="4" w:space="0" w:color="000000"/>
              <w:left w:val="single" w:sz="4" w:space="0" w:color="000000"/>
              <w:bottom w:val="single" w:sz="4" w:space="0" w:color="000000"/>
            </w:tcBorders>
            <w:shd w:val="clear" w:color="auto" w:fill="auto"/>
          </w:tcPr>
          <w:p w14:paraId="724B9A4B" w14:textId="77777777" w:rsidR="00116C36" w:rsidRPr="00923734" w:rsidRDefault="00116C36" w:rsidP="009F728D">
            <w:r w:rsidRPr="00923734">
              <w:rPr>
                <w:color w:val="000000"/>
              </w:rPr>
              <w:t>12</w:t>
            </w:r>
          </w:p>
        </w:tc>
        <w:tc>
          <w:tcPr>
            <w:tcW w:w="600" w:type="dxa"/>
            <w:tcBorders>
              <w:top w:val="single" w:sz="4" w:space="0" w:color="000000"/>
              <w:left w:val="single" w:sz="4" w:space="0" w:color="000000"/>
              <w:bottom w:val="single" w:sz="4" w:space="0" w:color="000000"/>
              <w:right w:val="single" w:sz="4" w:space="0" w:color="000000"/>
            </w:tcBorders>
            <w:shd w:val="clear" w:color="auto" w:fill="auto"/>
          </w:tcPr>
          <w:p w14:paraId="596B1CCA" w14:textId="77777777" w:rsidR="00116C36" w:rsidRPr="00923734" w:rsidRDefault="00116C36" w:rsidP="009F728D">
            <w:r w:rsidRPr="00923734">
              <w:t>null</w:t>
            </w:r>
          </w:p>
        </w:tc>
      </w:tr>
    </w:tbl>
    <w:p w14:paraId="105A7623" w14:textId="77777777" w:rsidR="00116C36" w:rsidRPr="00923734" w:rsidRDefault="00116C36" w:rsidP="00116C36">
      <w:pPr>
        <w:ind w:firstLine="720"/>
      </w:pPr>
      <w:r w:rsidRPr="00923734">
        <w:t xml:space="preserve">  </w:t>
      </w:r>
    </w:p>
    <w:p w14:paraId="7972D249" w14:textId="77777777" w:rsidR="00116C36" w:rsidRPr="00923734" w:rsidRDefault="00116C36" w:rsidP="00923734">
      <w:pPr>
        <w:spacing w:after="0" w:line="360" w:lineRule="auto"/>
        <w:ind w:firstLine="720"/>
      </w:pPr>
      <w:r w:rsidRPr="00923734">
        <w:t xml:space="preserve">Header is a node containing null in its information field and </w:t>
      </w:r>
      <w:proofErr w:type="gramStart"/>
      <w:r w:rsidRPr="00923734">
        <w:t>an</w:t>
      </w:r>
      <w:proofErr w:type="gramEnd"/>
      <w:r w:rsidRPr="00923734">
        <w:t xml:space="preserve"> next address field contains the address of first data node in the list. Various operations can be performed on singly linked list like insertion at front, end and at specified </w:t>
      </w:r>
      <w:proofErr w:type="gramStart"/>
      <w:r w:rsidRPr="00923734">
        <w:t>position ,</w:t>
      </w:r>
      <w:proofErr w:type="gramEnd"/>
      <w:r w:rsidRPr="00923734">
        <w:t xml:space="preserve"> deletion at front, end and at specified position, traversal, copying and merging.</w:t>
      </w:r>
    </w:p>
    <w:p w14:paraId="44FA35DA" w14:textId="77777777" w:rsidR="00116C36" w:rsidRPr="00923734" w:rsidRDefault="00116C36" w:rsidP="00923734">
      <w:pPr>
        <w:spacing w:after="0"/>
      </w:pPr>
      <w:r w:rsidRPr="00923734">
        <w:rPr>
          <w:b/>
        </w:rPr>
        <w:t>Algorithm</w:t>
      </w:r>
    </w:p>
    <w:p w14:paraId="4DF0C56F" w14:textId="77777777" w:rsidR="00923734" w:rsidRDefault="00116C36" w:rsidP="00116C36">
      <w:pPr>
        <w:widowControl w:val="0"/>
        <w:autoSpaceDE w:val="0"/>
        <w:spacing w:line="360" w:lineRule="auto"/>
      </w:pPr>
      <w:proofErr w:type="gramStart"/>
      <w:r w:rsidRPr="00923734">
        <w:lastRenderedPageBreak/>
        <w:t>Algorithm :</w:t>
      </w:r>
      <w:proofErr w:type="gramEnd"/>
      <w:r w:rsidRPr="00923734">
        <w:t xml:space="preserve"> INSERT_SPECIFIED(Header, X, Key)</w:t>
      </w:r>
    </w:p>
    <w:p w14:paraId="28D319FA" w14:textId="77777777" w:rsidR="00116C36" w:rsidRPr="00923734" w:rsidRDefault="00116C36" w:rsidP="00923734">
      <w:pPr>
        <w:widowControl w:val="0"/>
        <w:autoSpaceDE w:val="0"/>
        <w:spacing w:after="0" w:line="360" w:lineRule="auto"/>
      </w:pPr>
      <w:proofErr w:type="gramStart"/>
      <w:r w:rsidRPr="00923734">
        <w:t>Input :</w:t>
      </w:r>
      <w:proofErr w:type="gramEnd"/>
      <w:r w:rsidRPr="00923734">
        <w:t xml:space="preserve"> Header is a pointer to header node. X is a data of node to be inserted and Key is data of node after which insertion is to be done.</w:t>
      </w:r>
    </w:p>
    <w:p w14:paraId="45985FD1" w14:textId="77777777" w:rsidR="00116C36" w:rsidRPr="00923734" w:rsidRDefault="00116C36" w:rsidP="00923734">
      <w:pPr>
        <w:widowControl w:val="0"/>
        <w:autoSpaceDE w:val="0"/>
        <w:spacing w:after="0" w:line="360" w:lineRule="auto"/>
      </w:pPr>
      <w:proofErr w:type="gramStart"/>
      <w:r w:rsidRPr="00923734">
        <w:t>Output :A</w:t>
      </w:r>
      <w:proofErr w:type="gramEnd"/>
      <w:r w:rsidRPr="00923734">
        <w:t xml:space="preserve"> singly linked list enriched with newly inserted node.</w:t>
      </w:r>
    </w:p>
    <w:p w14:paraId="01A0A028" w14:textId="77777777" w:rsidR="00116C36" w:rsidRPr="00923734" w:rsidRDefault="00116C36" w:rsidP="00923734">
      <w:pPr>
        <w:widowControl w:val="0"/>
        <w:autoSpaceDE w:val="0"/>
        <w:spacing w:after="0" w:line="360" w:lineRule="auto"/>
      </w:pPr>
      <w:r w:rsidRPr="00923734">
        <w:t xml:space="preserve">Data </w:t>
      </w:r>
      <w:proofErr w:type="gramStart"/>
      <w:r w:rsidRPr="00923734">
        <w:t>Structure :</w:t>
      </w:r>
      <w:proofErr w:type="gramEnd"/>
      <w:r w:rsidRPr="00923734">
        <w:t xml:space="preserve"> A singly linked list whose address of starting node is in Header. And two fields info and next to point to data field and address field respectively. </w:t>
      </w:r>
      <w:proofErr w:type="spellStart"/>
      <w:r w:rsidRPr="00923734">
        <w:t>ptr</w:t>
      </w:r>
      <w:proofErr w:type="spellEnd"/>
      <w:r w:rsidRPr="00923734">
        <w:t xml:space="preserve"> is used to an address of current node</w:t>
      </w:r>
    </w:p>
    <w:p w14:paraId="0A2CE019" w14:textId="77777777" w:rsidR="00116C36" w:rsidRPr="00923734" w:rsidRDefault="00116C36" w:rsidP="00923734">
      <w:pPr>
        <w:widowControl w:val="0"/>
        <w:numPr>
          <w:ilvl w:val="0"/>
          <w:numId w:val="25"/>
        </w:numPr>
        <w:suppressAutoHyphens/>
        <w:autoSpaceDE w:val="0"/>
        <w:spacing w:after="0" w:line="360" w:lineRule="auto"/>
      </w:pPr>
      <w:r w:rsidRPr="00923734">
        <w:t xml:space="preserve">new = </w:t>
      </w:r>
      <w:proofErr w:type="gramStart"/>
      <w:r w:rsidRPr="00923734">
        <w:t>GETNODE(</w:t>
      </w:r>
      <w:proofErr w:type="gramEnd"/>
      <w:r w:rsidRPr="00923734">
        <w:t>)</w:t>
      </w:r>
    </w:p>
    <w:p w14:paraId="769DD015" w14:textId="77777777" w:rsidR="00116C36" w:rsidRPr="00923734" w:rsidRDefault="00116C36" w:rsidP="00923734">
      <w:pPr>
        <w:widowControl w:val="0"/>
        <w:numPr>
          <w:ilvl w:val="0"/>
          <w:numId w:val="25"/>
        </w:numPr>
        <w:suppressAutoHyphens/>
        <w:autoSpaceDE w:val="0"/>
        <w:spacing w:after="0" w:line="360" w:lineRule="auto"/>
      </w:pPr>
      <w:r w:rsidRPr="00923734">
        <w:t>if new = NULL then</w:t>
      </w:r>
    </w:p>
    <w:p w14:paraId="1F44B965" w14:textId="77777777" w:rsidR="00116C36" w:rsidRPr="00923734" w:rsidRDefault="00116C36" w:rsidP="00923734">
      <w:pPr>
        <w:widowControl w:val="0"/>
        <w:autoSpaceDE w:val="0"/>
        <w:spacing w:after="0" w:line="360" w:lineRule="auto"/>
        <w:ind w:left="1080"/>
      </w:pPr>
      <w:r w:rsidRPr="00923734">
        <w:t>print “Insufficient Memory”</w:t>
      </w:r>
    </w:p>
    <w:p w14:paraId="2A890806" w14:textId="77777777" w:rsidR="00116C36" w:rsidRPr="00923734" w:rsidRDefault="00116C36" w:rsidP="00923734">
      <w:pPr>
        <w:widowControl w:val="0"/>
        <w:autoSpaceDE w:val="0"/>
        <w:spacing w:after="0" w:line="360" w:lineRule="auto"/>
        <w:ind w:left="1080"/>
      </w:pPr>
      <w:r w:rsidRPr="00923734">
        <w:t>Exit</w:t>
      </w:r>
    </w:p>
    <w:p w14:paraId="660587B9" w14:textId="77777777" w:rsidR="00116C36" w:rsidRPr="00923734" w:rsidRDefault="00116C36" w:rsidP="00923734">
      <w:pPr>
        <w:widowControl w:val="0"/>
        <w:autoSpaceDE w:val="0"/>
        <w:spacing w:after="0" w:line="360" w:lineRule="auto"/>
      </w:pPr>
      <w:r w:rsidRPr="00923734">
        <w:tab/>
        <w:t>3.   else</w:t>
      </w:r>
    </w:p>
    <w:p w14:paraId="7D34B139" w14:textId="77777777" w:rsidR="00116C36" w:rsidRPr="00923734" w:rsidRDefault="00116C36" w:rsidP="00923734">
      <w:pPr>
        <w:widowControl w:val="0"/>
        <w:autoSpaceDE w:val="0"/>
        <w:spacing w:after="0" w:line="360" w:lineRule="auto"/>
      </w:pPr>
      <w:r w:rsidRPr="00923734">
        <w:tab/>
      </w:r>
      <w:r w:rsidRPr="00923734">
        <w:tab/>
      </w:r>
      <w:proofErr w:type="spellStart"/>
      <w:r w:rsidRPr="00923734">
        <w:t>ptr</w:t>
      </w:r>
      <w:proofErr w:type="spellEnd"/>
      <w:r w:rsidRPr="00923734">
        <w:t xml:space="preserve"> = HEADER</w:t>
      </w:r>
    </w:p>
    <w:p w14:paraId="697FE2EC" w14:textId="77777777" w:rsidR="00116C36" w:rsidRPr="00923734" w:rsidRDefault="00116C36" w:rsidP="00923734">
      <w:pPr>
        <w:widowControl w:val="0"/>
        <w:autoSpaceDE w:val="0"/>
        <w:spacing w:after="0" w:line="360" w:lineRule="auto"/>
      </w:pPr>
      <w:r w:rsidRPr="00923734">
        <w:tab/>
      </w:r>
      <w:r w:rsidRPr="00923734">
        <w:tab/>
        <w:t>while info(</w:t>
      </w:r>
      <w:proofErr w:type="spellStart"/>
      <w:r w:rsidRPr="00923734">
        <w:t>ptr</w:t>
      </w:r>
      <w:proofErr w:type="spellEnd"/>
      <w:proofErr w:type="gramStart"/>
      <w:r w:rsidRPr="00923734">
        <w:t>)!=</w:t>
      </w:r>
      <w:proofErr w:type="gramEnd"/>
      <w:r w:rsidRPr="00923734">
        <w:t xml:space="preserve"> Key AND next(</w:t>
      </w:r>
      <w:proofErr w:type="spellStart"/>
      <w:r w:rsidRPr="00923734">
        <w:t>ptr</w:t>
      </w:r>
      <w:proofErr w:type="spellEnd"/>
      <w:r w:rsidRPr="00923734">
        <w:t>)!= NULL do</w:t>
      </w:r>
    </w:p>
    <w:p w14:paraId="6A316474" w14:textId="77777777" w:rsidR="00116C36" w:rsidRPr="00923734" w:rsidRDefault="00116C36" w:rsidP="00923734">
      <w:pPr>
        <w:widowControl w:val="0"/>
        <w:autoSpaceDE w:val="0"/>
        <w:spacing w:after="0" w:line="360" w:lineRule="auto"/>
      </w:pPr>
      <w:r w:rsidRPr="00923734">
        <w:tab/>
      </w:r>
      <w:r w:rsidRPr="00923734">
        <w:tab/>
      </w:r>
      <w:r w:rsidRPr="00923734">
        <w:tab/>
      </w:r>
      <w:proofErr w:type="spellStart"/>
      <w:r w:rsidRPr="00923734">
        <w:t>ptr</w:t>
      </w:r>
      <w:proofErr w:type="spellEnd"/>
      <w:r w:rsidRPr="00923734">
        <w:t xml:space="preserve"> = next(</w:t>
      </w:r>
      <w:proofErr w:type="spellStart"/>
      <w:r w:rsidRPr="00923734">
        <w:t>ptr</w:t>
      </w:r>
      <w:proofErr w:type="spellEnd"/>
      <w:r w:rsidRPr="00923734">
        <w:t>)</w:t>
      </w:r>
    </w:p>
    <w:p w14:paraId="03E7A57D" w14:textId="77777777" w:rsidR="00116C36" w:rsidRPr="00923734" w:rsidRDefault="00116C36" w:rsidP="00923734">
      <w:pPr>
        <w:widowControl w:val="0"/>
        <w:autoSpaceDE w:val="0"/>
        <w:spacing w:after="0" w:line="360" w:lineRule="auto"/>
      </w:pPr>
      <w:r w:rsidRPr="00923734">
        <w:tab/>
      </w:r>
      <w:r w:rsidRPr="00923734">
        <w:tab/>
        <w:t>end while</w:t>
      </w:r>
      <w:r w:rsidRPr="00923734">
        <w:tab/>
        <w:t xml:space="preserve">      </w:t>
      </w:r>
    </w:p>
    <w:p w14:paraId="68C45CBD" w14:textId="77777777" w:rsidR="00116C36" w:rsidRPr="00923734" w:rsidRDefault="00116C36" w:rsidP="00923734">
      <w:pPr>
        <w:widowControl w:val="0"/>
        <w:numPr>
          <w:ilvl w:val="0"/>
          <w:numId w:val="25"/>
        </w:numPr>
        <w:suppressAutoHyphens/>
        <w:autoSpaceDE w:val="0"/>
        <w:spacing w:after="0" w:line="360" w:lineRule="auto"/>
      </w:pPr>
      <w:r w:rsidRPr="00923734">
        <w:t>if next(</w:t>
      </w:r>
      <w:proofErr w:type="spellStart"/>
      <w:r w:rsidRPr="00923734">
        <w:t>ptr</w:t>
      </w:r>
      <w:proofErr w:type="spellEnd"/>
      <w:r w:rsidRPr="00923734">
        <w:t>) = NULL then</w:t>
      </w:r>
    </w:p>
    <w:p w14:paraId="50269E91" w14:textId="77777777" w:rsidR="00116C36" w:rsidRPr="00923734" w:rsidRDefault="00116C36" w:rsidP="00923734">
      <w:pPr>
        <w:widowControl w:val="0"/>
        <w:autoSpaceDE w:val="0"/>
        <w:spacing w:after="0" w:line="360" w:lineRule="auto"/>
        <w:ind w:left="1080" w:firstLine="360"/>
      </w:pPr>
      <w:r w:rsidRPr="00923734">
        <w:t>print “Key not found”</w:t>
      </w:r>
    </w:p>
    <w:p w14:paraId="749E0DB2" w14:textId="77777777" w:rsidR="00116C36" w:rsidRPr="00923734" w:rsidRDefault="00116C36" w:rsidP="00923734">
      <w:pPr>
        <w:widowControl w:val="0"/>
        <w:autoSpaceDE w:val="0"/>
        <w:spacing w:after="0" w:line="360" w:lineRule="auto"/>
        <w:ind w:left="1080" w:firstLine="360"/>
      </w:pPr>
      <w:r w:rsidRPr="00923734">
        <w:t>exit</w:t>
      </w:r>
    </w:p>
    <w:p w14:paraId="6E804A84" w14:textId="77777777" w:rsidR="00116C36" w:rsidRPr="00923734" w:rsidRDefault="00116C36" w:rsidP="00923734">
      <w:pPr>
        <w:widowControl w:val="0"/>
        <w:numPr>
          <w:ilvl w:val="0"/>
          <w:numId w:val="25"/>
        </w:numPr>
        <w:suppressAutoHyphens/>
        <w:autoSpaceDE w:val="0"/>
        <w:spacing w:after="0" w:line="360" w:lineRule="auto"/>
      </w:pPr>
      <w:r w:rsidRPr="00923734">
        <w:t>else</w:t>
      </w:r>
    </w:p>
    <w:p w14:paraId="4AB796AC" w14:textId="77777777" w:rsidR="00116C36" w:rsidRPr="00923734" w:rsidRDefault="00116C36" w:rsidP="00923734">
      <w:pPr>
        <w:widowControl w:val="0"/>
        <w:autoSpaceDE w:val="0"/>
        <w:spacing w:after="0" w:line="360" w:lineRule="auto"/>
        <w:ind w:left="1440"/>
      </w:pPr>
      <w:r w:rsidRPr="00923734">
        <w:t>next(new) = next(</w:t>
      </w:r>
      <w:proofErr w:type="spellStart"/>
      <w:r w:rsidRPr="00923734">
        <w:t>ptr</w:t>
      </w:r>
      <w:proofErr w:type="spellEnd"/>
      <w:r w:rsidRPr="00923734">
        <w:t>)</w:t>
      </w:r>
    </w:p>
    <w:p w14:paraId="001C33E8" w14:textId="77777777" w:rsidR="00116C36" w:rsidRPr="00923734" w:rsidRDefault="00116C36" w:rsidP="00923734">
      <w:pPr>
        <w:widowControl w:val="0"/>
        <w:autoSpaceDE w:val="0"/>
        <w:spacing w:after="0" w:line="360" w:lineRule="auto"/>
        <w:ind w:left="1440"/>
      </w:pPr>
      <w:r w:rsidRPr="00923734">
        <w:t>info(new) = x</w:t>
      </w:r>
    </w:p>
    <w:p w14:paraId="55000294" w14:textId="77777777" w:rsidR="00116C36" w:rsidRPr="00923734" w:rsidRDefault="00116C36" w:rsidP="00923734">
      <w:pPr>
        <w:widowControl w:val="0"/>
        <w:autoSpaceDE w:val="0"/>
        <w:spacing w:after="0" w:line="360" w:lineRule="auto"/>
        <w:ind w:left="1440"/>
      </w:pPr>
      <w:r w:rsidRPr="00923734">
        <w:t>next(</w:t>
      </w:r>
      <w:proofErr w:type="spellStart"/>
      <w:r w:rsidRPr="00923734">
        <w:t>ptr</w:t>
      </w:r>
      <w:proofErr w:type="spellEnd"/>
      <w:r w:rsidRPr="00923734">
        <w:t>) = new</w:t>
      </w:r>
    </w:p>
    <w:p w14:paraId="7C6FC38D" w14:textId="77777777" w:rsidR="00116C36" w:rsidRPr="00923734" w:rsidRDefault="00116C36" w:rsidP="00923734">
      <w:pPr>
        <w:widowControl w:val="0"/>
        <w:autoSpaceDE w:val="0"/>
        <w:spacing w:after="0" w:line="360" w:lineRule="auto"/>
      </w:pPr>
      <w:r w:rsidRPr="00923734">
        <w:tab/>
        <w:t xml:space="preserve">      end if</w:t>
      </w:r>
    </w:p>
    <w:p w14:paraId="66ADF401" w14:textId="77777777" w:rsidR="00116C36" w:rsidRPr="00923734" w:rsidRDefault="00116C36" w:rsidP="00923734">
      <w:pPr>
        <w:widowControl w:val="0"/>
        <w:autoSpaceDE w:val="0"/>
        <w:spacing w:after="0" w:line="360" w:lineRule="auto"/>
      </w:pPr>
      <w:r w:rsidRPr="00923734">
        <w:tab/>
        <w:t xml:space="preserve">      end if</w:t>
      </w:r>
    </w:p>
    <w:p w14:paraId="3A76A6E6" w14:textId="77777777" w:rsidR="00116C36" w:rsidRPr="00923734" w:rsidRDefault="00116C36" w:rsidP="00923734">
      <w:pPr>
        <w:widowControl w:val="0"/>
        <w:numPr>
          <w:ilvl w:val="0"/>
          <w:numId w:val="25"/>
        </w:numPr>
        <w:suppressAutoHyphens/>
        <w:autoSpaceDE w:val="0"/>
        <w:spacing w:after="0" w:line="360" w:lineRule="auto"/>
      </w:pPr>
      <w:r w:rsidRPr="00923734">
        <w:t>stop</w:t>
      </w:r>
    </w:p>
    <w:p w14:paraId="74EDABE7" w14:textId="77777777" w:rsidR="00116C36" w:rsidRPr="00923734" w:rsidRDefault="00116C36" w:rsidP="00923734">
      <w:pPr>
        <w:spacing w:after="0" w:line="360" w:lineRule="auto"/>
      </w:pPr>
    </w:p>
    <w:p w14:paraId="5CE8C1C4" w14:textId="77777777" w:rsidR="00116C36" w:rsidRPr="00923734" w:rsidRDefault="00116C36" w:rsidP="00923734">
      <w:pPr>
        <w:spacing w:after="0" w:line="360" w:lineRule="auto"/>
      </w:pPr>
    </w:p>
    <w:p w14:paraId="685E57FD" w14:textId="77777777" w:rsidR="00116C36" w:rsidRPr="00923734" w:rsidRDefault="00116C36" w:rsidP="00923734">
      <w:pPr>
        <w:widowControl w:val="0"/>
        <w:autoSpaceDE w:val="0"/>
        <w:spacing w:after="0" w:line="360" w:lineRule="auto"/>
      </w:pPr>
      <w:proofErr w:type="gramStart"/>
      <w:r w:rsidRPr="00923734">
        <w:t>Algorithm :</w:t>
      </w:r>
      <w:proofErr w:type="gramEnd"/>
      <w:r w:rsidRPr="00923734">
        <w:t xml:space="preserve"> DELETE_SPECIFIED(Header, Key)</w:t>
      </w:r>
    </w:p>
    <w:p w14:paraId="0662724F" w14:textId="77777777" w:rsidR="00116C36" w:rsidRPr="00923734" w:rsidRDefault="00116C36" w:rsidP="00923734">
      <w:pPr>
        <w:widowControl w:val="0"/>
        <w:autoSpaceDE w:val="0"/>
        <w:spacing w:after="0" w:line="360" w:lineRule="auto"/>
      </w:pPr>
      <w:proofErr w:type="gramStart"/>
      <w:r w:rsidRPr="00923734">
        <w:t>Input :</w:t>
      </w:r>
      <w:proofErr w:type="gramEnd"/>
      <w:r w:rsidRPr="00923734">
        <w:t xml:space="preserve"> Header is a pointer to header node. Key is data of node after which is to be deleted.</w:t>
      </w:r>
    </w:p>
    <w:p w14:paraId="09C7FBAC" w14:textId="77777777" w:rsidR="00116C36" w:rsidRPr="00923734" w:rsidRDefault="00116C36" w:rsidP="00923734">
      <w:pPr>
        <w:widowControl w:val="0"/>
        <w:autoSpaceDE w:val="0"/>
        <w:spacing w:after="0" w:line="360" w:lineRule="auto"/>
      </w:pPr>
      <w:proofErr w:type="gramStart"/>
      <w:r w:rsidRPr="00923734">
        <w:t>Output :A</w:t>
      </w:r>
      <w:proofErr w:type="gramEnd"/>
      <w:r w:rsidRPr="00923734">
        <w:t xml:space="preserve"> singly linked list with removed node.</w:t>
      </w:r>
    </w:p>
    <w:p w14:paraId="580EA716" w14:textId="77777777" w:rsidR="00116C36" w:rsidRPr="00923734" w:rsidRDefault="00116C36" w:rsidP="00923734">
      <w:pPr>
        <w:widowControl w:val="0"/>
        <w:autoSpaceDE w:val="0"/>
        <w:spacing w:after="0" w:line="360" w:lineRule="auto"/>
      </w:pPr>
      <w:r w:rsidRPr="00923734">
        <w:t xml:space="preserve">Data </w:t>
      </w:r>
      <w:proofErr w:type="gramStart"/>
      <w:r w:rsidRPr="00923734">
        <w:t>Structure :</w:t>
      </w:r>
      <w:proofErr w:type="gramEnd"/>
      <w:r w:rsidRPr="00923734">
        <w:t xml:space="preserve"> A singly linked list whose address of starting node is in Header. And two </w:t>
      </w:r>
      <w:r w:rsidRPr="00923734">
        <w:lastRenderedPageBreak/>
        <w:t xml:space="preserve">fields info and next to point to data field and address field respectively. </w:t>
      </w:r>
      <w:proofErr w:type="spellStart"/>
      <w:r w:rsidRPr="00923734">
        <w:t>ptr</w:t>
      </w:r>
      <w:proofErr w:type="spellEnd"/>
      <w:r w:rsidRPr="00923734">
        <w:t xml:space="preserve"> is used to an address of current node</w:t>
      </w:r>
    </w:p>
    <w:p w14:paraId="452CDA46" w14:textId="77777777" w:rsidR="00116C36" w:rsidRPr="00923734" w:rsidRDefault="00116C36" w:rsidP="00923734">
      <w:pPr>
        <w:widowControl w:val="0"/>
        <w:numPr>
          <w:ilvl w:val="0"/>
          <w:numId w:val="23"/>
        </w:numPr>
        <w:tabs>
          <w:tab w:val="left" w:pos="1080"/>
        </w:tabs>
        <w:suppressAutoHyphens/>
        <w:autoSpaceDE w:val="0"/>
        <w:spacing w:after="0" w:line="360" w:lineRule="auto"/>
        <w:ind w:left="1080" w:hanging="360"/>
      </w:pPr>
      <w:r w:rsidRPr="00923734">
        <w:t>ptr1 = HEADER</w:t>
      </w:r>
    </w:p>
    <w:p w14:paraId="64BE7CC1" w14:textId="77777777" w:rsidR="00116C36" w:rsidRPr="00923734" w:rsidRDefault="00116C36" w:rsidP="00923734">
      <w:pPr>
        <w:widowControl w:val="0"/>
        <w:autoSpaceDE w:val="0"/>
        <w:spacing w:after="0" w:line="360" w:lineRule="auto"/>
        <w:ind w:left="1080"/>
      </w:pPr>
      <w:proofErr w:type="spellStart"/>
      <w:r w:rsidRPr="00923734">
        <w:t>ptr</w:t>
      </w:r>
      <w:proofErr w:type="spellEnd"/>
      <w:r w:rsidRPr="00923734">
        <w:t xml:space="preserve"> = next(ptr1)</w:t>
      </w:r>
    </w:p>
    <w:p w14:paraId="7AC4E355" w14:textId="77777777" w:rsidR="00116C36" w:rsidRPr="00923734" w:rsidRDefault="00116C36" w:rsidP="00923734">
      <w:pPr>
        <w:widowControl w:val="0"/>
        <w:numPr>
          <w:ilvl w:val="0"/>
          <w:numId w:val="23"/>
        </w:numPr>
        <w:tabs>
          <w:tab w:val="left" w:pos="1080"/>
        </w:tabs>
        <w:suppressAutoHyphens/>
        <w:autoSpaceDE w:val="0"/>
        <w:spacing w:after="0" w:line="360" w:lineRule="auto"/>
        <w:ind w:left="1080" w:hanging="360"/>
      </w:pPr>
      <w:r w:rsidRPr="00923734">
        <w:t xml:space="preserve">while </w:t>
      </w:r>
      <w:proofErr w:type="spellStart"/>
      <w:proofErr w:type="gramStart"/>
      <w:r w:rsidRPr="00923734">
        <w:t>ptr</w:t>
      </w:r>
      <w:proofErr w:type="spellEnd"/>
      <w:r w:rsidRPr="00923734">
        <w:t>!=</w:t>
      </w:r>
      <w:proofErr w:type="gramEnd"/>
      <w:r w:rsidRPr="00923734">
        <w:t xml:space="preserve"> NULL do</w:t>
      </w:r>
    </w:p>
    <w:p w14:paraId="6E52314E" w14:textId="77777777" w:rsidR="00116C36" w:rsidRPr="00923734" w:rsidRDefault="00116C36" w:rsidP="00923734">
      <w:pPr>
        <w:widowControl w:val="0"/>
        <w:autoSpaceDE w:val="0"/>
        <w:spacing w:after="0" w:line="360" w:lineRule="auto"/>
        <w:ind w:left="1080"/>
      </w:pPr>
      <w:r w:rsidRPr="00923734">
        <w:t>if info(</w:t>
      </w:r>
      <w:proofErr w:type="spellStart"/>
      <w:r w:rsidRPr="00923734">
        <w:t>ptr</w:t>
      </w:r>
      <w:proofErr w:type="spellEnd"/>
      <w:proofErr w:type="gramStart"/>
      <w:r w:rsidRPr="00923734">
        <w:t>) !</w:t>
      </w:r>
      <w:proofErr w:type="gramEnd"/>
      <w:r w:rsidRPr="00923734">
        <w:t>= Key</w:t>
      </w:r>
    </w:p>
    <w:p w14:paraId="623A803C" w14:textId="77777777" w:rsidR="00116C36" w:rsidRPr="00923734" w:rsidRDefault="00116C36" w:rsidP="00923734">
      <w:pPr>
        <w:widowControl w:val="0"/>
        <w:autoSpaceDE w:val="0"/>
        <w:spacing w:after="0" w:line="360" w:lineRule="auto"/>
        <w:ind w:left="1080" w:firstLine="360"/>
      </w:pPr>
      <w:r w:rsidRPr="00923734">
        <w:t>ptr1 =</w:t>
      </w:r>
      <w:r w:rsidRPr="00923734">
        <w:tab/>
      </w:r>
      <w:proofErr w:type="spellStart"/>
      <w:r w:rsidRPr="00923734">
        <w:t>ptr</w:t>
      </w:r>
      <w:proofErr w:type="spellEnd"/>
    </w:p>
    <w:p w14:paraId="79566438" w14:textId="77777777" w:rsidR="00116C36" w:rsidRPr="00923734" w:rsidRDefault="00116C36" w:rsidP="00923734">
      <w:pPr>
        <w:widowControl w:val="0"/>
        <w:autoSpaceDE w:val="0"/>
        <w:spacing w:after="0" w:line="360" w:lineRule="auto"/>
        <w:ind w:left="1080" w:firstLine="360"/>
      </w:pPr>
      <w:proofErr w:type="spellStart"/>
      <w:r w:rsidRPr="00923734">
        <w:t>ptr</w:t>
      </w:r>
      <w:proofErr w:type="spellEnd"/>
      <w:r w:rsidRPr="00923734">
        <w:t xml:space="preserve"> = next(</w:t>
      </w:r>
      <w:proofErr w:type="spellStart"/>
      <w:r w:rsidRPr="00923734">
        <w:t>ptr</w:t>
      </w:r>
      <w:proofErr w:type="spellEnd"/>
      <w:r w:rsidRPr="00923734">
        <w:t>)</w:t>
      </w:r>
    </w:p>
    <w:p w14:paraId="024FC42A" w14:textId="77777777" w:rsidR="00116C36" w:rsidRPr="00923734" w:rsidRDefault="00116C36" w:rsidP="00923734">
      <w:pPr>
        <w:widowControl w:val="0"/>
        <w:autoSpaceDE w:val="0"/>
        <w:spacing w:after="0" w:line="360" w:lineRule="auto"/>
      </w:pPr>
      <w:r w:rsidRPr="00923734">
        <w:tab/>
        <w:t xml:space="preserve">      else</w:t>
      </w:r>
    </w:p>
    <w:p w14:paraId="492530A3" w14:textId="77777777" w:rsidR="00116C36" w:rsidRPr="00923734" w:rsidRDefault="00116C36" w:rsidP="00923734">
      <w:pPr>
        <w:widowControl w:val="0"/>
        <w:autoSpaceDE w:val="0"/>
        <w:spacing w:after="0" w:line="360" w:lineRule="auto"/>
        <w:ind w:left="1080"/>
      </w:pPr>
      <w:r w:rsidRPr="00923734">
        <w:tab/>
        <w:t>next(ptr1) = next(</w:t>
      </w:r>
      <w:proofErr w:type="spellStart"/>
      <w:r w:rsidRPr="00923734">
        <w:t>ptr</w:t>
      </w:r>
      <w:proofErr w:type="spellEnd"/>
      <w:r w:rsidRPr="00923734">
        <w:t>)</w:t>
      </w:r>
    </w:p>
    <w:p w14:paraId="32C7AB98" w14:textId="77777777" w:rsidR="00116C36" w:rsidRPr="00923734" w:rsidRDefault="00116C36" w:rsidP="00923734">
      <w:pPr>
        <w:widowControl w:val="0"/>
        <w:autoSpaceDE w:val="0"/>
        <w:spacing w:after="0" w:line="360" w:lineRule="auto"/>
        <w:ind w:left="1080"/>
      </w:pPr>
      <w:r w:rsidRPr="00923734">
        <w:tab/>
        <w:t>print(info(</w:t>
      </w:r>
      <w:proofErr w:type="spellStart"/>
      <w:r w:rsidRPr="00923734">
        <w:t>ptr</w:t>
      </w:r>
      <w:proofErr w:type="spellEnd"/>
      <w:r w:rsidRPr="00923734">
        <w:t>))</w:t>
      </w:r>
    </w:p>
    <w:p w14:paraId="310EB08D" w14:textId="77777777" w:rsidR="00116C36" w:rsidRPr="00923734" w:rsidRDefault="00116C36" w:rsidP="00923734">
      <w:pPr>
        <w:widowControl w:val="0"/>
        <w:autoSpaceDE w:val="0"/>
        <w:spacing w:after="0" w:line="360" w:lineRule="auto"/>
        <w:ind w:left="1080"/>
      </w:pPr>
      <w:proofErr w:type="gramStart"/>
      <w:r w:rsidRPr="00923734">
        <w:t>FREENODE(</w:t>
      </w:r>
      <w:proofErr w:type="spellStart"/>
      <w:proofErr w:type="gramEnd"/>
      <w:r w:rsidRPr="00923734">
        <w:t>ptr</w:t>
      </w:r>
      <w:proofErr w:type="spellEnd"/>
      <w:r w:rsidRPr="00923734">
        <w:t>)</w:t>
      </w:r>
    </w:p>
    <w:p w14:paraId="1B97CBE5" w14:textId="77777777" w:rsidR="00116C36" w:rsidRPr="00923734" w:rsidRDefault="00116C36" w:rsidP="00923734">
      <w:pPr>
        <w:widowControl w:val="0"/>
        <w:autoSpaceDE w:val="0"/>
        <w:spacing w:after="0" w:line="360" w:lineRule="auto"/>
      </w:pPr>
      <w:r w:rsidRPr="00923734">
        <w:tab/>
        <w:t>End if</w:t>
      </w:r>
    </w:p>
    <w:p w14:paraId="2975CC49" w14:textId="77777777" w:rsidR="00116C36" w:rsidRPr="00923734" w:rsidRDefault="00116C36" w:rsidP="00923734">
      <w:pPr>
        <w:widowControl w:val="0"/>
        <w:autoSpaceDE w:val="0"/>
        <w:spacing w:after="0" w:line="360" w:lineRule="auto"/>
      </w:pPr>
      <w:r w:rsidRPr="00923734">
        <w:tab/>
        <w:t>End while</w:t>
      </w:r>
    </w:p>
    <w:p w14:paraId="272AD9EC" w14:textId="77777777" w:rsidR="00116C36" w:rsidRPr="00923734" w:rsidRDefault="00116C36" w:rsidP="00923734">
      <w:pPr>
        <w:widowControl w:val="0"/>
        <w:numPr>
          <w:ilvl w:val="0"/>
          <w:numId w:val="23"/>
        </w:numPr>
        <w:tabs>
          <w:tab w:val="left" w:pos="1080"/>
        </w:tabs>
        <w:suppressAutoHyphens/>
        <w:autoSpaceDE w:val="0"/>
        <w:spacing w:after="0" w:line="360" w:lineRule="auto"/>
        <w:ind w:left="1080" w:hanging="360"/>
      </w:pPr>
      <w:r w:rsidRPr="00923734">
        <w:t xml:space="preserve">if </w:t>
      </w:r>
      <w:proofErr w:type="spellStart"/>
      <w:r w:rsidRPr="00923734">
        <w:t>ptr</w:t>
      </w:r>
      <w:proofErr w:type="spellEnd"/>
      <w:r w:rsidRPr="00923734">
        <w:t xml:space="preserve"> = NULL then</w:t>
      </w:r>
    </w:p>
    <w:p w14:paraId="31F6FE90" w14:textId="77777777" w:rsidR="00116C36" w:rsidRPr="00923734" w:rsidRDefault="00116C36" w:rsidP="00923734">
      <w:pPr>
        <w:widowControl w:val="0"/>
        <w:autoSpaceDE w:val="0"/>
        <w:spacing w:after="0" w:line="360" w:lineRule="auto"/>
        <w:ind w:left="1080"/>
      </w:pPr>
      <w:r w:rsidRPr="00923734">
        <w:t xml:space="preserve">print </w:t>
      </w:r>
      <w:proofErr w:type="gramStart"/>
      <w:r w:rsidRPr="00923734">
        <w:t>“ key</w:t>
      </w:r>
      <w:proofErr w:type="gramEnd"/>
      <w:r w:rsidRPr="00923734">
        <w:t xml:space="preserve"> not found”</w:t>
      </w:r>
    </w:p>
    <w:p w14:paraId="6B90AD41" w14:textId="77777777" w:rsidR="00116C36" w:rsidRPr="00923734" w:rsidRDefault="00116C36" w:rsidP="00923734">
      <w:pPr>
        <w:widowControl w:val="0"/>
        <w:autoSpaceDE w:val="0"/>
        <w:spacing w:after="0" w:line="360" w:lineRule="auto"/>
        <w:ind w:left="1080"/>
      </w:pPr>
      <w:r w:rsidRPr="00923734">
        <w:t>end if</w:t>
      </w:r>
    </w:p>
    <w:p w14:paraId="285399BD" w14:textId="77777777" w:rsidR="00116C36" w:rsidRPr="00923734" w:rsidRDefault="00116C36" w:rsidP="00923734">
      <w:pPr>
        <w:widowControl w:val="0"/>
        <w:numPr>
          <w:ilvl w:val="0"/>
          <w:numId w:val="23"/>
        </w:numPr>
        <w:tabs>
          <w:tab w:val="left" w:pos="1080"/>
        </w:tabs>
        <w:suppressAutoHyphens/>
        <w:autoSpaceDE w:val="0"/>
        <w:spacing w:after="0" w:line="360" w:lineRule="auto"/>
        <w:ind w:left="1080" w:hanging="360"/>
      </w:pPr>
      <w:r w:rsidRPr="00923734">
        <w:t>stop</w:t>
      </w:r>
    </w:p>
    <w:p w14:paraId="2A3DBCB5" w14:textId="77777777" w:rsidR="00116C36" w:rsidRPr="00923734" w:rsidRDefault="00116C36" w:rsidP="00923734">
      <w:pPr>
        <w:widowControl w:val="0"/>
        <w:autoSpaceDE w:val="0"/>
        <w:spacing w:after="0" w:line="360" w:lineRule="auto"/>
      </w:pPr>
      <w:proofErr w:type="gramStart"/>
      <w:r w:rsidRPr="00923734">
        <w:t>Algorithm :</w:t>
      </w:r>
      <w:proofErr w:type="gramEnd"/>
      <w:r w:rsidRPr="00923734">
        <w:t xml:space="preserve"> TRAVERSAL(Header)</w:t>
      </w:r>
    </w:p>
    <w:p w14:paraId="1D7D2573" w14:textId="77777777" w:rsidR="00116C36" w:rsidRPr="00923734" w:rsidRDefault="00116C36" w:rsidP="00923734">
      <w:pPr>
        <w:widowControl w:val="0"/>
        <w:autoSpaceDE w:val="0"/>
        <w:spacing w:after="0" w:line="360" w:lineRule="auto"/>
      </w:pPr>
      <w:proofErr w:type="gramStart"/>
      <w:r w:rsidRPr="00923734">
        <w:t>Input :</w:t>
      </w:r>
      <w:proofErr w:type="gramEnd"/>
      <w:r w:rsidRPr="00923734">
        <w:t xml:space="preserve"> Header is a pointer to header node.</w:t>
      </w:r>
    </w:p>
    <w:p w14:paraId="6512815F" w14:textId="77777777" w:rsidR="00116C36" w:rsidRPr="00923734" w:rsidRDefault="00116C36" w:rsidP="00923734">
      <w:pPr>
        <w:widowControl w:val="0"/>
        <w:autoSpaceDE w:val="0"/>
        <w:spacing w:after="0" w:line="360" w:lineRule="auto"/>
      </w:pPr>
      <w:proofErr w:type="gramStart"/>
      <w:r w:rsidRPr="00923734">
        <w:t>Output :A</w:t>
      </w:r>
      <w:proofErr w:type="gramEnd"/>
      <w:r w:rsidRPr="00923734">
        <w:t xml:space="preserve"> singly linked list is traversed and its data value is printed.</w:t>
      </w:r>
    </w:p>
    <w:p w14:paraId="11F9F620" w14:textId="77777777" w:rsidR="00116C36" w:rsidRPr="00923734" w:rsidRDefault="00116C36" w:rsidP="00923734">
      <w:pPr>
        <w:widowControl w:val="0"/>
        <w:autoSpaceDE w:val="0"/>
        <w:spacing w:after="0" w:line="360" w:lineRule="auto"/>
      </w:pPr>
      <w:r w:rsidRPr="00923734">
        <w:t xml:space="preserve">Data </w:t>
      </w:r>
      <w:proofErr w:type="gramStart"/>
      <w:r w:rsidRPr="00923734">
        <w:t>Structure :</w:t>
      </w:r>
      <w:proofErr w:type="gramEnd"/>
      <w:r w:rsidRPr="00923734">
        <w:t xml:space="preserve"> A singly linked list whose address of starting node is in Header. And two fields info and next to point to data field and address field respectively. </w:t>
      </w:r>
      <w:proofErr w:type="spellStart"/>
      <w:r w:rsidRPr="00923734">
        <w:t>ptr</w:t>
      </w:r>
      <w:proofErr w:type="spellEnd"/>
      <w:r w:rsidRPr="00923734">
        <w:t xml:space="preserve"> is used to an address of current node</w:t>
      </w:r>
    </w:p>
    <w:p w14:paraId="3D63F095" w14:textId="77777777" w:rsidR="00116C36" w:rsidRPr="00923734" w:rsidRDefault="00116C36" w:rsidP="00923734">
      <w:pPr>
        <w:widowControl w:val="0"/>
        <w:numPr>
          <w:ilvl w:val="0"/>
          <w:numId w:val="24"/>
        </w:numPr>
        <w:suppressAutoHyphens/>
        <w:autoSpaceDE w:val="0"/>
        <w:spacing w:after="0" w:line="360" w:lineRule="auto"/>
      </w:pPr>
      <w:proofErr w:type="spellStart"/>
      <w:r w:rsidRPr="00923734">
        <w:t>ptr</w:t>
      </w:r>
      <w:proofErr w:type="spellEnd"/>
      <w:r w:rsidRPr="00923734">
        <w:t xml:space="preserve"> = </w:t>
      </w:r>
      <w:proofErr w:type="gramStart"/>
      <w:r w:rsidRPr="00923734">
        <w:t>next(</w:t>
      </w:r>
      <w:proofErr w:type="gramEnd"/>
      <w:r w:rsidRPr="00923734">
        <w:t>HEADER)</w:t>
      </w:r>
    </w:p>
    <w:p w14:paraId="3E115E7E" w14:textId="77777777" w:rsidR="00116C36" w:rsidRPr="00923734" w:rsidRDefault="00116C36" w:rsidP="00923734">
      <w:pPr>
        <w:widowControl w:val="0"/>
        <w:numPr>
          <w:ilvl w:val="0"/>
          <w:numId w:val="24"/>
        </w:numPr>
        <w:suppressAutoHyphens/>
        <w:autoSpaceDE w:val="0"/>
        <w:spacing w:after="0" w:line="360" w:lineRule="auto"/>
      </w:pPr>
      <w:r w:rsidRPr="00923734">
        <w:t xml:space="preserve">while </w:t>
      </w:r>
      <w:proofErr w:type="spellStart"/>
      <w:proofErr w:type="gramStart"/>
      <w:r w:rsidRPr="00923734">
        <w:t>ptr</w:t>
      </w:r>
      <w:proofErr w:type="spellEnd"/>
      <w:r w:rsidRPr="00923734">
        <w:t>!=</w:t>
      </w:r>
      <w:proofErr w:type="gramEnd"/>
      <w:r w:rsidRPr="00923734">
        <w:t xml:space="preserve"> NULL do</w:t>
      </w:r>
    </w:p>
    <w:p w14:paraId="3B62E3DC" w14:textId="77777777" w:rsidR="00116C36" w:rsidRPr="00923734" w:rsidRDefault="00116C36" w:rsidP="00923734">
      <w:pPr>
        <w:widowControl w:val="0"/>
        <w:autoSpaceDE w:val="0"/>
        <w:spacing w:after="0" w:line="360" w:lineRule="auto"/>
        <w:ind w:left="720"/>
      </w:pPr>
      <w:r w:rsidRPr="00923734">
        <w:t>print (Info(</w:t>
      </w:r>
      <w:proofErr w:type="spellStart"/>
      <w:r w:rsidRPr="00923734">
        <w:t>ptr</w:t>
      </w:r>
      <w:proofErr w:type="spellEnd"/>
      <w:r w:rsidRPr="00923734">
        <w:t>))</w:t>
      </w:r>
    </w:p>
    <w:p w14:paraId="5BCC51D3" w14:textId="77777777" w:rsidR="00116C36" w:rsidRPr="00923734" w:rsidRDefault="00116C36" w:rsidP="00923734">
      <w:pPr>
        <w:widowControl w:val="0"/>
        <w:autoSpaceDE w:val="0"/>
        <w:spacing w:after="0" w:line="360" w:lineRule="auto"/>
        <w:ind w:left="720"/>
      </w:pPr>
      <w:r w:rsidRPr="00923734">
        <w:t>End while</w:t>
      </w:r>
    </w:p>
    <w:p w14:paraId="486C02DD" w14:textId="77777777" w:rsidR="00116C36" w:rsidRPr="00923734" w:rsidRDefault="00116C36" w:rsidP="00923734">
      <w:pPr>
        <w:widowControl w:val="0"/>
        <w:numPr>
          <w:ilvl w:val="0"/>
          <w:numId w:val="24"/>
        </w:numPr>
        <w:suppressAutoHyphens/>
        <w:autoSpaceDE w:val="0"/>
        <w:spacing w:after="0" w:line="360" w:lineRule="auto"/>
      </w:pPr>
      <w:r w:rsidRPr="00923734">
        <w:t>stop</w:t>
      </w:r>
    </w:p>
    <w:p w14:paraId="65CDE7F1" w14:textId="77777777" w:rsidR="00BF01DA" w:rsidRDefault="00BF01DA" w:rsidP="00126E23">
      <w:pPr>
        <w:jc w:val="center"/>
        <w:rPr>
          <w:b/>
        </w:rPr>
      </w:pPr>
    </w:p>
    <w:p w14:paraId="2747F69F" w14:textId="77777777" w:rsidR="00FC07D9" w:rsidRDefault="00FC07D9" w:rsidP="00FC07D9">
      <w:pPr>
        <w:spacing w:before="120" w:after="120" w:line="360" w:lineRule="auto"/>
        <w:jc w:val="both"/>
        <w:rPr>
          <w:rFonts w:eastAsia="Times New Roman"/>
          <w:b/>
        </w:rPr>
      </w:pPr>
      <w:r w:rsidRPr="000E3DDF">
        <w:rPr>
          <w:rFonts w:eastAsia="Times New Roman"/>
          <w:b/>
        </w:rPr>
        <w:t>Code:</w:t>
      </w:r>
    </w:p>
    <w:p w14:paraId="586E6F2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#include&lt;stdio.h&gt;</w:t>
      </w:r>
    </w:p>
    <w:p w14:paraId="1FAB10B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#include&lt;stdlib.h&gt; </w:t>
      </w:r>
    </w:p>
    <w:p w14:paraId="00AC5B3A" w14:textId="77777777" w:rsidR="00F35FEF" w:rsidRPr="00F35FEF" w:rsidRDefault="00F35FEF" w:rsidP="00F35FEF">
      <w:pPr>
        <w:spacing w:before="120" w:after="120" w:line="360" w:lineRule="auto"/>
        <w:jc w:val="both"/>
        <w:rPr>
          <w:rFonts w:eastAsia="Times New Roman"/>
          <w:bCs/>
        </w:rPr>
      </w:pPr>
    </w:p>
    <w:p w14:paraId="6F347C6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struct node {</w:t>
      </w:r>
    </w:p>
    <w:p w14:paraId="4B94C44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data;</w:t>
      </w:r>
    </w:p>
    <w:p w14:paraId="253A7C6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*next;</w:t>
      </w:r>
    </w:p>
    <w:p w14:paraId="4FC4815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40A2F0B3" w14:textId="77777777" w:rsidR="00F35FEF" w:rsidRPr="00F35FEF" w:rsidRDefault="00F35FEF" w:rsidP="00F35FEF">
      <w:pPr>
        <w:spacing w:before="120" w:after="120" w:line="360" w:lineRule="auto"/>
        <w:jc w:val="both"/>
        <w:rPr>
          <w:rFonts w:eastAsia="Times New Roman"/>
          <w:bCs/>
        </w:rPr>
      </w:pPr>
    </w:p>
    <w:p w14:paraId="45F8D3C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struct node *head = NULL;</w:t>
      </w:r>
    </w:p>
    <w:p w14:paraId="75E231F7" w14:textId="77777777" w:rsidR="00F35FEF" w:rsidRPr="00F35FEF" w:rsidRDefault="00F35FEF" w:rsidP="00F35FEF">
      <w:pPr>
        <w:spacing w:before="120" w:after="120" w:line="360" w:lineRule="auto"/>
        <w:jc w:val="both"/>
        <w:rPr>
          <w:rFonts w:eastAsia="Times New Roman"/>
          <w:bCs/>
        </w:rPr>
      </w:pPr>
    </w:p>
    <w:p w14:paraId="01A3D06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gramStart"/>
      <w:r w:rsidRPr="00F35FEF">
        <w:rPr>
          <w:rFonts w:eastAsia="Times New Roman"/>
          <w:bCs/>
        </w:rPr>
        <w:t>display(</w:t>
      </w:r>
      <w:proofErr w:type="gramEnd"/>
      <w:r w:rsidRPr="00F35FEF">
        <w:rPr>
          <w:rFonts w:eastAsia="Times New Roman"/>
          <w:bCs/>
        </w:rPr>
        <w:t>);</w:t>
      </w:r>
    </w:p>
    <w:p w14:paraId="047F136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insert_at_</w:t>
      </w:r>
      <w:proofErr w:type="gramStart"/>
      <w:r w:rsidRPr="00F35FEF">
        <w:rPr>
          <w:rFonts w:eastAsia="Times New Roman"/>
          <w:bCs/>
        </w:rPr>
        <w:t>start</w:t>
      </w:r>
      <w:proofErr w:type="spellEnd"/>
      <w:r w:rsidRPr="00F35FEF">
        <w:rPr>
          <w:rFonts w:eastAsia="Times New Roman"/>
          <w:bCs/>
        </w:rPr>
        <w:t>(</w:t>
      </w:r>
      <w:proofErr w:type="gramEnd"/>
      <w:r w:rsidRPr="00F35FEF">
        <w:rPr>
          <w:rFonts w:eastAsia="Times New Roman"/>
          <w:bCs/>
        </w:rPr>
        <w:t>int n);</w:t>
      </w:r>
    </w:p>
    <w:p w14:paraId="1A18264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insert_at_</w:t>
      </w:r>
      <w:proofErr w:type="gramStart"/>
      <w:r w:rsidRPr="00F35FEF">
        <w:rPr>
          <w:rFonts w:eastAsia="Times New Roman"/>
          <w:bCs/>
        </w:rPr>
        <w:t>end</w:t>
      </w:r>
      <w:proofErr w:type="spellEnd"/>
      <w:r w:rsidRPr="00F35FEF">
        <w:rPr>
          <w:rFonts w:eastAsia="Times New Roman"/>
          <w:bCs/>
        </w:rPr>
        <w:t>(</w:t>
      </w:r>
      <w:proofErr w:type="gramEnd"/>
      <w:r w:rsidRPr="00F35FEF">
        <w:rPr>
          <w:rFonts w:eastAsia="Times New Roman"/>
          <w:bCs/>
        </w:rPr>
        <w:t>int n);</w:t>
      </w:r>
    </w:p>
    <w:p w14:paraId="2B81E25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insert_in_</w:t>
      </w:r>
      <w:proofErr w:type="gramStart"/>
      <w:r w:rsidRPr="00F35FEF">
        <w:rPr>
          <w:rFonts w:eastAsia="Times New Roman"/>
          <w:bCs/>
        </w:rPr>
        <w:t>middle</w:t>
      </w:r>
      <w:proofErr w:type="spellEnd"/>
      <w:r w:rsidRPr="00F35FEF">
        <w:rPr>
          <w:rFonts w:eastAsia="Times New Roman"/>
          <w:bCs/>
        </w:rPr>
        <w:t>(</w:t>
      </w:r>
      <w:proofErr w:type="gramEnd"/>
      <w:r w:rsidRPr="00F35FEF">
        <w:rPr>
          <w:rFonts w:eastAsia="Times New Roman"/>
          <w:bCs/>
        </w:rPr>
        <w:t>int n);</w:t>
      </w:r>
    </w:p>
    <w:p w14:paraId="30D5356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delete_at_</w:t>
      </w:r>
      <w:proofErr w:type="gramStart"/>
      <w:r w:rsidRPr="00F35FEF">
        <w:rPr>
          <w:rFonts w:eastAsia="Times New Roman"/>
          <w:bCs/>
        </w:rPr>
        <w:t>start</w:t>
      </w:r>
      <w:proofErr w:type="spellEnd"/>
      <w:r w:rsidRPr="00F35FEF">
        <w:rPr>
          <w:rFonts w:eastAsia="Times New Roman"/>
          <w:bCs/>
        </w:rPr>
        <w:t>(</w:t>
      </w:r>
      <w:proofErr w:type="gramEnd"/>
      <w:r w:rsidRPr="00F35FEF">
        <w:rPr>
          <w:rFonts w:eastAsia="Times New Roman"/>
          <w:bCs/>
        </w:rPr>
        <w:t>);</w:t>
      </w:r>
    </w:p>
    <w:p w14:paraId="7E6E578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delete_at_</w:t>
      </w:r>
      <w:proofErr w:type="gramStart"/>
      <w:r w:rsidRPr="00F35FEF">
        <w:rPr>
          <w:rFonts w:eastAsia="Times New Roman"/>
          <w:bCs/>
        </w:rPr>
        <w:t>end</w:t>
      </w:r>
      <w:proofErr w:type="spellEnd"/>
      <w:r w:rsidRPr="00F35FEF">
        <w:rPr>
          <w:rFonts w:eastAsia="Times New Roman"/>
          <w:bCs/>
        </w:rPr>
        <w:t>(</w:t>
      </w:r>
      <w:proofErr w:type="gramEnd"/>
      <w:r w:rsidRPr="00F35FEF">
        <w:rPr>
          <w:rFonts w:eastAsia="Times New Roman"/>
          <w:bCs/>
        </w:rPr>
        <w:t>);</w:t>
      </w:r>
    </w:p>
    <w:p w14:paraId="6A20CF3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proofErr w:type="gramStart"/>
      <w:r w:rsidRPr="00F35FEF">
        <w:rPr>
          <w:rFonts w:eastAsia="Times New Roman"/>
          <w:bCs/>
        </w:rPr>
        <w:t>deleteFromMid</w:t>
      </w:r>
      <w:proofErr w:type="spellEnd"/>
      <w:r w:rsidRPr="00F35FEF">
        <w:rPr>
          <w:rFonts w:eastAsia="Times New Roman"/>
          <w:bCs/>
        </w:rPr>
        <w:t>(</w:t>
      </w:r>
      <w:proofErr w:type="gramEnd"/>
      <w:r w:rsidRPr="00F35FEF">
        <w:rPr>
          <w:rFonts w:eastAsia="Times New Roman"/>
          <w:bCs/>
        </w:rPr>
        <w:t>);</w:t>
      </w:r>
    </w:p>
    <w:p w14:paraId="07B9CCC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gramStart"/>
      <w:r w:rsidRPr="00F35FEF">
        <w:rPr>
          <w:rFonts w:eastAsia="Times New Roman"/>
          <w:bCs/>
        </w:rPr>
        <w:t>main(</w:t>
      </w:r>
      <w:proofErr w:type="gramEnd"/>
      <w:r w:rsidRPr="00F35FEF">
        <w:rPr>
          <w:rFonts w:eastAsia="Times New Roman"/>
          <w:bCs/>
        </w:rPr>
        <w:t>) {</w:t>
      </w:r>
    </w:p>
    <w:p w14:paraId="7DF2457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choice, </w:t>
      </w:r>
      <w:proofErr w:type="spellStart"/>
      <w:r w:rsidRPr="00F35FEF">
        <w:rPr>
          <w:rFonts w:eastAsia="Times New Roman"/>
          <w:bCs/>
        </w:rPr>
        <w:t>ele</w:t>
      </w:r>
      <w:proofErr w:type="spellEnd"/>
      <w:r w:rsidRPr="00F35FEF">
        <w:rPr>
          <w:rFonts w:eastAsia="Times New Roman"/>
          <w:bCs/>
        </w:rPr>
        <w:t>, position;</w:t>
      </w:r>
    </w:p>
    <w:p w14:paraId="526099A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EF3CCB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do {</w:t>
      </w:r>
    </w:p>
    <w:p w14:paraId="4A01B75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"Menu Details\n");</w:t>
      </w:r>
    </w:p>
    <w:p w14:paraId="3EE442A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"1) Insert at Start\n");</w:t>
      </w:r>
    </w:p>
    <w:p w14:paraId="55DEC32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"2) Insert at End\n");</w:t>
      </w:r>
    </w:p>
    <w:p w14:paraId="5DF1CD5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"3) Insert in Middle\n");</w:t>
      </w:r>
    </w:p>
    <w:p w14:paraId="205F6D7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"4) Delete at Start\n");</w:t>
      </w:r>
    </w:p>
    <w:p w14:paraId="07F6D5B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"5) Delete at End\n");</w:t>
      </w:r>
    </w:p>
    <w:p w14:paraId="2372319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"6) Delete at Middle\n");</w:t>
      </w:r>
    </w:p>
    <w:p w14:paraId="6EE437D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"7) Display\n");</w:t>
      </w:r>
    </w:p>
    <w:p w14:paraId="443F9E8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"8) Exit\n");</w:t>
      </w:r>
    </w:p>
    <w:p w14:paraId="57B1967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"Enter your choice: ");</w:t>
      </w:r>
    </w:p>
    <w:p w14:paraId="52E5D22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scanf</w:t>
      </w:r>
      <w:proofErr w:type="spellEnd"/>
      <w:r w:rsidRPr="00F35FEF">
        <w:rPr>
          <w:rFonts w:eastAsia="Times New Roman"/>
          <w:bCs/>
        </w:rPr>
        <w:t>(</w:t>
      </w:r>
      <w:proofErr w:type="gramEnd"/>
      <w:r w:rsidRPr="00F35FEF">
        <w:rPr>
          <w:rFonts w:eastAsia="Times New Roman"/>
          <w:bCs/>
        </w:rPr>
        <w:t>"%d", &amp;choice);</w:t>
      </w:r>
    </w:p>
    <w:p w14:paraId="55BD1A15" w14:textId="77777777" w:rsidR="00F35FEF" w:rsidRPr="00F35FEF" w:rsidRDefault="00F35FEF" w:rsidP="00F35FEF">
      <w:pPr>
        <w:spacing w:before="120" w:after="120" w:line="360" w:lineRule="auto"/>
        <w:jc w:val="both"/>
        <w:rPr>
          <w:rFonts w:eastAsia="Times New Roman"/>
          <w:bCs/>
        </w:rPr>
      </w:pPr>
    </w:p>
    <w:p w14:paraId="529E7CA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switch (choice) {</w:t>
      </w:r>
    </w:p>
    <w:p w14:paraId="252026F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1:</w:t>
      </w:r>
    </w:p>
    <w:p w14:paraId="5D84DDC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"Enter the element you want to insert: ");</w:t>
      </w:r>
    </w:p>
    <w:p w14:paraId="4D3DE12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scanf</w:t>
      </w:r>
      <w:proofErr w:type="spellEnd"/>
      <w:r w:rsidRPr="00F35FEF">
        <w:rPr>
          <w:rFonts w:eastAsia="Times New Roman"/>
          <w:bCs/>
        </w:rPr>
        <w:t>(</w:t>
      </w:r>
      <w:proofErr w:type="gramEnd"/>
      <w:r w:rsidRPr="00F35FEF">
        <w:rPr>
          <w:rFonts w:eastAsia="Times New Roman"/>
          <w:bCs/>
        </w:rPr>
        <w:t>"%d", &amp;</w:t>
      </w:r>
      <w:proofErr w:type="spellStart"/>
      <w:r w:rsidRPr="00F35FEF">
        <w:rPr>
          <w:rFonts w:eastAsia="Times New Roman"/>
          <w:bCs/>
        </w:rPr>
        <w:t>ele</w:t>
      </w:r>
      <w:proofErr w:type="spellEnd"/>
      <w:r w:rsidRPr="00F35FEF">
        <w:rPr>
          <w:rFonts w:eastAsia="Times New Roman"/>
          <w:bCs/>
        </w:rPr>
        <w:t>);</w:t>
      </w:r>
    </w:p>
    <w:p w14:paraId="59F393A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insert_at_start</w:t>
      </w:r>
      <w:proofErr w:type="spellEnd"/>
      <w:r w:rsidRPr="00F35FEF">
        <w:rPr>
          <w:rFonts w:eastAsia="Times New Roman"/>
          <w:bCs/>
        </w:rPr>
        <w:t>(</w:t>
      </w:r>
      <w:proofErr w:type="spellStart"/>
      <w:r w:rsidRPr="00F35FEF">
        <w:rPr>
          <w:rFonts w:eastAsia="Times New Roman"/>
          <w:bCs/>
        </w:rPr>
        <w:t>ele</w:t>
      </w:r>
      <w:proofErr w:type="spellEnd"/>
      <w:r w:rsidRPr="00F35FEF">
        <w:rPr>
          <w:rFonts w:eastAsia="Times New Roman"/>
          <w:bCs/>
        </w:rPr>
        <w:t>);</w:t>
      </w:r>
    </w:p>
    <w:p w14:paraId="7074122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2FE973F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2:</w:t>
      </w:r>
    </w:p>
    <w:p w14:paraId="2A1329F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"Enter the element you want to insert: ");</w:t>
      </w:r>
    </w:p>
    <w:p w14:paraId="3C3CE08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scanf</w:t>
      </w:r>
      <w:proofErr w:type="spellEnd"/>
      <w:r w:rsidRPr="00F35FEF">
        <w:rPr>
          <w:rFonts w:eastAsia="Times New Roman"/>
          <w:bCs/>
        </w:rPr>
        <w:t>(</w:t>
      </w:r>
      <w:proofErr w:type="gramEnd"/>
      <w:r w:rsidRPr="00F35FEF">
        <w:rPr>
          <w:rFonts w:eastAsia="Times New Roman"/>
          <w:bCs/>
        </w:rPr>
        <w:t>"%d", &amp;</w:t>
      </w:r>
      <w:proofErr w:type="spellStart"/>
      <w:r w:rsidRPr="00F35FEF">
        <w:rPr>
          <w:rFonts w:eastAsia="Times New Roman"/>
          <w:bCs/>
        </w:rPr>
        <w:t>ele</w:t>
      </w:r>
      <w:proofErr w:type="spellEnd"/>
      <w:r w:rsidRPr="00F35FEF">
        <w:rPr>
          <w:rFonts w:eastAsia="Times New Roman"/>
          <w:bCs/>
        </w:rPr>
        <w:t>);</w:t>
      </w:r>
    </w:p>
    <w:p w14:paraId="067DD2E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insert_at_end</w:t>
      </w:r>
      <w:proofErr w:type="spellEnd"/>
      <w:r w:rsidRPr="00F35FEF">
        <w:rPr>
          <w:rFonts w:eastAsia="Times New Roman"/>
          <w:bCs/>
        </w:rPr>
        <w:t>(</w:t>
      </w:r>
      <w:proofErr w:type="spellStart"/>
      <w:r w:rsidRPr="00F35FEF">
        <w:rPr>
          <w:rFonts w:eastAsia="Times New Roman"/>
          <w:bCs/>
        </w:rPr>
        <w:t>ele</w:t>
      </w:r>
      <w:proofErr w:type="spellEnd"/>
      <w:r w:rsidRPr="00F35FEF">
        <w:rPr>
          <w:rFonts w:eastAsia="Times New Roman"/>
          <w:bCs/>
        </w:rPr>
        <w:t>);</w:t>
      </w:r>
    </w:p>
    <w:p w14:paraId="24102B6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1B5CE4B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3:</w:t>
      </w:r>
    </w:p>
    <w:p w14:paraId="55BEBDA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"Enter the element you want to insert: ");</w:t>
      </w:r>
    </w:p>
    <w:p w14:paraId="117DCD7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scanf</w:t>
      </w:r>
      <w:proofErr w:type="spellEnd"/>
      <w:r w:rsidRPr="00F35FEF">
        <w:rPr>
          <w:rFonts w:eastAsia="Times New Roman"/>
          <w:bCs/>
        </w:rPr>
        <w:t>(</w:t>
      </w:r>
      <w:proofErr w:type="gramEnd"/>
      <w:r w:rsidRPr="00F35FEF">
        <w:rPr>
          <w:rFonts w:eastAsia="Times New Roman"/>
          <w:bCs/>
        </w:rPr>
        <w:t>"%d", &amp;</w:t>
      </w:r>
      <w:proofErr w:type="spellStart"/>
      <w:r w:rsidRPr="00F35FEF">
        <w:rPr>
          <w:rFonts w:eastAsia="Times New Roman"/>
          <w:bCs/>
        </w:rPr>
        <w:t>ele</w:t>
      </w:r>
      <w:proofErr w:type="spellEnd"/>
      <w:r w:rsidRPr="00F35FEF">
        <w:rPr>
          <w:rFonts w:eastAsia="Times New Roman"/>
          <w:bCs/>
        </w:rPr>
        <w:t>);</w:t>
      </w:r>
    </w:p>
    <w:p w14:paraId="223F168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insert_in_middle</w:t>
      </w:r>
      <w:proofErr w:type="spellEnd"/>
      <w:r w:rsidRPr="00F35FEF">
        <w:rPr>
          <w:rFonts w:eastAsia="Times New Roman"/>
          <w:bCs/>
        </w:rPr>
        <w:t>(</w:t>
      </w:r>
      <w:proofErr w:type="spellStart"/>
      <w:r w:rsidRPr="00F35FEF">
        <w:rPr>
          <w:rFonts w:eastAsia="Times New Roman"/>
          <w:bCs/>
        </w:rPr>
        <w:t>ele</w:t>
      </w:r>
      <w:proofErr w:type="spellEnd"/>
      <w:r w:rsidRPr="00F35FEF">
        <w:rPr>
          <w:rFonts w:eastAsia="Times New Roman"/>
          <w:bCs/>
        </w:rPr>
        <w:t>);</w:t>
      </w:r>
    </w:p>
    <w:p w14:paraId="694F446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20FF1E3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4:</w:t>
      </w:r>
    </w:p>
    <w:p w14:paraId="76363FA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delete_at_</w:t>
      </w:r>
      <w:proofErr w:type="gramStart"/>
      <w:r w:rsidRPr="00F35FEF">
        <w:rPr>
          <w:rFonts w:eastAsia="Times New Roman"/>
          <w:bCs/>
        </w:rPr>
        <w:t>start</w:t>
      </w:r>
      <w:proofErr w:type="spellEnd"/>
      <w:r w:rsidRPr="00F35FEF">
        <w:rPr>
          <w:rFonts w:eastAsia="Times New Roman"/>
          <w:bCs/>
        </w:rPr>
        <w:t>(</w:t>
      </w:r>
      <w:proofErr w:type="gramEnd"/>
      <w:r w:rsidRPr="00F35FEF">
        <w:rPr>
          <w:rFonts w:eastAsia="Times New Roman"/>
          <w:bCs/>
        </w:rPr>
        <w:t>);</w:t>
      </w:r>
    </w:p>
    <w:p w14:paraId="1A34BB3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73FE124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5:</w:t>
      </w:r>
    </w:p>
    <w:p w14:paraId="750F1E1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t>
      </w:r>
      <w:proofErr w:type="spellStart"/>
      <w:r w:rsidRPr="00F35FEF">
        <w:rPr>
          <w:rFonts w:eastAsia="Times New Roman"/>
          <w:bCs/>
        </w:rPr>
        <w:t>delete_at_</w:t>
      </w:r>
      <w:proofErr w:type="gramStart"/>
      <w:r w:rsidRPr="00F35FEF">
        <w:rPr>
          <w:rFonts w:eastAsia="Times New Roman"/>
          <w:bCs/>
        </w:rPr>
        <w:t>end</w:t>
      </w:r>
      <w:proofErr w:type="spellEnd"/>
      <w:r w:rsidRPr="00F35FEF">
        <w:rPr>
          <w:rFonts w:eastAsia="Times New Roman"/>
          <w:bCs/>
        </w:rPr>
        <w:t>(</w:t>
      </w:r>
      <w:proofErr w:type="gramEnd"/>
      <w:r w:rsidRPr="00F35FEF">
        <w:rPr>
          <w:rFonts w:eastAsia="Times New Roman"/>
          <w:bCs/>
        </w:rPr>
        <w:t>);</w:t>
      </w:r>
    </w:p>
    <w:p w14:paraId="6001D6C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419997B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6:</w:t>
      </w:r>
    </w:p>
    <w:p w14:paraId="3C5D1D6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deleteFromMid</w:t>
      </w:r>
      <w:proofErr w:type="spellEnd"/>
      <w:r w:rsidRPr="00F35FEF">
        <w:rPr>
          <w:rFonts w:eastAsia="Times New Roman"/>
          <w:bCs/>
        </w:rPr>
        <w:t>(</w:t>
      </w:r>
      <w:proofErr w:type="gramEnd"/>
      <w:r w:rsidRPr="00F35FEF">
        <w:rPr>
          <w:rFonts w:eastAsia="Times New Roman"/>
          <w:bCs/>
        </w:rPr>
        <w:t>);</w:t>
      </w:r>
    </w:p>
    <w:p w14:paraId="5B3D791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605B598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7:</w:t>
      </w:r>
    </w:p>
    <w:p w14:paraId="2B8722C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display(</w:t>
      </w:r>
      <w:proofErr w:type="gramEnd"/>
      <w:r w:rsidRPr="00F35FEF">
        <w:rPr>
          <w:rFonts w:eastAsia="Times New Roman"/>
          <w:bCs/>
        </w:rPr>
        <w:t>);</w:t>
      </w:r>
    </w:p>
    <w:p w14:paraId="7A4F159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46FC637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case </w:t>
      </w:r>
      <w:proofErr w:type="gramStart"/>
      <w:r w:rsidRPr="00F35FEF">
        <w:rPr>
          <w:rFonts w:eastAsia="Times New Roman"/>
          <w:bCs/>
        </w:rPr>
        <w:t>8:printf</w:t>
      </w:r>
      <w:proofErr w:type="gramEnd"/>
      <w:r w:rsidRPr="00F35FEF">
        <w:rPr>
          <w:rFonts w:eastAsia="Times New Roman"/>
          <w:bCs/>
        </w:rPr>
        <w:t>("Program Closed\n");</w:t>
      </w:r>
    </w:p>
    <w:p w14:paraId="5B81118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0189D8C3" w14:textId="77777777" w:rsidR="00F35FEF" w:rsidRPr="00F35FEF" w:rsidRDefault="00F35FEF" w:rsidP="00F35FEF">
      <w:pPr>
        <w:spacing w:before="120" w:after="120" w:line="360" w:lineRule="auto"/>
        <w:jc w:val="both"/>
        <w:rPr>
          <w:rFonts w:eastAsia="Times New Roman"/>
          <w:bCs/>
        </w:rPr>
      </w:pPr>
    </w:p>
    <w:p w14:paraId="204D623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default:</w:t>
      </w:r>
    </w:p>
    <w:p w14:paraId="53BDCCB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"Invalid Choice\n");</w:t>
      </w:r>
    </w:p>
    <w:p w14:paraId="3363940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break;</w:t>
      </w:r>
    </w:p>
    <w:p w14:paraId="0E32EFB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3222BA5" w14:textId="77777777" w:rsidR="00F35FEF" w:rsidRPr="00F35FEF" w:rsidRDefault="00F35FEF" w:rsidP="00F35FEF">
      <w:pPr>
        <w:spacing w:before="120" w:after="120" w:line="360" w:lineRule="auto"/>
        <w:jc w:val="both"/>
        <w:rPr>
          <w:rFonts w:eastAsia="Times New Roman"/>
          <w:bCs/>
        </w:rPr>
      </w:pPr>
    </w:p>
    <w:p w14:paraId="60F14AA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while (</w:t>
      </w:r>
      <w:proofErr w:type="gramStart"/>
      <w:r w:rsidRPr="00F35FEF">
        <w:rPr>
          <w:rFonts w:eastAsia="Times New Roman"/>
          <w:bCs/>
        </w:rPr>
        <w:t>choice !</w:t>
      </w:r>
      <w:proofErr w:type="gramEnd"/>
      <w:r w:rsidRPr="00F35FEF">
        <w:rPr>
          <w:rFonts w:eastAsia="Times New Roman"/>
          <w:bCs/>
        </w:rPr>
        <w:t>= 7);</w:t>
      </w:r>
    </w:p>
    <w:p w14:paraId="23CAEB1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3AA90707" w14:textId="77777777" w:rsidR="00F35FEF" w:rsidRPr="00F35FEF" w:rsidRDefault="00F35FEF" w:rsidP="00F35FEF">
      <w:pPr>
        <w:spacing w:before="120" w:after="120" w:line="360" w:lineRule="auto"/>
        <w:jc w:val="both"/>
        <w:rPr>
          <w:rFonts w:eastAsia="Times New Roman"/>
          <w:bCs/>
        </w:rPr>
      </w:pPr>
    </w:p>
    <w:p w14:paraId="017F6A3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gramStart"/>
      <w:r w:rsidRPr="00F35FEF">
        <w:rPr>
          <w:rFonts w:eastAsia="Times New Roman"/>
          <w:bCs/>
        </w:rPr>
        <w:t>display(</w:t>
      </w:r>
      <w:proofErr w:type="gramEnd"/>
      <w:r w:rsidRPr="00F35FEF">
        <w:rPr>
          <w:rFonts w:eastAsia="Times New Roman"/>
          <w:bCs/>
        </w:rPr>
        <w:t>) {</w:t>
      </w:r>
    </w:p>
    <w:p w14:paraId="10199AB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 head;</w:t>
      </w:r>
    </w:p>
    <w:p w14:paraId="41503751" w14:textId="77777777" w:rsidR="00F35FEF" w:rsidRPr="00F35FEF" w:rsidRDefault="00F35FEF" w:rsidP="00F35FEF">
      <w:pPr>
        <w:spacing w:before="120" w:after="120" w:line="360" w:lineRule="auto"/>
        <w:jc w:val="both"/>
        <w:rPr>
          <w:rFonts w:eastAsia="Times New Roman"/>
          <w:bCs/>
        </w:rPr>
      </w:pPr>
    </w:p>
    <w:p w14:paraId="3D66FA8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if (temp == NULL) {</w:t>
      </w:r>
    </w:p>
    <w:p w14:paraId="32A6C66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"Linked List is empty\n");</w:t>
      </w:r>
    </w:p>
    <w:p w14:paraId="4315DBF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else {</w:t>
      </w:r>
    </w:p>
    <w:p w14:paraId="38A58E2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"The Elements are:\n");</w:t>
      </w:r>
    </w:p>
    <w:p w14:paraId="424BDAD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while (</w:t>
      </w:r>
      <w:proofErr w:type="gramStart"/>
      <w:r w:rsidRPr="00F35FEF">
        <w:rPr>
          <w:rFonts w:eastAsia="Times New Roman"/>
          <w:bCs/>
        </w:rPr>
        <w:t>temp !</w:t>
      </w:r>
      <w:proofErr w:type="gramEnd"/>
      <w:r w:rsidRPr="00F35FEF">
        <w:rPr>
          <w:rFonts w:eastAsia="Times New Roman"/>
          <w:bCs/>
        </w:rPr>
        <w:t>= NULL) {</w:t>
      </w:r>
    </w:p>
    <w:p w14:paraId="731848E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"%d ", temp-&gt;data);</w:t>
      </w:r>
    </w:p>
    <w:p w14:paraId="05B24A2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temp-&gt;next;</w:t>
      </w:r>
    </w:p>
    <w:p w14:paraId="23D3412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A76B16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printf</w:t>
      </w:r>
      <w:proofErr w:type="spellEnd"/>
      <w:r w:rsidRPr="00F35FEF">
        <w:rPr>
          <w:rFonts w:eastAsia="Times New Roman"/>
          <w:bCs/>
        </w:rPr>
        <w:t>("\n");</w:t>
      </w:r>
    </w:p>
    <w:p w14:paraId="3681C15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2AE42F7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0EFD5C18" w14:textId="77777777" w:rsidR="00F35FEF" w:rsidRPr="00F35FEF" w:rsidRDefault="00F35FEF" w:rsidP="00F35FEF">
      <w:pPr>
        <w:spacing w:before="120" w:after="120" w:line="360" w:lineRule="auto"/>
        <w:jc w:val="both"/>
        <w:rPr>
          <w:rFonts w:eastAsia="Times New Roman"/>
          <w:bCs/>
        </w:rPr>
      </w:pPr>
    </w:p>
    <w:p w14:paraId="28C2CE3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insert_at_</w:t>
      </w:r>
      <w:proofErr w:type="gramStart"/>
      <w:r w:rsidRPr="00F35FEF">
        <w:rPr>
          <w:rFonts w:eastAsia="Times New Roman"/>
          <w:bCs/>
        </w:rPr>
        <w:t>start</w:t>
      </w:r>
      <w:proofErr w:type="spellEnd"/>
      <w:r w:rsidRPr="00F35FEF">
        <w:rPr>
          <w:rFonts w:eastAsia="Times New Roman"/>
          <w:bCs/>
        </w:rPr>
        <w:t>(</w:t>
      </w:r>
      <w:proofErr w:type="gramEnd"/>
      <w:r w:rsidRPr="00F35FEF">
        <w:rPr>
          <w:rFonts w:eastAsia="Times New Roman"/>
          <w:bCs/>
        </w:rPr>
        <w:t>int n) {</w:t>
      </w:r>
    </w:p>
    <w:p w14:paraId="546E41D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w:t>
      </w:r>
      <w:proofErr w:type="spellStart"/>
      <w:r w:rsidRPr="00F35FEF">
        <w:rPr>
          <w:rFonts w:eastAsia="Times New Roman"/>
          <w:bCs/>
        </w:rPr>
        <w:t>newnode</w:t>
      </w:r>
      <w:proofErr w:type="spellEnd"/>
      <w:r w:rsidRPr="00F35FEF">
        <w:rPr>
          <w:rFonts w:eastAsia="Times New Roman"/>
          <w:bCs/>
        </w:rPr>
        <w:t xml:space="preserve"> = (struct node</w:t>
      </w:r>
      <w:proofErr w:type="gramStart"/>
      <w:r w:rsidRPr="00F35FEF">
        <w:rPr>
          <w:rFonts w:eastAsia="Times New Roman"/>
          <w:bCs/>
        </w:rPr>
        <w:t>*)malloc</w:t>
      </w:r>
      <w:proofErr w:type="gramEnd"/>
      <w:r w:rsidRPr="00F35FEF">
        <w:rPr>
          <w:rFonts w:eastAsia="Times New Roman"/>
          <w:bCs/>
        </w:rPr>
        <w:t>(</w:t>
      </w:r>
      <w:proofErr w:type="spellStart"/>
      <w:r w:rsidRPr="00F35FEF">
        <w:rPr>
          <w:rFonts w:eastAsia="Times New Roman"/>
          <w:bCs/>
        </w:rPr>
        <w:t>sizeof</w:t>
      </w:r>
      <w:proofErr w:type="spellEnd"/>
      <w:r w:rsidRPr="00F35FEF">
        <w:rPr>
          <w:rFonts w:eastAsia="Times New Roman"/>
          <w:bCs/>
        </w:rPr>
        <w:t>(struct node));</w:t>
      </w:r>
    </w:p>
    <w:p w14:paraId="24DFB1F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-&gt;data = n;</w:t>
      </w:r>
    </w:p>
    <w:p w14:paraId="34BC003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-&gt;next = head;</w:t>
      </w:r>
    </w:p>
    <w:p w14:paraId="2B60240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w:t>
      </w:r>
      <w:proofErr w:type="spellStart"/>
      <w:r w:rsidRPr="00F35FEF">
        <w:rPr>
          <w:rFonts w:eastAsia="Times New Roman"/>
          <w:bCs/>
        </w:rPr>
        <w:t>newnode</w:t>
      </w:r>
      <w:proofErr w:type="spellEnd"/>
      <w:r w:rsidRPr="00F35FEF">
        <w:rPr>
          <w:rFonts w:eastAsia="Times New Roman"/>
          <w:bCs/>
        </w:rPr>
        <w:t>;</w:t>
      </w:r>
    </w:p>
    <w:p w14:paraId="225209C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404E528A" w14:textId="77777777" w:rsidR="00F35FEF" w:rsidRPr="00F35FEF" w:rsidRDefault="00F35FEF" w:rsidP="00F35FEF">
      <w:pPr>
        <w:spacing w:before="120" w:after="120" w:line="360" w:lineRule="auto"/>
        <w:jc w:val="both"/>
        <w:rPr>
          <w:rFonts w:eastAsia="Times New Roman"/>
          <w:bCs/>
        </w:rPr>
      </w:pPr>
    </w:p>
    <w:p w14:paraId="17C14EE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insert_at_</w:t>
      </w:r>
      <w:proofErr w:type="gramStart"/>
      <w:r w:rsidRPr="00F35FEF">
        <w:rPr>
          <w:rFonts w:eastAsia="Times New Roman"/>
          <w:bCs/>
        </w:rPr>
        <w:t>end</w:t>
      </w:r>
      <w:proofErr w:type="spellEnd"/>
      <w:r w:rsidRPr="00F35FEF">
        <w:rPr>
          <w:rFonts w:eastAsia="Times New Roman"/>
          <w:bCs/>
        </w:rPr>
        <w:t>(</w:t>
      </w:r>
      <w:proofErr w:type="gramEnd"/>
      <w:r w:rsidRPr="00F35FEF">
        <w:rPr>
          <w:rFonts w:eastAsia="Times New Roman"/>
          <w:bCs/>
        </w:rPr>
        <w:t>int n) {</w:t>
      </w:r>
    </w:p>
    <w:p w14:paraId="6DFCB46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w:t>
      </w:r>
      <w:proofErr w:type="spellStart"/>
      <w:r w:rsidRPr="00F35FEF">
        <w:rPr>
          <w:rFonts w:eastAsia="Times New Roman"/>
          <w:bCs/>
        </w:rPr>
        <w:t>newnode</w:t>
      </w:r>
      <w:proofErr w:type="spellEnd"/>
      <w:r w:rsidRPr="00F35FEF">
        <w:rPr>
          <w:rFonts w:eastAsia="Times New Roman"/>
          <w:bCs/>
        </w:rPr>
        <w:t xml:space="preserve"> = (struct node</w:t>
      </w:r>
      <w:proofErr w:type="gramStart"/>
      <w:r w:rsidRPr="00F35FEF">
        <w:rPr>
          <w:rFonts w:eastAsia="Times New Roman"/>
          <w:bCs/>
        </w:rPr>
        <w:t>*)malloc</w:t>
      </w:r>
      <w:proofErr w:type="gramEnd"/>
      <w:r w:rsidRPr="00F35FEF">
        <w:rPr>
          <w:rFonts w:eastAsia="Times New Roman"/>
          <w:bCs/>
        </w:rPr>
        <w:t>(</w:t>
      </w:r>
      <w:proofErr w:type="spellStart"/>
      <w:r w:rsidRPr="00F35FEF">
        <w:rPr>
          <w:rFonts w:eastAsia="Times New Roman"/>
          <w:bCs/>
        </w:rPr>
        <w:t>sizeof</w:t>
      </w:r>
      <w:proofErr w:type="spellEnd"/>
      <w:r w:rsidRPr="00F35FEF">
        <w:rPr>
          <w:rFonts w:eastAsia="Times New Roman"/>
          <w:bCs/>
        </w:rPr>
        <w:t>(struct node));</w:t>
      </w:r>
    </w:p>
    <w:p w14:paraId="12A2C8D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-&gt;data = n;</w:t>
      </w:r>
    </w:p>
    <w:p w14:paraId="0A00852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-&gt;next = NULL;</w:t>
      </w:r>
    </w:p>
    <w:p w14:paraId="5100EBD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2B64FD5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if (head == NULL) {</w:t>
      </w:r>
    </w:p>
    <w:p w14:paraId="5C58933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w:t>
      </w:r>
      <w:proofErr w:type="spellStart"/>
      <w:r w:rsidRPr="00F35FEF">
        <w:rPr>
          <w:rFonts w:eastAsia="Times New Roman"/>
          <w:bCs/>
        </w:rPr>
        <w:t>newnode</w:t>
      </w:r>
      <w:proofErr w:type="spellEnd"/>
      <w:r w:rsidRPr="00F35FEF">
        <w:rPr>
          <w:rFonts w:eastAsia="Times New Roman"/>
          <w:bCs/>
        </w:rPr>
        <w:t>;</w:t>
      </w:r>
    </w:p>
    <w:p w14:paraId="4D150BF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return;</w:t>
      </w:r>
    </w:p>
    <w:p w14:paraId="3B799C5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436E73C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F5C03B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 head;</w:t>
      </w:r>
    </w:p>
    <w:p w14:paraId="0807515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while (temp-&gt;</w:t>
      </w:r>
      <w:proofErr w:type="gramStart"/>
      <w:r w:rsidRPr="00F35FEF">
        <w:rPr>
          <w:rFonts w:eastAsia="Times New Roman"/>
          <w:bCs/>
        </w:rPr>
        <w:t>next !</w:t>
      </w:r>
      <w:proofErr w:type="gramEnd"/>
      <w:r w:rsidRPr="00F35FEF">
        <w:rPr>
          <w:rFonts w:eastAsia="Times New Roman"/>
          <w:bCs/>
        </w:rPr>
        <w:t>= NULL) {</w:t>
      </w:r>
    </w:p>
    <w:p w14:paraId="1BC7F93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temp-&gt;next;</w:t>
      </w:r>
    </w:p>
    <w:p w14:paraId="61B10D9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606467A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temp-&gt;next = </w:t>
      </w:r>
      <w:proofErr w:type="spellStart"/>
      <w:r w:rsidRPr="00F35FEF">
        <w:rPr>
          <w:rFonts w:eastAsia="Times New Roman"/>
          <w:bCs/>
        </w:rPr>
        <w:t>newnode</w:t>
      </w:r>
      <w:proofErr w:type="spellEnd"/>
      <w:r w:rsidRPr="00F35FEF">
        <w:rPr>
          <w:rFonts w:eastAsia="Times New Roman"/>
          <w:bCs/>
        </w:rPr>
        <w:t>;</w:t>
      </w:r>
    </w:p>
    <w:p w14:paraId="06E931C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3B289842" w14:textId="77777777" w:rsidR="00F35FEF" w:rsidRPr="00F35FEF" w:rsidRDefault="00F35FEF" w:rsidP="00F35FEF">
      <w:pPr>
        <w:spacing w:before="120" w:after="120" w:line="360" w:lineRule="auto"/>
        <w:jc w:val="both"/>
        <w:rPr>
          <w:rFonts w:eastAsia="Times New Roman"/>
          <w:bCs/>
        </w:rPr>
      </w:pPr>
    </w:p>
    <w:p w14:paraId="1F65EF7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proofErr w:type="gramStart"/>
      <w:r w:rsidRPr="00F35FEF">
        <w:rPr>
          <w:rFonts w:eastAsia="Times New Roman"/>
          <w:bCs/>
        </w:rPr>
        <w:t>deleteFromMid</w:t>
      </w:r>
      <w:proofErr w:type="spellEnd"/>
      <w:r w:rsidRPr="00F35FEF">
        <w:rPr>
          <w:rFonts w:eastAsia="Times New Roman"/>
          <w:bCs/>
        </w:rPr>
        <w:t>(</w:t>
      </w:r>
      <w:proofErr w:type="gramEnd"/>
      <w:r w:rsidRPr="00F35FEF">
        <w:rPr>
          <w:rFonts w:eastAsia="Times New Roman"/>
          <w:bCs/>
        </w:rPr>
        <w:t xml:space="preserve">) {  </w:t>
      </w:r>
    </w:p>
    <w:p w14:paraId="249FCF9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size;</w:t>
      </w:r>
    </w:p>
    <w:p w14:paraId="21EBB24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w:t>
      </w:r>
      <w:proofErr w:type="gramStart"/>
      <w:r w:rsidRPr="00F35FEF">
        <w:rPr>
          <w:rFonts w:eastAsia="Times New Roman"/>
          <w:bCs/>
        </w:rPr>
        <w:t>current,*</w:t>
      </w:r>
      <w:proofErr w:type="spellStart"/>
      <w:proofErr w:type="gramEnd"/>
      <w:r w:rsidRPr="00F35FEF">
        <w:rPr>
          <w:rFonts w:eastAsia="Times New Roman"/>
          <w:bCs/>
        </w:rPr>
        <w:t>ct</w:t>
      </w:r>
      <w:proofErr w:type="spellEnd"/>
      <w:r w:rsidRPr="00F35FEF">
        <w:rPr>
          <w:rFonts w:eastAsia="Times New Roman"/>
          <w:bCs/>
        </w:rPr>
        <w:t xml:space="preserve">;  </w:t>
      </w:r>
    </w:p>
    <w:p w14:paraId="6A22AF7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4FB192F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6A5FCC7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if(</w:t>
      </w:r>
      <w:proofErr w:type="gramEnd"/>
      <w:r w:rsidRPr="00F35FEF">
        <w:rPr>
          <w:rFonts w:eastAsia="Times New Roman"/>
          <w:bCs/>
        </w:rPr>
        <w:t xml:space="preserve">head == NULL) {  </w:t>
      </w:r>
    </w:p>
    <w:p w14:paraId="78330C8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 xml:space="preserve">"List is empty \n");  </w:t>
      </w:r>
    </w:p>
    <w:p w14:paraId="59746C1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return;  </w:t>
      </w:r>
    </w:p>
    <w:p w14:paraId="6263682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1A9E6F3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else {</w:t>
      </w:r>
    </w:p>
    <w:p w14:paraId="4B1C5CE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ct</w:t>
      </w:r>
      <w:proofErr w:type="spellEnd"/>
      <w:r w:rsidRPr="00F35FEF">
        <w:rPr>
          <w:rFonts w:eastAsia="Times New Roman"/>
          <w:bCs/>
        </w:rPr>
        <w:t>=head;</w:t>
      </w:r>
    </w:p>
    <w:p w14:paraId="1A25DDC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while(</w:t>
      </w:r>
      <w:proofErr w:type="spellStart"/>
      <w:proofErr w:type="gramStart"/>
      <w:r w:rsidRPr="00F35FEF">
        <w:rPr>
          <w:rFonts w:eastAsia="Times New Roman"/>
          <w:bCs/>
        </w:rPr>
        <w:t>ct</w:t>
      </w:r>
      <w:proofErr w:type="spellEnd"/>
      <w:r w:rsidRPr="00F35FEF">
        <w:rPr>
          <w:rFonts w:eastAsia="Times New Roman"/>
          <w:bCs/>
        </w:rPr>
        <w:t>!=</w:t>
      </w:r>
      <w:proofErr w:type="gramEnd"/>
      <w:r w:rsidRPr="00F35FEF">
        <w:rPr>
          <w:rFonts w:eastAsia="Times New Roman"/>
          <w:bCs/>
        </w:rPr>
        <w:t>NULL){</w:t>
      </w:r>
    </w:p>
    <w:p w14:paraId="39BA8B9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ct</w:t>
      </w:r>
      <w:proofErr w:type="spellEnd"/>
      <w:r w:rsidRPr="00F35FEF">
        <w:rPr>
          <w:rFonts w:eastAsia="Times New Roman"/>
          <w:bCs/>
        </w:rPr>
        <w:t>=</w:t>
      </w:r>
      <w:proofErr w:type="spellStart"/>
      <w:r w:rsidRPr="00F35FEF">
        <w:rPr>
          <w:rFonts w:eastAsia="Times New Roman"/>
          <w:bCs/>
        </w:rPr>
        <w:t>ct</w:t>
      </w:r>
      <w:proofErr w:type="spellEnd"/>
      <w:r w:rsidRPr="00F35FEF">
        <w:rPr>
          <w:rFonts w:eastAsia="Times New Roman"/>
          <w:bCs/>
        </w:rPr>
        <w:t>-&gt;next;</w:t>
      </w:r>
    </w:p>
    <w:p w14:paraId="4489E75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size++;</w:t>
      </w:r>
    </w:p>
    <w:p w14:paraId="797CB30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3FECAC6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59F6A6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count = (size % 2 == 0</w:t>
      </w:r>
      <w:proofErr w:type="gramStart"/>
      <w:r w:rsidRPr="00F35FEF">
        <w:rPr>
          <w:rFonts w:eastAsia="Times New Roman"/>
          <w:bCs/>
        </w:rPr>
        <w:t>) ?</w:t>
      </w:r>
      <w:proofErr w:type="gramEnd"/>
      <w:r w:rsidRPr="00F35FEF">
        <w:rPr>
          <w:rFonts w:eastAsia="Times New Roman"/>
          <w:bCs/>
        </w:rPr>
        <w:t xml:space="preserve"> (size/2</w:t>
      </w:r>
      <w:proofErr w:type="gramStart"/>
      <w:r w:rsidRPr="00F35FEF">
        <w:rPr>
          <w:rFonts w:eastAsia="Times New Roman"/>
          <w:bCs/>
        </w:rPr>
        <w:t>) :</w:t>
      </w:r>
      <w:proofErr w:type="gramEnd"/>
      <w:r w:rsidRPr="00F35FEF">
        <w:rPr>
          <w:rFonts w:eastAsia="Times New Roman"/>
          <w:bCs/>
        </w:rPr>
        <w:t xml:space="preserve"> ((size+1)/2);  </w:t>
      </w:r>
    </w:p>
    <w:p w14:paraId="7FC1A99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4394CED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3ED0E49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if( head</w:t>
      </w:r>
      <w:proofErr w:type="gramEnd"/>
      <w:r w:rsidRPr="00F35FEF">
        <w:rPr>
          <w:rFonts w:eastAsia="Times New Roman"/>
          <w:bCs/>
        </w:rPr>
        <w:t xml:space="preserve"> != NULL ) {  </w:t>
      </w:r>
    </w:p>
    <w:p w14:paraId="6EDECC7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t>
      </w:r>
    </w:p>
    <w:p w14:paraId="74581B3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head;  </w:t>
      </w:r>
    </w:p>
    <w:p w14:paraId="73183F2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 = NULL;  </w:t>
      </w:r>
    </w:p>
    <w:p w14:paraId="043AB97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BE9FA6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3A37F1A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for(</w:t>
      </w:r>
      <w:proofErr w:type="gramEnd"/>
      <w:r w:rsidRPr="00F35FEF">
        <w:rPr>
          <w:rFonts w:eastAsia="Times New Roman"/>
          <w:bCs/>
        </w:rPr>
        <w:t xml:space="preserve">int </w:t>
      </w:r>
      <w:proofErr w:type="spellStart"/>
      <w:r w:rsidRPr="00F35FEF">
        <w:rPr>
          <w:rFonts w:eastAsia="Times New Roman"/>
          <w:bCs/>
        </w:rPr>
        <w:t>i</w:t>
      </w:r>
      <w:proofErr w:type="spellEnd"/>
      <w:r w:rsidRPr="00F35FEF">
        <w:rPr>
          <w:rFonts w:eastAsia="Times New Roman"/>
          <w:bCs/>
        </w:rPr>
        <w:t xml:space="preserve"> = 0; </w:t>
      </w:r>
      <w:proofErr w:type="spellStart"/>
      <w:r w:rsidRPr="00F35FEF">
        <w:rPr>
          <w:rFonts w:eastAsia="Times New Roman"/>
          <w:bCs/>
        </w:rPr>
        <w:t>i</w:t>
      </w:r>
      <w:proofErr w:type="spellEnd"/>
      <w:r w:rsidRPr="00F35FEF">
        <w:rPr>
          <w:rFonts w:eastAsia="Times New Roman"/>
          <w:bCs/>
        </w:rPr>
        <w:t xml:space="preserve"> &lt; count-1; </w:t>
      </w:r>
      <w:proofErr w:type="spellStart"/>
      <w:r w:rsidRPr="00F35FEF">
        <w:rPr>
          <w:rFonts w:eastAsia="Times New Roman"/>
          <w:bCs/>
        </w:rPr>
        <w:t>i</w:t>
      </w:r>
      <w:proofErr w:type="spellEnd"/>
      <w:r w:rsidRPr="00F35FEF">
        <w:rPr>
          <w:rFonts w:eastAsia="Times New Roman"/>
          <w:bCs/>
        </w:rPr>
        <w:t xml:space="preserve">++){  </w:t>
      </w:r>
    </w:p>
    <w:p w14:paraId="0F3F2C6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 = temp;  </w:t>
      </w:r>
    </w:p>
    <w:p w14:paraId="05981C6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temp-&gt;next;  </w:t>
      </w:r>
    </w:p>
    <w:p w14:paraId="3785735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15A733C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if(</w:t>
      </w:r>
      <w:proofErr w:type="gramEnd"/>
      <w:r w:rsidRPr="00F35FEF">
        <w:rPr>
          <w:rFonts w:eastAsia="Times New Roman"/>
          <w:bCs/>
        </w:rPr>
        <w:t xml:space="preserve">current != NULL) {  </w:t>
      </w:r>
    </w:p>
    <w:p w14:paraId="4A7A9C0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CC0BBF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current-&gt;next = temp-&gt;next;  </w:t>
      </w:r>
    </w:p>
    <w:p w14:paraId="68F7E37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08DF672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NULL;  </w:t>
      </w:r>
    </w:p>
    <w:p w14:paraId="7D84880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6064287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D727EF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else {  </w:t>
      </w:r>
    </w:p>
    <w:p w14:paraId="2C7D494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temp-&gt;next;  </w:t>
      </w:r>
    </w:p>
    <w:p w14:paraId="5D7125B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8C015F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NULL;  </w:t>
      </w:r>
    </w:p>
    <w:p w14:paraId="5C18CCE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3E7977A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54F05BA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23F8AD3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else {  </w:t>
      </w:r>
    </w:p>
    <w:p w14:paraId="1619325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NULL;  </w:t>
      </w:r>
    </w:p>
    <w:p w14:paraId="5FAD82B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1E7C35B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  </w:t>
      </w:r>
    </w:p>
    <w:p w14:paraId="1E249C4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size--;  </w:t>
      </w:r>
    </w:p>
    <w:p w14:paraId="7D8BDC2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989C33E" w14:textId="77777777" w:rsidR="00F35FEF" w:rsidRPr="00F35FEF" w:rsidRDefault="00F35FEF" w:rsidP="00F35FEF">
      <w:pPr>
        <w:spacing w:before="120" w:after="120" w:line="360" w:lineRule="auto"/>
        <w:jc w:val="both"/>
        <w:rPr>
          <w:rFonts w:eastAsia="Times New Roman"/>
          <w:bCs/>
        </w:rPr>
      </w:pPr>
    </w:p>
    <w:p w14:paraId="3514242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delete_at_</w:t>
      </w:r>
      <w:proofErr w:type="gramStart"/>
      <w:r w:rsidRPr="00F35FEF">
        <w:rPr>
          <w:rFonts w:eastAsia="Times New Roman"/>
          <w:bCs/>
        </w:rPr>
        <w:t>start</w:t>
      </w:r>
      <w:proofErr w:type="spellEnd"/>
      <w:r w:rsidRPr="00F35FEF">
        <w:rPr>
          <w:rFonts w:eastAsia="Times New Roman"/>
          <w:bCs/>
        </w:rPr>
        <w:t>(</w:t>
      </w:r>
      <w:proofErr w:type="gramEnd"/>
      <w:r w:rsidRPr="00F35FEF">
        <w:rPr>
          <w:rFonts w:eastAsia="Times New Roman"/>
          <w:bCs/>
        </w:rPr>
        <w:t>) {</w:t>
      </w:r>
    </w:p>
    <w:p w14:paraId="60BAAA2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if (head == NULL) {</w:t>
      </w:r>
    </w:p>
    <w:p w14:paraId="741F764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printf</w:t>
      </w:r>
      <w:proofErr w:type="spellEnd"/>
      <w:r w:rsidRPr="00F35FEF">
        <w:rPr>
          <w:rFonts w:eastAsia="Times New Roman"/>
          <w:bCs/>
        </w:rPr>
        <w:t>("Underflow\n");</w:t>
      </w:r>
    </w:p>
    <w:p w14:paraId="7609A49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else {</w:t>
      </w:r>
    </w:p>
    <w:p w14:paraId="6AFCE9A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 head;</w:t>
      </w:r>
    </w:p>
    <w:p w14:paraId="039BDA8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head-&gt;next;</w:t>
      </w:r>
    </w:p>
    <w:p w14:paraId="0D1B051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"The element deleted: %d\n", temp-&gt;data);</w:t>
      </w:r>
    </w:p>
    <w:p w14:paraId="609F4F5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free(temp);</w:t>
      </w:r>
    </w:p>
    <w:p w14:paraId="5AB2E25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1BA11BF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0EBB753B" w14:textId="77777777" w:rsidR="00F35FEF" w:rsidRPr="00F35FEF" w:rsidRDefault="00F35FEF" w:rsidP="00F35FEF">
      <w:pPr>
        <w:spacing w:before="120" w:after="120" w:line="360" w:lineRule="auto"/>
        <w:jc w:val="both"/>
        <w:rPr>
          <w:rFonts w:eastAsia="Times New Roman"/>
          <w:bCs/>
        </w:rPr>
      </w:pPr>
    </w:p>
    <w:p w14:paraId="488D146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delete_at_</w:t>
      </w:r>
      <w:proofErr w:type="gramStart"/>
      <w:r w:rsidRPr="00F35FEF">
        <w:rPr>
          <w:rFonts w:eastAsia="Times New Roman"/>
          <w:bCs/>
        </w:rPr>
        <w:t>end</w:t>
      </w:r>
      <w:proofErr w:type="spellEnd"/>
      <w:r w:rsidRPr="00F35FEF">
        <w:rPr>
          <w:rFonts w:eastAsia="Times New Roman"/>
          <w:bCs/>
        </w:rPr>
        <w:t>(</w:t>
      </w:r>
      <w:proofErr w:type="gramEnd"/>
      <w:r w:rsidRPr="00F35FEF">
        <w:rPr>
          <w:rFonts w:eastAsia="Times New Roman"/>
          <w:bCs/>
        </w:rPr>
        <w:t>) {</w:t>
      </w:r>
    </w:p>
    <w:p w14:paraId="67538CB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if (head == NULL) {</w:t>
      </w:r>
    </w:p>
    <w:p w14:paraId="0B49A97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printf</w:t>
      </w:r>
      <w:proofErr w:type="spellEnd"/>
      <w:r w:rsidRPr="00F35FEF">
        <w:rPr>
          <w:rFonts w:eastAsia="Times New Roman"/>
          <w:bCs/>
        </w:rPr>
        <w:t>("Underflow\n");</w:t>
      </w:r>
    </w:p>
    <w:p w14:paraId="23F6E61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else if (head-&gt;next == NULL) {</w:t>
      </w:r>
    </w:p>
    <w:p w14:paraId="51E4D79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"The element deleted: %d\n", head-&gt;data);</w:t>
      </w:r>
    </w:p>
    <w:p w14:paraId="5330A02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free(head);</w:t>
      </w:r>
    </w:p>
    <w:p w14:paraId="0B7C537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NULL;</w:t>
      </w:r>
    </w:p>
    <w:p w14:paraId="3B9A62D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else {</w:t>
      </w:r>
    </w:p>
    <w:p w14:paraId="2CCE491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 head;</w:t>
      </w:r>
    </w:p>
    <w:p w14:paraId="00D7BF2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while (temp-&gt;next-&gt;</w:t>
      </w:r>
      <w:proofErr w:type="gramStart"/>
      <w:r w:rsidRPr="00F35FEF">
        <w:rPr>
          <w:rFonts w:eastAsia="Times New Roman"/>
          <w:bCs/>
        </w:rPr>
        <w:t>next !</w:t>
      </w:r>
      <w:proofErr w:type="gramEnd"/>
      <w:r w:rsidRPr="00F35FEF">
        <w:rPr>
          <w:rFonts w:eastAsia="Times New Roman"/>
          <w:bCs/>
        </w:rPr>
        <w:t>= NULL) {</w:t>
      </w:r>
    </w:p>
    <w:p w14:paraId="6FCDA21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temp-&gt;next;</w:t>
      </w:r>
    </w:p>
    <w:p w14:paraId="3ED06BE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t>
      </w:r>
    </w:p>
    <w:p w14:paraId="5CC7712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proofErr w:type="gramStart"/>
      <w:r w:rsidRPr="00F35FEF">
        <w:rPr>
          <w:rFonts w:eastAsia="Times New Roman"/>
          <w:bCs/>
        </w:rPr>
        <w:t>printf</w:t>
      </w:r>
      <w:proofErr w:type="spellEnd"/>
      <w:r w:rsidRPr="00F35FEF">
        <w:rPr>
          <w:rFonts w:eastAsia="Times New Roman"/>
          <w:bCs/>
        </w:rPr>
        <w:t>(</w:t>
      </w:r>
      <w:proofErr w:type="gramEnd"/>
      <w:r w:rsidRPr="00F35FEF">
        <w:rPr>
          <w:rFonts w:eastAsia="Times New Roman"/>
          <w:bCs/>
        </w:rPr>
        <w:t>"The element deleted: %d\n", temp-&gt;next-&gt;data);</w:t>
      </w:r>
    </w:p>
    <w:p w14:paraId="6A4DAE6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free(temp-&gt;next);</w:t>
      </w:r>
    </w:p>
    <w:p w14:paraId="4128843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temp-&gt;next = NULL;</w:t>
      </w:r>
    </w:p>
    <w:p w14:paraId="4A64901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0EF97E7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w:t>
      </w:r>
    </w:p>
    <w:p w14:paraId="1475F54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void </w:t>
      </w:r>
      <w:proofErr w:type="spellStart"/>
      <w:r w:rsidRPr="00F35FEF">
        <w:rPr>
          <w:rFonts w:eastAsia="Times New Roman"/>
          <w:bCs/>
        </w:rPr>
        <w:t>insert_in_</w:t>
      </w:r>
      <w:proofErr w:type="gramStart"/>
      <w:r w:rsidRPr="00F35FEF">
        <w:rPr>
          <w:rFonts w:eastAsia="Times New Roman"/>
          <w:bCs/>
        </w:rPr>
        <w:t>middle</w:t>
      </w:r>
      <w:proofErr w:type="spellEnd"/>
      <w:r w:rsidRPr="00F35FEF">
        <w:rPr>
          <w:rFonts w:eastAsia="Times New Roman"/>
          <w:bCs/>
        </w:rPr>
        <w:t>(</w:t>
      </w:r>
      <w:proofErr w:type="gramEnd"/>
      <w:r w:rsidRPr="00F35FEF">
        <w:rPr>
          <w:rFonts w:eastAsia="Times New Roman"/>
          <w:bCs/>
        </w:rPr>
        <w:t>int n)</w:t>
      </w:r>
    </w:p>
    <w:p w14:paraId="0C4F47F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8877CE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w:t>
      </w:r>
      <w:proofErr w:type="spellStart"/>
      <w:r w:rsidRPr="00F35FEF">
        <w:rPr>
          <w:rFonts w:eastAsia="Times New Roman"/>
          <w:bCs/>
        </w:rPr>
        <w:t>ct</w:t>
      </w:r>
      <w:proofErr w:type="spellEnd"/>
      <w:r w:rsidRPr="00F35FEF">
        <w:rPr>
          <w:rFonts w:eastAsia="Times New Roman"/>
          <w:bCs/>
        </w:rPr>
        <w:t xml:space="preserve">; </w:t>
      </w:r>
    </w:p>
    <w:p w14:paraId="60D09FE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size;</w:t>
      </w:r>
    </w:p>
    <w:p w14:paraId="3E9290B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17C7BB9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w:t>
      </w:r>
      <w:proofErr w:type="spellStart"/>
      <w:r w:rsidRPr="00F35FEF">
        <w:rPr>
          <w:rFonts w:eastAsia="Times New Roman"/>
          <w:bCs/>
        </w:rPr>
        <w:t>newNode</w:t>
      </w:r>
      <w:proofErr w:type="spellEnd"/>
      <w:r w:rsidRPr="00F35FEF">
        <w:rPr>
          <w:rFonts w:eastAsia="Times New Roman"/>
          <w:bCs/>
        </w:rPr>
        <w:t xml:space="preserve"> = (struct node</w:t>
      </w:r>
      <w:proofErr w:type="gramStart"/>
      <w:r w:rsidRPr="00F35FEF">
        <w:rPr>
          <w:rFonts w:eastAsia="Times New Roman"/>
          <w:bCs/>
        </w:rPr>
        <w:t>*)malloc</w:t>
      </w:r>
      <w:proofErr w:type="gramEnd"/>
      <w:r w:rsidRPr="00F35FEF">
        <w:rPr>
          <w:rFonts w:eastAsia="Times New Roman"/>
          <w:bCs/>
        </w:rPr>
        <w:t>(</w:t>
      </w:r>
      <w:proofErr w:type="spellStart"/>
      <w:r w:rsidRPr="00F35FEF">
        <w:rPr>
          <w:rFonts w:eastAsia="Times New Roman"/>
          <w:bCs/>
        </w:rPr>
        <w:t>sizeof</w:t>
      </w:r>
      <w:proofErr w:type="spellEnd"/>
      <w:r w:rsidRPr="00F35FEF">
        <w:rPr>
          <w:rFonts w:eastAsia="Times New Roman"/>
          <w:bCs/>
        </w:rPr>
        <w:t xml:space="preserve">(struct node));  </w:t>
      </w:r>
    </w:p>
    <w:p w14:paraId="64745F4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 xml:space="preserve">-&gt;data = n;  </w:t>
      </w:r>
    </w:p>
    <w:p w14:paraId="5F781550"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 xml:space="preserve">-&gt;next = NULL;  </w:t>
      </w:r>
    </w:p>
    <w:p w14:paraId="1CD674D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6A4CCFE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1FD046B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if(</w:t>
      </w:r>
      <w:proofErr w:type="gramEnd"/>
      <w:r w:rsidRPr="00F35FEF">
        <w:rPr>
          <w:rFonts w:eastAsia="Times New Roman"/>
          <w:bCs/>
        </w:rPr>
        <w:t xml:space="preserve">head == NULL) {  </w:t>
      </w:r>
    </w:p>
    <w:p w14:paraId="143632C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E47A528"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head = </w:t>
      </w:r>
      <w:proofErr w:type="spellStart"/>
      <w:r w:rsidRPr="00F35FEF">
        <w:rPr>
          <w:rFonts w:eastAsia="Times New Roman"/>
          <w:bCs/>
        </w:rPr>
        <w:t>newNode</w:t>
      </w:r>
      <w:proofErr w:type="spellEnd"/>
      <w:r w:rsidRPr="00F35FEF">
        <w:rPr>
          <w:rFonts w:eastAsia="Times New Roman"/>
          <w:bCs/>
        </w:rPr>
        <w:t xml:space="preserve">;  </w:t>
      </w:r>
    </w:p>
    <w:p w14:paraId="1D97E2B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66E0A78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53887A6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else { </w:t>
      </w:r>
    </w:p>
    <w:p w14:paraId="35CBB0E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ct</w:t>
      </w:r>
      <w:proofErr w:type="spellEnd"/>
      <w:r w:rsidRPr="00F35FEF">
        <w:rPr>
          <w:rFonts w:eastAsia="Times New Roman"/>
          <w:bCs/>
        </w:rPr>
        <w:t>=head;</w:t>
      </w:r>
    </w:p>
    <w:p w14:paraId="624D992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while(</w:t>
      </w:r>
      <w:proofErr w:type="spellStart"/>
      <w:proofErr w:type="gramStart"/>
      <w:r w:rsidRPr="00F35FEF">
        <w:rPr>
          <w:rFonts w:eastAsia="Times New Roman"/>
          <w:bCs/>
        </w:rPr>
        <w:t>ct</w:t>
      </w:r>
      <w:proofErr w:type="spellEnd"/>
      <w:r w:rsidRPr="00F35FEF">
        <w:rPr>
          <w:rFonts w:eastAsia="Times New Roman"/>
          <w:bCs/>
        </w:rPr>
        <w:t>!=</w:t>
      </w:r>
      <w:proofErr w:type="gramEnd"/>
      <w:r w:rsidRPr="00F35FEF">
        <w:rPr>
          <w:rFonts w:eastAsia="Times New Roman"/>
          <w:bCs/>
        </w:rPr>
        <w:t>NULL){</w:t>
      </w:r>
    </w:p>
    <w:p w14:paraId="55FA53B3"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ct</w:t>
      </w:r>
      <w:proofErr w:type="spellEnd"/>
      <w:r w:rsidRPr="00F35FEF">
        <w:rPr>
          <w:rFonts w:eastAsia="Times New Roman"/>
          <w:bCs/>
        </w:rPr>
        <w:t>=</w:t>
      </w:r>
      <w:proofErr w:type="spellStart"/>
      <w:r w:rsidRPr="00F35FEF">
        <w:rPr>
          <w:rFonts w:eastAsia="Times New Roman"/>
          <w:bCs/>
        </w:rPr>
        <w:t>ct</w:t>
      </w:r>
      <w:proofErr w:type="spellEnd"/>
      <w:r w:rsidRPr="00F35FEF">
        <w:rPr>
          <w:rFonts w:eastAsia="Times New Roman"/>
          <w:bCs/>
        </w:rPr>
        <w:t>-&gt;next;</w:t>
      </w:r>
    </w:p>
    <w:p w14:paraId="7F69D9A2"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size++;</w:t>
      </w:r>
    </w:p>
    <w:p w14:paraId="1ACF135D"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lastRenderedPageBreak/>
        <w:t xml:space="preserve">          }</w:t>
      </w:r>
    </w:p>
    <w:p w14:paraId="1526A5D6" w14:textId="77777777" w:rsidR="00F35FEF" w:rsidRPr="00F35FEF" w:rsidRDefault="00F35FEF" w:rsidP="00F35FEF">
      <w:pPr>
        <w:spacing w:before="120" w:after="120" w:line="360" w:lineRule="auto"/>
        <w:jc w:val="both"/>
        <w:rPr>
          <w:rFonts w:eastAsia="Times New Roman"/>
          <w:bCs/>
        </w:rPr>
      </w:pPr>
    </w:p>
    <w:p w14:paraId="06B4CE6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struct node *temp, *current;  </w:t>
      </w:r>
    </w:p>
    <w:p w14:paraId="615FCA3E"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//Store the mid position of the list  </w:t>
      </w:r>
    </w:p>
    <w:p w14:paraId="32DE918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int count = (size % 2 == 0</w:t>
      </w:r>
      <w:proofErr w:type="gramStart"/>
      <w:r w:rsidRPr="00F35FEF">
        <w:rPr>
          <w:rFonts w:eastAsia="Times New Roman"/>
          <w:bCs/>
        </w:rPr>
        <w:t>) ?</w:t>
      </w:r>
      <w:proofErr w:type="gramEnd"/>
      <w:r w:rsidRPr="00F35FEF">
        <w:rPr>
          <w:rFonts w:eastAsia="Times New Roman"/>
          <w:bCs/>
        </w:rPr>
        <w:t xml:space="preserve"> (size/2</w:t>
      </w:r>
      <w:proofErr w:type="gramStart"/>
      <w:r w:rsidRPr="00F35FEF">
        <w:rPr>
          <w:rFonts w:eastAsia="Times New Roman"/>
          <w:bCs/>
        </w:rPr>
        <w:t>) :</w:t>
      </w:r>
      <w:proofErr w:type="gramEnd"/>
      <w:r w:rsidRPr="00F35FEF">
        <w:rPr>
          <w:rFonts w:eastAsia="Times New Roman"/>
          <w:bCs/>
        </w:rPr>
        <w:t xml:space="preserve"> ((size+1)/2);  </w:t>
      </w:r>
    </w:p>
    <w:p w14:paraId="1F81BC3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4F1D569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head;  </w:t>
      </w:r>
    </w:p>
    <w:p w14:paraId="339031A1"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 = NULL;  </w:t>
      </w:r>
    </w:p>
    <w:p w14:paraId="3DCCC59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3C5962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E1E8E5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gramStart"/>
      <w:r w:rsidRPr="00F35FEF">
        <w:rPr>
          <w:rFonts w:eastAsia="Times New Roman"/>
          <w:bCs/>
        </w:rPr>
        <w:t>for(</w:t>
      </w:r>
      <w:proofErr w:type="gramEnd"/>
      <w:r w:rsidRPr="00F35FEF">
        <w:rPr>
          <w:rFonts w:eastAsia="Times New Roman"/>
          <w:bCs/>
        </w:rPr>
        <w:t xml:space="preserve">int </w:t>
      </w:r>
      <w:proofErr w:type="spellStart"/>
      <w:r w:rsidRPr="00F35FEF">
        <w:rPr>
          <w:rFonts w:eastAsia="Times New Roman"/>
          <w:bCs/>
        </w:rPr>
        <w:t>i</w:t>
      </w:r>
      <w:proofErr w:type="spellEnd"/>
      <w:r w:rsidRPr="00F35FEF">
        <w:rPr>
          <w:rFonts w:eastAsia="Times New Roman"/>
          <w:bCs/>
        </w:rPr>
        <w:t xml:space="preserve"> = 0; </w:t>
      </w:r>
      <w:proofErr w:type="spellStart"/>
      <w:r w:rsidRPr="00F35FEF">
        <w:rPr>
          <w:rFonts w:eastAsia="Times New Roman"/>
          <w:bCs/>
        </w:rPr>
        <w:t>i</w:t>
      </w:r>
      <w:proofErr w:type="spellEnd"/>
      <w:r w:rsidRPr="00F35FEF">
        <w:rPr>
          <w:rFonts w:eastAsia="Times New Roman"/>
          <w:bCs/>
        </w:rPr>
        <w:t xml:space="preserve"> &lt; count; </w:t>
      </w:r>
      <w:proofErr w:type="spellStart"/>
      <w:r w:rsidRPr="00F35FEF">
        <w:rPr>
          <w:rFonts w:eastAsia="Times New Roman"/>
          <w:bCs/>
        </w:rPr>
        <w:t>i</w:t>
      </w:r>
      <w:proofErr w:type="spellEnd"/>
      <w:r w:rsidRPr="00F35FEF">
        <w:rPr>
          <w:rFonts w:eastAsia="Times New Roman"/>
          <w:bCs/>
        </w:rPr>
        <w:t xml:space="preserve">++) {  </w:t>
      </w:r>
    </w:p>
    <w:p w14:paraId="75478BB9"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54C83C9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 = temp;  </w:t>
      </w:r>
    </w:p>
    <w:p w14:paraId="20C9DEA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7B6F660F"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temp = temp-&gt;next;  </w:t>
      </w:r>
    </w:p>
    <w:p w14:paraId="7BAB52E5"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7698085C"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4185A44A"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3EFC6FE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current-&gt;next = </w:t>
      </w:r>
      <w:proofErr w:type="spellStart"/>
      <w:r w:rsidRPr="00F35FEF">
        <w:rPr>
          <w:rFonts w:eastAsia="Times New Roman"/>
          <w:bCs/>
        </w:rPr>
        <w:t>newNode</w:t>
      </w:r>
      <w:proofErr w:type="spellEnd"/>
      <w:r w:rsidRPr="00F35FEF">
        <w:rPr>
          <w:rFonts w:eastAsia="Times New Roman"/>
          <w:bCs/>
        </w:rPr>
        <w:t xml:space="preserve">;  </w:t>
      </w:r>
    </w:p>
    <w:p w14:paraId="755D62D4"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1AA55987"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roofErr w:type="spellStart"/>
      <w:r w:rsidRPr="00F35FEF">
        <w:rPr>
          <w:rFonts w:eastAsia="Times New Roman"/>
          <w:bCs/>
        </w:rPr>
        <w:t>newNode</w:t>
      </w:r>
      <w:proofErr w:type="spellEnd"/>
      <w:r w:rsidRPr="00F35FEF">
        <w:rPr>
          <w:rFonts w:eastAsia="Times New Roman"/>
          <w:bCs/>
        </w:rPr>
        <w:t xml:space="preserve">-&gt;next = temp;  </w:t>
      </w:r>
    </w:p>
    <w:p w14:paraId="546842EB"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  </w:t>
      </w:r>
    </w:p>
    <w:p w14:paraId="3EDC1806" w14:textId="77777777"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size++;  </w:t>
      </w:r>
    </w:p>
    <w:p w14:paraId="433F9D39" w14:textId="1C92722D" w:rsidR="00F35FEF" w:rsidRPr="00F35FEF" w:rsidRDefault="00F35FEF" w:rsidP="00F35FEF">
      <w:pPr>
        <w:spacing w:before="120" w:after="120" w:line="360" w:lineRule="auto"/>
        <w:jc w:val="both"/>
        <w:rPr>
          <w:rFonts w:eastAsia="Times New Roman"/>
          <w:bCs/>
        </w:rPr>
      </w:pPr>
      <w:r w:rsidRPr="00F35FEF">
        <w:rPr>
          <w:rFonts w:eastAsia="Times New Roman"/>
          <w:bCs/>
        </w:rPr>
        <w:t xml:space="preserve">}  </w:t>
      </w:r>
    </w:p>
    <w:p w14:paraId="26F68007" w14:textId="62628DDE" w:rsidR="00824EE0" w:rsidRDefault="00824EE0" w:rsidP="00FC07D9">
      <w:pPr>
        <w:spacing w:before="120" w:after="120" w:line="360" w:lineRule="auto"/>
        <w:jc w:val="both"/>
        <w:rPr>
          <w:rFonts w:eastAsia="Times New Roman"/>
          <w:b/>
        </w:rPr>
      </w:pPr>
      <w:r>
        <w:rPr>
          <w:rFonts w:eastAsia="Times New Roman"/>
          <w:b/>
        </w:rPr>
        <w:t>Output:</w:t>
      </w:r>
    </w:p>
    <w:p w14:paraId="48B2DBD6" w14:textId="79936B8C" w:rsidR="00F35FEF" w:rsidRPr="000E3DDF" w:rsidRDefault="00F35FEF" w:rsidP="00FC07D9">
      <w:pPr>
        <w:spacing w:before="120" w:after="120" w:line="360" w:lineRule="auto"/>
        <w:jc w:val="both"/>
        <w:rPr>
          <w:rFonts w:eastAsia="Times New Roman"/>
          <w:b/>
        </w:rPr>
      </w:pPr>
      <w:r w:rsidRPr="00F35FEF">
        <w:rPr>
          <w:rFonts w:eastAsia="Times New Roman"/>
          <w:b/>
          <w:noProof/>
        </w:rPr>
        <w:lastRenderedPageBreak/>
        <w:drawing>
          <wp:inline distT="0" distB="0" distL="0" distR="0" wp14:anchorId="2791CA54" wp14:editId="1F0BC4B8">
            <wp:extent cx="4130398" cy="6561389"/>
            <wp:effectExtent l="0" t="0" r="3810" b="0"/>
            <wp:docPr id="119123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2330" name=""/>
                    <pic:cNvPicPr/>
                  </pic:nvPicPr>
                  <pic:blipFill>
                    <a:blip r:embed="rId22"/>
                    <a:stretch>
                      <a:fillRect/>
                    </a:stretch>
                  </pic:blipFill>
                  <pic:spPr>
                    <a:xfrm>
                      <a:off x="0" y="0"/>
                      <a:ext cx="4130398" cy="6561389"/>
                    </a:xfrm>
                    <a:prstGeom prst="rect">
                      <a:avLst/>
                    </a:prstGeom>
                  </pic:spPr>
                </pic:pic>
              </a:graphicData>
            </a:graphic>
          </wp:inline>
        </w:drawing>
      </w:r>
    </w:p>
    <w:p w14:paraId="0ECD0516" w14:textId="77777777" w:rsidR="00FC07D9" w:rsidRDefault="00FC07D9" w:rsidP="00FC07D9">
      <w:pPr>
        <w:spacing w:before="120" w:after="120" w:line="360" w:lineRule="auto"/>
        <w:jc w:val="both"/>
        <w:rPr>
          <w:rFonts w:eastAsia="Times New Roman"/>
        </w:rPr>
      </w:pPr>
    </w:p>
    <w:p w14:paraId="6A48CFDE" w14:textId="77777777" w:rsidR="00FC07D9" w:rsidRDefault="00FC07D9" w:rsidP="00FC07D9">
      <w:pPr>
        <w:spacing w:line="360" w:lineRule="auto"/>
        <w:rPr>
          <w:b/>
        </w:rPr>
      </w:pPr>
      <w:r w:rsidRPr="00B5214C">
        <w:rPr>
          <w:b/>
        </w:rPr>
        <w:t>Conclusion</w:t>
      </w:r>
      <w:r>
        <w:rPr>
          <w:b/>
        </w:rPr>
        <w:t xml:space="preserve">: </w:t>
      </w:r>
    </w:p>
    <w:p w14:paraId="065B5E4E" w14:textId="71F8E6BA" w:rsidR="00BF01DA" w:rsidRDefault="00FB05FE" w:rsidP="00F35FEF">
      <w:pPr>
        <w:rPr>
          <w:color w:val="000000" w:themeColor="text1"/>
        </w:rPr>
      </w:pPr>
      <w:r w:rsidRPr="00FB05FE">
        <w:rPr>
          <w:color w:val="000000" w:themeColor="text1"/>
        </w:rPr>
        <w:t xml:space="preserve">A singly linked list in C is a fundamental data structure where each element, known as a node, holds a value and a pointer to the next node in the list. The start of the list is referred to as the head, and the end of the list (which points to NULL) is known as the tail. Singly linked lists are dynamic and allow for efficient insertion and deletion of nodes at any position in the list. However, they do not support direct access to individual elements; one must traverse the list from the head to reach a specific node. Despite this limitation, singly linked lists are </w:t>
      </w:r>
      <w:r w:rsidRPr="00FB05FE">
        <w:rPr>
          <w:color w:val="000000" w:themeColor="text1"/>
        </w:rPr>
        <w:lastRenderedPageBreak/>
        <w:t>widely used due to their simplicity and flexibility in handling data in scenarios where direct access is not a priority</w:t>
      </w:r>
    </w:p>
    <w:p w14:paraId="2E93FC4C" w14:textId="4E3284FD" w:rsidR="00FB05FE" w:rsidRPr="00FB05FE" w:rsidRDefault="00FB05FE" w:rsidP="00F35FEF">
      <w:pPr>
        <w:rPr>
          <w:color w:val="000000" w:themeColor="text1"/>
        </w:rPr>
      </w:pPr>
      <w:r>
        <w:rPr>
          <w:color w:val="000000" w:themeColor="text1"/>
        </w:rPr>
        <w:t>Time Complexity :0(n(square))</w:t>
      </w:r>
    </w:p>
    <w:p w14:paraId="4D01FC35" w14:textId="6A7CE723" w:rsidR="00FB05FE" w:rsidRDefault="00FB05FE" w:rsidP="00F35FEF">
      <w:pPr>
        <w:rPr>
          <w:bCs/>
        </w:rPr>
      </w:pPr>
      <w:r>
        <w:rPr>
          <w:bCs/>
        </w:rPr>
        <w:t>Application:</w:t>
      </w:r>
    </w:p>
    <w:p w14:paraId="4D0A926F" w14:textId="42BEB8B2" w:rsidR="00FB05FE" w:rsidRPr="00FB05FE" w:rsidRDefault="00000000" w:rsidP="00FB05FE">
      <w:pPr>
        <w:numPr>
          <w:ilvl w:val="0"/>
          <w:numId w:val="42"/>
        </w:numPr>
        <w:spacing w:beforeAutospacing="1" w:after="0" w:afterAutospacing="1" w:line="240" w:lineRule="auto"/>
        <w:rPr>
          <w:color w:val="000000" w:themeColor="text1"/>
        </w:rPr>
      </w:pPr>
      <w:hyperlink r:id="rId23" w:history="1">
        <w:r w:rsidR="00FB05FE" w:rsidRPr="00FB05FE">
          <w:rPr>
            <w:rStyle w:val="Hyperlink"/>
            <w:color w:val="000000" w:themeColor="text1"/>
            <w:u w:val="none"/>
          </w:rPr>
          <w:t>Singly linked lists are used to implement other data structures like stack and queue</w:t>
        </w:r>
      </w:hyperlink>
      <w:r w:rsidR="00FB05FE" w:rsidRPr="00FB05FE">
        <w:rPr>
          <w:color w:val="000000" w:themeColor="text1"/>
        </w:rPr>
        <w:t>.</w:t>
      </w:r>
    </w:p>
    <w:p w14:paraId="29A08112" w14:textId="29C0688C" w:rsidR="00FB05FE" w:rsidRPr="00FB05FE" w:rsidRDefault="00000000" w:rsidP="00FB05FE">
      <w:pPr>
        <w:numPr>
          <w:ilvl w:val="0"/>
          <w:numId w:val="42"/>
        </w:numPr>
        <w:spacing w:beforeAutospacing="1" w:after="0" w:afterAutospacing="1" w:line="240" w:lineRule="auto"/>
        <w:rPr>
          <w:color w:val="000000" w:themeColor="text1"/>
          <w:sz w:val="21"/>
          <w:szCs w:val="21"/>
        </w:rPr>
      </w:pPr>
      <w:hyperlink r:id="rId24" w:history="1">
        <w:r w:rsidR="00FB05FE" w:rsidRPr="00FB05FE">
          <w:rPr>
            <w:rStyle w:val="Hyperlink"/>
            <w:color w:val="000000" w:themeColor="text1"/>
            <w:u w:val="none"/>
          </w:rPr>
          <w:t>They are used in many real-world applications such as representing polynomials with one or two variables</w:t>
        </w:r>
      </w:hyperlink>
    </w:p>
    <w:p w14:paraId="50116005" w14:textId="77777777" w:rsidR="00FB05FE" w:rsidRPr="00FB05FE" w:rsidRDefault="00FB05FE" w:rsidP="00F35FEF">
      <w:pPr>
        <w:rPr>
          <w:bCs/>
        </w:rPr>
      </w:pPr>
    </w:p>
    <w:p w14:paraId="7A3D83F7" w14:textId="77777777" w:rsidR="00BF01DA" w:rsidRDefault="00BF01DA" w:rsidP="00126E23">
      <w:pPr>
        <w:jc w:val="center"/>
        <w:rPr>
          <w:b/>
        </w:rPr>
      </w:pPr>
    </w:p>
    <w:p w14:paraId="24FC8C53" w14:textId="77777777" w:rsidR="00BF01DA" w:rsidRDefault="00BF01DA" w:rsidP="00126E23">
      <w:pPr>
        <w:jc w:val="center"/>
        <w:rPr>
          <w:b/>
        </w:rPr>
      </w:pPr>
    </w:p>
    <w:p w14:paraId="07A00DB8" w14:textId="77777777" w:rsidR="00BF01DA" w:rsidRDefault="00BF01DA" w:rsidP="00126E23">
      <w:pPr>
        <w:jc w:val="center"/>
        <w:rPr>
          <w:b/>
        </w:rPr>
      </w:pPr>
    </w:p>
    <w:p w14:paraId="223AFCD9" w14:textId="77777777" w:rsidR="00BF01DA" w:rsidRDefault="00BF01DA" w:rsidP="00126E23">
      <w:pPr>
        <w:jc w:val="center"/>
        <w:rPr>
          <w:b/>
        </w:rPr>
      </w:pPr>
    </w:p>
    <w:p w14:paraId="4C02E2BA" w14:textId="77777777" w:rsidR="00FC07D9" w:rsidRDefault="00FC07D9" w:rsidP="00126E23">
      <w:pPr>
        <w:jc w:val="center"/>
        <w:rPr>
          <w:b/>
        </w:rPr>
      </w:pPr>
    </w:p>
    <w:p w14:paraId="7ADB09E1" w14:textId="77777777" w:rsidR="004E4931" w:rsidRDefault="004E4931" w:rsidP="00126E23">
      <w:pPr>
        <w:jc w:val="center"/>
        <w:rPr>
          <w:b/>
        </w:rPr>
      </w:pPr>
    </w:p>
    <w:p w14:paraId="4CB61E16" w14:textId="77777777" w:rsidR="004E4931" w:rsidRDefault="004E4931" w:rsidP="00126E23">
      <w:pPr>
        <w:jc w:val="center"/>
        <w:rPr>
          <w:b/>
        </w:rPr>
      </w:pPr>
    </w:p>
    <w:p w14:paraId="6A29B3D4" w14:textId="77777777" w:rsidR="004E4931" w:rsidRDefault="004E4931" w:rsidP="00126E23">
      <w:pPr>
        <w:jc w:val="center"/>
        <w:rPr>
          <w:b/>
        </w:rPr>
      </w:pPr>
    </w:p>
    <w:p w14:paraId="4E1164D3" w14:textId="77777777" w:rsidR="004E4931" w:rsidRDefault="004E4931" w:rsidP="00126E23">
      <w:pPr>
        <w:jc w:val="center"/>
        <w:rPr>
          <w:b/>
        </w:rPr>
      </w:pPr>
    </w:p>
    <w:p w14:paraId="51B29988" w14:textId="77777777" w:rsidR="004E4931" w:rsidRDefault="004E4931" w:rsidP="00126E23">
      <w:pPr>
        <w:jc w:val="center"/>
        <w:rPr>
          <w:b/>
        </w:rPr>
      </w:pPr>
    </w:p>
    <w:p w14:paraId="0E363A40" w14:textId="77777777" w:rsidR="004E4931" w:rsidRDefault="004E4931" w:rsidP="00126E23">
      <w:pPr>
        <w:jc w:val="center"/>
        <w:rPr>
          <w:b/>
        </w:rPr>
      </w:pPr>
    </w:p>
    <w:p w14:paraId="37726AF4" w14:textId="77777777" w:rsidR="004E4931" w:rsidRDefault="004E4931" w:rsidP="00126E23">
      <w:pPr>
        <w:jc w:val="center"/>
        <w:rPr>
          <w:b/>
        </w:rPr>
      </w:pPr>
    </w:p>
    <w:p w14:paraId="654E25BD" w14:textId="77777777" w:rsidR="004E4931" w:rsidRDefault="004E4931" w:rsidP="00126E23">
      <w:pPr>
        <w:jc w:val="center"/>
        <w:rPr>
          <w:b/>
        </w:rPr>
      </w:pPr>
    </w:p>
    <w:p w14:paraId="6E5FB11D" w14:textId="77777777" w:rsidR="004E4931" w:rsidRDefault="004E4931" w:rsidP="00126E23">
      <w:pPr>
        <w:jc w:val="center"/>
        <w:rPr>
          <w:b/>
        </w:rPr>
      </w:pPr>
    </w:p>
    <w:p w14:paraId="6160ABD1" w14:textId="77777777" w:rsidR="004E4931" w:rsidRDefault="004E4931" w:rsidP="00126E23">
      <w:pPr>
        <w:jc w:val="center"/>
        <w:rPr>
          <w:b/>
        </w:rPr>
      </w:pPr>
    </w:p>
    <w:p w14:paraId="72975D89" w14:textId="77777777" w:rsidR="004E4931" w:rsidRDefault="004E4931" w:rsidP="00126E23">
      <w:pPr>
        <w:jc w:val="center"/>
        <w:rPr>
          <w:b/>
        </w:rPr>
      </w:pPr>
    </w:p>
    <w:p w14:paraId="07AF830A" w14:textId="77777777" w:rsidR="004E4931" w:rsidRDefault="004E4931" w:rsidP="00126E23">
      <w:pPr>
        <w:jc w:val="center"/>
        <w:rPr>
          <w:b/>
        </w:rPr>
      </w:pPr>
    </w:p>
    <w:p w14:paraId="63730FCD" w14:textId="77777777" w:rsidR="004E4931" w:rsidRDefault="004E4931" w:rsidP="00126E23">
      <w:pPr>
        <w:jc w:val="center"/>
        <w:rPr>
          <w:b/>
        </w:rPr>
      </w:pPr>
    </w:p>
    <w:p w14:paraId="2B83CE68" w14:textId="77777777" w:rsidR="004E4931" w:rsidRDefault="004E4931" w:rsidP="00126E23">
      <w:pPr>
        <w:jc w:val="center"/>
        <w:rPr>
          <w:b/>
        </w:rPr>
      </w:pPr>
    </w:p>
    <w:p w14:paraId="562FD155" w14:textId="77777777" w:rsidR="004E4931" w:rsidRDefault="004E4931" w:rsidP="00126E23">
      <w:pPr>
        <w:jc w:val="center"/>
        <w:rPr>
          <w:b/>
        </w:rPr>
      </w:pPr>
    </w:p>
    <w:p w14:paraId="297E6546" w14:textId="77777777" w:rsidR="004E4931" w:rsidRDefault="004E4931" w:rsidP="00126E23">
      <w:pPr>
        <w:jc w:val="center"/>
        <w:rPr>
          <w:b/>
        </w:rPr>
      </w:pPr>
    </w:p>
    <w:p w14:paraId="267B7112" w14:textId="77777777" w:rsidR="004E4931" w:rsidRDefault="004E4931" w:rsidP="00126E23">
      <w:pPr>
        <w:jc w:val="center"/>
        <w:rPr>
          <w:b/>
        </w:rPr>
      </w:pPr>
    </w:p>
    <w:p w14:paraId="65FBFA41" w14:textId="77777777" w:rsidR="004E4931" w:rsidRDefault="004E4931" w:rsidP="00126E23">
      <w:pPr>
        <w:jc w:val="center"/>
        <w:rPr>
          <w:b/>
        </w:rPr>
      </w:pPr>
    </w:p>
    <w:p w14:paraId="707EF245" w14:textId="77777777" w:rsidR="004E4931" w:rsidRDefault="004E4931" w:rsidP="00126E23">
      <w:pPr>
        <w:jc w:val="center"/>
        <w:rPr>
          <w:b/>
        </w:rPr>
      </w:pPr>
    </w:p>
    <w:p w14:paraId="03AF475E" w14:textId="77777777" w:rsidR="004E4931" w:rsidRDefault="004E4931" w:rsidP="00126E23">
      <w:pPr>
        <w:jc w:val="center"/>
        <w:rPr>
          <w:b/>
        </w:rPr>
      </w:pPr>
    </w:p>
    <w:p w14:paraId="25C0E7DE" w14:textId="77777777" w:rsidR="00FC07D9" w:rsidRDefault="00FC07D9" w:rsidP="00126E23">
      <w:pPr>
        <w:jc w:val="center"/>
        <w:rPr>
          <w:b/>
        </w:rPr>
      </w:pPr>
    </w:p>
    <w:p w14:paraId="5F519591" w14:textId="77777777" w:rsidR="004E4931" w:rsidRDefault="004E4931" w:rsidP="004E4931">
      <w:pPr>
        <w:spacing w:before="120" w:after="120" w:line="360" w:lineRule="auto"/>
        <w:rPr>
          <w:b/>
        </w:rPr>
      </w:pPr>
    </w:p>
    <w:p w14:paraId="57E3C300" w14:textId="77777777"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57BCC358" w14:textId="77777777"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7F9EF9D5" w14:textId="77777777" w:rsidR="004E4931" w:rsidRPr="003E4404" w:rsidRDefault="004E4931" w:rsidP="004E4931">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748BF182" w14:textId="77777777" w:rsidR="00FC07D9" w:rsidRDefault="00FC07D9" w:rsidP="00126E23">
      <w:pPr>
        <w:jc w:val="center"/>
        <w:rPr>
          <w:b/>
        </w:rPr>
      </w:pPr>
    </w:p>
    <w:p w14:paraId="37BCFB78" w14:textId="77777777" w:rsidR="00FC07D9" w:rsidRDefault="00FC07D9" w:rsidP="00126E23">
      <w:pPr>
        <w:jc w:val="center"/>
        <w:rPr>
          <w:b/>
        </w:rPr>
      </w:pPr>
    </w:p>
    <w:p w14:paraId="6807EC27" w14:textId="77777777" w:rsidR="00FC07D9" w:rsidRDefault="00FC07D9" w:rsidP="00126E23">
      <w:pPr>
        <w:jc w:val="center"/>
        <w:rPr>
          <w:b/>
        </w:rPr>
      </w:pPr>
    </w:p>
    <w:p w14:paraId="0FE62456" w14:textId="77777777" w:rsidR="00824EE0" w:rsidRDefault="00824EE0" w:rsidP="00126E23">
      <w:pPr>
        <w:jc w:val="center"/>
        <w:rPr>
          <w:b/>
        </w:rPr>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F01DA" w:rsidRPr="004B0CB5" w14:paraId="12BD8CED"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69E50A00"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.7</w:t>
            </w:r>
          </w:p>
        </w:tc>
      </w:tr>
      <w:tr w:rsidR="00BF01DA" w:rsidRPr="004B0CB5" w14:paraId="4027D2C1"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0CD41B4B" w14:textId="77777777" w:rsidR="00BF01DA" w:rsidRPr="00BF01DA" w:rsidRDefault="00BF01DA" w:rsidP="00A856B9">
            <w:pPr>
              <w:pStyle w:val="Default"/>
              <w:spacing w:after="0" w:line="100" w:lineRule="atLeast"/>
              <w:jc w:val="both"/>
              <w:rPr>
                <w:rFonts w:ascii="Times New Roman" w:hAnsi="Times New Roman" w:cs="Times New Roman"/>
                <w:sz w:val="32"/>
                <w:szCs w:val="32"/>
              </w:rPr>
            </w:pPr>
            <w:r w:rsidRPr="00BF01DA">
              <w:rPr>
                <w:rFonts w:ascii="Times New Roman" w:hAnsi="Times New Roman" w:cs="Times New Roman"/>
                <w:color w:val="000000" w:themeColor="text1"/>
                <w:spacing w:val="5"/>
                <w:sz w:val="32"/>
                <w:shd w:val="clear" w:color="auto" w:fill="FFFFFF"/>
              </w:rPr>
              <w:t xml:space="preserve">Implement </w:t>
            </w:r>
            <w:r w:rsidR="00A856B9">
              <w:rPr>
                <w:rFonts w:ascii="Times New Roman" w:hAnsi="Times New Roman" w:cs="Times New Roman"/>
                <w:color w:val="000000" w:themeColor="text1"/>
                <w:spacing w:val="5"/>
                <w:sz w:val="32"/>
                <w:shd w:val="clear" w:color="auto" w:fill="FFFFFF"/>
              </w:rPr>
              <w:t>Circular</w:t>
            </w:r>
            <w:r w:rsidRPr="00BF01DA">
              <w:rPr>
                <w:rFonts w:ascii="Times New Roman" w:hAnsi="Times New Roman" w:cs="Times New Roman"/>
                <w:color w:val="000000" w:themeColor="text1"/>
                <w:spacing w:val="5"/>
                <w:sz w:val="32"/>
                <w:shd w:val="clear" w:color="auto" w:fill="FFFFFF"/>
              </w:rPr>
              <w:t xml:space="preserve"> Linked List ADT</w:t>
            </w:r>
          </w:p>
        </w:tc>
      </w:tr>
      <w:tr w:rsidR="00BF01DA" w:rsidRPr="004B0CB5" w14:paraId="1F79BA5C"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52CD0D07"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BF01DA" w:rsidRPr="004B0CB5" w14:paraId="3E20F375"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1BEF15B8"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1128B183" w14:textId="77777777" w:rsidR="00BF01DA" w:rsidRDefault="00BF01DA" w:rsidP="00126E23">
      <w:pPr>
        <w:jc w:val="center"/>
        <w:rPr>
          <w:b/>
        </w:rPr>
      </w:pPr>
    </w:p>
    <w:p w14:paraId="612EB88B" w14:textId="77777777" w:rsidR="00456239" w:rsidRDefault="00456239" w:rsidP="00126E23">
      <w:pPr>
        <w:jc w:val="center"/>
        <w:rPr>
          <w:b/>
        </w:rPr>
      </w:pPr>
    </w:p>
    <w:p w14:paraId="586A910C" w14:textId="77777777" w:rsidR="00456239" w:rsidRDefault="00456239" w:rsidP="00126E23">
      <w:pPr>
        <w:jc w:val="center"/>
        <w:rPr>
          <w:b/>
        </w:rPr>
      </w:pPr>
    </w:p>
    <w:p w14:paraId="0B4B706D" w14:textId="77777777" w:rsidR="00456239" w:rsidRDefault="00456239" w:rsidP="00126E23">
      <w:pPr>
        <w:jc w:val="center"/>
        <w:rPr>
          <w:b/>
        </w:rPr>
      </w:pPr>
    </w:p>
    <w:p w14:paraId="6824AAC3" w14:textId="77777777" w:rsidR="00BF01DA" w:rsidRDefault="00BF01DA" w:rsidP="00126E23">
      <w:pPr>
        <w:jc w:val="center"/>
        <w:rPr>
          <w:b/>
        </w:rPr>
      </w:pPr>
    </w:p>
    <w:p w14:paraId="61B7D846" w14:textId="77777777" w:rsidR="00BF01DA" w:rsidRDefault="00BF01DA" w:rsidP="00126E23">
      <w:pPr>
        <w:jc w:val="center"/>
        <w:rPr>
          <w:b/>
        </w:rPr>
      </w:pPr>
    </w:p>
    <w:p w14:paraId="64F0E2AC" w14:textId="77777777" w:rsidR="00BF01DA" w:rsidRDefault="00BF01DA" w:rsidP="00126E23">
      <w:pPr>
        <w:jc w:val="center"/>
        <w:rPr>
          <w:b/>
        </w:rPr>
      </w:pPr>
    </w:p>
    <w:p w14:paraId="0834DA3F" w14:textId="77777777" w:rsidR="00BF01DA" w:rsidRDefault="00BF01DA" w:rsidP="00126E23">
      <w:pPr>
        <w:jc w:val="center"/>
        <w:rPr>
          <w:b/>
        </w:rPr>
      </w:pPr>
    </w:p>
    <w:p w14:paraId="6EA55CBB" w14:textId="77777777" w:rsidR="00BF01DA" w:rsidRDefault="00BF01DA" w:rsidP="00126E23">
      <w:pPr>
        <w:jc w:val="center"/>
        <w:rPr>
          <w:b/>
        </w:rPr>
      </w:pPr>
    </w:p>
    <w:p w14:paraId="58E35477" w14:textId="77777777" w:rsidR="00BF01DA" w:rsidRDefault="00BF01DA" w:rsidP="00126E23">
      <w:pPr>
        <w:jc w:val="center"/>
        <w:rPr>
          <w:b/>
        </w:rPr>
      </w:pPr>
    </w:p>
    <w:p w14:paraId="242C2DAD" w14:textId="77777777" w:rsidR="00BF01DA" w:rsidRDefault="00BF01DA" w:rsidP="00126E23">
      <w:pPr>
        <w:jc w:val="center"/>
        <w:rPr>
          <w:b/>
        </w:rPr>
      </w:pPr>
    </w:p>
    <w:p w14:paraId="4DE11486" w14:textId="77777777" w:rsidR="00BF01DA" w:rsidRDefault="00BF01DA" w:rsidP="00126E23">
      <w:pPr>
        <w:jc w:val="center"/>
        <w:rPr>
          <w:b/>
        </w:rPr>
      </w:pPr>
    </w:p>
    <w:p w14:paraId="4EDD27E1" w14:textId="77777777" w:rsidR="00BF01DA" w:rsidRDefault="00BF01DA" w:rsidP="00126E23">
      <w:pPr>
        <w:jc w:val="center"/>
        <w:rPr>
          <w:b/>
        </w:rPr>
      </w:pPr>
    </w:p>
    <w:p w14:paraId="154FBC5B" w14:textId="77777777" w:rsidR="00BF01DA" w:rsidRDefault="00BF01DA" w:rsidP="00126E23">
      <w:pPr>
        <w:jc w:val="center"/>
        <w:rPr>
          <w:b/>
        </w:rPr>
      </w:pPr>
    </w:p>
    <w:p w14:paraId="2EF9ABD4" w14:textId="77777777" w:rsidR="00BF01DA" w:rsidRDefault="00BF01DA" w:rsidP="00126E23">
      <w:pPr>
        <w:jc w:val="center"/>
        <w:rPr>
          <w:b/>
        </w:rPr>
      </w:pPr>
    </w:p>
    <w:p w14:paraId="4EAA8C1C" w14:textId="77777777" w:rsidR="00126E23" w:rsidRPr="00713E42" w:rsidRDefault="00EF5C96" w:rsidP="00126E23">
      <w:pPr>
        <w:jc w:val="center"/>
        <w:rPr>
          <w:b/>
        </w:rPr>
      </w:pPr>
      <w:r>
        <w:rPr>
          <w:b/>
        </w:rPr>
        <w:t>Experiment No. 7</w:t>
      </w:r>
      <w:r w:rsidR="00126E23" w:rsidRPr="00713E42">
        <w:rPr>
          <w:b/>
        </w:rPr>
        <w:t>:</w:t>
      </w:r>
      <w:r>
        <w:rPr>
          <w:b/>
        </w:rPr>
        <w:t xml:space="preserve"> </w:t>
      </w:r>
      <w:proofErr w:type="gramStart"/>
      <w:r w:rsidR="00A856B9">
        <w:rPr>
          <w:b/>
        </w:rPr>
        <w:t xml:space="preserve">Circular </w:t>
      </w:r>
      <w:r>
        <w:rPr>
          <w:b/>
        </w:rPr>
        <w:t xml:space="preserve"> Linked</w:t>
      </w:r>
      <w:proofErr w:type="gramEnd"/>
      <w:r>
        <w:rPr>
          <w:b/>
        </w:rPr>
        <w:t xml:space="preserve"> List Operations</w:t>
      </w:r>
    </w:p>
    <w:p w14:paraId="7FCDEEFA" w14:textId="77777777" w:rsidR="00EF5C96" w:rsidRPr="00B97364" w:rsidRDefault="00B745E9" w:rsidP="00EF5C96">
      <w:pPr>
        <w:spacing w:after="0" w:line="360" w:lineRule="auto"/>
        <w:rPr>
          <w:b/>
        </w:rPr>
      </w:pPr>
      <w:r w:rsidRPr="00B97364">
        <w:rPr>
          <w:b/>
        </w:rPr>
        <w:t xml:space="preserve">Aim: </w:t>
      </w:r>
      <w:r w:rsidR="00EF5C96" w:rsidRPr="00B97364">
        <w:rPr>
          <w:b/>
        </w:rPr>
        <w:t xml:space="preserve">Implementation of </w:t>
      </w:r>
      <w:r w:rsidR="00A856B9" w:rsidRPr="00B97364">
        <w:rPr>
          <w:b/>
        </w:rPr>
        <w:t>Circular</w:t>
      </w:r>
      <w:r w:rsidR="00EF5C96" w:rsidRPr="00B97364">
        <w:rPr>
          <w:b/>
        </w:rPr>
        <w:t xml:space="preserve"> Linked List</w:t>
      </w:r>
      <w:r w:rsidR="00BF01DA" w:rsidRPr="00B97364">
        <w:rPr>
          <w:b/>
        </w:rPr>
        <w:t xml:space="preserve"> ADT</w:t>
      </w:r>
    </w:p>
    <w:p w14:paraId="1A55E0BD" w14:textId="77777777" w:rsidR="00A856B9" w:rsidRPr="00B97364" w:rsidRDefault="00A856B9" w:rsidP="00EF5C96">
      <w:pPr>
        <w:spacing w:after="0" w:line="360" w:lineRule="auto"/>
        <w:rPr>
          <w:b/>
        </w:rPr>
      </w:pPr>
    </w:p>
    <w:p w14:paraId="6B9B6622" w14:textId="77777777" w:rsidR="00383A5C" w:rsidRPr="00B97364" w:rsidRDefault="00383A5C" w:rsidP="00B97364">
      <w:pPr>
        <w:spacing w:after="0" w:line="360" w:lineRule="auto"/>
        <w:jc w:val="both"/>
        <w:rPr>
          <w:color w:val="000000" w:themeColor="text1"/>
        </w:rPr>
      </w:pPr>
      <w:r w:rsidRPr="00B97364">
        <w:rPr>
          <w:rFonts w:eastAsia="Times New Roman"/>
          <w:b/>
        </w:rPr>
        <w:t>Objective</w:t>
      </w:r>
      <w:r w:rsidRPr="00B97364">
        <w:rPr>
          <w:rFonts w:eastAsia="Times New Roman"/>
          <w:b/>
          <w:color w:val="000000" w:themeColor="text1"/>
        </w:rPr>
        <w:t>:</w:t>
      </w:r>
      <w:r w:rsidR="00B97364" w:rsidRPr="00B97364">
        <w:rPr>
          <w:color w:val="000000" w:themeColor="text1"/>
          <w:shd w:val="clear" w:color="auto" w:fill="FFFFFF"/>
        </w:rPr>
        <w:t xml:space="preserve"> Circular Linked Lists can be used </w:t>
      </w:r>
      <w:r w:rsidR="00B97364" w:rsidRPr="00B97364">
        <w:rPr>
          <w:bCs/>
          <w:color w:val="000000" w:themeColor="text1"/>
          <w:shd w:val="clear" w:color="auto" w:fill="FFFFFF"/>
        </w:rPr>
        <w:t>to manage the computing resources of the computer</w:t>
      </w:r>
      <w:r w:rsidR="00B97364" w:rsidRPr="00B97364">
        <w:rPr>
          <w:color w:val="000000" w:themeColor="text1"/>
          <w:shd w:val="clear" w:color="auto" w:fill="FFFFFF"/>
        </w:rPr>
        <w:t>. Data structures such as stacks and queues are implemented with the help of the circular linked lists</w:t>
      </w:r>
    </w:p>
    <w:p w14:paraId="43AA1E63" w14:textId="77777777" w:rsidR="00EF5C96" w:rsidRPr="00B97364" w:rsidRDefault="00EF5C96" w:rsidP="00B97364">
      <w:pPr>
        <w:spacing w:after="0" w:line="360" w:lineRule="auto"/>
        <w:rPr>
          <w:b/>
          <w:color w:val="000000" w:themeColor="text1"/>
        </w:rPr>
      </w:pPr>
      <w:proofErr w:type="gramStart"/>
      <w:r w:rsidRPr="00B97364">
        <w:rPr>
          <w:b/>
          <w:color w:val="000000" w:themeColor="text1"/>
        </w:rPr>
        <w:t>Theory :</w:t>
      </w:r>
      <w:proofErr w:type="gramEnd"/>
      <w:r w:rsidRPr="00B97364">
        <w:rPr>
          <w:b/>
          <w:color w:val="000000" w:themeColor="text1"/>
        </w:rPr>
        <w:t xml:space="preserve"> </w:t>
      </w:r>
    </w:p>
    <w:p w14:paraId="705C9580" w14:textId="77777777" w:rsidR="00B97364" w:rsidRPr="00B97364" w:rsidRDefault="00B97364" w:rsidP="00B97364">
      <w:pPr>
        <w:pStyle w:val="NormalWeb"/>
        <w:shd w:val="clear" w:color="auto" w:fill="FFFFFF"/>
        <w:spacing w:line="360" w:lineRule="auto"/>
        <w:jc w:val="both"/>
        <w:rPr>
          <w:color w:val="000000" w:themeColor="text1"/>
        </w:rPr>
      </w:pPr>
      <w:r w:rsidRPr="00B97364">
        <w:rPr>
          <w:color w:val="000000" w:themeColor="text1"/>
        </w:rPr>
        <w:t>In a circular Singly linked list, the last node of the list contains a pointer to the first node of the list. We can have circular singly linked list as well as circular doubly linked list.</w:t>
      </w:r>
    </w:p>
    <w:p w14:paraId="2AE05207" w14:textId="77777777" w:rsidR="00B97364" w:rsidRPr="00B97364" w:rsidRDefault="00B97364" w:rsidP="00B97364">
      <w:pPr>
        <w:pStyle w:val="NormalWeb"/>
        <w:shd w:val="clear" w:color="auto" w:fill="FFFFFF"/>
        <w:spacing w:line="360" w:lineRule="auto"/>
        <w:jc w:val="both"/>
        <w:rPr>
          <w:color w:val="000000" w:themeColor="text1"/>
        </w:rPr>
      </w:pPr>
      <w:r w:rsidRPr="00B97364">
        <w:rPr>
          <w:color w:val="000000" w:themeColor="text1"/>
        </w:rPr>
        <w:t>We traverse a circular singly linked list until we reach the same node where we started. The circular singly liked list has no beginning and no ending. There is no null value present in the next part of any of the nodes.</w:t>
      </w:r>
    </w:p>
    <w:p w14:paraId="7AB79A33" w14:textId="77777777" w:rsidR="00B97364" w:rsidRPr="00B97364" w:rsidRDefault="00B97364" w:rsidP="00B97364">
      <w:pPr>
        <w:pStyle w:val="NormalWeb"/>
        <w:shd w:val="clear" w:color="auto" w:fill="FFFFFF"/>
        <w:spacing w:line="360" w:lineRule="auto"/>
        <w:jc w:val="both"/>
        <w:rPr>
          <w:color w:val="000000" w:themeColor="text1"/>
        </w:rPr>
      </w:pPr>
      <w:r w:rsidRPr="00B97364">
        <w:rPr>
          <w:color w:val="000000" w:themeColor="text1"/>
        </w:rPr>
        <w:t>The following image shows a circular singly linked list.</w:t>
      </w:r>
    </w:p>
    <w:p w14:paraId="70A3978D" w14:textId="77777777" w:rsidR="00B97364" w:rsidRPr="00B97364" w:rsidRDefault="00B97364" w:rsidP="00B97364">
      <w:pPr>
        <w:rPr>
          <w:color w:val="000000" w:themeColor="text1"/>
        </w:rPr>
      </w:pPr>
      <w:r w:rsidRPr="00B97364">
        <w:rPr>
          <w:color w:val="000000" w:themeColor="text1"/>
        </w:rPr>
        <w:br/>
      </w:r>
      <w:r w:rsidRPr="00B97364">
        <w:rPr>
          <w:noProof/>
          <w:color w:val="000000" w:themeColor="text1"/>
          <w:lang w:val="en-US"/>
        </w:rPr>
        <w:drawing>
          <wp:inline distT="0" distB="0" distL="0" distR="0" wp14:anchorId="0619632B" wp14:editId="16FE09F8">
            <wp:extent cx="4791075" cy="1721686"/>
            <wp:effectExtent l="0" t="0" r="0" b="0"/>
            <wp:docPr id="6" name="Picture 6"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Singly Link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879" cy="1721975"/>
                    </a:xfrm>
                    <a:prstGeom prst="rect">
                      <a:avLst/>
                    </a:prstGeom>
                    <a:noFill/>
                    <a:ln>
                      <a:noFill/>
                    </a:ln>
                  </pic:spPr>
                </pic:pic>
              </a:graphicData>
            </a:graphic>
          </wp:inline>
        </w:drawing>
      </w:r>
      <w:r w:rsidRPr="00B97364">
        <w:rPr>
          <w:color w:val="000000" w:themeColor="text1"/>
        </w:rPr>
        <w:br/>
      </w:r>
    </w:p>
    <w:p w14:paraId="4EF9F455" w14:textId="77777777" w:rsidR="00B97364" w:rsidRPr="00B97364" w:rsidRDefault="00B97364" w:rsidP="00EF5C96">
      <w:pPr>
        <w:spacing w:after="0" w:line="360" w:lineRule="auto"/>
        <w:rPr>
          <w:b/>
          <w:color w:val="000000" w:themeColor="text1"/>
        </w:rPr>
      </w:pPr>
    </w:p>
    <w:p w14:paraId="661F414F" w14:textId="77777777" w:rsidR="00EF5C96" w:rsidRPr="00B97364" w:rsidRDefault="00EF5C96" w:rsidP="00EF5C96">
      <w:pPr>
        <w:spacing w:after="0" w:line="360" w:lineRule="auto"/>
        <w:rPr>
          <w:color w:val="000000" w:themeColor="text1"/>
        </w:rPr>
      </w:pPr>
      <w:r w:rsidRPr="00B97364">
        <w:rPr>
          <w:b/>
          <w:color w:val="000000" w:themeColor="text1"/>
        </w:rPr>
        <w:t>Algorithm</w:t>
      </w:r>
    </w:p>
    <w:p w14:paraId="58196B22" w14:textId="77777777" w:rsidR="00EF5C96" w:rsidRPr="00B97364" w:rsidRDefault="00EF5C96" w:rsidP="00B97364">
      <w:pPr>
        <w:widowControl w:val="0"/>
        <w:autoSpaceDE w:val="0"/>
        <w:spacing w:after="0" w:line="360" w:lineRule="auto"/>
        <w:rPr>
          <w:color w:val="000000" w:themeColor="text1"/>
        </w:rPr>
      </w:pPr>
      <w:proofErr w:type="gramStart"/>
      <w:r w:rsidRPr="00B97364">
        <w:rPr>
          <w:color w:val="000000" w:themeColor="text1"/>
        </w:rPr>
        <w:t>Algorithm :</w:t>
      </w:r>
      <w:proofErr w:type="gramEnd"/>
      <w:r w:rsidRPr="00B97364">
        <w:rPr>
          <w:color w:val="000000" w:themeColor="text1"/>
        </w:rPr>
        <w:t xml:space="preserve"> </w:t>
      </w:r>
    </w:p>
    <w:p w14:paraId="622FE5B8"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lastRenderedPageBreak/>
        <w:t>Step 1:</w:t>
      </w:r>
      <w:r w:rsidRPr="00B97364">
        <w:rPr>
          <w:rFonts w:eastAsia="Times New Roman"/>
          <w:color w:val="000000" w:themeColor="text1"/>
          <w:lang w:val="en-US"/>
        </w:rPr>
        <w:t> IF PTR = NULL</w:t>
      </w:r>
    </w:p>
    <w:p w14:paraId="628CB309" w14:textId="77777777" w:rsidR="00B97364" w:rsidRPr="00B97364" w:rsidRDefault="00B97364" w:rsidP="00B97364">
      <w:pPr>
        <w:shd w:val="clear" w:color="auto" w:fill="FFFFFF"/>
        <w:spacing w:before="100" w:beforeAutospacing="1" w:after="100" w:afterAutospacing="1" w:line="360" w:lineRule="atLeast"/>
        <w:ind w:left="720"/>
        <w:rPr>
          <w:rFonts w:eastAsia="Times New Roman"/>
          <w:color w:val="000000" w:themeColor="text1"/>
          <w:lang w:val="en-US"/>
        </w:rPr>
      </w:pPr>
      <w:r w:rsidRPr="00B97364">
        <w:rPr>
          <w:rFonts w:eastAsia="Times New Roman"/>
          <w:color w:val="000000" w:themeColor="text1"/>
          <w:lang w:val="en-US"/>
        </w:rPr>
        <w:t>  Write OVERFLOW</w:t>
      </w:r>
      <w:r w:rsidRPr="00B97364">
        <w:rPr>
          <w:rFonts w:eastAsia="Times New Roman"/>
          <w:color w:val="000000" w:themeColor="text1"/>
          <w:lang w:val="en-US"/>
        </w:rPr>
        <w:br/>
        <w:t> Go to Step 11</w:t>
      </w:r>
      <w:r w:rsidRPr="00B97364">
        <w:rPr>
          <w:rFonts w:eastAsia="Times New Roman"/>
          <w:color w:val="000000" w:themeColor="text1"/>
          <w:lang w:val="en-US"/>
        </w:rPr>
        <w:br/>
        <w:t> [END OF IF]</w:t>
      </w:r>
    </w:p>
    <w:p w14:paraId="4ABD4F63"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2:</w:t>
      </w:r>
      <w:r w:rsidRPr="00B97364">
        <w:rPr>
          <w:rFonts w:eastAsia="Times New Roman"/>
          <w:color w:val="000000" w:themeColor="text1"/>
          <w:lang w:val="en-US"/>
        </w:rPr>
        <w:t> SET NEW_NODE = PTR</w:t>
      </w:r>
    </w:p>
    <w:p w14:paraId="5B9B711D"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3:</w:t>
      </w:r>
      <w:r w:rsidRPr="00B97364">
        <w:rPr>
          <w:rFonts w:eastAsia="Times New Roman"/>
          <w:color w:val="000000" w:themeColor="text1"/>
          <w:lang w:val="en-US"/>
        </w:rPr>
        <w:t> SET PTR = PTR -&gt; NEXT</w:t>
      </w:r>
    </w:p>
    <w:p w14:paraId="754F51CE"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4:</w:t>
      </w:r>
      <w:r w:rsidRPr="00B97364">
        <w:rPr>
          <w:rFonts w:eastAsia="Times New Roman"/>
          <w:color w:val="000000" w:themeColor="text1"/>
          <w:lang w:val="en-US"/>
        </w:rPr>
        <w:t> SET NEW_NODE -&gt; DATA = VAL</w:t>
      </w:r>
    </w:p>
    <w:p w14:paraId="7F0237BB"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5:</w:t>
      </w:r>
      <w:r w:rsidRPr="00B97364">
        <w:rPr>
          <w:rFonts w:eastAsia="Times New Roman"/>
          <w:color w:val="000000" w:themeColor="text1"/>
          <w:lang w:val="en-US"/>
        </w:rPr>
        <w:t> SET TEMP = HEAD</w:t>
      </w:r>
    </w:p>
    <w:p w14:paraId="1320F05B"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6:</w:t>
      </w:r>
      <w:r w:rsidRPr="00B97364">
        <w:rPr>
          <w:rFonts w:eastAsia="Times New Roman"/>
          <w:color w:val="000000" w:themeColor="text1"/>
          <w:lang w:val="en-US"/>
        </w:rPr>
        <w:t xml:space="preserve"> Repeat Step 8 while TEMP -&gt; </w:t>
      </w:r>
      <w:proofErr w:type="gramStart"/>
      <w:r w:rsidRPr="00B97364">
        <w:rPr>
          <w:rFonts w:eastAsia="Times New Roman"/>
          <w:color w:val="000000" w:themeColor="text1"/>
          <w:lang w:val="en-US"/>
        </w:rPr>
        <w:t>NEXT !</w:t>
      </w:r>
      <w:proofErr w:type="gramEnd"/>
      <w:r w:rsidRPr="00B97364">
        <w:rPr>
          <w:rFonts w:eastAsia="Times New Roman"/>
          <w:color w:val="000000" w:themeColor="text1"/>
          <w:lang w:val="en-US"/>
        </w:rPr>
        <w:t>= HEAD</w:t>
      </w:r>
    </w:p>
    <w:p w14:paraId="71B18A6E"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7:</w:t>
      </w:r>
      <w:r w:rsidRPr="00B97364">
        <w:rPr>
          <w:rFonts w:eastAsia="Times New Roman"/>
          <w:color w:val="000000" w:themeColor="text1"/>
          <w:lang w:val="en-US"/>
        </w:rPr>
        <w:t> SET TEMP = TEMP -&gt; NEXT</w:t>
      </w:r>
    </w:p>
    <w:p w14:paraId="431880B7" w14:textId="77777777" w:rsidR="00B97364" w:rsidRPr="00B97364" w:rsidRDefault="00B97364" w:rsidP="00B97364">
      <w:pPr>
        <w:shd w:val="clear" w:color="auto" w:fill="FFFFFF"/>
        <w:spacing w:before="100" w:beforeAutospacing="1" w:after="100" w:afterAutospacing="1" w:line="360" w:lineRule="atLeast"/>
        <w:ind w:left="720"/>
        <w:rPr>
          <w:rFonts w:eastAsia="Times New Roman"/>
          <w:color w:val="000000" w:themeColor="text1"/>
          <w:lang w:val="en-US"/>
        </w:rPr>
      </w:pPr>
      <w:r w:rsidRPr="00B97364">
        <w:rPr>
          <w:rFonts w:eastAsia="Times New Roman"/>
          <w:color w:val="000000" w:themeColor="text1"/>
          <w:lang w:val="en-US"/>
        </w:rPr>
        <w:t>[END OF LOOP]</w:t>
      </w:r>
    </w:p>
    <w:p w14:paraId="1E0ED5E8"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8:</w:t>
      </w:r>
      <w:r w:rsidRPr="00B97364">
        <w:rPr>
          <w:rFonts w:eastAsia="Times New Roman"/>
          <w:color w:val="000000" w:themeColor="text1"/>
          <w:lang w:val="en-US"/>
        </w:rPr>
        <w:t> SET NEW_NODE -&gt; NEXT = HEAD</w:t>
      </w:r>
    </w:p>
    <w:p w14:paraId="3A30EE90"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9:</w:t>
      </w:r>
      <w:r w:rsidRPr="00B97364">
        <w:rPr>
          <w:rFonts w:eastAsia="Times New Roman"/>
          <w:color w:val="000000" w:themeColor="text1"/>
          <w:lang w:val="en-US"/>
        </w:rPr>
        <w:t> SET TEMP → NEXT = NEW_NODE</w:t>
      </w:r>
    </w:p>
    <w:p w14:paraId="023CD685"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10:</w:t>
      </w:r>
      <w:r w:rsidRPr="00B97364">
        <w:rPr>
          <w:rFonts w:eastAsia="Times New Roman"/>
          <w:color w:val="000000" w:themeColor="text1"/>
          <w:lang w:val="en-US"/>
        </w:rPr>
        <w:t> SET HEAD = NEW_NODE</w:t>
      </w:r>
    </w:p>
    <w:p w14:paraId="72FE5560" w14:textId="77777777" w:rsidR="00B97364" w:rsidRPr="00B97364" w:rsidRDefault="00B97364" w:rsidP="00B97364">
      <w:pPr>
        <w:numPr>
          <w:ilvl w:val="0"/>
          <w:numId w:val="39"/>
        </w:numPr>
        <w:shd w:val="clear" w:color="auto" w:fill="FFFFFF"/>
        <w:spacing w:before="60" w:after="100" w:afterAutospacing="1" w:line="375" w:lineRule="atLeast"/>
        <w:rPr>
          <w:rFonts w:eastAsia="Times New Roman"/>
          <w:color w:val="000000" w:themeColor="text1"/>
          <w:lang w:val="en-US"/>
        </w:rPr>
      </w:pPr>
      <w:r w:rsidRPr="00B97364">
        <w:rPr>
          <w:rFonts w:eastAsia="Times New Roman"/>
          <w:b/>
          <w:bCs/>
          <w:color w:val="000000" w:themeColor="text1"/>
          <w:lang w:val="en-US"/>
        </w:rPr>
        <w:t>Step 11:</w:t>
      </w:r>
      <w:r w:rsidRPr="00B97364">
        <w:rPr>
          <w:rFonts w:eastAsia="Times New Roman"/>
          <w:color w:val="000000" w:themeColor="text1"/>
          <w:lang w:val="en-US"/>
        </w:rPr>
        <w:t> EXIT</w:t>
      </w:r>
    </w:p>
    <w:p w14:paraId="221E3266" w14:textId="77777777" w:rsidR="00BF01DA" w:rsidRPr="00B97364" w:rsidRDefault="00BF01DA" w:rsidP="00BF01DA">
      <w:pPr>
        <w:spacing w:after="0" w:line="360" w:lineRule="auto"/>
        <w:rPr>
          <w:color w:val="000000" w:themeColor="text1"/>
        </w:rPr>
      </w:pPr>
    </w:p>
    <w:p w14:paraId="7B803A75" w14:textId="77777777" w:rsidR="00FC07D9" w:rsidRPr="00B97364" w:rsidRDefault="00FC07D9" w:rsidP="00FC07D9">
      <w:pPr>
        <w:spacing w:before="120" w:after="120" w:line="360" w:lineRule="auto"/>
        <w:jc w:val="both"/>
        <w:rPr>
          <w:rFonts w:eastAsia="Times New Roman"/>
          <w:b/>
          <w:color w:val="000000" w:themeColor="text1"/>
        </w:rPr>
      </w:pPr>
      <w:r w:rsidRPr="00B97364">
        <w:rPr>
          <w:rFonts w:eastAsia="Times New Roman"/>
          <w:b/>
          <w:color w:val="000000" w:themeColor="text1"/>
        </w:rPr>
        <w:t>Code:</w:t>
      </w:r>
    </w:p>
    <w:p w14:paraId="014F9EAE" w14:textId="77777777" w:rsidR="00FC07D9" w:rsidRPr="00B97364" w:rsidRDefault="00FC07D9" w:rsidP="00FC07D9">
      <w:pPr>
        <w:spacing w:before="120" w:after="120" w:line="360" w:lineRule="auto"/>
        <w:jc w:val="both"/>
        <w:rPr>
          <w:rFonts w:eastAsia="Times New Roman"/>
          <w:color w:val="000000" w:themeColor="text1"/>
        </w:rPr>
      </w:pPr>
    </w:p>
    <w:p w14:paraId="1956902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#include&lt;stdio.h&gt;</w:t>
      </w:r>
    </w:p>
    <w:p w14:paraId="28E414B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#include&lt;stdlib.h&gt; </w:t>
      </w:r>
    </w:p>
    <w:p w14:paraId="50FB51F9" w14:textId="77777777" w:rsidR="00266728" w:rsidRPr="00266728" w:rsidRDefault="00266728" w:rsidP="00266728">
      <w:pPr>
        <w:spacing w:before="120" w:after="120" w:line="360" w:lineRule="auto"/>
        <w:jc w:val="both"/>
        <w:rPr>
          <w:rFonts w:eastAsia="Times New Roman"/>
          <w:color w:val="000000" w:themeColor="text1"/>
        </w:rPr>
      </w:pPr>
    </w:p>
    <w:p w14:paraId="54849EB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struct node {</w:t>
      </w:r>
    </w:p>
    <w:p w14:paraId="7EC9A37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data;</w:t>
      </w:r>
    </w:p>
    <w:p w14:paraId="189166B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*next;</w:t>
      </w:r>
    </w:p>
    <w:p w14:paraId="1D1E942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3926B147" w14:textId="77777777" w:rsidR="00266728" w:rsidRPr="00266728" w:rsidRDefault="00266728" w:rsidP="00266728">
      <w:pPr>
        <w:spacing w:before="120" w:after="120" w:line="360" w:lineRule="auto"/>
        <w:jc w:val="both"/>
        <w:rPr>
          <w:rFonts w:eastAsia="Times New Roman"/>
          <w:color w:val="000000" w:themeColor="text1"/>
        </w:rPr>
      </w:pPr>
    </w:p>
    <w:p w14:paraId="1C6BB61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struct node *head = NULL;</w:t>
      </w:r>
    </w:p>
    <w:p w14:paraId="6B35DDF5" w14:textId="77777777" w:rsidR="00266728" w:rsidRPr="00266728" w:rsidRDefault="00266728" w:rsidP="00266728">
      <w:pPr>
        <w:spacing w:before="120" w:after="120" w:line="360" w:lineRule="auto"/>
        <w:jc w:val="both"/>
        <w:rPr>
          <w:rFonts w:eastAsia="Times New Roman"/>
          <w:color w:val="000000" w:themeColor="text1"/>
        </w:rPr>
      </w:pPr>
    </w:p>
    <w:p w14:paraId="0C90EA0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gramStart"/>
      <w:r w:rsidRPr="00266728">
        <w:rPr>
          <w:rFonts w:eastAsia="Times New Roman"/>
          <w:color w:val="000000" w:themeColor="text1"/>
        </w:rPr>
        <w:t>display(</w:t>
      </w:r>
      <w:proofErr w:type="gramEnd"/>
      <w:r w:rsidRPr="00266728">
        <w:rPr>
          <w:rFonts w:eastAsia="Times New Roman"/>
          <w:color w:val="000000" w:themeColor="text1"/>
        </w:rPr>
        <w:t>);</w:t>
      </w:r>
    </w:p>
    <w:p w14:paraId="2E6EE94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insert_at_</w:t>
      </w:r>
      <w:proofErr w:type="gramStart"/>
      <w:r w:rsidRPr="00266728">
        <w:rPr>
          <w:rFonts w:eastAsia="Times New Roman"/>
          <w:color w:val="000000" w:themeColor="text1"/>
        </w:rPr>
        <w:t>start</w:t>
      </w:r>
      <w:proofErr w:type="spellEnd"/>
      <w:r w:rsidRPr="00266728">
        <w:rPr>
          <w:rFonts w:eastAsia="Times New Roman"/>
          <w:color w:val="000000" w:themeColor="text1"/>
        </w:rPr>
        <w:t>(</w:t>
      </w:r>
      <w:proofErr w:type="gramEnd"/>
      <w:r w:rsidRPr="00266728">
        <w:rPr>
          <w:rFonts w:eastAsia="Times New Roman"/>
          <w:color w:val="000000" w:themeColor="text1"/>
        </w:rPr>
        <w:t>int n);</w:t>
      </w:r>
    </w:p>
    <w:p w14:paraId="6FF847B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insert_at_</w:t>
      </w:r>
      <w:proofErr w:type="gramStart"/>
      <w:r w:rsidRPr="00266728">
        <w:rPr>
          <w:rFonts w:eastAsia="Times New Roman"/>
          <w:color w:val="000000" w:themeColor="text1"/>
        </w:rPr>
        <w:t>end</w:t>
      </w:r>
      <w:proofErr w:type="spellEnd"/>
      <w:r w:rsidRPr="00266728">
        <w:rPr>
          <w:rFonts w:eastAsia="Times New Roman"/>
          <w:color w:val="000000" w:themeColor="text1"/>
        </w:rPr>
        <w:t>(</w:t>
      </w:r>
      <w:proofErr w:type="gramEnd"/>
      <w:r w:rsidRPr="00266728">
        <w:rPr>
          <w:rFonts w:eastAsia="Times New Roman"/>
          <w:color w:val="000000" w:themeColor="text1"/>
        </w:rPr>
        <w:t>int n);</w:t>
      </w:r>
    </w:p>
    <w:p w14:paraId="22E4528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insert_in_</w:t>
      </w:r>
      <w:proofErr w:type="gramStart"/>
      <w:r w:rsidRPr="00266728">
        <w:rPr>
          <w:rFonts w:eastAsia="Times New Roman"/>
          <w:color w:val="000000" w:themeColor="text1"/>
        </w:rPr>
        <w:t>middle</w:t>
      </w:r>
      <w:proofErr w:type="spellEnd"/>
      <w:r w:rsidRPr="00266728">
        <w:rPr>
          <w:rFonts w:eastAsia="Times New Roman"/>
          <w:color w:val="000000" w:themeColor="text1"/>
        </w:rPr>
        <w:t>(</w:t>
      </w:r>
      <w:proofErr w:type="gramEnd"/>
      <w:r w:rsidRPr="00266728">
        <w:rPr>
          <w:rFonts w:eastAsia="Times New Roman"/>
          <w:color w:val="000000" w:themeColor="text1"/>
        </w:rPr>
        <w:t>int n);</w:t>
      </w:r>
    </w:p>
    <w:p w14:paraId="2C3E180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delete_at_</w:t>
      </w:r>
      <w:proofErr w:type="gramStart"/>
      <w:r w:rsidRPr="00266728">
        <w:rPr>
          <w:rFonts w:eastAsia="Times New Roman"/>
          <w:color w:val="000000" w:themeColor="text1"/>
        </w:rPr>
        <w:t>start</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652C6D0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delete_at_</w:t>
      </w:r>
      <w:proofErr w:type="gramStart"/>
      <w:r w:rsidRPr="00266728">
        <w:rPr>
          <w:rFonts w:eastAsia="Times New Roman"/>
          <w:color w:val="000000" w:themeColor="text1"/>
        </w:rPr>
        <w:t>end</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745E9C7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proofErr w:type="gramStart"/>
      <w:r w:rsidRPr="00266728">
        <w:rPr>
          <w:rFonts w:eastAsia="Times New Roman"/>
          <w:color w:val="000000" w:themeColor="text1"/>
        </w:rPr>
        <w:t>deleteFromMid</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6CA6ABD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gramStart"/>
      <w:r w:rsidRPr="00266728">
        <w:rPr>
          <w:rFonts w:eastAsia="Times New Roman"/>
          <w:color w:val="000000" w:themeColor="text1"/>
        </w:rPr>
        <w:t>main(</w:t>
      </w:r>
      <w:proofErr w:type="gramEnd"/>
      <w:r w:rsidRPr="00266728">
        <w:rPr>
          <w:rFonts w:eastAsia="Times New Roman"/>
          <w:color w:val="000000" w:themeColor="text1"/>
        </w:rPr>
        <w:t>) {</w:t>
      </w:r>
    </w:p>
    <w:p w14:paraId="511C6E0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choice, </w:t>
      </w:r>
      <w:proofErr w:type="spellStart"/>
      <w:r w:rsidRPr="00266728">
        <w:rPr>
          <w:rFonts w:eastAsia="Times New Roman"/>
          <w:color w:val="000000" w:themeColor="text1"/>
        </w:rPr>
        <w:t>ele</w:t>
      </w:r>
      <w:proofErr w:type="spellEnd"/>
      <w:r w:rsidRPr="00266728">
        <w:rPr>
          <w:rFonts w:eastAsia="Times New Roman"/>
          <w:color w:val="000000" w:themeColor="text1"/>
        </w:rPr>
        <w:t>, position;</w:t>
      </w:r>
    </w:p>
    <w:p w14:paraId="4AB6625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1E8060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do {</w:t>
      </w:r>
    </w:p>
    <w:p w14:paraId="4D3C845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"Circular Linked List \n");</w:t>
      </w:r>
    </w:p>
    <w:p w14:paraId="25AD441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"1) Insert at Start\n");</w:t>
      </w:r>
    </w:p>
    <w:p w14:paraId="0318E07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"2) Insert at End\n");</w:t>
      </w:r>
    </w:p>
    <w:p w14:paraId="6C68407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"3) Insert in Middle\n");</w:t>
      </w:r>
    </w:p>
    <w:p w14:paraId="767D41F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"4) Delete at Start\n");</w:t>
      </w:r>
    </w:p>
    <w:p w14:paraId="3E5958F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"5) Delete at End\n");</w:t>
      </w:r>
    </w:p>
    <w:p w14:paraId="04B684F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"6) Delete at Middle\n");</w:t>
      </w:r>
    </w:p>
    <w:p w14:paraId="69171ED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"7) Display\n");</w:t>
      </w:r>
    </w:p>
    <w:p w14:paraId="3707F42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"8) Exit\n");</w:t>
      </w:r>
    </w:p>
    <w:p w14:paraId="472E5D4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"Enter your choice: ");</w:t>
      </w:r>
    </w:p>
    <w:p w14:paraId="58BD2FD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scanf</w:t>
      </w:r>
      <w:proofErr w:type="spellEnd"/>
      <w:r w:rsidRPr="00266728">
        <w:rPr>
          <w:rFonts w:eastAsia="Times New Roman"/>
          <w:color w:val="000000" w:themeColor="text1"/>
        </w:rPr>
        <w:t>(</w:t>
      </w:r>
      <w:proofErr w:type="gramEnd"/>
      <w:r w:rsidRPr="00266728">
        <w:rPr>
          <w:rFonts w:eastAsia="Times New Roman"/>
          <w:color w:val="000000" w:themeColor="text1"/>
        </w:rPr>
        <w:t>"%d", &amp;choice);</w:t>
      </w:r>
    </w:p>
    <w:p w14:paraId="6CE1ADD6" w14:textId="77777777" w:rsidR="00266728" w:rsidRPr="00266728" w:rsidRDefault="00266728" w:rsidP="00266728">
      <w:pPr>
        <w:spacing w:before="120" w:after="120" w:line="360" w:lineRule="auto"/>
        <w:jc w:val="both"/>
        <w:rPr>
          <w:rFonts w:eastAsia="Times New Roman"/>
          <w:color w:val="000000" w:themeColor="text1"/>
        </w:rPr>
      </w:pPr>
    </w:p>
    <w:p w14:paraId="28D6DD4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switch (choice) {</w:t>
      </w:r>
    </w:p>
    <w:p w14:paraId="55F4EF3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1:</w:t>
      </w:r>
    </w:p>
    <w:p w14:paraId="308946A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"Enter the element you want to insert: ");</w:t>
      </w:r>
    </w:p>
    <w:p w14:paraId="1D68475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scanf</w:t>
      </w:r>
      <w:proofErr w:type="spellEnd"/>
      <w:r w:rsidRPr="00266728">
        <w:rPr>
          <w:rFonts w:eastAsia="Times New Roman"/>
          <w:color w:val="000000" w:themeColor="text1"/>
        </w:rPr>
        <w:t>(</w:t>
      </w:r>
      <w:proofErr w:type="gramEnd"/>
      <w:r w:rsidRPr="00266728">
        <w:rPr>
          <w:rFonts w:eastAsia="Times New Roman"/>
          <w:color w:val="000000" w:themeColor="text1"/>
        </w:rPr>
        <w:t>"%d", &amp;</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4484AF5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insert_at_start</w:t>
      </w:r>
      <w:proofErr w:type="spellEnd"/>
      <w:r w:rsidRPr="00266728">
        <w:rPr>
          <w:rFonts w:eastAsia="Times New Roman"/>
          <w:color w:val="000000" w:themeColor="text1"/>
        </w:rPr>
        <w:t>(</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3146757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771440A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2:</w:t>
      </w:r>
    </w:p>
    <w:p w14:paraId="5F01F16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"Enter the element you want to insert: ");</w:t>
      </w:r>
    </w:p>
    <w:p w14:paraId="6897046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scanf</w:t>
      </w:r>
      <w:proofErr w:type="spellEnd"/>
      <w:r w:rsidRPr="00266728">
        <w:rPr>
          <w:rFonts w:eastAsia="Times New Roman"/>
          <w:color w:val="000000" w:themeColor="text1"/>
        </w:rPr>
        <w:t>(</w:t>
      </w:r>
      <w:proofErr w:type="gramEnd"/>
      <w:r w:rsidRPr="00266728">
        <w:rPr>
          <w:rFonts w:eastAsia="Times New Roman"/>
          <w:color w:val="000000" w:themeColor="text1"/>
        </w:rPr>
        <w:t>"%d", &amp;</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049123F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insert_at_end</w:t>
      </w:r>
      <w:proofErr w:type="spellEnd"/>
      <w:r w:rsidRPr="00266728">
        <w:rPr>
          <w:rFonts w:eastAsia="Times New Roman"/>
          <w:color w:val="000000" w:themeColor="text1"/>
        </w:rPr>
        <w:t>(</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4F1E4D5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5889F7C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3:</w:t>
      </w:r>
    </w:p>
    <w:p w14:paraId="3FF403E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"Enter the element you want to insert: ");</w:t>
      </w:r>
    </w:p>
    <w:p w14:paraId="0F45C67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scanf</w:t>
      </w:r>
      <w:proofErr w:type="spellEnd"/>
      <w:r w:rsidRPr="00266728">
        <w:rPr>
          <w:rFonts w:eastAsia="Times New Roman"/>
          <w:color w:val="000000" w:themeColor="text1"/>
        </w:rPr>
        <w:t>(</w:t>
      </w:r>
      <w:proofErr w:type="gramEnd"/>
      <w:r w:rsidRPr="00266728">
        <w:rPr>
          <w:rFonts w:eastAsia="Times New Roman"/>
          <w:color w:val="000000" w:themeColor="text1"/>
        </w:rPr>
        <w:t>"%d", &amp;</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02DBF3D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insert_in_middle</w:t>
      </w:r>
      <w:proofErr w:type="spellEnd"/>
      <w:r w:rsidRPr="00266728">
        <w:rPr>
          <w:rFonts w:eastAsia="Times New Roman"/>
          <w:color w:val="000000" w:themeColor="text1"/>
        </w:rPr>
        <w:t>(</w:t>
      </w:r>
      <w:proofErr w:type="spellStart"/>
      <w:r w:rsidRPr="00266728">
        <w:rPr>
          <w:rFonts w:eastAsia="Times New Roman"/>
          <w:color w:val="000000" w:themeColor="text1"/>
        </w:rPr>
        <w:t>ele</w:t>
      </w:r>
      <w:proofErr w:type="spellEnd"/>
      <w:r w:rsidRPr="00266728">
        <w:rPr>
          <w:rFonts w:eastAsia="Times New Roman"/>
          <w:color w:val="000000" w:themeColor="text1"/>
        </w:rPr>
        <w:t>);</w:t>
      </w:r>
    </w:p>
    <w:p w14:paraId="4B26377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142A276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4:</w:t>
      </w:r>
    </w:p>
    <w:p w14:paraId="30363EC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delete_at_</w:t>
      </w:r>
      <w:proofErr w:type="gramStart"/>
      <w:r w:rsidRPr="00266728">
        <w:rPr>
          <w:rFonts w:eastAsia="Times New Roman"/>
          <w:color w:val="000000" w:themeColor="text1"/>
        </w:rPr>
        <w:t>start</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2C1275F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5B4538C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5:</w:t>
      </w:r>
    </w:p>
    <w:p w14:paraId="099F601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delete_at_</w:t>
      </w:r>
      <w:proofErr w:type="gramStart"/>
      <w:r w:rsidRPr="00266728">
        <w:rPr>
          <w:rFonts w:eastAsia="Times New Roman"/>
          <w:color w:val="000000" w:themeColor="text1"/>
        </w:rPr>
        <w:t>end</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4237191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56CB72E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6:</w:t>
      </w:r>
    </w:p>
    <w:p w14:paraId="5604146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deleteFromMid</w:t>
      </w:r>
      <w:proofErr w:type="spellEnd"/>
      <w:r w:rsidRPr="00266728">
        <w:rPr>
          <w:rFonts w:eastAsia="Times New Roman"/>
          <w:color w:val="000000" w:themeColor="text1"/>
        </w:rPr>
        <w:t>(</w:t>
      </w:r>
      <w:proofErr w:type="gramEnd"/>
      <w:r w:rsidRPr="00266728">
        <w:rPr>
          <w:rFonts w:eastAsia="Times New Roman"/>
          <w:color w:val="000000" w:themeColor="text1"/>
        </w:rPr>
        <w:t>);</w:t>
      </w:r>
    </w:p>
    <w:p w14:paraId="758FC9B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283AA64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case 7:</w:t>
      </w:r>
    </w:p>
    <w:p w14:paraId="6D09FD8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display(</w:t>
      </w:r>
      <w:proofErr w:type="gramEnd"/>
      <w:r w:rsidRPr="00266728">
        <w:rPr>
          <w:rFonts w:eastAsia="Times New Roman"/>
          <w:color w:val="000000" w:themeColor="text1"/>
        </w:rPr>
        <w:t>);</w:t>
      </w:r>
    </w:p>
    <w:p w14:paraId="3350416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28E9844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case </w:t>
      </w:r>
      <w:proofErr w:type="gramStart"/>
      <w:r w:rsidRPr="00266728">
        <w:rPr>
          <w:rFonts w:eastAsia="Times New Roman"/>
          <w:color w:val="000000" w:themeColor="text1"/>
        </w:rPr>
        <w:t>8:printf</w:t>
      </w:r>
      <w:proofErr w:type="gramEnd"/>
      <w:r w:rsidRPr="00266728">
        <w:rPr>
          <w:rFonts w:eastAsia="Times New Roman"/>
          <w:color w:val="000000" w:themeColor="text1"/>
        </w:rPr>
        <w:t>("Program Closed\n");</w:t>
      </w:r>
    </w:p>
    <w:p w14:paraId="21836CC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49F207B5" w14:textId="77777777" w:rsidR="00266728" w:rsidRPr="00266728" w:rsidRDefault="00266728" w:rsidP="00266728">
      <w:pPr>
        <w:spacing w:before="120" w:after="120" w:line="360" w:lineRule="auto"/>
        <w:jc w:val="both"/>
        <w:rPr>
          <w:rFonts w:eastAsia="Times New Roman"/>
          <w:color w:val="000000" w:themeColor="text1"/>
        </w:rPr>
      </w:pPr>
    </w:p>
    <w:p w14:paraId="651E81A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default:</w:t>
      </w:r>
    </w:p>
    <w:p w14:paraId="5E6171E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"Invalid Choice\n");</w:t>
      </w:r>
    </w:p>
    <w:p w14:paraId="5B5CBE7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break;</w:t>
      </w:r>
    </w:p>
    <w:p w14:paraId="10045AA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216E767" w14:textId="77777777" w:rsidR="00266728" w:rsidRPr="00266728" w:rsidRDefault="00266728" w:rsidP="00266728">
      <w:pPr>
        <w:spacing w:before="120" w:after="120" w:line="360" w:lineRule="auto"/>
        <w:jc w:val="both"/>
        <w:rPr>
          <w:rFonts w:eastAsia="Times New Roman"/>
          <w:color w:val="000000" w:themeColor="text1"/>
        </w:rPr>
      </w:pPr>
    </w:p>
    <w:p w14:paraId="13B8246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while (</w:t>
      </w:r>
      <w:proofErr w:type="gramStart"/>
      <w:r w:rsidRPr="00266728">
        <w:rPr>
          <w:rFonts w:eastAsia="Times New Roman"/>
          <w:color w:val="000000" w:themeColor="text1"/>
        </w:rPr>
        <w:t>choice !</w:t>
      </w:r>
      <w:proofErr w:type="gramEnd"/>
      <w:r w:rsidRPr="00266728">
        <w:rPr>
          <w:rFonts w:eastAsia="Times New Roman"/>
          <w:color w:val="000000" w:themeColor="text1"/>
        </w:rPr>
        <w:t>= 7);</w:t>
      </w:r>
    </w:p>
    <w:p w14:paraId="1A58351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44F89DE0" w14:textId="77777777" w:rsidR="00266728" w:rsidRPr="00266728" w:rsidRDefault="00266728" w:rsidP="00266728">
      <w:pPr>
        <w:spacing w:before="120" w:after="120" w:line="360" w:lineRule="auto"/>
        <w:jc w:val="both"/>
        <w:rPr>
          <w:rFonts w:eastAsia="Times New Roman"/>
          <w:color w:val="000000" w:themeColor="text1"/>
        </w:rPr>
      </w:pPr>
    </w:p>
    <w:p w14:paraId="10CD65E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gramStart"/>
      <w:r w:rsidRPr="00266728">
        <w:rPr>
          <w:rFonts w:eastAsia="Times New Roman"/>
          <w:color w:val="000000" w:themeColor="text1"/>
        </w:rPr>
        <w:t>display(</w:t>
      </w:r>
      <w:proofErr w:type="gramEnd"/>
      <w:r w:rsidRPr="00266728">
        <w:rPr>
          <w:rFonts w:eastAsia="Times New Roman"/>
          <w:color w:val="000000" w:themeColor="text1"/>
        </w:rPr>
        <w:t>) {</w:t>
      </w:r>
    </w:p>
    <w:p w14:paraId="32CB2C5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(head == NULL) {</w:t>
      </w:r>
    </w:p>
    <w:p w14:paraId="377165F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"List is empty.\n");</w:t>
      </w:r>
    </w:p>
    <w:p w14:paraId="1460A1F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return;</w:t>
      </w:r>
    </w:p>
    <w:p w14:paraId="5A31A11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3CFF04C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 head;</w:t>
      </w:r>
    </w:p>
    <w:p w14:paraId="1E67B41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do {</w:t>
      </w:r>
    </w:p>
    <w:p w14:paraId="0B75AA9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"%d ", temp-&gt;data);</w:t>
      </w:r>
    </w:p>
    <w:p w14:paraId="3C1ECFA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w:t>
      </w:r>
    </w:p>
    <w:p w14:paraId="05102CB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roofErr w:type="gramStart"/>
      <w:r w:rsidRPr="00266728">
        <w:rPr>
          <w:rFonts w:eastAsia="Times New Roman"/>
          <w:color w:val="000000" w:themeColor="text1"/>
        </w:rPr>
        <w:t>while(</w:t>
      </w:r>
      <w:proofErr w:type="gramEnd"/>
      <w:r w:rsidRPr="00266728">
        <w:rPr>
          <w:rFonts w:eastAsia="Times New Roman"/>
          <w:color w:val="000000" w:themeColor="text1"/>
        </w:rPr>
        <w:t>temp != head);</w:t>
      </w:r>
    </w:p>
    <w:p w14:paraId="5890C23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printf</w:t>
      </w:r>
      <w:proofErr w:type="spellEnd"/>
      <w:r w:rsidRPr="00266728">
        <w:rPr>
          <w:rFonts w:eastAsia="Times New Roman"/>
          <w:color w:val="000000" w:themeColor="text1"/>
        </w:rPr>
        <w:t>("\n");</w:t>
      </w:r>
    </w:p>
    <w:p w14:paraId="4477D8B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44C13C9E" w14:textId="77777777" w:rsidR="00266728" w:rsidRPr="00266728" w:rsidRDefault="00266728" w:rsidP="00266728">
      <w:pPr>
        <w:spacing w:before="120" w:after="120" w:line="360" w:lineRule="auto"/>
        <w:jc w:val="both"/>
        <w:rPr>
          <w:rFonts w:eastAsia="Times New Roman"/>
          <w:color w:val="000000" w:themeColor="text1"/>
        </w:rPr>
      </w:pPr>
    </w:p>
    <w:p w14:paraId="443F615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insert_at_</w:t>
      </w:r>
      <w:proofErr w:type="gramStart"/>
      <w:r w:rsidRPr="00266728">
        <w:rPr>
          <w:rFonts w:eastAsia="Times New Roman"/>
          <w:color w:val="000000" w:themeColor="text1"/>
        </w:rPr>
        <w:t>start</w:t>
      </w:r>
      <w:proofErr w:type="spellEnd"/>
      <w:r w:rsidRPr="00266728">
        <w:rPr>
          <w:rFonts w:eastAsia="Times New Roman"/>
          <w:color w:val="000000" w:themeColor="text1"/>
        </w:rPr>
        <w:t>(</w:t>
      </w:r>
      <w:proofErr w:type="gramEnd"/>
      <w:r w:rsidRPr="00266728">
        <w:rPr>
          <w:rFonts w:eastAsia="Times New Roman"/>
          <w:color w:val="000000" w:themeColor="text1"/>
        </w:rPr>
        <w:t>int n) {</w:t>
      </w:r>
    </w:p>
    <w:p w14:paraId="4E85848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 = (struct node</w:t>
      </w:r>
      <w:proofErr w:type="gramStart"/>
      <w:r w:rsidRPr="00266728">
        <w:rPr>
          <w:rFonts w:eastAsia="Times New Roman"/>
          <w:color w:val="000000" w:themeColor="text1"/>
        </w:rPr>
        <w:t>*)malloc</w:t>
      </w:r>
      <w:proofErr w:type="gramEnd"/>
      <w:r w:rsidRPr="00266728">
        <w:rPr>
          <w:rFonts w:eastAsia="Times New Roman"/>
          <w:color w:val="000000" w:themeColor="text1"/>
        </w:rPr>
        <w:t>(</w:t>
      </w:r>
      <w:proofErr w:type="spellStart"/>
      <w:r w:rsidRPr="00266728">
        <w:rPr>
          <w:rFonts w:eastAsia="Times New Roman"/>
          <w:color w:val="000000" w:themeColor="text1"/>
        </w:rPr>
        <w:t>sizeof</w:t>
      </w:r>
      <w:proofErr w:type="spellEnd"/>
      <w:r w:rsidRPr="00266728">
        <w:rPr>
          <w:rFonts w:eastAsia="Times New Roman"/>
          <w:color w:val="000000" w:themeColor="text1"/>
        </w:rPr>
        <w:t>(struct node));</w:t>
      </w:r>
    </w:p>
    <w:p w14:paraId="7339B43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struct node *temp = head;</w:t>
      </w:r>
    </w:p>
    <w:p w14:paraId="07C369E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-&gt;data = n;</w:t>
      </w:r>
    </w:p>
    <w:p w14:paraId="6EC2F7D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-&gt;next = head;</w:t>
      </w:r>
    </w:p>
    <w:p w14:paraId="48ABF2E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0791D66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w:t>
      </w:r>
      <w:proofErr w:type="gramStart"/>
      <w:r w:rsidRPr="00266728">
        <w:rPr>
          <w:rFonts w:eastAsia="Times New Roman"/>
          <w:color w:val="000000" w:themeColor="text1"/>
        </w:rPr>
        <w:t>head !</w:t>
      </w:r>
      <w:proofErr w:type="gramEnd"/>
      <w:r w:rsidRPr="00266728">
        <w:rPr>
          <w:rFonts w:eastAsia="Times New Roman"/>
          <w:color w:val="000000" w:themeColor="text1"/>
        </w:rPr>
        <w:t>= NULL) {</w:t>
      </w:r>
    </w:p>
    <w:p w14:paraId="00DA91B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 (temp-&gt;</w:t>
      </w:r>
      <w:proofErr w:type="gramStart"/>
      <w:r w:rsidRPr="00266728">
        <w:rPr>
          <w:rFonts w:eastAsia="Times New Roman"/>
          <w:color w:val="000000" w:themeColor="text1"/>
        </w:rPr>
        <w:t>next !</w:t>
      </w:r>
      <w:proofErr w:type="gramEnd"/>
      <w:r w:rsidRPr="00266728">
        <w:rPr>
          <w:rFonts w:eastAsia="Times New Roman"/>
          <w:color w:val="000000" w:themeColor="text1"/>
        </w:rPr>
        <w:t>= head) {</w:t>
      </w:r>
    </w:p>
    <w:p w14:paraId="5C142B8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w:t>
      </w:r>
    </w:p>
    <w:p w14:paraId="0CD7FB4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4CE6D3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temp-&gt;next = </w:t>
      </w:r>
      <w:proofErr w:type="spellStart"/>
      <w:r w:rsidRPr="00266728">
        <w:rPr>
          <w:rFonts w:eastAsia="Times New Roman"/>
          <w:color w:val="000000" w:themeColor="text1"/>
        </w:rPr>
        <w:t>newnode</w:t>
      </w:r>
      <w:proofErr w:type="spellEnd"/>
      <w:r w:rsidRPr="00266728">
        <w:rPr>
          <w:rFonts w:eastAsia="Times New Roman"/>
          <w:color w:val="000000" w:themeColor="text1"/>
        </w:rPr>
        <w:t>;</w:t>
      </w:r>
    </w:p>
    <w:p w14:paraId="0E409BD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w:t>
      </w:r>
    </w:p>
    <w:p w14:paraId="5FA75E2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-&gt;next = </w:t>
      </w:r>
      <w:proofErr w:type="spellStart"/>
      <w:r w:rsidRPr="00266728">
        <w:rPr>
          <w:rFonts w:eastAsia="Times New Roman"/>
          <w:color w:val="000000" w:themeColor="text1"/>
        </w:rPr>
        <w:t>newnode</w:t>
      </w:r>
      <w:proofErr w:type="spellEnd"/>
      <w:r w:rsidRPr="00266728">
        <w:rPr>
          <w:rFonts w:eastAsia="Times New Roman"/>
          <w:color w:val="000000" w:themeColor="text1"/>
        </w:rPr>
        <w:t>; // For the first node</w:t>
      </w:r>
    </w:p>
    <w:p w14:paraId="32D49A5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213306E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3D9D98D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w:t>
      </w:r>
      <w:proofErr w:type="spellStart"/>
      <w:r w:rsidRPr="00266728">
        <w:rPr>
          <w:rFonts w:eastAsia="Times New Roman"/>
          <w:color w:val="000000" w:themeColor="text1"/>
        </w:rPr>
        <w:t>newnode</w:t>
      </w:r>
      <w:proofErr w:type="spellEnd"/>
      <w:r w:rsidRPr="00266728">
        <w:rPr>
          <w:rFonts w:eastAsia="Times New Roman"/>
          <w:color w:val="000000" w:themeColor="text1"/>
        </w:rPr>
        <w:t>;</w:t>
      </w:r>
    </w:p>
    <w:p w14:paraId="61FCB19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3636C182" w14:textId="77777777" w:rsidR="00266728" w:rsidRPr="00266728" w:rsidRDefault="00266728" w:rsidP="00266728">
      <w:pPr>
        <w:spacing w:before="120" w:after="120" w:line="360" w:lineRule="auto"/>
        <w:jc w:val="both"/>
        <w:rPr>
          <w:rFonts w:eastAsia="Times New Roman"/>
          <w:color w:val="000000" w:themeColor="text1"/>
        </w:rPr>
      </w:pPr>
    </w:p>
    <w:p w14:paraId="6DAA5A2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insert_at_</w:t>
      </w:r>
      <w:proofErr w:type="gramStart"/>
      <w:r w:rsidRPr="00266728">
        <w:rPr>
          <w:rFonts w:eastAsia="Times New Roman"/>
          <w:color w:val="000000" w:themeColor="text1"/>
        </w:rPr>
        <w:t>end</w:t>
      </w:r>
      <w:proofErr w:type="spellEnd"/>
      <w:r w:rsidRPr="00266728">
        <w:rPr>
          <w:rFonts w:eastAsia="Times New Roman"/>
          <w:color w:val="000000" w:themeColor="text1"/>
        </w:rPr>
        <w:t>(</w:t>
      </w:r>
      <w:proofErr w:type="gramEnd"/>
      <w:r w:rsidRPr="00266728">
        <w:rPr>
          <w:rFonts w:eastAsia="Times New Roman"/>
          <w:color w:val="000000" w:themeColor="text1"/>
        </w:rPr>
        <w:t>int n) {</w:t>
      </w:r>
    </w:p>
    <w:p w14:paraId="3B51D11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 = (struct node</w:t>
      </w:r>
      <w:proofErr w:type="gramStart"/>
      <w:r w:rsidRPr="00266728">
        <w:rPr>
          <w:rFonts w:eastAsia="Times New Roman"/>
          <w:color w:val="000000" w:themeColor="text1"/>
        </w:rPr>
        <w:t>*)malloc</w:t>
      </w:r>
      <w:proofErr w:type="gramEnd"/>
      <w:r w:rsidRPr="00266728">
        <w:rPr>
          <w:rFonts w:eastAsia="Times New Roman"/>
          <w:color w:val="000000" w:themeColor="text1"/>
        </w:rPr>
        <w:t>(</w:t>
      </w:r>
      <w:proofErr w:type="spellStart"/>
      <w:r w:rsidRPr="00266728">
        <w:rPr>
          <w:rFonts w:eastAsia="Times New Roman"/>
          <w:color w:val="000000" w:themeColor="text1"/>
        </w:rPr>
        <w:t>sizeof</w:t>
      </w:r>
      <w:proofErr w:type="spellEnd"/>
      <w:r w:rsidRPr="00266728">
        <w:rPr>
          <w:rFonts w:eastAsia="Times New Roman"/>
          <w:color w:val="000000" w:themeColor="text1"/>
        </w:rPr>
        <w:t>(struct node));</w:t>
      </w:r>
    </w:p>
    <w:p w14:paraId="4CCFB62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 head;</w:t>
      </w:r>
    </w:p>
    <w:p w14:paraId="578CAD1F" w14:textId="77777777" w:rsidR="00266728" w:rsidRPr="00266728" w:rsidRDefault="00266728" w:rsidP="00266728">
      <w:pPr>
        <w:spacing w:before="120" w:after="120" w:line="360" w:lineRule="auto"/>
        <w:jc w:val="both"/>
        <w:rPr>
          <w:rFonts w:eastAsia="Times New Roman"/>
          <w:color w:val="000000" w:themeColor="text1"/>
        </w:rPr>
      </w:pPr>
    </w:p>
    <w:p w14:paraId="4ADA50C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-&gt;data = n;</w:t>
      </w:r>
    </w:p>
    <w:p w14:paraId="3458FBC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-&gt;next = head;</w:t>
      </w:r>
    </w:p>
    <w:p w14:paraId="54C06201" w14:textId="77777777" w:rsidR="00266728" w:rsidRPr="00266728" w:rsidRDefault="00266728" w:rsidP="00266728">
      <w:pPr>
        <w:spacing w:before="120" w:after="120" w:line="360" w:lineRule="auto"/>
        <w:jc w:val="both"/>
        <w:rPr>
          <w:rFonts w:eastAsia="Times New Roman"/>
          <w:color w:val="000000" w:themeColor="text1"/>
        </w:rPr>
      </w:pPr>
    </w:p>
    <w:p w14:paraId="737C903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w:t>
      </w:r>
      <w:proofErr w:type="gramStart"/>
      <w:r w:rsidRPr="00266728">
        <w:rPr>
          <w:rFonts w:eastAsia="Times New Roman"/>
          <w:color w:val="000000" w:themeColor="text1"/>
        </w:rPr>
        <w:t>head !</w:t>
      </w:r>
      <w:proofErr w:type="gramEnd"/>
      <w:r w:rsidRPr="00266728">
        <w:rPr>
          <w:rFonts w:eastAsia="Times New Roman"/>
          <w:color w:val="000000" w:themeColor="text1"/>
        </w:rPr>
        <w:t>= NULL) {</w:t>
      </w:r>
    </w:p>
    <w:p w14:paraId="0CB63FC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 (temp-&gt;</w:t>
      </w:r>
      <w:proofErr w:type="gramStart"/>
      <w:r w:rsidRPr="00266728">
        <w:rPr>
          <w:rFonts w:eastAsia="Times New Roman"/>
          <w:color w:val="000000" w:themeColor="text1"/>
        </w:rPr>
        <w:t>next !</w:t>
      </w:r>
      <w:proofErr w:type="gramEnd"/>
      <w:r w:rsidRPr="00266728">
        <w:rPr>
          <w:rFonts w:eastAsia="Times New Roman"/>
          <w:color w:val="000000" w:themeColor="text1"/>
        </w:rPr>
        <w:t>= head) {</w:t>
      </w:r>
    </w:p>
    <w:p w14:paraId="46B9005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w:t>
      </w:r>
    </w:p>
    <w:p w14:paraId="424E138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w:t>
      </w:r>
    </w:p>
    <w:p w14:paraId="484FA4F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temp-&gt;next = </w:t>
      </w:r>
      <w:proofErr w:type="spellStart"/>
      <w:r w:rsidRPr="00266728">
        <w:rPr>
          <w:rFonts w:eastAsia="Times New Roman"/>
          <w:color w:val="000000" w:themeColor="text1"/>
        </w:rPr>
        <w:t>newnode</w:t>
      </w:r>
      <w:proofErr w:type="spellEnd"/>
      <w:r w:rsidRPr="00266728">
        <w:rPr>
          <w:rFonts w:eastAsia="Times New Roman"/>
          <w:color w:val="000000" w:themeColor="text1"/>
        </w:rPr>
        <w:t>;</w:t>
      </w:r>
    </w:p>
    <w:p w14:paraId="327874C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w:t>
      </w:r>
    </w:p>
    <w:p w14:paraId="52255A2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w:t>
      </w:r>
      <w:proofErr w:type="spellStart"/>
      <w:r w:rsidRPr="00266728">
        <w:rPr>
          <w:rFonts w:eastAsia="Times New Roman"/>
          <w:color w:val="000000" w:themeColor="text1"/>
        </w:rPr>
        <w:t>newnode</w:t>
      </w:r>
      <w:proofErr w:type="spellEnd"/>
      <w:r w:rsidRPr="00266728">
        <w:rPr>
          <w:rFonts w:eastAsia="Times New Roman"/>
          <w:color w:val="000000" w:themeColor="text1"/>
        </w:rPr>
        <w:t>;</w:t>
      </w:r>
    </w:p>
    <w:p w14:paraId="7E004BC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-&gt;next = </w:t>
      </w:r>
      <w:proofErr w:type="spellStart"/>
      <w:r w:rsidRPr="00266728">
        <w:rPr>
          <w:rFonts w:eastAsia="Times New Roman"/>
          <w:color w:val="000000" w:themeColor="text1"/>
        </w:rPr>
        <w:t>newnode</w:t>
      </w:r>
      <w:proofErr w:type="spellEnd"/>
      <w:r w:rsidRPr="00266728">
        <w:rPr>
          <w:rFonts w:eastAsia="Times New Roman"/>
          <w:color w:val="000000" w:themeColor="text1"/>
        </w:rPr>
        <w:t>; // For the first node</w:t>
      </w:r>
    </w:p>
    <w:p w14:paraId="6C68FC2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29EF1D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76B06E17" w14:textId="77777777" w:rsidR="00266728" w:rsidRPr="00266728" w:rsidRDefault="00266728" w:rsidP="00266728">
      <w:pPr>
        <w:spacing w:before="120" w:after="120" w:line="360" w:lineRule="auto"/>
        <w:jc w:val="both"/>
        <w:rPr>
          <w:rFonts w:eastAsia="Times New Roman"/>
          <w:color w:val="000000" w:themeColor="text1"/>
        </w:rPr>
      </w:pPr>
    </w:p>
    <w:p w14:paraId="697C4FE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proofErr w:type="gramStart"/>
      <w:r w:rsidRPr="00266728">
        <w:rPr>
          <w:rFonts w:eastAsia="Times New Roman"/>
          <w:color w:val="000000" w:themeColor="text1"/>
        </w:rPr>
        <w:t>deleteFromMid</w:t>
      </w:r>
      <w:proofErr w:type="spellEnd"/>
      <w:r w:rsidRPr="00266728">
        <w:rPr>
          <w:rFonts w:eastAsia="Times New Roman"/>
          <w:color w:val="000000" w:themeColor="text1"/>
        </w:rPr>
        <w:t>(</w:t>
      </w:r>
      <w:proofErr w:type="gramEnd"/>
      <w:r w:rsidRPr="00266728">
        <w:rPr>
          <w:rFonts w:eastAsia="Times New Roman"/>
          <w:color w:val="000000" w:themeColor="text1"/>
        </w:rPr>
        <w:t xml:space="preserve">) {  </w:t>
      </w:r>
    </w:p>
    <w:p w14:paraId="6112525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size;</w:t>
      </w:r>
    </w:p>
    <w:p w14:paraId="16ECE1D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w:t>
      </w:r>
      <w:proofErr w:type="gramStart"/>
      <w:r w:rsidRPr="00266728">
        <w:rPr>
          <w:rFonts w:eastAsia="Times New Roman"/>
          <w:color w:val="000000" w:themeColor="text1"/>
        </w:rPr>
        <w:t>current,*</w:t>
      </w:r>
      <w:proofErr w:type="spellStart"/>
      <w:proofErr w:type="gramEnd"/>
      <w:r w:rsidRPr="00266728">
        <w:rPr>
          <w:rFonts w:eastAsia="Times New Roman"/>
          <w:color w:val="000000" w:themeColor="text1"/>
        </w:rPr>
        <w:t>ct</w:t>
      </w:r>
      <w:proofErr w:type="spellEnd"/>
      <w:r w:rsidRPr="00266728">
        <w:rPr>
          <w:rFonts w:eastAsia="Times New Roman"/>
          <w:color w:val="000000" w:themeColor="text1"/>
        </w:rPr>
        <w:t xml:space="preserve">;  </w:t>
      </w:r>
    </w:p>
    <w:p w14:paraId="18A1BF7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03B0C7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445977E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if(</w:t>
      </w:r>
      <w:proofErr w:type="gramEnd"/>
      <w:r w:rsidRPr="00266728">
        <w:rPr>
          <w:rFonts w:eastAsia="Times New Roman"/>
          <w:color w:val="000000" w:themeColor="text1"/>
        </w:rPr>
        <w:t xml:space="preserve">head == NULL) {  </w:t>
      </w:r>
    </w:p>
    <w:p w14:paraId="375A013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 xml:space="preserve">"List is empty \n");  </w:t>
      </w:r>
    </w:p>
    <w:p w14:paraId="12ED26B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return;  </w:t>
      </w:r>
    </w:p>
    <w:p w14:paraId="2EF434B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69974DA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else {</w:t>
      </w:r>
    </w:p>
    <w:p w14:paraId="6C8C206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ct</w:t>
      </w:r>
      <w:proofErr w:type="spellEnd"/>
      <w:r w:rsidRPr="00266728">
        <w:rPr>
          <w:rFonts w:eastAsia="Times New Roman"/>
          <w:color w:val="000000" w:themeColor="text1"/>
        </w:rPr>
        <w:t>=head;</w:t>
      </w:r>
    </w:p>
    <w:p w14:paraId="56C48DA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w:t>
      </w:r>
      <w:proofErr w:type="spellStart"/>
      <w:proofErr w:type="gramStart"/>
      <w:r w:rsidRPr="00266728">
        <w:rPr>
          <w:rFonts w:eastAsia="Times New Roman"/>
          <w:color w:val="000000" w:themeColor="text1"/>
        </w:rPr>
        <w:t>ct</w:t>
      </w:r>
      <w:proofErr w:type="spellEnd"/>
      <w:r w:rsidRPr="00266728">
        <w:rPr>
          <w:rFonts w:eastAsia="Times New Roman"/>
          <w:color w:val="000000" w:themeColor="text1"/>
        </w:rPr>
        <w:t>!=</w:t>
      </w:r>
      <w:proofErr w:type="gramEnd"/>
      <w:r w:rsidRPr="00266728">
        <w:rPr>
          <w:rFonts w:eastAsia="Times New Roman"/>
          <w:color w:val="000000" w:themeColor="text1"/>
        </w:rPr>
        <w:t>NULL){</w:t>
      </w:r>
    </w:p>
    <w:p w14:paraId="4D7AFEF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ct</w:t>
      </w:r>
      <w:proofErr w:type="spellEnd"/>
      <w:r w:rsidRPr="00266728">
        <w:rPr>
          <w:rFonts w:eastAsia="Times New Roman"/>
          <w:color w:val="000000" w:themeColor="text1"/>
        </w:rPr>
        <w:t>=</w:t>
      </w:r>
      <w:proofErr w:type="spellStart"/>
      <w:r w:rsidRPr="00266728">
        <w:rPr>
          <w:rFonts w:eastAsia="Times New Roman"/>
          <w:color w:val="000000" w:themeColor="text1"/>
        </w:rPr>
        <w:t>ct</w:t>
      </w:r>
      <w:proofErr w:type="spellEnd"/>
      <w:r w:rsidRPr="00266728">
        <w:rPr>
          <w:rFonts w:eastAsia="Times New Roman"/>
          <w:color w:val="000000" w:themeColor="text1"/>
        </w:rPr>
        <w:t>-&gt;next;</w:t>
      </w:r>
    </w:p>
    <w:p w14:paraId="0294CFA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size++;</w:t>
      </w:r>
    </w:p>
    <w:p w14:paraId="21F020A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421635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FEDB63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count = (size % 2 == 0</w:t>
      </w:r>
      <w:proofErr w:type="gramStart"/>
      <w:r w:rsidRPr="00266728">
        <w:rPr>
          <w:rFonts w:eastAsia="Times New Roman"/>
          <w:color w:val="000000" w:themeColor="text1"/>
        </w:rPr>
        <w:t>) ?</w:t>
      </w:r>
      <w:proofErr w:type="gramEnd"/>
      <w:r w:rsidRPr="00266728">
        <w:rPr>
          <w:rFonts w:eastAsia="Times New Roman"/>
          <w:color w:val="000000" w:themeColor="text1"/>
        </w:rPr>
        <w:t xml:space="preserve"> (size/2</w:t>
      </w:r>
      <w:proofErr w:type="gramStart"/>
      <w:r w:rsidRPr="00266728">
        <w:rPr>
          <w:rFonts w:eastAsia="Times New Roman"/>
          <w:color w:val="000000" w:themeColor="text1"/>
        </w:rPr>
        <w:t>) :</w:t>
      </w:r>
      <w:proofErr w:type="gramEnd"/>
      <w:r w:rsidRPr="00266728">
        <w:rPr>
          <w:rFonts w:eastAsia="Times New Roman"/>
          <w:color w:val="000000" w:themeColor="text1"/>
        </w:rPr>
        <w:t xml:space="preserve"> ((size+1)/2);  </w:t>
      </w:r>
    </w:p>
    <w:p w14:paraId="3D73FDC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25DB6BB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w:t>
      </w:r>
    </w:p>
    <w:p w14:paraId="6DBF728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if( head</w:t>
      </w:r>
      <w:proofErr w:type="gramEnd"/>
      <w:r w:rsidRPr="00266728">
        <w:rPr>
          <w:rFonts w:eastAsia="Times New Roman"/>
          <w:color w:val="000000" w:themeColor="text1"/>
        </w:rPr>
        <w:t xml:space="preserve"> != NULL ) {  </w:t>
      </w:r>
    </w:p>
    <w:p w14:paraId="649A010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0326752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head;  </w:t>
      </w:r>
    </w:p>
    <w:p w14:paraId="7568826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 = NULL;  </w:t>
      </w:r>
    </w:p>
    <w:p w14:paraId="455F763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A473A2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98ED50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for(</w:t>
      </w:r>
      <w:proofErr w:type="gramEnd"/>
      <w:r w:rsidRPr="00266728">
        <w:rPr>
          <w:rFonts w:eastAsia="Times New Roman"/>
          <w:color w:val="000000" w:themeColor="text1"/>
        </w:rPr>
        <w:t xml:space="preserve">int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 0;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&lt; count-1;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w:t>
      </w:r>
    </w:p>
    <w:p w14:paraId="178ED53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 = temp;  </w:t>
      </w:r>
    </w:p>
    <w:p w14:paraId="5D95915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  </w:t>
      </w:r>
    </w:p>
    <w:p w14:paraId="4DF6917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0736BB8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if(</w:t>
      </w:r>
      <w:proofErr w:type="gramEnd"/>
      <w:r w:rsidRPr="00266728">
        <w:rPr>
          <w:rFonts w:eastAsia="Times New Roman"/>
          <w:color w:val="000000" w:themeColor="text1"/>
        </w:rPr>
        <w:t xml:space="preserve">current != NULL) {  </w:t>
      </w:r>
    </w:p>
    <w:p w14:paraId="59C3E55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4B42B55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current-&gt;next = temp-&gt;next;  </w:t>
      </w:r>
    </w:p>
    <w:p w14:paraId="5932B56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0966D7A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NULL;  </w:t>
      </w:r>
    </w:p>
    <w:p w14:paraId="496B552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35AF1B0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9ABBAA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else {  </w:t>
      </w:r>
    </w:p>
    <w:p w14:paraId="6C2532F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temp-&gt;next;  </w:t>
      </w:r>
    </w:p>
    <w:p w14:paraId="6A224AA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4097102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NULL;  </w:t>
      </w:r>
    </w:p>
    <w:p w14:paraId="7E52C0E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47BFC5A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230F2A4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7D5DAFC"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else {  </w:t>
      </w:r>
    </w:p>
    <w:p w14:paraId="023EAC5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head = NULL;  </w:t>
      </w:r>
    </w:p>
    <w:p w14:paraId="3965972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0964E3C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7E8318A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size--;  </w:t>
      </w:r>
    </w:p>
    <w:p w14:paraId="0655332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0D975408" w14:textId="77777777" w:rsidR="00266728" w:rsidRPr="00266728" w:rsidRDefault="00266728" w:rsidP="00266728">
      <w:pPr>
        <w:spacing w:before="120" w:after="120" w:line="360" w:lineRule="auto"/>
        <w:jc w:val="both"/>
        <w:rPr>
          <w:rFonts w:eastAsia="Times New Roman"/>
          <w:color w:val="000000" w:themeColor="text1"/>
        </w:rPr>
      </w:pPr>
    </w:p>
    <w:p w14:paraId="017F5E9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delete_at_</w:t>
      </w:r>
      <w:proofErr w:type="gramStart"/>
      <w:r w:rsidRPr="00266728">
        <w:rPr>
          <w:rFonts w:eastAsia="Times New Roman"/>
          <w:color w:val="000000" w:themeColor="text1"/>
        </w:rPr>
        <w:t>start</w:t>
      </w:r>
      <w:proofErr w:type="spellEnd"/>
      <w:r w:rsidRPr="00266728">
        <w:rPr>
          <w:rFonts w:eastAsia="Times New Roman"/>
          <w:color w:val="000000" w:themeColor="text1"/>
        </w:rPr>
        <w:t>(</w:t>
      </w:r>
      <w:proofErr w:type="gramEnd"/>
      <w:r w:rsidRPr="00266728">
        <w:rPr>
          <w:rFonts w:eastAsia="Times New Roman"/>
          <w:color w:val="000000" w:themeColor="text1"/>
        </w:rPr>
        <w:t>) {</w:t>
      </w:r>
    </w:p>
    <w:p w14:paraId="0E5DB79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(head == NULL) {</w:t>
      </w:r>
    </w:p>
    <w:p w14:paraId="3C587CF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printf</w:t>
      </w:r>
      <w:proofErr w:type="spellEnd"/>
      <w:r w:rsidRPr="00266728">
        <w:rPr>
          <w:rFonts w:eastAsia="Times New Roman"/>
          <w:color w:val="000000" w:themeColor="text1"/>
        </w:rPr>
        <w:t>("Underflow\n");</w:t>
      </w:r>
    </w:p>
    <w:p w14:paraId="29BFBB2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w:t>
      </w:r>
    </w:p>
    <w:p w14:paraId="3B7CBDF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 head;</w:t>
      </w:r>
    </w:p>
    <w:p w14:paraId="3B904F9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 (temp-&gt;</w:t>
      </w:r>
      <w:proofErr w:type="gramStart"/>
      <w:r w:rsidRPr="00266728">
        <w:rPr>
          <w:rFonts w:eastAsia="Times New Roman"/>
          <w:color w:val="000000" w:themeColor="text1"/>
        </w:rPr>
        <w:t>next !</w:t>
      </w:r>
      <w:proofErr w:type="gramEnd"/>
      <w:r w:rsidRPr="00266728">
        <w:rPr>
          <w:rFonts w:eastAsia="Times New Roman"/>
          <w:color w:val="000000" w:themeColor="text1"/>
        </w:rPr>
        <w:t>= head) {</w:t>
      </w:r>
    </w:p>
    <w:p w14:paraId="2A497FA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w:t>
      </w:r>
    </w:p>
    <w:p w14:paraId="60B263C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36A9F79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nextNode</w:t>
      </w:r>
      <w:proofErr w:type="spellEnd"/>
      <w:r w:rsidRPr="00266728">
        <w:rPr>
          <w:rFonts w:eastAsia="Times New Roman"/>
          <w:color w:val="000000" w:themeColor="text1"/>
        </w:rPr>
        <w:t xml:space="preserve"> = head-&gt;next;</w:t>
      </w:r>
    </w:p>
    <w:p w14:paraId="318D690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"The element deleted: %d\n", head-&gt;data);</w:t>
      </w:r>
    </w:p>
    <w:p w14:paraId="1903ECD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free(head);</w:t>
      </w:r>
    </w:p>
    <w:p w14:paraId="46A1DB2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w:t>
      </w:r>
      <w:proofErr w:type="spellStart"/>
      <w:r w:rsidRPr="00266728">
        <w:rPr>
          <w:rFonts w:eastAsia="Times New Roman"/>
          <w:color w:val="000000" w:themeColor="text1"/>
        </w:rPr>
        <w:t>nextNode</w:t>
      </w:r>
      <w:proofErr w:type="spellEnd"/>
      <w:r w:rsidRPr="00266728">
        <w:rPr>
          <w:rFonts w:eastAsia="Times New Roman"/>
          <w:color w:val="000000" w:themeColor="text1"/>
        </w:rPr>
        <w:t xml:space="preserve"> == head) { </w:t>
      </w:r>
    </w:p>
    <w:p w14:paraId="4A6077D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NULL;</w:t>
      </w:r>
    </w:p>
    <w:p w14:paraId="71E1B6A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w:t>
      </w:r>
    </w:p>
    <w:p w14:paraId="7B28750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temp-&gt;next = </w:t>
      </w:r>
      <w:proofErr w:type="spellStart"/>
      <w:r w:rsidRPr="00266728">
        <w:rPr>
          <w:rFonts w:eastAsia="Times New Roman"/>
          <w:color w:val="000000" w:themeColor="text1"/>
        </w:rPr>
        <w:t>nextNode</w:t>
      </w:r>
      <w:proofErr w:type="spellEnd"/>
      <w:r w:rsidRPr="00266728">
        <w:rPr>
          <w:rFonts w:eastAsia="Times New Roman"/>
          <w:color w:val="000000" w:themeColor="text1"/>
        </w:rPr>
        <w:t>;</w:t>
      </w:r>
    </w:p>
    <w:p w14:paraId="5A1DE03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w:t>
      </w:r>
      <w:proofErr w:type="spellStart"/>
      <w:r w:rsidRPr="00266728">
        <w:rPr>
          <w:rFonts w:eastAsia="Times New Roman"/>
          <w:color w:val="000000" w:themeColor="text1"/>
        </w:rPr>
        <w:t>nextNode</w:t>
      </w:r>
      <w:proofErr w:type="spellEnd"/>
      <w:r w:rsidRPr="00266728">
        <w:rPr>
          <w:rFonts w:eastAsia="Times New Roman"/>
          <w:color w:val="000000" w:themeColor="text1"/>
        </w:rPr>
        <w:t>;</w:t>
      </w:r>
    </w:p>
    <w:p w14:paraId="472F55A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DF5BFE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7D10C9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09DDC652" w14:textId="77777777" w:rsidR="00266728" w:rsidRPr="00266728" w:rsidRDefault="00266728" w:rsidP="00266728">
      <w:pPr>
        <w:spacing w:before="120" w:after="120" w:line="360" w:lineRule="auto"/>
        <w:jc w:val="both"/>
        <w:rPr>
          <w:rFonts w:eastAsia="Times New Roman"/>
          <w:color w:val="000000" w:themeColor="text1"/>
        </w:rPr>
      </w:pPr>
    </w:p>
    <w:p w14:paraId="1C0DDEC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void </w:t>
      </w:r>
      <w:proofErr w:type="spellStart"/>
      <w:r w:rsidRPr="00266728">
        <w:rPr>
          <w:rFonts w:eastAsia="Times New Roman"/>
          <w:color w:val="000000" w:themeColor="text1"/>
        </w:rPr>
        <w:t>delete_at_</w:t>
      </w:r>
      <w:proofErr w:type="gramStart"/>
      <w:r w:rsidRPr="00266728">
        <w:rPr>
          <w:rFonts w:eastAsia="Times New Roman"/>
          <w:color w:val="000000" w:themeColor="text1"/>
        </w:rPr>
        <w:t>end</w:t>
      </w:r>
      <w:proofErr w:type="spellEnd"/>
      <w:r w:rsidRPr="00266728">
        <w:rPr>
          <w:rFonts w:eastAsia="Times New Roman"/>
          <w:color w:val="000000" w:themeColor="text1"/>
        </w:rPr>
        <w:t>(</w:t>
      </w:r>
      <w:proofErr w:type="gramEnd"/>
      <w:r w:rsidRPr="00266728">
        <w:rPr>
          <w:rFonts w:eastAsia="Times New Roman"/>
          <w:color w:val="000000" w:themeColor="text1"/>
        </w:rPr>
        <w:t>) {</w:t>
      </w:r>
    </w:p>
    <w:p w14:paraId="5B2756F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if (head == NULL) {</w:t>
      </w:r>
    </w:p>
    <w:p w14:paraId="0F40658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printf</w:t>
      </w:r>
      <w:proofErr w:type="spellEnd"/>
      <w:r w:rsidRPr="00266728">
        <w:rPr>
          <w:rFonts w:eastAsia="Times New Roman"/>
          <w:color w:val="000000" w:themeColor="text1"/>
        </w:rPr>
        <w:t>("Underflow\n");</w:t>
      </w:r>
    </w:p>
    <w:p w14:paraId="3483A21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if (head-&gt;next == head) { </w:t>
      </w:r>
    </w:p>
    <w:p w14:paraId="38ED3E9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"The element deleted: %d\n", head-&gt;data);</w:t>
      </w:r>
    </w:p>
    <w:p w14:paraId="00870D9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free(head);</w:t>
      </w:r>
    </w:p>
    <w:p w14:paraId="5820E81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NULL;</w:t>
      </w:r>
    </w:p>
    <w:p w14:paraId="0174A7D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else {</w:t>
      </w:r>
    </w:p>
    <w:p w14:paraId="73573D6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 head;</w:t>
      </w:r>
    </w:p>
    <w:p w14:paraId="74DBFDB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 (temp-&gt;next-&gt;</w:t>
      </w:r>
      <w:proofErr w:type="gramStart"/>
      <w:r w:rsidRPr="00266728">
        <w:rPr>
          <w:rFonts w:eastAsia="Times New Roman"/>
          <w:color w:val="000000" w:themeColor="text1"/>
        </w:rPr>
        <w:t>next !</w:t>
      </w:r>
      <w:proofErr w:type="gramEnd"/>
      <w:r w:rsidRPr="00266728">
        <w:rPr>
          <w:rFonts w:eastAsia="Times New Roman"/>
          <w:color w:val="000000" w:themeColor="text1"/>
        </w:rPr>
        <w:t>= head) {</w:t>
      </w:r>
    </w:p>
    <w:p w14:paraId="36A09A83"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w:t>
      </w:r>
    </w:p>
    <w:p w14:paraId="4A546F6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2441A34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nextNode</w:t>
      </w:r>
      <w:proofErr w:type="spellEnd"/>
      <w:r w:rsidRPr="00266728">
        <w:rPr>
          <w:rFonts w:eastAsia="Times New Roman"/>
          <w:color w:val="000000" w:themeColor="text1"/>
        </w:rPr>
        <w:t xml:space="preserve"> = temp-&gt;next;</w:t>
      </w:r>
    </w:p>
    <w:p w14:paraId="05216F6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proofErr w:type="gramStart"/>
      <w:r w:rsidRPr="00266728">
        <w:rPr>
          <w:rFonts w:eastAsia="Times New Roman"/>
          <w:color w:val="000000" w:themeColor="text1"/>
        </w:rPr>
        <w:t>printf</w:t>
      </w:r>
      <w:proofErr w:type="spellEnd"/>
      <w:r w:rsidRPr="00266728">
        <w:rPr>
          <w:rFonts w:eastAsia="Times New Roman"/>
          <w:color w:val="000000" w:themeColor="text1"/>
        </w:rPr>
        <w:t>(</w:t>
      </w:r>
      <w:proofErr w:type="gramEnd"/>
      <w:r w:rsidRPr="00266728">
        <w:rPr>
          <w:rFonts w:eastAsia="Times New Roman"/>
          <w:color w:val="000000" w:themeColor="text1"/>
        </w:rPr>
        <w:t xml:space="preserve">"The element deleted: %d\n", </w:t>
      </w:r>
      <w:proofErr w:type="spellStart"/>
      <w:r w:rsidRPr="00266728">
        <w:rPr>
          <w:rFonts w:eastAsia="Times New Roman"/>
          <w:color w:val="000000" w:themeColor="text1"/>
        </w:rPr>
        <w:t>nextNode</w:t>
      </w:r>
      <w:proofErr w:type="spellEnd"/>
      <w:r w:rsidRPr="00266728">
        <w:rPr>
          <w:rFonts w:eastAsia="Times New Roman"/>
          <w:color w:val="000000" w:themeColor="text1"/>
        </w:rPr>
        <w:t>-&gt;data);</w:t>
      </w:r>
    </w:p>
    <w:p w14:paraId="6EBB740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free(</w:t>
      </w:r>
      <w:proofErr w:type="spellStart"/>
      <w:r w:rsidRPr="00266728">
        <w:rPr>
          <w:rFonts w:eastAsia="Times New Roman"/>
          <w:color w:val="000000" w:themeColor="text1"/>
        </w:rPr>
        <w:t>nextNode</w:t>
      </w:r>
      <w:proofErr w:type="spellEnd"/>
      <w:r w:rsidRPr="00266728">
        <w:rPr>
          <w:rFonts w:eastAsia="Times New Roman"/>
          <w:color w:val="000000" w:themeColor="text1"/>
        </w:rPr>
        <w:t>);</w:t>
      </w:r>
    </w:p>
    <w:p w14:paraId="285EC71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temp-&gt;next = head;</w:t>
      </w:r>
    </w:p>
    <w:p w14:paraId="5708D77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093F7BE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w:t>
      </w:r>
    </w:p>
    <w:p w14:paraId="63801352" w14:textId="77777777" w:rsidR="00266728" w:rsidRPr="00266728" w:rsidRDefault="00266728" w:rsidP="00266728">
      <w:pPr>
        <w:spacing w:before="120" w:after="120" w:line="360" w:lineRule="auto"/>
        <w:jc w:val="both"/>
        <w:rPr>
          <w:rFonts w:eastAsia="Times New Roman"/>
          <w:color w:val="000000" w:themeColor="text1"/>
        </w:rPr>
      </w:pPr>
    </w:p>
    <w:p w14:paraId="43720D8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void </w:t>
      </w:r>
      <w:proofErr w:type="spellStart"/>
      <w:r w:rsidRPr="00266728">
        <w:rPr>
          <w:rFonts w:eastAsia="Times New Roman"/>
          <w:color w:val="000000" w:themeColor="text1"/>
        </w:rPr>
        <w:t>insert_in_</w:t>
      </w:r>
      <w:proofErr w:type="gramStart"/>
      <w:r w:rsidRPr="00266728">
        <w:rPr>
          <w:rFonts w:eastAsia="Times New Roman"/>
          <w:color w:val="000000" w:themeColor="text1"/>
        </w:rPr>
        <w:t>middle</w:t>
      </w:r>
      <w:proofErr w:type="spellEnd"/>
      <w:r w:rsidRPr="00266728">
        <w:rPr>
          <w:rFonts w:eastAsia="Times New Roman"/>
          <w:color w:val="000000" w:themeColor="text1"/>
        </w:rPr>
        <w:t>(</w:t>
      </w:r>
      <w:proofErr w:type="gramEnd"/>
      <w:r w:rsidRPr="00266728">
        <w:rPr>
          <w:rFonts w:eastAsia="Times New Roman"/>
          <w:color w:val="000000" w:themeColor="text1"/>
        </w:rPr>
        <w:t>int n)</w:t>
      </w:r>
    </w:p>
    <w:p w14:paraId="097EAF1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C10E40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ct</w:t>
      </w:r>
      <w:proofErr w:type="spellEnd"/>
      <w:r w:rsidRPr="00266728">
        <w:rPr>
          <w:rFonts w:eastAsia="Times New Roman"/>
          <w:color w:val="000000" w:themeColor="text1"/>
        </w:rPr>
        <w:t xml:space="preserve">; </w:t>
      </w:r>
    </w:p>
    <w:p w14:paraId="0F0870A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size;</w:t>
      </w:r>
    </w:p>
    <w:p w14:paraId="51D6928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2FC0396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 = (struct node</w:t>
      </w:r>
      <w:proofErr w:type="gramStart"/>
      <w:r w:rsidRPr="00266728">
        <w:rPr>
          <w:rFonts w:eastAsia="Times New Roman"/>
          <w:color w:val="000000" w:themeColor="text1"/>
        </w:rPr>
        <w:t>*)malloc</w:t>
      </w:r>
      <w:proofErr w:type="gramEnd"/>
      <w:r w:rsidRPr="00266728">
        <w:rPr>
          <w:rFonts w:eastAsia="Times New Roman"/>
          <w:color w:val="000000" w:themeColor="text1"/>
        </w:rPr>
        <w:t>(</w:t>
      </w:r>
      <w:proofErr w:type="spellStart"/>
      <w:r w:rsidRPr="00266728">
        <w:rPr>
          <w:rFonts w:eastAsia="Times New Roman"/>
          <w:color w:val="000000" w:themeColor="text1"/>
        </w:rPr>
        <w:t>sizeof</w:t>
      </w:r>
      <w:proofErr w:type="spellEnd"/>
      <w:r w:rsidRPr="00266728">
        <w:rPr>
          <w:rFonts w:eastAsia="Times New Roman"/>
          <w:color w:val="000000" w:themeColor="text1"/>
        </w:rPr>
        <w:t xml:space="preserve">(struct node));  </w:t>
      </w:r>
    </w:p>
    <w:p w14:paraId="7C6727F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-&gt;data = n;  </w:t>
      </w:r>
    </w:p>
    <w:p w14:paraId="1C76139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-&gt;next = NULL;  </w:t>
      </w:r>
    </w:p>
    <w:p w14:paraId="78DB4DDE"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04723B4"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431732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if(</w:t>
      </w:r>
      <w:proofErr w:type="gramEnd"/>
      <w:r w:rsidRPr="00266728">
        <w:rPr>
          <w:rFonts w:eastAsia="Times New Roman"/>
          <w:color w:val="000000" w:themeColor="text1"/>
        </w:rPr>
        <w:t xml:space="preserve">head == NULL) {  </w:t>
      </w:r>
    </w:p>
    <w:p w14:paraId="481B72F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60153DDF"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head =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  </w:t>
      </w:r>
    </w:p>
    <w:p w14:paraId="29F3884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EC0C83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44CDC27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else { </w:t>
      </w:r>
    </w:p>
    <w:p w14:paraId="24A9489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ct</w:t>
      </w:r>
      <w:proofErr w:type="spellEnd"/>
      <w:r w:rsidRPr="00266728">
        <w:rPr>
          <w:rFonts w:eastAsia="Times New Roman"/>
          <w:color w:val="000000" w:themeColor="text1"/>
        </w:rPr>
        <w:t>=head;</w:t>
      </w:r>
    </w:p>
    <w:p w14:paraId="0D526CA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while(</w:t>
      </w:r>
      <w:proofErr w:type="spellStart"/>
      <w:proofErr w:type="gramStart"/>
      <w:r w:rsidRPr="00266728">
        <w:rPr>
          <w:rFonts w:eastAsia="Times New Roman"/>
          <w:color w:val="000000" w:themeColor="text1"/>
        </w:rPr>
        <w:t>ct</w:t>
      </w:r>
      <w:proofErr w:type="spellEnd"/>
      <w:r w:rsidRPr="00266728">
        <w:rPr>
          <w:rFonts w:eastAsia="Times New Roman"/>
          <w:color w:val="000000" w:themeColor="text1"/>
        </w:rPr>
        <w:t>!=</w:t>
      </w:r>
      <w:proofErr w:type="gramEnd"/>
      <w:r w:rsidRPr="00266728">
        <w:rPr>
          <w:rFonts w:eastAsia="Times New Roman"/>
          <w:color w:val="000000" w:themeColor="text1"/>
        </w:rPr>
        <w:t>NULL){</w:t>
      </w:r>
    </w:p>
    <w:p w14:paraId="2E1FD59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ct</w:t>
      </w:r>
      <w:proofErr w:type="spellEnd"/>
      <w:r w:rsidRPr="00266728">
        <w:rPr>
          <w:rFonts w:eastAsia="Times New Roman"/>
          <w:color w:val="000000" w:themeColor="text1"/>
        </w:rPr>
        <w:t>=</w:t>
      </w:r>
      <w:proofErr w:type="spellStart"/>
      <w:r w:rsidRPr="00266728">
        <w:rPr>
          <w:rFonts w:eastAsia="Times New Roman"/>
          <w:color w:val="000000" w:themeColor="text1"/>
        </w:rPr>
        <w:t>ct</w:t>
      </w:r>
      <w:proofErr w:type="spellEnd"/>
      <w:r w:rsidRPr="00266728">
        <w:rPr>
          <w:rFonts w:eastAsia="Times New Roman"/>
          <w:color w:val="000000" w:themeColor="text1"/>
        </w:rPr>
        <w:t>-&gt;next;</w:t>
      </w:r>
    </w:p>
    <w:p w14:paraId="1651797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size++;</w:t>
      </w:r>
    </w:p>
    <w:p w14:paraId="4EAD96E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4822EF8" w14:textId="77777777" w:rsidR="00266728" w:rsidRPr="00266728" w:rsidRDefault="00266728" w:rsidP="00266728">
      <w:pPr>
        <w:spacing w:before="120" w:after="120" w:line="360" w:lineRule="auto"/>
        <w:jc w:val="both"/>
        <w:rPr>
          <w:rFonts w:eastAsia="Times New Roman"/>
          <w:color w:val="000000" w:themeColor="text1"/>
        </w:rPr>
      </w:pPr>
    </w:p>
    <w:p w14:paraId="4150DC4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struct node *temp, *current;  </w:t>
      </w:r>
    </w:p>
    <w:p w14:paraId="561E5C5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65C94E5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int count = (size % 2 == 0</w:t>
      </w:r>
      <w:proofErr w:type="gramStart"/>
      <w:r w:rsidRPr="00266728">
        <w:rPr>
          <w:rFonts w:eastAsia="Times New Roman"/>
          <w:color w:val="000000" w:themeColor="text1"/>
        </w:rPr>
        <w:t>) ?</w:t>
      </w:r>
      <w:proofErr w:type="gramEnd"/>
      <w:r w:rsidRPr="00266728">
        <w:rPr>
          <w:rFonts w:eastAsia="Times New Roman"/>
          <w:color w:val="000000" w:themeColor="text1"/>
        </w:rPr>
        <w:t xml:space="preserve"> (size/2</w:t>
      </w:r>
      <w:proofErr w:type="gramStart"/>
      <w:r w:rsidRPr="00266728">
        <w:rPr>
          <w:rFonts w:eastAsia="Times New Roman"/>
          <w:color w:val="000000" w:themeColor="text1"/>
        </w:rPr>
        <w:t>) :</w:t>
      </w:r>
      <w:proofErr w:type="gramEnd"/>
      <w:r w:rsidRPr="00266728">
        <w:rPr>
          <w:rFonts w:eastAsia="Times New Roman"/>
          <w:color w:val="000000" w:themeColor="text1"/>
        </w:rPr>
        <w:t xml:space="preserve"> ((size+1)/2);  </w:t>
      </w:r>
    </w:p>
    <w:p w14:paraId="76CE7C0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6A78E30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head;  </w:t>
      </w:r>
    </w:p>
    <w:p w14:paraId="3AAA25F0"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 = NULL;  </w:t>
      </w:r>
    </w:p>
    <w:p w14:paraId="2C7E29F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F1D21B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BA3C878"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gramStart"/>
      <w:r w:rsidRPr="00266728">
        <w:rPr>
          <w:rFonts w:eastAsia="Times New Roman"/>
          <w:color w:val="000000" w:themeColor="text1"/>
        </w:rPr>
        <w:t>for(</w:t>
      </w:r>
      <w:proofErr w:type="gramEnd"/>
      <w:r w:rsidRPr="00266728">
        <w:rPr>
          <w:rFonts w:eastAsia="Times New Roman"/>
          <w:color w:val="000000" w:themeColor="text1"/>
        </w:rPr>
        <w:t xml:space="preserve">int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 0;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&lt; count; </w:t>
      </w:r>
      <w:proofErr w:type="spellStart"/>
      <w:r w:rsidRPr="00266728">
        <w:rPr>
          <w:rFonts w:eastAsia="Times New Roman"/>
          <w:color w:val="000000" w:themeColor="text1"/>
        </w:rPr>
        <w:t>i</w:t>
      </w:r>
      <w:proofErr w:type="spellEnd"/>
      <w:r w:rsidRPr="00266728">
        <w:rPr>
          <w:rFonts w:eastAsia="Times New Roman"/>
          <w:color w:val="000000" w:themeColor="text1"/>
        </w:rPr>
        <w:t xml:space="preserve">++) {  </w:t>
      </w:r>
    </w:p>
    <w:p w14:paraId="754E6CA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5CAAF9F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 = temp;  </w:t>
      </w:r>
    </w:p>
    <w:p w14:paraId="264454AB"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lastRenderedPageBreak/>
        <w:t xml:space="preserve">            </w:t>
      </w:r>
    </w:p>
    <w:p w14:paraId="2670F917"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temp = temp-&gt;next;  </w:t>
      </w:r>
    </w:p>
    <w:p w14:paraId="5710C072"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38B3AE21"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602C0439"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13AAEF8D"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current-&gt;next =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  </w:t>
      </w:r>
    </w:p>
    <w:p w14:paraId="1FB4BCD5"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73BCEB3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roofErr w:type="spellStart"/>
      <w:r w:rsidRPr="00266728">
        <w:rPr>
          <w:rFonts w:eastAsia="Times New Roman"/>
          <w:color w:val="000000" w:themeColor="text1"/>
        </w:rPr>
        <w:t>newNode</w:t>
      </w:r>
      <w:proofErr w:type="spellEnd"/>
      <w:r w:rsidRPr="00266728">
        <w:rPr>
          <w:rFonts w:eastAsia="Times New Roman"/>
          <w:color w:val="000000" w:themeColor="text1"/>
        </w:rPr>
        <w:t xml:space="preserve">-&gt;next = temp;  </w:t>
      </w:r>
    </w:p>
    <w:p w14:paraId="31990496"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  </w:t>
      </w:r>
    </w:p>
    <w:p w14:paraId="5651B35A" w14:textId="77777777" w:rsidR="00266728" w:rsidRPr="00266728"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size++;  </w:t>
      </w:r>
    </w:p>
    <w:p w14:paraId="66873C92" w14:textId="175A5AC4" w:rsidR="00FC07D9" w:rsidRPr="00B97364" w:rsidRDefault="00266728" w:rsidP="00266728">
      <w:pPr>
        <w:spacing w:before="120" w:after="120" w:line="360" w:lineRule="auto"/>
        <w:jc w:val="both"/>
        <w:rPr>
          <w:rFonts w:eastAsia="Times New Roman"/>
          <w:color w:val="000000" w:themeColor="text1"/>
        </w:rPr>
      </w:pPr>
      <w:r w:rsidRPr="00266728">
        <w:rPr>
          <w:rFonts w:eastAsia="Times New Roman"/>
          <w:color w:val="000000" w:themeColor="text1"/>
        </w:rPr>
        <w:t xml:space="preserve">}  </w:t>
      </w:r>
    </w:p>
    <w:p w14:paraId="43B4D263" w14:textId="77777777" w:rsidR="00B97364" w:rsidRDefault="00B97364" w:rsidP="00FC07D9">
      <w:pPr>
        <w:spacing w:before="120" w:after="120" w:line="360" w:lineRule="auto"/>
        <w:jc w:val="both"/>
        <w:rPr>
          <w:rFonts w:eastAsia="Times New Roman"/>
          <w:color w:val="000000" w:themeColor="text1"/>
        </w:rPr>
      </w:pPr>
    </w:p>
    <w:p w14:paraId="0AF7FDA1" w14:textId="77777777" w:rsidR="00B97364" w:rsidRDefault="00B97364" w:rsidP="00FC07D9">
      <w:pPr>
        <w:spacing w:before="120" w:after="120" w:line="360" w:lineRule="auto"/>
        <w:jc w:val="both"/>
        <w:rPr>
          <w:rFonts w:eastAsia="Times New Roman"/>
          <w:color w:val="000000" w:themeColor="text1"/>
        </w:rPr>
      </w:pPr>
    </w:p>
    <w:p w14:paraId="66C9BEE9" w14:textId="77777777" w:rsidR="00B97364" w:rsidRPr="00202E8F" w:rsidRDefault="00B97364" w:rsidP="00FC07D9">
      <w:pPr>
        <w:spacing w:before="120" w:after="120" w:line="360" w:lineRule="auto"/>
        <w:jc w:val="both"/>
        <w:rPr>
          <w:rFonts w:eastAsia="Times New Roman"/>
          <w:b/>
          <w:bCs/>
          <w:color w:val="000000" w:themeColor="text1"/>
        </w:rPr>
      </w:pPr>
    </w:p>
    <w:p w14:paraId="64ADDE0A" w14:textId="59ADC8C4" w:rsidR="00B97364" w:rsidRPr="00202E8F" w:rsidRDefault="00202E8F" w:rsidP="00FC07D9">
      <w:pPr>
        <w:spacing w:before="120" w:after="120" w:line="360" w:lineRule="auto"/>
        <w:jc w:val="both"/>
        <w:rPr>
          <w:rFonts w:eastAsia="Times New Roman"/>
          <w:b/>
          <w:bCs/>
          <w:color w:val="000000" w:themeColor="text1"/>
        </w:rPr>
      </w:pPr>
      <w:r w:rsidRPr="00202E8F">
        <w:rPr>
          <w:rFonts w:eastAsia="Times New Roman"/>
          <w:b/>
          <w:bCs/>
          <w:color w:val="000000" w:themeColor="text1"/>
        </w:rPr>
        <w:t>Output:</w:t>
      </w:r>
    </w:p>
    <w:p w14:paraId="7D2C06F6" w14:textId="77777777" w:rsidR="00B97364" w:rsidRDefault="00B97364" w:rsidP="00FC07D9">
      <w:pPr>
        <w:spacing w:before="120" w:after="120" w:line="360" w:lineRule="auto"/>
        <w:jc w:val="both"/>
        <w:rPr>
          <w:rFonts w:eastAsia="Times New Roman"/>
          <w:color w:val="000000" w:themeColor="text1"/>
        </w:rPr>
      </w:pPr>
    </w:p>
    <w:p w14:paraId="1D1409B3" w14:textId="3E48F62D" w:rsidR="00B97364" w:rsidRDefault="00266728" w:rsidP="00FC07D9">
      <w:pPr>
        <w:spacing w:before="120" w:after="120" w:line="360" w:lineRule="auto"/>
        <w:jc w:val="both"/>
        <w:rPr>
          <w:rFonts w:eastAsia="Times New Roman"/>
          <w:color w:val="000000" w:themeColor="text1"/>
        </w:rPr>
      </w:pPr>
      <w:r w:rsidRPr="00266728">
        <w:rPr>
          <w:rFonts w:eastAsia="Times New Roman"/>
          <w:noProof/>
          <w:color w:val="000000" w:themeColor="text1"/>
        </w:rPr>
        <w:lastRenderedPageBreak/>
        <w:drawing>
          <wp:inline distT="0" distB="0" distL="0" distR="0" wp14:anchorId="1018E88E" wp14:editId="269E38A6">
            <wp:extent cx="3581710" cy="5372566"/>
            <wp:effectExtent l="0" t="0" r="0" b="0"/>
            <wp:docPr id="199733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5749" name=""/>
                    <pic:cNvPicPr/>
                  </pic:nvPicPr>
                  <pic:blipFill>
                    <a:blip r:embed="rId26"/>
                    <a:stretch>
                      <a:fillRect/>
                    </a:stretch>
                  </pic:blipFill>
                  <pic:spPr>
                    <a:xfrm>
                      <a:off x="0" y="0"/>
                      <a:ext cx="3581710" cy="5372566"/>
                    </a:xfrm>
                    <a:prstGeom prst="rect">
                      <a:avLst/>
                    </a:prstGeom>
                  </pic:spPr>
                </pic:pic>
              </a:graphicData>
            </a:graphic>
          </wp:inline>
        </w:drawing>
      </w:r>
    </w:p>
    <w:p w14:paraId="24C4D519" w14:textId="77777777" w:rsidR="00B97364" w:rsidRPr="00B97364" w:rsidRDefault="00B97364" w:rsidP="00FC07D9">
      <w:pPr>
        <w:spacing w:before="120" w:after="120" w:line="360" w:lineRule="auto"/>
        <w:jc w:val="both"/>
        <w:rPr>
          <w:rFonts w:eastAsia="Times New Roman"/>
          <w:color w:val="000000" w:themeColor="text1"/>
        </w:rPr>
      </w:pPr>
    </w:p>
    <w:p w14:paraId="2E2FD4FC" w14:textId="77777777" w:rsidR="00FC07D9" w:rsidRPr="00B97364" w:rsidRDefault="00FC07D9" w:rsidP="00FC07D9">
      <w:pPr>
        <w:spacing w:before="120" w:after="120" w:line="360" w:lineRule="auto"/>
        <w:jc w:val="both"/>
        <w:rPr>
          <w:rFonts w:eastAsia="Times New Roman"/>
          <w:color w:val="000000" w:themeColor="text1"/>
        </w:rPr>
      </w:pPr>
    </w:p>
    <w:p w14:paraId="7C0A8429" w14:textId="77777777" w:rsidR="00FC07D9" w:rsidRPr="00B97364" w:rsidRDefault="00FC07D9" w:rsidP="00FC07D9">
      <w:pPr>
        <w:spacing w:before="120" w:after="120" w:line="360" w:lineRule="auto"/>
        <w:jc w:val="both"/>
        <w:rPr>
          <w:rFonts w:eastAsia="Times New Roman"/>
          <w:color w:val="000000" w:themeColor="text1"/>
        </w:rPr>
      </w:pPr>
    </w:p>
    <w:p w14:paraId="1D468DA0" w14:textId="77777777" w:rsidR="00266728" w:rsidRDefault="00266728" w:rsidP="00FC07D9">
      <w:pPr>
        <w:spacing w:line="360" w:lineRule="auto"/>
        <w:rPr>
          <w:b/>
        </w:rPr>
      </w:pPr>
    </w:p>
    <w:p w14:paraId="3196719B" w14:textId="77777777" w:rsidR="00266728" w:rsidRDefault="00266728" w:rsidP="00FC07D9">
      <w:pPr>
        <w:spacing w:line="360" w:lineRule="auto"/>
        <w:rPr>
          <w:b/>
        </w:rPr>
      </w:pPr>
    </w:p>
    <w:p w14:paraId="202D71F0" w14:textId="77777777" w:rsidR="00266728" w:rsidRDefault="00266728" w:rsidP="00FC07D9">
      <w:pPr>
        <w:spacing w:line="360" w:lineRule="auto"/>
        <w:rPr>
          <w:b/>
        </w:rPr>
      </w:pPr>
    </w:p>
    <w:p w14:paraId="56FF25D7" w14:textId="77777777" w:rsidR="00266728" w:rsidRDefault="00266728" w:rsidP="00FC07D9">
      <w:pPr>
        <w:spacing w:line="360" w:lineRule="auto"/>
        <w:rPr>
          <w:b/>
        </w:rPr>
      </w:pPr>
    </w:p>
    <w:p w14:paraId="72429504" w14:textId="77777777" w:rsidR="00266728" w:rsidRDefault="00266728" w:rsidP="00FC07D9">
      <w:pPr>
        <w:spacing w:line="360" w:lineRule="auto"/>
        <w:rPr>
          <w:b/>
        </w:rPr>
      </w:pPr>
    </w:p>
    <w:p w14:paraId="7A34B1E2" w14:textId="77777777" w:rsidR="00266728" w:rsidRDefault="00266728" w:rsidP="00FC07D9">
      <w:pPr>
        <w:spacing w:line="360" w:lineRule="auto"/>
        <w:rPr>
          <w:b/>
        </w:rPr>
      </w:pPr>
    </w:p>
    <w:p w14:paraId="573C36CF" w14:textId="77777777" w:rsidR="00266728" w:rsidRDefault="00266728" w:rsidP="00FC07D9">
      <w:pPr>
        <w:spacing w:line="360" w:lineRule="auto"/>
        <w:rPr>
          <w:b/>
        </w:rPr>
      </w:pPr>
    </w:p>
    <w:p w14:paraId="3A7D1713" w14:textId="52991EB7" w:rsidR="00FC07D9" w:rsidRDefault="00FC07D9" w:rsidP="00FC07D9">
      <w:pPr>
        <w:spacing w:line="360" w:lineRule="auto"/>
        <w:rPr>
          <w:b/>
        </w:rPr>
      </w:pPr>
      <w:r w:rsidRPr="00B5214C">
        <w:rPr>
          <w:b/>
        </w:rPr>
        <w:t>Conclusion</w:t>
      </w:r>
      <w:r>
        <w:rPr>
          <w:b/>
        </w:rPr>
        <w:t xml:space="preserve">: </w:t>
      </w:r>
    </w:p>
    <w:p w14:paraId="6BEB093E" w14:textId="77777777" w:rsidR="00BF01DA" w:rsidRDefault="00BF01DA" w:rsidP="00BF01DA">
      <w:pPr>
        <w:spacing w:after="0" w:line="360" w:lineRule="auto"/>
      </w:pPr>
    </w:p>
    <w:p w14:paraId="0DC62714" w14:textId="77777777" w:rsidR="00266728" w:rsidRDefault="00266728" w:rsidP="00266728">
      <w:pPr>
        <w:pStyle w:val="NormalWeb"/>
        <w:rPr>
          <w:color w:val="000000"/>
          <w:sz w:val="27"/>
          <w:szCs w:val="27"/>
        </w:rPr>
      </w:pPr>
      <w:r>
        <w:rPr>
          <w:color w:val="000000"/>
          <w:sz w:val="27"/>
          <w:szCs w:val="27"/>
        </w:rPr>
        <w:t>A circular linked list in C is a dynamic data structure that has a cyclic structure, meaning the last node in the list points back to the first node, forming a circle. This unique structure allows for efficient operations at both ends of the list, making it particularly useful in scenarios where data needs to be continuously cycled or rotated. However, it requires careful handling of pointers during insertion and deletion operations to maintain the circular structure. Despite this complexity, circular linked lists are widely used due to their flexibility and efficiency in handling certain types of problems.</w:t>
      </w:r>
    </w:p>
    <w:p w14:paraId="32CE8B75" w14:textId="77777777" w:rsidR="00BF01DA" w:rsidRDefault="00BF01DA" w:rsidP="00BF01DA">
      <w:pPr>
        <w:spacing w:after="0" w:line="360" w:lineRule="auto"/>
      </w:pPr>
    </w:p>
    <w:p w14:paraId="38C8CBC4" w14:textId="77777777" w:rsidR="00BF01DA" w:rsidRDefault="00BF01DA" w:rsidP="00BF01DA">
      <w:pPr>
        <w:spacing w:after="0" w:line="360" w:lineRule="auto"/>
      </w:pPr>
    </w:p>
    <w:p w14:paraId="0A3DE3E4" w14:textId="77777777" w:rsidR="00BF01DA" w:rsidRDefault="00BF01DA" w:rsidP="00BF01DA">
      <w:pPr>
        <w:spacing w:after="0" w:line="360" w:lineRule="auto"/>
      </w:pPr>
    </w:p>
    <w:p w14:paraId="5EB83091" w14:textId="77777777" w:rsidR="00FB05FE" w:rsidRDefault="00FB05FE" w:rsidP="00BF01DA">
      <w:pPr>
        <w:spacing w:after="0" w:line="360" w:lineRule="auto"/>
      </w:pPr>
    </w:p>
    <w:p w14:paraId="455F4EFA" w14:textId="77777777" w:rsidR="00FB05FE" w:rsidRDefault="00FB05FE" w:rsidP="00BF01DA">
      <w:pPr>
        <w:spacing w:after="0" w:line="360" w:lineRule="auto"/>
      </w:pPr>
    </w:p>
    <w:p w14:paraId="7802B23B" w14:textId="77777777" w:rsidR="00FB05FE" w:rsidRDefault="00FB05FE" w:rsidP="00BF01DA">
      <w:pPr>
        <w:spacing w:after="0" w:line="360" w:lineRule="auto"/>
      </w:pPr>
    </w:p>
    <w:p w14:paraId="34D3E3FB" w14:textId="77777777" w:rsidR="00FB05FE" w:rsidRDefault="00FB05FE" w:rsidP="00BF01DA">
      <w:pPr>
        <w:spacing w:after="0" w:line="360" w:lineRule="auto"/>
      </w:pPr>
    </w:p>
    <w:p w14:paraId="3F07191A" w14:textId="77777777" w:rsidR="00FB05FE" w:rsidRDefault="00FB05FE" w:rsidP="00BF01DA">
      <w:pPr>
        <w:spacing w:after="0" w:line="360" w:lineRule="auto"/>
      </w:pPr>
    </w:p>
    <w:p w14:paraId="4F7A5013" w14:textId="77777777" w:rsidR="00FB05FE" w:rsidRDefault="00FB05FE" w:rsidP="00BF01DA">
      <w:pPr>
        <w:spacing w:after="0" w:line="360" w:lineRule="auto"/>
      </w:pPr>
    </w:p>
    <w:p w14:paraId="2BF0FBB3" w14:textId="77777777" w:rsidR="00FB05FE" w:rsidRDefault="00FB05FE" w:rsidP="00BF01DA">
      <w:pPr>
        <w:spacing w:after="0" w:line="360" w:lineRule="auto"/>
      </w:pPr>
    </w:p>
    <w:p w14:paraId="0A44C997" w14:textId="77777777" w:rsidR="00FB05FE" w:rsidRDefault="00FB05FE" w:rsidP="00BF01DA">
      <w:pPr>
        <w:spacing w:after="0" w:line="360" w:lineRule="auto"/>
      </w:pPr>
    </w:p>
    <w:p w14:paraId="07DEA040" w14:textId="77777777" w:rsidR="00FB05FE" w:rsidRDefault="00FB05FE" w:rsidP="00BF01DA">
      <w:pPr>
        <w:spacing w:after="0" w:line="360" w:lineRule="auto"/>
      </w:pPr>
    </w:p>
    <w:p w14:paraId="2937E99E" w14:textId="77777777" w:rsidR="00FB05FE" w:rsidRDefault="00FB05FE" w:rsidP="00BF01DA">
      <w:pPr>
        <w:spacing w:after="0" w:line="360" w:lineRule="auto"/>
      </w:pPr>
    </w:p>
    <w:p w14:paraId="5BDA8528" w14:textId="77777777" w:rsidR="00FB05FE" w:rsidRDefault="00FB05FE" w:rsidP="00BF01DA">
      <w:pPr>
        <w:spacing w:after="0" w:line="360" w:lineRule="auto"/>
      </w:pPr>
    </w:p>
    <w:p w14:paraId="6C5F20D1" w14:textId="77777777" w:rsidR="00FB05FE" w:rsidRDefault="00FB05FE" w:rsidP="00BF01DA">
      <w:pPr>
        <w:spacing w:after="0" w:line="360" w:lineRule="auto"/>
      </w:pPr>
    </w:p>
    <w:p w14:paraId="3E20BF53" w14:textId="77777777" w:rsidR="00FB05FE" w:rsidRDefault="00FB05FE" w:rsidP="00BF01DA">
      <w:pPr>
        <w:spacing w:after="0" w:line="360" w:lineRule="auto"/>
      </w:pPr>
    </w:p>
    <w:p w14:paraId="28AC8C90" w14:textId="77777777" w:rsidR="00FB05FE" w:rsidRDefault="00FB05FE" w:rsidP="00BF01DA">
      <w:pPr>
        <w:spacing w:after="0" w:line="360" w:lineRule="auto"/>
      </w:pPr>
    </w:p>
    <w:p w14:paraId="54B9A5A6" w14:textId="77777777" w:rsidR="00FB05FE" w:rsidRDefault="00FB05FE" w:rsidP="00BF01DA">
      <w:pPr>
        <w:spacing w:after="0" w:line="360" w:lineRule="auto"/>
      </w:pPr>
    </w:p>
    <w:p w14:paraId="4101FB99" w14:textId="77777777" w:rsidR="00FB05FE" w:rsidRDefault="00FB05FE" w:rsidP="00BF01DA">
      <w:pPr>
        <w:spacing w:after="0" w:line="360" w:lineRule="auto"/>
      </w:pPr>
    </w:p>
    <w:p w14:paraId="09FF7BE1" w14:textId="77777777" w:rsidR="00FB05FE" w:rsidRDefault="00FB05FE" w:rsidP="00BF01DA">
      <w:pPr>
        <w:spacing w:after="0" w:line="360" w:lineRule="auto"/>
      </w:pPr>
    </w:p>
    <w:p w14:paraId="1B853E4B" w14:textId="77777777" w:rsidR="00FB05FE" w:rsidRDefault="00FB05FE" w:rsidP="00BF01DA">
      <w:pPr>
        <w:spacing w:after="0" w:line="360" w:lineRule="auto"/>
      </w:pPr>
    </w:p>
    <w:p w14:paraId="3DFDDBF2" w14:textId="77777777" w:rsidR="00FB05FE" w:rsidRDefault="00FB05FE" w:rsidP="00BF01DA">
      <w:pPr>
        <w:spacing w:after="0" w:line="360" w:lineRule="auto"/>
      </w:pPr>
    </w:p>
    <w:p w14:paraId="43B9697D" w14:textId="77777777" w:rsidR="00FB05FE" w:rsidRDefault="00FB05FE" w:rsidP="00BF01DA">
      <w:pPr>
        <w:spacing w:after="0" w:line="360" w:lineRule="auto"/>
      </w:pPr>
    </w:p>
    <w:p w14:paraId="0E60DCEC" w14:textId="77777777" w:rsidR="00FB05FE" w:rsidRDefault="00FB05FE" w:rsidP="00BF01DA">
      <w:pPr>
        <w:spacing w:after="0" w:line="360" w:lineRule="auto"/>
      </w:pPr>
    </w:p>
    <w:p w14:paraId="0EEB8DE5" w14:textId="77777777" w:rsidR="00FB05FE" w:rsidRDefault="00FB05FE" w:rsidP="00BF01DA">
      <w:pPr>
        <w:spacing w:after="0" w:line="360" w:lineRule="auto"/>
      </w:pPr>
    </w:p>
    <w:p w14:paraId="48CC048C" w14:textId="77777777" w:rsidR="00FB05FE" w:rsidRDefault="00FB05FE" w:rsidP="00BF01DA">
      <w:pPr>
        <w:spacing w:after="0" w:line="360" w:lineRule="auto"/>
      </w:pPr>
    </w:p>
    <w:p w14:paraId="4203AA8F" w14:textId="77777777" w:rsidR="00FB05FE" w:rsidRDefault="00FB05FE" w:rsidP="00BF01DA">
      <w:pPr>
        <w:spacing w:after="0" w:line="360" w:lineRule="auto"/>
      </w:pPr>
    </w:p>
    <w:p w14:paraId="6A6934A0" w14:textId="77777777" w:rsidR="00FB05FE" w:rsidRDefault="00FB05FE" w:rsidP="00BF01DA">
      <w:pPr>
        <w:spacing w:after="0" w:line="360" w:lineRule="auto"/>
      </w:pPr>
    </w:p>
    <w:p w14:paraId="752CB604" w14:textId="77777777" w:rsidR="00FB05FE" w:rsidRDefault="00FB05FE" w:rsidP="00BF01DA">
      <w:pPr>
        <w:spacing w:after="0" w:line="360" w:lineRule="auto"/>
      </w:pPr>
    </w:p>
    <w:p w14:paraId="40B2B4DD" w14:textId="77777777" w:rsidR="00FB05FE" w:rsidRDefault="00FB05FE" w:rsidP="00BF01DA">
      <w:pPr>
        <w:spacing w:after="0" w:line="360" w:lineRule="auto"/>
      </w:pPr>
    </w:p>
    <w:p w14:paraId="5549637A" w14:textId="77777777" w:rsidR="00FB05FE" w:rsidRDefault="00FB05FE" w:rsidP="00BF01DA">
      <w:pPr>
        <w:spacing w:after="0" w:line="360" w:lineRule="auto"/>
      </w:pPr>
    </w:p>
    <w:p w14:paraId="1707215A" w14:textId="77777777" w:rsidR="00FB05FE" w:rsidRDefault="00FB05FE" w:rsidP="00BF01DA">
      <w:pPr>
        <w:spacing w:after="0" w:line="360" w:lineRule="auto"/>
      </w:pPr>
    </w:p>
    <w:p w14:paraId="5092614A" w14:textId="77777777" w:rsidR="00FB05FE" w:rsidRDefault="00FB05FE" w:rsidP="00BF01DA">
      <w:pPr>
        <w:spacing w:after="0" w:line="360" w:lineRule="auto"/>
      </w:pPr>
    </w:p>
    <w:p w14:paraId="359851C6" w14:textId="77777777" w:rsidR="00FB05FE" w:rsidRDefault="00FB05FE" w:rsidP="00BF01DA">
      <w:pPr>
        <w:spacing w:after="0" w:line="360" w:lineRule="auto"/>
      </w:pPr>
    </w:p>
    <w:p w14:paraId="035C5276" w14:textId="77777777" w:rsidR="00BF01DA" w:rsidRDefault="00BF01DA" w:rsidP="00BF01DA">
      <w:pPr>
        <w:spacing w:after="0" w:line="360" w:lineRule="auto"/>
      </w:pPr>
    </w:p>
    <w:p w14:paraId="6673C5E8" w14:textId="77777777" w:rsidR="00FB05FE" w:rsidRPr="003E4404" w:rsidRDefault="00FB05FE" w:rsidP="00FB05FE">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NAME: GAURAV KISHOR PATIL</w:t>
      </w:r>
    </w:p>
    <w:p w14:paraId="027C38DD" w14:textId="77777777" w:rsidR="00FB05FE" w:rsidRPr="003E4404" w:rsidRDefault="00FB05FE" w:rsidP="00FB05FE">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DIV: 2 ROLL NO:54</w:t>
      </w:r>
    </w:p>
    <w:p w14:paraId="729E391E" w14:textId="77777777" w:rsidR="00FB05FE" w:rsidRPr="003E4404" w:rsidRDefault="00FB05FE" w:rsidP="00FB05FE">
      <w:pPr>
        <w:spacing w:line="360" w:lineRule="auto"/>
        <w:jc w:val="center"/>
        <w:rPr>
          <w:rFonts w:ascii="Arial" w:hAnsi="Arial" w:cs="Arial"/>
          <w:b/>
          <w:bCs/>
          <w:color w:val="000000" w:themeColor="text1"/>
          <w:sz w:val="28"/>
          <w:szCs w:val="28"/>
          <w:shd w:val="clear" w:color="auto" w:fill="FFFFFF"/>
        </w:rPr>
      </w:pPr>
      <w:r w:rsidRPr="003E4404">
        <w:rPr>
          <w:rFonts w:ascii="Arial" w:hAnsi="Arial" w:cs="Arial"/>
          <w:b/>
          <w:bCs/>
          <w:color w:val="000000" w:themeColor="text1"/>
          <w:sz w:val="28"/>
          <w:szCs w:val="28"/>
          <w:shd w:val="clear" w:color="auto" w:fill="FFFFFF"/>
        </w:rPr>
        <w:t>BATCH: C</w:t>
      </w:r>
    </w:p>
    <w:p w14:paraId="1F08E65C" w14:textId="77777777" w:rsidR="00A856B9" w:rsidRDefault="00A856B9" w:rsidP="00BF01DA">
      <w:pPr>
        <w:spacing w:after="0" w:line="360" w:lineRule="auto"/>
      </w:pPr>
    </w:p>
    <w:p w14:paraId="337A0E32" w14:textId="77777777" w:rsidR="00A856B9" w:rsidRDefault="00A856B9" w:rsidP="00BF01DA">
      <w:pPr>
        <w:spacing w:after="0" w:line="360" w:lineRule="auto"/>
      </w:pPr>
    </w:p>
    <w:p w14:paraId="6C7F6589" w14:textId="77777777" w:rsidR="00A856B9" w:rsidRDefault="00A856B9" w:rsidP="00BF01DA">
      <w:pPr>
        <w:spacing w:after="0" w:line="360" w:lineRule="auto"/>
      </w:pPr>
    </w:p>
    <w:p w14:paraId="6E671CA5" w14:textId="77777777" w:rsidR="00A856B9" w:rsidRDefault="00A856B9" w:rsidP="00BF01DA">
      <w:pPr>
        <w:spacing w:after="0" w:line="360" w:lineRule="auto"/>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F01DA" w:rsidRPr="004B0CB5" w14:paraId="44C1A2A7"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04C2EB18"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.8</w:t>
            </w:r>
          </w:p>
        </w:tc>
      </w:tr>
      <w:tr w:rsidR="00BF01DA" w:rsidRPr="004B0CB5" w14:paraId="663AB998"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5389BD94" w14:textId="77777777" w:rsidR="00BF01DA" w:rsidRPr="00BF01DA" w:rsidRDefault="00BF01DA" w:rsidP="00BF01DA">
            <w:pPr>
              <w:pStyle w:val="Default"/>
              <w:spacing w:after="0" w:line="100" w:lineRule="atLeast"/>
              <w:rPr>
                <w:rFonts w:ascii="Times New Roman" w:hAnsi="Times New Roman" w:cs="Times New Roman"/>
                <w:sz w:val="32"/>
                <w:szCs w:val="32"/>
              </w:rPr>
            </w:pPr>
            <w:r w:rsidRPr="00BF01DA">
              <w:rPr>
                <w:rFonts w:ascii="Times New Roman" w:hAnsi="Times New Roman" w:cs="Times New Roman"/>
                <w:color w:val="000000" w:themeColor="text1"/>
                <w:spacing w:val="5"/>
                <w:sz w:val="32"/>
                <w:shd w:val="clear" w:color="auto" w:fill="FFFFFF"/>
              </w:rPr>
              <w:t>Implement Binary Search Tree ADT using Linked List.</w:t>
            </w:r>
          </w:p>
        </w:tc>
      </w:tr>
      <w:tr w:rsidR="00BF01DA" w:rsidRPr="004B0CB5" w14:paraId="69F24873"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75EEEC75"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BF01DA" w:rsidRPr="004B0CB5" w14:paraId="3794AE64"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0ED25F0A"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5DF30F2A" w14:textId="77777777" w:rsidR="00BF01DA" w:rsidRDefault="00BF01DA" w:rsidP="00BF01DA">
      <w:pPr>
        <w:spacing w:after="0" w:line="360" w:lineRule="auto"/>
      </w:pPr>
    </w:p>
    <w:p w14:paraId="50999A1F" w14:textId="77777777" w:rsidR="00BF01DA" w:rsidRDefault="00BF01DA" w:rsidP="00BF01DA">
      <w:pPr>
        <w:spacing w:after="0" w:line="360" w:lineRule="auto"/>
      </w:pPr>
    </w:p>
    <w:p w14:paraId="2FBA6543" w14:textId="77777777" w:rsidR="00BF01DA" w:rsidRDefault="00BF01DA" w:rsidP="00BF01DA">
      <w:pPr>
        <w:spacing w:after="0" w:line="360" w:lineRule="auto"/>
      </w:pPr>
    </w:p>
    <w:p w14:paraId="1CCB988E" w14:textId="77777777" w:rsidR="00BF01DA" w:rsidRDefault="00BF01DA" w:rsidP="00BF01DA">
      <w:pPr>
        <w:spacing w:after="0" w:line="360" w:lineRule="auto"/>
      </w:pPr>
    </w:p>
    <w:p w14:paraId="49A83190" w14:textId="77777777" w:rsidR="00BF01DA" w:rsidRDefault="00BF01DA" w:rsidP="00BF01DA">
      <w:pPr>
        <w:spacing w:after="0" w:line="360" w:lineRule="auto"/>
      </w:pPr>
    </w:p>
    <w:p w14:paraId="54824112" w14:textId="77777777" w:rsidR="00BF01DA" w:rsidRDefault="00BF01DA" w:rsidP="00BF01DA">
      <w:pPr>
        <w:spacing w:after="0" w:line="360" w:lineRule="auto"/>
      </w:pPr>
    </w:p>
    <w:p w14:paraId="24072EA0" w14:textId="77777777" w:rsidR="00BF01DA" w:rsidRDefault="00BF01DA" w:rsidP="00BF01DA">
      <w:pPr>
        <w:spacing w:after="0" w:line="360" w:lineRule="auto"/>
      </w:pPr>
    </w:p>
    <w:p w14:paraId="429476DC" w14:textId="77777777" w:rsidR="00BF01DA" w:rsidRDefault="00BF01DA" w:rsidP="00BF01DA">
      <w:pPr>
        <w:spacing w:after="0" w:line="360" w:lineRule="auto"/>
      </w:pPr>
    </w:p>
    <w:p w14:paraId="54A09B61" w14:textId="77777777" w:rsidR="00BF01DA" w:rsidRDefault="00BF01DA" w:rsidP="00BF01DA">
      <w:pPr>
        <w:spacing w:after="0" w:line="360" w:lineRule="auto"/>
      </w:pPr>
    </w:p>
    <w:p w14:paraId="3075C0B1" w14:textId="77777777" w:rsidR="00BF01DA" w:rsidRDefault="00BF01DA" w:rsidP="00BF01DA">
      <w:pPr>
        <w:spacing w:after="0" w:line="360" w:lineRule="auto"/>
      </w:pPr>
    </w:p>
    <w:p w14:paraId="306E01B8" w14:textId="77777777" w:rsidR="00BF01DA" w:rsidRDefault="00BF01DA" w:rsidP="00BF01DA">
      <w:pPr>
        <w:spacing w:after="0" w:line="360" w:lineRule="auto"/>
      </w:pPr>
    </w:p>
    <w:p w14:paraId="0744CB43" w14:textId="77777777" w:rsidR="00BF01DA" w:rsidRDefault="00BF01DA" w:rsidP="00BF01DA">
      <w:pPr>
        <w:spacing w:after="0" w:line="360" w:lineRule="auto"/>
      </w:pPr>
    </w:p>
    <w:p w14:paraId="75366D87" w14:textId="77777777" w:rsidR="00BF01DA" w:rsidRDefault="00BF01DA" w:rsidP="00BF01DA">
      <w:pPr>
        <w:spacing w:after="0" w:line="360" w:lineRule="auto"/>
      </w:pPr>
    </w:p>
    <w:p w14:paraId="4414C9FB" w14:textId="77777777" w:rsidR="00BF01DA" w:rsidRDefault="00BF01DA" w:rsidP="00BF01DA">
      <w:pPr>
        <w:spacing w:after="0" w:line="360" w:lineRule="auto"/>
      </w:pPr>
    </w:p>
    <w:p w14:paraId="6C95786C" w14:textId="77777777" w:rsidR="00BF01DA" w:rsidRDefault="00BF01DA" w:rsidP="00BF01DA">
      <w:pPr>
        <w:spacing w:after="0" w:line="360" w:lineRule="auto"/>
      </w:pPr>
    </w:p>
    <w:p w14:paraId="3D39CA0F" w14:textId="77777777" w:rsidR="00BF01DA" w:rsidRDefault="00BF01DA" w:rsidP="00BF01DA">
      <w:pPr>
        <w:spacing w:after="0" w:line="360" w:lineRule="auto"/>
      </w:pPr>
    </w:p>
    <w:p w14:paraId="6D0980FB" w14:textId="77777777" w:rsidR="00BF01DA" w:rsidRDefault="00BF01DA" w:rsidP="00BF01DA">
      <w:pPr>
        <w:spacing w:after="0" w:line="360" w:lineRule="auto"/>
      </w:pPr>
    </w:p>
    <w:p w14:paraId="20A60DBA" w14:textId="77777777" w:rsidR="00BF01DA" w:rsidRDefault="00BF01DA" w:rsidP="00BF01DA">
      <w:pPr>
        <w:spacing w:after="0" w:line="360" w:lineRule="auto"/>
      </w:pPr>
    </w:p>
    <w:p w14:paraId="1D696BD1" w14:textId="77777777" w:rsidR="00BF01DA" w:rsidRDefault="00BF01DA" w:rsidP="00BF01DA">
      <w:pPr>
        <w:spacing w:after="0" w:line="360" w:lineRule="auto"/>
      </w:pPr>
    </w:p>
    <w:p w14:paraId="705A0332" w14:textId="77777777" w:rsidR="00BF01DA" w:rsidRDefault="00BF01DA" w:rsidP="00BF01DA">
      <w:pPr>
        <w:spacing w:after="0" w:line="360" w:lineRule="auto"/>
      </w:pPr>
    </w:p>
    <w:p w14:paraId="48397FF0" w14:textId="77777777" w:rsidR="00FC07D9" w:rsidRDefault="00FC07D9" w:rsidP="00BF01DA">
      <w:pPr>
        <w:spacing w:after="0" w:line="360" w:lineRule="auto"/>
      </w:pPr>
    </w:p>
    <w:p w14:paraId="1D8D383A" w14:textId="77777777" w:rsidR="007316F3" w:rsidRDefault="007316F3" w:rsidP="00BF01DA">
      <w:pPr>
        <w:spacing w:after="0" w:line="360" w:lineRule="auto"/>
      </w:pPr>
    </w:p>
    <w:p w14:paraId="2E7BF792" w14:textId="77777777" w:rsidR="00202E8F" w:rsidRDefault="00202E8F" w:rsidP="00BF01DA">
      <w:pPr>
        <w:spacing w:after="0" w:line="360" w:lineRule="auto"/>
      </w:pPr>
    </w:p>
    <w:p w14:paraId="6B0F964E" w14:textId="77777777" w:rsidR="00202E8F" w:rsidRDefault="00202E8F" w:rsidP="00BF01DA">
      <w:pPr>
        <w:spacing w:after="0" w:line="360" w:lineRule="auto"/>
      </w:pPr>
    </w:p>
    <w:p w14:paraId="60EDEDE1" w14:textId="77777777" w:rsidR="00FC07D9" w:rsidRDefault="00FC07D9" w:rsidP="00BF01DA">
      <w:pPr>
        <w:spacing w:after="0" w:line="360" w:lineRule="auto"/>
      </w:pPr>
    </w:p>
    <w:p w14:paraId="22CBCCD2" w14:textId="77777777" w:rsidR="00FC07D9" w:rsidRDefault="00FC07D9" w:rsidP="00BF01DA">
      <w:pPr>
        <w:spacing w:after="0" w:line="360" w:lineRule="auto"/>
      </w:pPr>
    </w:p>
    <w:p w14:paraId="7F7D6655" w14:textId="77777777" w:rsidR="00814AE6" w:rsidRDefault="00814AE6" w:rsidP="00814AE6">
      <w:pPr>
        <w:spacing w:after="0" w:line="360" w:lineRule="auto"/>
        <w:jc w:val="center"/>
        <w:rPr>
          <w:b/>
        </w:rPr>
      </w:pPr>
      <w:r>
        <w:rPr>
          <w:b/>
        </w:rPr>
        <w:t>Experiment No. 8</w:t>
      </w:r>
      <w:r w:rsidRPr="0014733F">
        <w:rPr>
          <w:b/>
        </w:rPr>
        <w:t xml:space="preserve">: </w:t>
      </w:r>
      <w:r>
        <w:rPr>
          <w:b/>
        </w:rPr>
        <w:t>Binary Search Tree Operations</w:t>
      </w:r>
    </w:p>
    <w:p w14:paraId="08CBC71D" w14:textId="77777777" w:rsidR="00A64AE5" w:rsidRPr="0014733F" w:rsidRDefault="00A64AE5" w:rsidP="00814AE6">
      <w:pPr>
        <w:spacing w:after="0" w:line="360" w:lineRule="auto"/>
        <w:jc w:val="center"/>
        <w:rPr>
          <w:b/>
        </w:rPr>
      </w:pPr>
    </w:p>
    <w:p w14:paraId="0CA25D4F" w14:textId="77777777" w:rsidR="00BF01DA" w:rsidRDefault="00814AE6" w:rsidP="00BF01DA">
      <w:pPr>
        <w:widowControl w:val="0"/>
        <w:autoSpaceDE w:val="0"/>
        <w:spacing w:after="0" w:line="360" w:lineRule="auto"/>
        <w:rPr>
          <w:color w:val="000000" w:themeColor="text1"/>
          <w:spacing w:val="5"/>
          <w:sz w:val="32"/>
          <w:shd w:val="clear" w:color="auto" w:fill="FFFFFF"/>
        </w:rPr>
      </w:pPr>
      <w:proofErr w:type="gramStart"/>
      <w:r>
        <w:rPr>
          <w:b/>
        </w:rPr>
        <w:t>Aim</w:t>
      </w:r>
      <w:r w:rsidRPr="0014733F">
        <w:rPr>
          <w:b/>
        </w:rPr>
        <w:t xml:space="preserve"> :</w:t>
      </w:r>
      <w:proofErr w:type="gramEnd"/>
      <w:r w:rsidRPr="0014733F">
        <w:t xml:space="preserve"> </w:t>
      </w:r>
      <w:r w:rsidRPr="0014733F">
        <w:rPr>
          <w:b/>
        </w:rPr>
        <w:t xml:space="preserve">Implementation of </w:t>
      </w:r>
      <w:r>
        <w:rPr>
          <w:b/>
        </w:rPr>
        <w:t xml:space="preserve">Binary Search Tree </w:t>
      </w:r>
      <w:r w:rsidR="00BF01DA" w:rsidRPr="00BF01DA">
        <w:rPr>
          <w:b/>
          <w:color w:val="000000" w:themeColor="text1"/>
          <w:spacing w:val="5"/>
          <w:shd w:val="clear" w:color="auto" w:fill="FFFFFF"/>
        </w:rPr>
        <w:t>ADT using Linked List.</w:t>
      </w:r>
    </w:p>
    <w:p w14:paraId="4BE254E6" w14:textId="77777777" w:rsidR="00383A5C" w:rsidRPr="00B5214C" w:rsidRDefault="00383A5C" w:rsidP="00BF01DA">
      <w:pPr>
        <w:widowControl w:val="0"/>
        <w:autoSpaceDE w:val="0"/>
        <w:spacing w:after="0" w:line="360" w:lineRule="auto"/>
      </w:pPr>
      <w:r>
        <w:rPr>
          <w:rFonts w:eastAsia="Times New Roman"/>
          <w:b/>
        </w:rPr>
        <w:t>Objective:</w:t>
      </w:r>
    </w:p>
    <w:p w14:paraId="44DFD40C" w14:textId="77777777" w:rsidR="001754F3" w:rsidRDefault="001754F3" w:rsidP="00814AE6">
      <w:pPr>
        <w:widowControl w:val="0"/>
        <w:autoSpaceDE w:val="0"/>
        <w:spacing w:after="0" w:line="360" w:lineRule="auto"/>
      </w:pPr>
      <w:r>
        <w:t xml:space="preserve">1) Understand how to implement a BST using a predefined BST ADT. </w:t>
      </w:r>
    </w:p>
    <w:p w14:paraId="59D697B1" w14:textId="77777777" w:rsidR="00383A5C" w:rsidRPr="0014733F" w:rsidRDefault="001754F3" w:rsidP="00814AE6">
      <w:pPr>
        <w:widowControl w:val="0"/>
        <w:autoSpaceDE w:val="0"/>
        <w:spacing w:after="0" w:line="360" w:lineRule="auto"/>
      </w:pPr>
      <w:r>
        <w:t>2) Understand the method of counting the number of nodes of a binary tree.</w:t>
      </w:r>
    </w:p>
    <w:p w14:paraId="18863825" w14:textId="77777777" w:rsidR="00814AE6" w:rsidRPr="0014733F" w:rsidRDefault="00814AE6" w:rsidP="00814AE6">
      <w:pPr>
        <w:widowControl w:val="0"/>
        <w:autoSpaceDE w:val="0"/>
        <w:spacing w:after="0" w:line="360" w:lineRule="auto"/>
      </w:pPr>
      <w:r w:rsidRPr="0014733F">
        <w:rPr>
          <w:b/>
        </w:rPr>
        <w:t>Theory:</w:t>
      </w:r>
    </w:p>
    <w:p w14:paraId="7024AAEC" w14:textId="77777777" w:rsidR="00814AE6" w:rsidRPr="0014733F" w:rsidRDefault="00814AE6" w:rsidP="00814AE6">
      <w:pPr>
        <w:spacing w:after="0" w:line="360" w:lineRule="auto"/>
        <w:ind w:firstLine="720"/>
      </w:pPr>
      <w:r w:rsidRPr="0014733F">
        <w:t xml:space="preserve">A binary tree is a finite set of elements that is either empty or partitioned into disjoint subsets. In other </w:t>
      </w:r>
      <w:proofErr w:type="gramStart"/>
      <w:r w:rsidRPr="0014733F">
        <w:t>words</w:t>
      </w:r>
      <w:proofErr w:type="gramEnd"/>
      <w:r w:rsidRPr="0014733F">
        <w:t xml:space="preserve"> node in a binary tree has at most two children and each child node is referred as left or right child.</w:t>
      </w:r>
    </w:p>
    <w:p w14:paraId="49BE0483" w14:textId="77777777" w:rsidR="00814AE6" w:rsidRPr="0014733F" w:rsidRDefault="00814AE6" w:rsidP="00814AE6">
      <w:pPr>
        <w:spacing w:after="0" w:line="360" w:lineRule="auto"/>
        <w:ind w:firstLine="720"/>
      </w:pPr>
      <w:r w:rsidRPr="0014733F">
        <w:t xml:space="preserve">Traversals in tree can be in one of the three </w:t>
      </w:r>
      <w:proofErr w:type="gramStart"/>
      <w:r w:rsidRPr="0014733F">
        <w:t>ways :</w:t>
      </w:r>
      <w:proofErr w:type="gramEnd"/>
      <w:r w:rsidRPr="0014733F">
        <w:t xml:space="preserve"> preorder, </w:t>
      </w:r>
      <w:proofErr w:type="spellStart"/>
      <w:r w:rsidRPr="0014733F">
        <w:t>postorder</w:t>
      </w:r>
      <w:proofErr w:type="spellEnd"/>
      <w:r w:rsidRPr="0014733F">
        <w:t xml:space="preserve">, </w:t>
      </w:r>
      <w:proofErr w:type="spellStart"/>
      <w:r w:rsidRPr="0014733F">
        <w:t>inorder</w:t>
      </w:r>
      <w:proofErr w:type="spellEnd"/>
      <w:r w:rsidRPr="0014733F">
        <w:t>.</w:t>
      </w:r>
    </w:p>
    <w:p w14:paraId="19BFFB45" w14:textId="77777777" w:rsidR="00814AE6" w:rsidRPr="0014733F" w:rsidRDefault="00814AE6" w:rsidP="00814AE6">
      <w:pPr>
        <w:spacing w:after="0" w:line="360" w:lineRule="auto"/>
      </w:pPr>
      <w:r w:rsidRPr="0014733F">
        <w:rPr>
          <w:u w:val="single"/>
        </w:rPr>
        <w:t>Preorder Traversal</w:t>
      </w:r>
    </w:p>
    <w:p w14:paraId="75174C32" w14:textId="77777777" w:rsidR="00814AE6" w:rsidRPr="0014733F" w:rsidRDefault="00814AE6" w:rsidP="00814AE6">
      <w:pPr>
        <w:spacing w:after="0" w:line="360" w:lineRule="auto"/>
      </w:pPr>
      <w:r w:rsidRPr="0014733F">
        <w:t>Here the following strategy is followed in sequence</w:t>
      </w:r>
    </w:p>
    <w:p w14:paraId="19D31AF8" w14:textId="77777777" w:rsidR="00814AE6" w:rsidRPr="0014733F" w:rsidRDefault="00814AE6" w:rsidP="00814AE6">
      <w:pPr>
        <w:numPr>
          <w:ilvl w:val="0"/>
          <w:numId w:val="29"/>
        </w:numPr>
        <w:suppressAutoHyphens/>
        <w:spacing w:after="0" w:line="360" w:lineRule="auto"/>
      </w:pPr>
      <w:r w:rsidRPr="0014733F">
        <w:t>Visit the root node R</w:t>
      </w:r>
    </w:p>
    <w:p w14:paraId="52BE58DC" w14:textId="77777777" w:rsidR="00814AE6" w:rsidRPr="0014733F" w:rsidRDefault="00814AE6" w:rsidP="00814AE6">
      <w:pPr>
        <w:numPr>
          <w:ilvl w:val="0"/>
          <w:numId w:val="29"/>
        </w:numPr>
        <w:suppressAutoHyphens/>
        <w:spacing w:after="0" w:line="360" w:lineRule="auto"/>
      </w:pPr>
      <w:r w:rsidRPr="0014733F">
        <w:t>Traverse the left subtree of R</w:t>
      </w:r>
    </w:p>
    <w:p w14:paraId="6B63D5AC" w14:textId="77777777" w:rsidR="00814AE6" w:rsidRPr="0014733F" w:rsidRDefault="00814AE6" w:rsidP="00814AE6">
      <w:pPr>
        <w:numPr>
          <w:ilvl w:val="0"/>
          <w:numId w:val="29"/>
        </w:numPr>
        <w:suppressAutoHyphens/>
        <w:spacing w:after="0" w:line="360" w:lineRule="auto"/>
      </w:pPr>
      <w:r w:rsidRPr="0014733F">
        <w:t>Traverse the right sub tree of R</w:t>
      </w:r>
    </w:p>
    <w:p w14:paraId="70091AF2" w14:textId="77777777" w:rsidR="00814AE6" w:rsidRPr="0014733F" w:rsidRDefault="00814AE6" w:rsidP="00814AE6">
      <w:pPr>
        <w:spacing w:after="0" w:line="360" w:lineRule="auto"/>
        <w:ind w:left="360"/>
      </w:pPr>
      <w:r w:rsidRPr="0014733F">
        <w:lastRenderedPageBreak/>
        <w:t xml:space="preserve">                        </w:t>
      </w:r>
      <w:r w:rsidRPr="0014733F">
        <w:rPr>
          <w:noProof/>
          <w:lang w:val="en-US"/>
        </w:rPr>
        <w:drawing>
          <wp:inline distT="0" distB="0" distL="0" distR="0" wp14:anchorId="2AD11C0D" wp14:editId="332DF7F7">
            <wp:extent cx="2466975" cy="21431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466975" cy="2143125"/>
                    </a:xfrm>
                    <a:prstGeom prst="rect">
                      <a:avLst/>
                    </a:prstGeom>
                    <a:solidFill>
                      <a:srgbClr val="FFFFFF"/>
                    </a:solidFill>
                    <a:ln w="9525">
                      <a:noFill/>
                      <a:miter lim="800000"/>
                      <a:headEnd/>
                      <a:tailEnd/>
                    </a:ln>
                  </pic:spPr>
                </pic:pic>
              </a:graphicData>
            </a:graphic>
          </wp:inline>
        </w:drawing>
      </w:r>
    </w:p>
    <w:p w14:paraId="285BB2AC" w14:textId="77777777" w:rsidR="00814AE6" w:rsidRDefault="00814AE6" w:rsidP="00814AE6">
      <w:pPr>
        <w:spacing w:after="0" w:line="360" w:lineRule="auto"/>
        <w:ind w:left="360"/>
      </w:pPr>
      <w:r w:rsidRPr="0014733F">
        <w:t xml:space="preserve">                           </w:t>
      </w:r>
    </w:p>
    <w:tbl>
      <w:tblPr>
        <w:tblW w:w="0" w:type="auto"/>
        <w:tblInd w:w="108" w:type="dxa"/>
        <w:tblLook w:val="0000" w:firstRow="0" w:lastRow="0" w:firstColumn="0" w:lastColumn="0" w:noHBand="0" w:noVBand="0"/>
      </w:tblPr>
      <w:tblGrid>
        <w:gridCol w:w="7544"/>
        <w:gridCol w:w="1590"/>
      </w:tblGrid>
      <w:tr w:rsidR="00814AE6" w14:paraId="1F893AC0" w14:textId="77777777" w:rsidTr="009F728D">
        <w:trPr>
          <w:trHeight w:val="527"/>
        </w:trPr>
        <w:tc>
          <w:tcPr>
            <w:tcW w:w="0" w:type="auto"/>
            <w:tcBorders>
              <w:top w:val="single" w:sz="4" w:space="0" w:color="000000"/>
              <w:left w:val="single" w:sz="4" w:space="0" w:color="000000"/>
              <w:bottom w:val="single" w:sz="4" w:space="0" w:color="000000"/>
            </w:tcBorders>
            <w:shd w:val="clear" w:color="auto" w:fill="auto"/>
          </w:tcPr>
          <w:p w14:paraId="60E23498" w14:textId="77777777" w:rsidR="00814AE6" w:rsidRDefault="00814AE6" w:rsidP="009F728D">
            <w:r>
              <w:rPr>
                <w:b/>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1088954" w14:textId="77777777" w:rsidR="00814AE6" w:rsidRDefault="00814AE6" w:rsidP="009F728D">
            <w:r>
              <w:rPr>
                <w:b/>
              </w:rPr>
              <w:t>Output</w:t>
            </w:r>
          </w:p>
        </w:tc>
      </w:tr>
      <w:tr w:rsidR="00814AE6" w14:paraId="5101ED0D" w14:textId="77777777" w:rsidTr="009F728D">
        <w:trPr>
          <w:trHeight w:val="455"/>
        </w:trPr>
        <w:tc>
          <w:tcPr>
            <w:tcW w:w="0" w:type="auto"/>
            <w:tcBorders>
              <w:top w:val="single" w:sz="4" w:space="0" w:color="000000"/>
              <w:left w:val="single" w:sz="4" w:space="0" w:color="000000"/>
              <w:bottom w:val="single" w:sz="4" w:space="0" w:color="000000"/>
            </w:tcBorders>
            <w:shd w:val="clear" w:color="auto" w:fill="auto"/>
          </w:tcPr>
          <w:p w14:paraId="6E9FAC6B" w14:textId="77777777" w:rsidR="00814AE6" w:rsidRDefault="00814AE6" w:rsidP="009F728D">
            <w:r>
              <w:t>Visit Root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EA66873" w14:textId="77777777" w:rsidR="00814AE6" w:rsidRDefault="00814AE6" w:rsidP="009F728D">
            <w:r>
              <w:t>A</w:t>
            </w:r>
          </w:p>
        </w:tc>
      </w:tr>
      <w:tr w:rsidR="00814AE6" w14:paraId="0742F35A" w14:textId="77777777" w:rsidTr="009F728D">
        <w:trPr>
          <w:trHeight w:val="455"/>
        </w:trPr>
        <w:tc>
          <w:tcPr>
            <w:tcW w:w="0" w:type="auto"/>
            <w:tcBorders>
              <w:top w:val="single" w:sz="4" w:space="0" w:color="000000"/>
              <w:left w:val="single" w:sz="4" w:space="0" w:color="000000"/>
              <w:bottom w:val="single" w:sz="4" w:space="0" w:color="000000"/>
            </w:tcBorders>
            <w:shd w:val="clear" w:color="auto" w:fill="auto"/>
          </w:tcPr>
          <w:p w14:paraId="51EFED81" w14:textId="77777777" w:rsidR="00814AE6" w:rsidRDefault="00814AE6" w:rsidP="009F728D">
            <w:r>
              <w:t>Traverse left sub tree – step to B then 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774946" w14:textId="77777777" w:rsidR="00814AE6" w:rsidRDefault="00814AE6" w:rsidP="009F728D">
            <w:r>
              <w:t>ABD</w:t>
            </w:r>
          </w:p>
        </w:tc>
      </w:tr>
      <w:tr w:rsidR="00814AE6" w14:paraId="6587594A" w14:textId="77777777" w:rsidTr="009F728D">
        <w:trPr>
          <w:trHeight w:val="383"/>
        </w:trPr>
        <w:tc>
          <w:tcPr>
            <w:tcW w:w="0" w:type="auto"/>
            <w:tcBorders>
              <w:top w:val="single" w:sz="4" w:space="0" w:color="000000"/>
              <w:left w:val="single" w:sz="4" w:space="0" w:color="000000"/>
              <w:bottom w:val="single" w:sz="4" w:space="0" w:color="000000"/>
            </w:tcBorders>
            <w:shd w:val="clear" w:color="auto" w:fill="auto"/>
          </w:tcPr>
          <w:p w14:paraId="2E7E6CFB" w14:textId="77777777" w:rsidR="00814AE6" w:rsidRDefault="00814AE6" w:rsidP="009F728D">
            <w:r>
              <w:t>Traverse right sub tree – step to G</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327B63F" w14:textId="77777777" w:rsidR="00814AE6" w:rsidRDefault="00814AE6" w:rsidP="009F728D">
            <w:r>
              <w:t>ABDG</w:t>
            </w:r>
          </w:p>
        </w:tc>
      </w:tr>
      <w:tr w:rsidR="00814AE6" w14:paraId="7D890D76" w14:textId="77777777" w:rsidTr="009F728D">
        <w:trPr>
          <w:trHeight w:val="725"/>
        </w:trPr>
        <w:tc>
          <w:tcPr>
            <w:tcW w:w="0" w:type="auto"/>
            <w:tcBorders>
              <w:top w:val="single" w:sz="4" w:space="0" w:color="000000"/>
              <w:left w:val="single" w:sz="4" w:space="0" w:color="000000"/>
              <w:bottom w:val="single" w:sz="4" w:space="0" w:color="000000"/>
            </w:tcBorders>
            <w:shd w:val="clear" w:color="auto" w:fill="auto"/>
          </w:tcPr>
          <w:p w14:paraId="147953E3" w14:textId="77777777" w:rsidR="00814AE6" w:rsidRDefault="00814AE6" w:rsidP="009F728D">
            <w:r>
              <w:t xml:space="preserve">As left subtree is over. Visit </w:t>
            </w:r>
            <w:proofErr w:type="gramStart"/>
            <w:r>
              <w:t>root ,</w:t>
            </w:r>
            <w:proofErr w:type="gramEnd"/>
            <w:r>
              <w:t xml:space="preserve"> which is already visited so go for right subtree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0D93E371" w14:textId="77777777" w:rsidR="00814AE6" w:rsidRDefault="00814AE6" w:rsidP="009F728D">
            <w:r>
              <w:t>ABDGC</w:t>
            </w:r>
          </w:p>
        </w:tc>
      </w:tr>
      <w:tr w:rsidR="00814AE6" w14:paraId="3115A277" w14:textId="77777777" w:rsidTr="009F728D">
        <w:trPr>
          <w:trHeight w:val="286"/>
        </w:trPr>
        <w:tc>
          <w:tcPr>
            <w:tcW w:w="0" w:type="auto"/>
            <w:tcBorders>
              <w:top w:val="single" w:sz="4" w:space="0" w:color="000000"/>
              <w:left w:val="single" w:sz="4" w:space="0" w:color="000000"/>
              <w:bottom w:val="single" w:sz="4" w:space="0" w:color="000000"/>
            </w:tcBorders>
            <w:shd w:val="clear" w:color="auto" w:fill="auto"/>
          </w:tcPr>
          <w:p w14:paraId="0DD6568A" w14:textId="77777777" w:rsidR="00814AE6" w:rsidRDefault="00814AE6" w:rsidP="009F728D">
            <w:r>
              <w:t>Traverse the left subtree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2C2AA8C" w14:textId="77777777" w:rsidR="00814AE6" w:rsidRDefault="00814AE6" w:rsidP="009F728D">
            <w:r>
              <w:t>ABDGCEH</w:t>
            </w:r>
          </w:p>
        </w:tc>
      </w:tr>
      <w:tr w:rsidR="00814AE6" w14:paraId="48AB34EE" w14:textId="77777777" w:rsidTr="009F728D">
        <w:trPr>
          <w:trHeight w:val="286"/>
        </w:trPr>
        <w:tc>
          <w:tcPr>
            <w:tcW w:w="0" w:type="auto"/>
            <w:tcBorders>
              <w:top w:val="single" w:sz="4" w:space="0" w:color="000000"/>
              <w:left w:val="single" w:sz="4" w:space="0" w:color="000000"/>
              <w:bottom w:val="single" w:sz="4" w:space="0" w:color="000000"/>
            </w:tcBorders>
            <w:shd w:val="clear" w:color="auto" w:fill="auto"/>
          </w:tcPr>
          <w:p w14:paraId="26066E66" w14:textId="77777777" w:rsidR="00814AE6" w:rsidRDefault="00814AE6" w:rsidP="009F728D">
            <w:r>
              <w:t>Traverse the right sub tree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5FC5F740" w14:textId="77777777" w:rsidR="00814AE6" w:rsidRDefault="00814AE6" w:rsidP="009F728D">
            <w:r>
              <w:t>ABDGCEHIF</w:t>
            </w:r>
          </w:p>
        </w:tc>
      </w:tr>
    </w:tbl>
    <w:p w14:paraId="6B1A70C4" w14:textId="77777777" w:rsidR="00814AE6" w:rsidRDefault="00814AE6" w:rsidP="00814AE6">
      <w:pPr>
        <w:spacing w:after="0" w:line="360" w:lineRule="auto"/>
        <w:ind w:left="360"/>
      </w:pPr>
    </w:p>
    <w:p w14:paraId="7064F507" w14:textId="77777777" w:rsidR="00814AE6" w:rsidRPr="0014733F" w:rsidRDefault="00814AE6" w:rsidP="00814AE6">
      <w:pPr>
        <w:spacing w:after="0" w:line="360" w:lineRule="auto"/>
      </w:pPr>
      <w:proofErr w:type="spellStart"/>
      <w:r w:rsidRPr="0014733F">
        <w:rPr>
          <w:u w:val="single"/>
        </w:rPr>
        <w:t>Inorder</w:t>
      </w:r>
      <w:proofErr w:type="spellEnd"/>
      <w:r w:rsidRPr="0014733F">
        <w:rPr>
          <w:u w:val="single"/>
        </w:rPr>
        <w:t xml:space="preserve"> Traversal</w:t>
      </w:r>
    </w:p>
    <w:p w14:paraId="6C19080C" w14:textId="77777777" w:rsidR="00814AE6" w:rsidRPr="0014733F" w:rsidRDefault="00814AE6" w:rsidP="00814AE6">
      <w:pPr>
        <w:spacing w:after="0" w:line="360" w:lineRule="auto"/>
      </w:pPr>
      <w:r w:rsidRPr="0014733F">
        <w:t>Here the following strategy is followed in sequence</w:t>
      </w:r>
    </w:p>
    <w:p w14:paraId="1756B3F7" w14:textId="77777777" w:rsidR="00814AE6" w:rsidRPr="0014733F" w:rsidRDefault="00814AE6" w:rsidP="00814AE6">
      <w:pPr>
        <w:numPr>
          <w:ilvl w:val="0"/>
          <w:numId w:val="33"/>
        </w:numPr>
        <w:suppressAutoHyphens/>
        <w:spacing w:after="0" w:line="360" w:lineRule="auto"/>
      </w:pPr>
      <w:r w:rsidRPr="0014733F">
        <w:t xml:space="preserve">Traverse the left subtree of R </w:t>
      </w:r>
    </w:p>
    <w:p w14:paraId="7442CB17" w14:textId="77777777" w:rsidR="00814AE6" w:rsidRPr="0014733F" w:rsidRDefault="00814AE6" w:rsidP="00814AE6">
      <w:pPr>
        <w:numPr>
          <w:ilvl w:val="0"/>
          <w:numId w:val="33"/>
        </w:numPr>
        <w:suppressAutoHyphens/>
        <w:spacing w:after="0" w:line="360" w:lineRule="auto"/>
      </w:pPr>
      <w:r w:rsidRPr="0014733F">
        <w:t>Visit the root node R</w:t>
      </w:r>
    </w:p>
    <w:p w14:paraId="417632AF" w14:textId="77777777" w:rsidR="00814AE6" w:rsidRDefault="00814AE6" w:rsidP="00814AE6">
      <w:pPr>
        <w:numPr>
          <w:ilvl w:val="0"/>
          <w:numId w:val="33"/>
        </w:numPr>
        <w:suppressAutoHyphens/>
        <w:spacing w:after="0" w:line="360" w:lineRule="auto"/>
      </w:pPr>
      <w:r w:rsidRPr="0014733F">
        <w:t xml:space="preserve">Traverse the right sub tree of R       </w:t>
      </w:r>
    </w:p>
    <w:tbl>
      <w:tblPr>
        <w:tblW w:w="0" w:type="auto"/>
        <w:tblInd w:w="108" w:type="dxa"/>
        <w:tblLayout w:type="fixed"/>
        <w:tblLook w:val="0000" w:firstRow="0" w:lastRow="0" w:firstColumn="0" w:lastColumn="0" w:noHBand="0" w:noVBand="0"/>
      </w:tblPr>
      <w:tblGrid>
        <w:gridCol w:w="6660"/>
        <w:gridCol w:w="1630"/>
      </w:tblGrid>
      <w:tr w:rsidR="00814AE6" w14:paraId="0F16725E" w14:textId="77777777" w:rsidTr="009F728D">
        <w:tc>
          <w:tcPr>
            <w:tcW w:w="6660" w:type="dxa"/>
            <w:tcBorders>
              <w:top w:val="single" w:sz="4" w:space="0" w:color="000000"/>
              <w:left w:val="single" w:sz="4" w:space="0" w:color="000000"/>
              <w:bottom w:val="single" w:sz="4" w:space="0" w:color="000000"/>
            </w:tcBorders>
            <w:shd w:val="clear" w:color="auto" w:fill="auto"/>
          </w:tcPr>
          <w:p w14:paraId="6E832AD4" w14:textId="77777777" w:rsidR="00814AE6" w:rsidRDefault="00814AE6" w:rsidP="009F728D">
            <w:r>
              <w:rPr>
                <w:b/>
              </w:rPr>
              <w:t>Description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90EFD41" w14:textId="77777777" w:rsidR="00814AE6" w:rsidRDefault="00814AE6" w:rsidP="009F728D">
            <w:r>
              <w:rPr>
                <w:b/>
              </w:rPr>
              <w:t>Output</w:t>
            </w:r>
          </w:p>
        </w:tc>
      </w:tr>
      <w:tr w:rsidR="00814AE6" w14:paraId="198977D3" w14:textId="77777777" w:rsidTr="009F728D">
        <w:tc>
          <w:tcPr>
            <w:tcW w:w="6660" w:type="dxa"/>
            <w:tcBorders>
              <w:top w:val="single" w:sz="4" w:space="0" w:color="000000"/>
              <w:left w:val="single" w:sz="4" w:space="0" w:color="000000"/>
              <w:bottom w:val="single" w:sz="4" w:space="0" w:color="000000"/>
            </w:tcBorders>
            <w:shd w:val="clear" w:color="auto" w:fill="auto"/>
          </w:tcPr>
          <w:p w14:paraId="6B2E4C20" w14:textId="77777777" w:rsidR="00814AE6" w:rsidRDefault="00814AE6" w:rsidP="009F728D">
            <w:r>
              <w:t xml:space="preserve">Start with root </w:t>
            </w:r>
            <w:proofErr w:type="gramStart"/>
            <w:r>
              <w:t>and  traverse</w:t>
            </w:r>
            <w:proofErr w:type="gramEnd"/>
            <w:r>
              <w:t xml:space="preserve"> left sub tree from A-B-D</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A2B4881" w14:textId="77777777" w:rsidR="00814AE6" w:rsidRDefault="00814AE6" w:rsidP="009F728D">
            <w:r>
              <w:t>D</w:t>
            </w:r>
          </w:p>
        </w:tc>
      </w:tr>
      <w:tr w:rsidR="00814AE6" w14:paraId="39B706BD" w14:textId="77777777" w:rsidTr="009F728D">
        <w:tc>
          <w:tcPr>
            <w:tcW w:w="6660" w:type="dxa"/>
            <w:tcBorders>
              <w:top w:val="single" w:sz="4" w:space="0" w:color="000000"/>
              <w:left w:val="single" w:sz="4" w:space="0" w:color="000000"/>
              <w:bottom w:val="single" w:sz="4" w:space="0" w:color="000000"/>
            </w:tcBorders>
            <w:shd w:val="clear" w:color="auto" w:fill="auto"/>
          </w:tcPr>
          <w:p w14:paraId="49C68FE6" w14:textId="77777777" w:rsidR="00814AE6" w:rsidRDefault="00814AE6" w:rsidP="009F728D">
            <w:r>
              <w:t>As D doesn’t have left child visit D and go for right subtree of D which is G so visit this.</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18B57E0" w14:textId="77777777" w:rsidR="00814AE6" w:rsidRDefault="00814AE6" w:rsidP="009F728D">
            <w:r>
              <w:t>DG</w:t>
            </w:r>
          </w:p>
        </w:tc>
      </w:tr>
      <w:tr w:rsidR="00814AE6" w14:paraId="3E068418" w14:textId="77777777" w:rsidTr="009F728D">
        <w:tc>
          <w:tcPr>
            <w:tcW w:w="6660" w:type="dxa"/>
            <w:tcBorders>
              <w:top w:val="single" w:sz="4" w:space="0" w:color="000000"/>
              <w:left w:val="single" w:sz="4" w:space="0" w:color="000000"/>
              <w:bottom w:val="single" w:sz="4" w:space="0" w:color="000000"/>
            </w:tcBorders>
            <w:shd w:val="clear" w:color="auto" w:fill="auto"/>
          </w:tcPr>
          <w:p w14:paraId="3D8A5CBF" w14:textId="77777777" w:rsidR="00814AE6" w:rsidRDefault="00814AE6" w:rsidP="009F728D">
            <w:r>
              <w:t>Backtrack to D and then to B and visit it.</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0014EE4C" w14:textId="77777777" w:rsidR="00814AE6" w:rsidRDefault="00814AE6" w:rsidP="009F728D">
            <w:r>
              <w:t>DGB</w:t>
            </w:r>
          </w:p>
        </w:tc>
      </w:tr>
      <w:tr w:rsidR="00814AE6" w14:paraId="71EEBD28" w14:textId="77777777" w:rsidTr="009F728D">
        <w:tc>
          <w:tcPr>
            <w:tcW w:w="6660" w:type="dxa"/>
            <w:tcBorders>
              <w:top w:val="single" w:sz="4" w:space="0" w:color="000000"/>
              <w:left w:val="single" w:sz="4" w:space="0" w:color="000000"/>
              <w:bottom w:val="single" w:sz="4" w:space="0" w:color="000000"/>
            </w:tcBorders>
            <w:shd w:val="clear" w:color="auto" w:fill="auto"/>
          </w:tcPr>
          <w:p w14:paraId="1B066630" w14:textId="77777777" w:rsidR="00814AE6" w:rsidRDefault="00814AE6" w:rsidP="009F728D">
            <w:proofErr w:type="spellStart"/>
            <w:proofErr w:type="gramStart"/>
            <w:r>
              <w:t>Backtract</w:t>
            </w:r>
            <w:proofErr w:type="spellEnd"/>
            <w:r>
              <w:t xml:space="preserve">  to</w:t>
            </w:r>
            <w:proofErr w:type="gramEnd"/>
            <w:r>
              <w:t xml:space="preserve"> A and visit it</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5F8AFBE7" w14:textId="77777777" w:rsidR="00814AE6" w:rsidRDefault="00814AE6" w:rsidP="009F728D">
            <w:r>
              <w:t>DGBA</w:t>
            </w:r>
          </w:p>
        </w:tc>
      </w:tr>
      <w:tr w:rsidR="00814AE6" w14:paraId="662899F6" w14:textId="77777777" w:rsidTr="009F728D">
        <w:tc>
          <w:tcPr>
            <w:tcW w:w="6660" w:type="dxa"/>
            <w:tcBorders>
              <w:top w:val="single" w:sz="4" w:space="0" w:color="000000"/>
              <w:left w:val="single" w:sz="4" w:space="0" w:color="000000"/>
              <w:bottom w:val="single" w:sz="4" w:space="0" w:color="000000"/>
            </w:tcBorders>
            <w:shd w:val="clear" w:color="auto" w:fill="auto"/>
          </w:tcPr>
          <w:p w14:paraId="6EDBAB7A" w14:textId="77777777" w:rsidR="00814AE6" w:rsidRDefault="00814AE6" w:rsidP="009F728D">
            <w:r>
              <w:lastRenderedPageBreak/>
              <w:t>Start with right sub tree from C-E-H and visit H</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C4E6293" w14:textId="77777777" w:rsidR="00814AE6" w:rsidRDefault="00814AE6" w:rsidP="009F728D">
            <w:r>
              <w:t>DGBAH</w:t>
            </w:r>
          </w:p>
        </w:tc>
      </w:tr>
      <w:tr w:rsidR="00814AE6" w14:paraId="27D8F0D6" w14:textId="77777777" w:rsidTr="009F728D">
        <w:tc>
          <w:tcPr>
            <w:tcW w:w="6660" w:type="dxa"/>
            <w:tcBorders>
              <w:top w:val="single" w:sz="4" w:space="0" w:color="000000"/>
              <w:left w:val="single" w:sz="4" w:space="0" w:color="000000"/>
              <w:bottom w:val="single" w:sz="4" w:space="0" w:color="000000"/>
            </w:tcBorders>
            <w:shd w:val="clear" w:color="auto" w:fill="auto"/>
          </w:tcPr>
          <w:p w14:paraId="3EA7563F" w14:textId="77777777" w:rsidR="00814AE6" w:rsidRDefault="00814AE6" w:rsidP="009F728D">
            <w:r>
              <w:t>Now traverse through parent of H which is E and then I</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4A48D99" w14:textId="77777777" w:rsidR="00814AE6" w:rsidRDefault="00814AE6" w:rsidP="009F728D">
            <w:r>
              <w:t>DGBAHEI</w:t>
            </w:r>
          </w:p>
        </w:tc>
      </w:tr>
      <w:tr w:rsidR="00814AE6" w14:paraId="60C17388" w14:textId="77777777" w:rsidTr="009F728D">
        <w:tc>
          <w:tcPr>
            <w:tcW w:w="6660" w:type="dxa"/>
            <w:tcBorders>
              <w:top w:val="single" w:sz="4" w:space="0" w:color="000000"/>
              <w:left w:val="single" w:sz="4" w:space="0" w:color="000000"/>
              <w:bottom w:val="single" w:sz="4" w:space="0" w:color="000000"/>
            </w:tcBorders>
            <w:shd w:val="clear" w:color="auto" w:fill="auto"/>
          </w:tcPr>
          <w:p w14:paraId="489C1BCE" w14:textId="77777777" w:rsidR="00814AE6" w:rsidRDefault="00814AE6" w:rsidP="009F728D">
            <w:r>
              <w:t>Backtrack to C and visit it and then right subtree of E which is F</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27E3946A" w14:textId="77777777" w:rsidR="00814AE6" w:rsidRDefault="00814AE6" w:rsidP="009F728D">
            <w:r>
              <w:t>DGBAHEICF</w:t>
            </w:r>
          </w:p>
        </w:tc>
      </w:tr>
    </w:tbl>
    <w:p w14:paraId="787A1E1E" w14:textId="77777777" w:rsidR="00814AE6" w:rsidRPr="0014733F" w:rsidRDefault="00814AE6" w:rsidP="00814AE6">
      <w:pPr>
        <w:suppressAutoHyphens/>
        <w:spacing w:after="0" w:line="360" w:lineRule="auto"/>
        <w:ind w:left="1080"/>
      </w:pPr>
      <w:r w:rsidRPr="0014733F">
        <w:t xml:space="preserve">           </w:t>
      </w:r>
    </w:p>
    <w:p w14:paraId="7FE24C72" w14:textId="77777777" w:rsidR="00814AE6" w:rsidRPr="0014733F" w:rsidRDefault="00814AE6" w:rsidP="00814AE6">
      <w:pPr>
        <w:spacing w:after="0" w:line="360" w:lineRule="auto"/>
      </w:pPr>
      <w:proofErr w:type="spellStart"/>
      <w:r w:rsidRPr="0014733F">
        <w:rPr>
          <w:u w:val="single"/>
        </w:rPr>
        <w:t>Postorder</w:t>
      </w:r>
      <w:proofErr w:type="spellEnd"/>
      <w:r w:rsidRPr="0014733F">
        <w:rPr>
          <w:u w:val="single"/>
        </w:rPr>
        <w:t xml:space="preserve"> Traversal</w:t>
      </w:r>
    </w:p>
    <w:p w14:paraId="279BB2D1" w14:textId="77777777" w:rsidR="00814AE6" w:rsidRPr="0014733F" w:rsidRDefault="00814AE6" w:rsidP="00814AE6">
      <w:pPr>
        <w:spacing w:after="0" w:line="360" w:lineRule="auto"/>
      </w:pPr>
      <w:r w:rsidRPr="0014733F">
        <w:t>Here the following strategy is followed in sequence</w:t>
      </w:r>
    </w:p>
    <w:p w14:paraId="1B27CA14" w14:textId="77777777" w:rsidR="00814AE6" w:rsidRPr="0014733F" w:rsidRDefault="00814AE6" w:rsidP="00814AE6">
      <w:pPr>
        <w:numPr>
          <w:ilvl w:val="0"/>
          <w:numId w:val="35"/>
        </w:numPr>
        <w:suppressAutoHyphens/>
        <w:spacing w:after="0" w:line="360" w:lineRule="auto"/>
      </w:pPr>
      <w:r w:rsidRPr="0014733F">
        <w:t xml:space="preserve">Traverse the left subtree of R </w:t>
      </w:r>
    </w:p>
    <w:p w14:paraId="6080260C" w14:textId="77777777" w:rsidR="00814AE6" w:rsidRPr="0014733F" w:rsidRDefault="00814AE6" w:rsidP="00814AE6">
      <w:pPr>
        <w:numPr>
          <w:ilvl w:val="0"/>
          <w:numId w:val="35"/>
        </w:numPr>
        <w:suppressAutoHyphens/>
        <w:spacing w:after="0" w:line="360" w:lineRule="auto"/>
      </w:pPr>
      <w:r w:rsidRPr="0014733F">
        <w:t>Traverse the right sub tree of R</w:t>
      </w:r>
    </w:p>
    <w:p w14:paraId="2F4090D3" w14:textId="77777777" w:rsidR="00814AE6" w:rsidRDefault="00814AE6" w:rsidP="00814AE6">
      <w:pPr>
        <w:numPr>
          <w:ilvl w:val="0"/>
          <w:numId w:val="35"/>
        </w:numPr>
        <w:suppressAutoHyphens/>
        <w:spacing w:after="0" w:line="360" w:lineRule="auto"/>
      </w:pPr>
      <w:r w:rsidRPr="0014733F">
        <w:t xml:space="preserve">Visit the root node R          </w:t>
      </w:r>
    </w:p>
    <w:tbl>
      <w:tblPr>
        <w:tblW w:w="0" w:type="auto"/>
        <w:tblInd w:w="108" w:type="dxa"/>
        <w:tblLayout w:type="fixed"/>
        <w:tblLook w:val="0000" w:firstRow="0" w:lastRow="0" w:firstColumn="0" w:lastColumn="0" w:noHBand="0" w:noVBand="0"/>
      </w:tblPr>
      <w:tblGrid>
        <w:gridCol w:w="6660"/>
        <w:gridCol w:w="1630"/>
      </w:tblGrid>
      <w:tr w:rsidR="00814AE6" w14:paraId="3320060E" w14:textId="77777777" w:rsidTr="009F728D">
        <w:tc>
          <w:tcPr>
            <w:tcW w:w="6660" w:type="dxa"/>
            <w:tcBorders>
              <w:top w:val="single" w:sz="4" w:space="0" w:color="000000"/>
              <w:left w:val="single" w:sz="4" w:space="0" w:color="000000"/>
              <w:bottom w:val="single" w:sz="4" w:space="0" w:color="000000"/>
            </w:tcBorders>
            <w:shd w:val="clear" w:color="auto" w:fill="auto"/>
          </w:tcPr>
          <w:p w14:paraId="5B00A8CC" w14:textId="77777777" w:rsidR="00814AE6" w:rsidRDefault="00814AE6" w:rsidP="009F728D">
            <w:r>
              <w:rPr>
                <w:b/>
              </w:rPr>
              <w:t>Description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43587226" w14:textId="77777777" w:rsidR="00814AE6" w:rsidRDefault="00814AE6" w:rsidP="009F728D">
            <w:r>
              <w:rPr>
                <w:b/>
              </w:rPr>
              <w:t>Output</w:t>
            </w:r>
          </w:p>
        </w:tc>
      </w:tr>
      <w:tr w:rsidR="00814AE6" w14:paraId="52FD8C3A" w14:textId="77777777" w:rsidTr="009F728D">
        <w:tc>
          <w:tcPr>
            <w:tcW w:w="6660" w:type="dxa"/>
            <w:tcBorders>
              <w:top w:val="single" w:sz="4" w:space="0" w:color="000000"/>
              <w:left w:val="single" w:sz="4" w:space="0" w:color="000000"/>
              <w:bottom w:val="single" w:sz="4" w:space="0" w:color="000000"/>
            </w:tcBorders>
            <w:shd w:val="clear" w:color="auto" w:fill="auto"/>
          </w:tcPr>
          <w:p w14:paraId="6E95104A" w14:textId="77777777" w:rsidR="00814AE6" w:rsidRDefault="00814AE6" w:rsidP="009F728D">
            <w:r>
              <w:t>Start with left sub tree from A-B-D and then traverse right sub tree to get G</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79ED27A" w14:textId="77777777" w:rsidR="00814AE6" w:rsidRDefault="00814AE6" w:rsidP="009F728D">
            <w:r>
              <w:t>G</w:t>
            </w:r>
          </w:p>
        </w:tc>
      </w:tr>
      <w:tr w:rsidR="00814AE6" w14:paraId="07017730" w14:textId="77777777" w:rsidTr="009F728D">
        <w:tc>
          <w:tcPr>
            <w:tcW w:w="6660" w:type="dxa"/>
            <w:tcBorders>
              <w:top w:val="single" w:sz="4" w:space="0" w:color="000000"/>
              <w:left w:val="single" w:sz="4" w:space="0" w:color="000000"/>
              <w:bottom w:val="single" w:sz="4" w:space="0" w:color="000000"/>
            </w:tcBorders>
            <w:shd w:val="clear" w:color="auto" w:fill="auto"/>
          </w:tcPr>
          <w:p w14:paraId="63F97B37" w14:textId="77777777" w:rsidR="00814AE6" w:rsidRDefault="00814AE6" w:rsidP="009F728D">
            <w:r>
              <w:t xml:space="preserve">Now Backtrack to D and visit </w:t>
            </w:r>
            <w:proofErr w:type="gramStart"/>
            <w:r>
              <w:t>it  then</w:t>
            </w:r>
            <w:proofErr w:type="gramEnd"/>
            <w:r>
              <w:t xml:space="preserve"> to B and visit it.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4F8C744" w14:textId="77777777" w:rsidR="00814AE6" w:rsidRDefault="00814AE6" w:rsidP="009F728D">
            <w:r>
              <w:t>GD</w:t>
            </w:r>
          </w:p>
        </w:tc>
      </w:tr>
      <w:tr w:rsidR="00814AE6" w14:paraId="52722A5B" w14:textId="77777777" w:rsidTr="009F728D">
        <w:tc>
          <w:tcPr>
            <w:tcW w:w="6660" w:type="dxa"/>
            <w:tcBorders>
              <w:top w:val="single" w:sz="4" w:space="0" w:color="000000"/>
              <w:left w:val="single" w:sz="4" w:space="0" w:color="000000"/>
              <w:bottom w:val="single" w:sz="4" w:space="0" w:color="000000"/>
            </w:tcBorders>
            <w:shd w:val="clear" w:color="auto" w:fill="auto"/>
          </w:tcPr>
          <w:p w14:paraId="5E462D19" w14:textId="77777777" w:rsidR="00814AE6" w:rsidRDefault="00814AE6" w:rsidP="009F728D">
            <w:r>
              <w:t xml:space="preserve">Now as the left sub tree is over </w:t>
            </w:r>
            <w:proofErr w:type="gramStart"/>
            <w:r>
              <w:t>go</w:t>
            </w:r>
            <w:proofErr w:type="gramEnd"/>
            <w:r>
              <w:t xml:space="preserve"> for right sub tree</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453D0EEB" w14:textId="77777777" w:rsidR="00814AE6" w:rsidRDefault="00814AE6" w:rsidP="009F728D">
            <w:r>
              <w:t>GDB</w:t>
            </w:r>
          </w:p>
        </w:tc>
      </w:tr>
      <w:tr w:rsidR="00814AE6" w14:paraId="0511582D" w14:textId="77777777" w:rsidTr="009F728D">
        <w:tc>
          <w:tcPr>
            <w:tcW w:w="6660" w:type="dxa"/>
            <w:tcBorders>
              <w:top w:val="single" w:sz="4" w:space="0" w:color="000000"/>
              <w:left w:val="single" w:sz="4" w:space="0" w:color="000000"/>
              <w:bottom w:val="single" w:sz="4" w:space="0" w:color="000000"/>
            </w:tcBorders>
            <w:shd w:val="clear" w:color="auto" w:fill="auto"/>
          </w:tcPr>
          <w:p w14:paraId="00CFCEDD" w14:textId="77777777" w:rsidR="00814AE6" w:rsidRDefault="00814AE6" w:rsidP="009F728D">
            <w:r>
              <w:t>In right sub tree start with leftmost child to visit H followed by I</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F3F93AE" w14:textId="77777777" w:rsidR="00814AE6" w:rsidRDefault="00814AE6" w:rsidP="009F728D">
            <w:r>
              <w:t>GDBHI</w:t>
            </w:r>
          </w:p>
        </w:tc>
      </w:tr>
      <w:tr w:rsidR="00814AE6" w14:paraId="795F8C46" w14:textId="77777777" w:rsidTr="009F728D">
        <w:tc>
          <w:tcPr>
            <w:tcW w:w="6660" w:type="dxa"/>
            <w:tcBorders>
              <w:top w:val="single" w:sz="4" w:space="0" w:color="000000"/>
              <w:left w:val="single" w:sz="4" w:space="0" w:color="000000"/>
              <w:bottom w:val="single" w:sz="4" w:space="0" w:color="000000"/>
            </w:tcBorders>
            <w:shd w:val="clear" w:color="auto" w:fill="auto"/>
          </w:tcPr>
          <w:p w14:paraId="05706CC0" w14:textId="77777777" w:rsidR="00814AE6" w:rsidRDefault="00814AE6" w:rsidP="009F728D">
            <w:r>
              <w:t xml:space="preserve">Visit its root as E and then go for right sibling of C as F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4508B048" w14:textId="77777777" w:rsidR="00814AE6" w:rsidRDefault="00814AE6" w:rsidP="009F728D">
            <w:r>
              <w:t>GDBHIEF</w:t>
            </w:r>
          </w:p>
        </w:tc>
      </w:tr>
      <w:tr w:rsidR="00814AE6" w14:paraId="7C25F290" w14:textId="77777777" w:rsidTr="009F728D">
        <w:tc>
          <w:tcPr>
            <w:tcW w:w="6660" w:type="dxa"/>
            <w:tcBorders>
              <w:top w:val="single" w:sz="4" w:space="0" w:color="000000"/>
              <w:left w:val="single" w:sz="4" w:space="0" w:color="000000"/>
              <w:bottom w:val="single" w:sz="4" w:space="0" w:color="000000"/>
            </w:tcBorders>
            <w:shd w:val="clear" w:color="auto" w:fill="auto"/>
          </w:tcPr>
          <w:p w14:paraId="61955CA1" w14:textId="77777777" w:rsidR="00814AE6" w:rsidRDefault="00814AE6" w:rsidP="009F728D">
            <w:r>
              <w:t>Traverse its root as C</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A0F686D" w14:textId="77777777" w:rsidR="00814AE6" w:rsidRDefault="00814AE6" w:rsidP="009F728D">
            <w:r>
              <w:t>GDBHIEFC</w:t>
            </w:r>
          </w:p>
        </w:tc>
      </w:tr>
      <w:tr w:rsidR="00814AE6" w14:paraId="472D137A" w14:textId="77777777" w:rsidTr="009F728D">
        <w:tc>
          <w:tcPr>
            <w:tcW w:w="6660" w:type="dxa"/>
            <w:tcBorders>
              <w:top w:val="single" w:sz="4" w:space="0" w:color="000000"/>
              <w:left w:val="single" w:sz="4" w:space="0" w:color="000000"/>
              <w:bottom w:val="single" w:sz="4" w:space="0" w:color="000000"/>
            </w:tcBorders>
            <w:shd w:val="clear" w:color="auto" w:fill="auto"/>
          </w:tcPr>
          <w:p w14:paraId="56D77DC4" w14:textId="77777777" w:rsidR="00814AE6" w:rsidRDefault="00814AE6" w:rsidP="009F728D">
            <w:proofErr w:type="gramStart"/>
            <w:r>
              <w:t>Finally</w:t>
            </w:r>
            <w:proofErr w:type="gramEnd"/>
            <w:r>
              <w:t xml:space="preserve"> a root of tree as A</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2400A0FF" w14:textId="77777777" w:rsidR="00814AE6" w:rsidRDefault="00814AE6" w:rsidP="009F728D">
            <w:r>
              <w:t>GDBHIEFCA</w:t>
            </w:r>
          </w:p>
        </w:tc>
      </w:tr>
    </w:tbl>
    <w:p w14:paraId="27511C0B" w14:textId="77777777" w:rsidR="00814AE6" w:rsidRPr="0014733F" w:rsidRDefault="00814AE6" w:rsidP="00814AE6">
      <w:pPr>
        <w:suppressAutoHyphens/>
        <w:spacing w:after="0" w:line="360" w:lineRule="auto"/>
      </w:pPr>
      <w:r w:rsidRPr="0014733F">
        <w:t xml:space="preserve">              </w:t>
      </w:r>
    </w:p>
    <w:p w14:paraId="6DAD9AF9" w14:textId="77777777" w:rsidR="00814AE6" w:rsidRPr="0014733F" w:rsidRDefault="00814AE6" w:rsidP="00814AE6">
      <w:pPr>
        <w:spacing w:after="0" w:line="360" w:lineRule="auto"/>
      </w:pPr>
      <w:r w:rsidRPr="0014733F">
        <w:rPr>
          <w:b/>
        </w:rPr>
        <w:t>Algorithm</w:t>
      </w:r>
    </w:p>
    <w:p w14:paraId="381F3F83" w14:textId="77777777" w:rsidR="00814AE6" w:rsidRPr="0014733F" w:rsidRDefault="00814AE6" w:rsidP="00814AE6">
      <w:pPr>
        <w:spacing w:after="0" w:line="360" w:lineRule="auto"/>
      </w:pPr>
      <w:r w:rsidRPr="0014733F">
        <w:t>Algorithm: PREORDER(ROOT)</w:t>
      </w:r>
    </w:p>
    <w:p w14:paraId="21D46493" w14:textId="77777777" w:rsidR="00814AE6" w:rsidRPr="0014733F" w:rsidRDefault="00814AE6" w:rsidP="00814AE6">
      <w:pPr>
        <w:spacing w:after="0" w:line="360" w:lineRule="auto"/>
      </w:pPr>
      <w:proofErr w:type="gramStart"/>
      <w:r w:rsidRPr="0014733F">
        <w:t>Input :</w:t>
      </w:r>
      <w:proofErr w:type="gramEnd"/>
      <w:r w:rsidRPr="0014733F">
        <w:t xml:space="preserve"> Root is a pointer to root node of binary tree</w:t>
      </w:r>
    </w:p>
    <w:p w14:paraId="6C232907" w14:textId="77777777" w:rsidR="00814AE6" w:rsidRPr="0014733F" w:rsidRDefault="00814AE6" w:rsidP="00814AE6">
      <w:pPr>
        <w:spacing w:after="0" w:line="360" w:lineRule="auto"/>
      </w:pPr>
      <w:proofErr w:type="gramStart"/>
      <w:r w:rsidRPr="0014733F">
        <w:t>Output :</w:t>
      </w:r>
      <w:proofErr w:type="gramEnd"/>
      <w:r w:rsidRPr="0014733F">
        <w:t xml:space="preserve"> Visiting all the nodes in preorder fashion.</w:t>
      </w:r>
    </w:p>
    <w:p w14:paraId="1BE9D247" w14:textId="77777777" w:rsidR="00814AE6" w:rsidRPr="0014733F" w:rsidRDefault="00814AE6" w:rsidP="00814AE6">
      <w:pPr>
        <w:spacing w:after="0" w:line="360" w:lineRule="auto"/>
      </w:pPr>
      <w:proofErr w:type="gramStart"/>
      <w:r w:rsidRPr="0014733F">
        <w:t>Description :</w:t>
      </w:r>
      <w:proofErr w:type="gramEnd"/>
      <w:r w:rsidRPr="0014733F">
        <w:t xml:space="preserve"> Linked structure of binary tree</w:t>
      </w:r>
    </w:p>
    <w:p w14:paraId="7434B473" w14:textId="77777777" w:rsidR="00814AE6" w:rsidRPr="0014733F" w:rsidRDefault="00814AE6" w:rsidP="00814AE6">
      <w:pPr>
        <w:numPr>
          <w:ilvl w:val="0"/>
          <w:numId w:val="32"/>
        </w:numPr>
        <w:suppressAutoHyphens/>
        <w:spacing w:after="0" w:line="360" w:lineRule="auto"/>
      </w:pPr>
      <w:proofErr w:type="spellStart"/>
      <w:r w:rsidRPr="0014733F">
        <w:t>ptr</w:t>
      </w:r>
      <w:proofErr w:type="spellEnd"/>
      <w:r w:rsidRPr="0014733F">
        <w:t>=ROOT</w:t>
      </w:r>
    </w:p>
    <w:p w14:paraId="24FB84A2" w14:textId="77777777" w:rsidR="00814AE6" w:rsidRPr="0014733F" w:rsidRDefault="00814AE6" w:rsidP="00814AE6">
      <w:pPr>
        <w:numPr>
          <w:ilvl w:val="0"/>
          <w:numId w:val="32"/>
        </w:numPr>
        <w:suppressAutoHyphens/>
        <w:spacing w:after="0" w:line="360" w:lineRule="auto"/>
      </w:pPr>
      <w:r w:rsidRPr="0014733F">
        <w:t xml:space="preserve">if </w:t>
      </w:r>
      <w:proofErr w:type="spellStart"/>
      <w:proofErr w:type="gramStart"/>
      <w:r w:rsidRPr="0014733F">
        <w:t>ptr</w:t>
      </w:r>
      <w:proofErr w:type="spellEnd"/>
      <w:r w:rsidRPr="0014733F">
        <w:t>!=</w:t>
      </w:r>
      <w:proofErr w:type="gramEnd"/>
      <w:r w:rsidRPr="0014733F">
        <w:t>NULL then</w:t>
      </w:r>
    </w:p>
    <w:p w14:paraId="601C0135" w14:textId="77777777" w:rsidR="00814AE6" w:rsidRPr="0014733F" w:rsidRDefault="00814AE6" w:rsidP="00814AE6">
      <w:pPr>
        <w:spacing w:after="0" w:line="360" w:lineRule="auto"/>
        <w:ind w:left="1080"/>
      </w:pPr>
      <w:r w:rsidRPr="0014733F">
        <w:t>visit(</w:t>
      </w:r>
      <w:proofErr w:type="spellStart"/>
      <w:r w:rsidRPr="0014733F">
        <w:t>ptr</w:t>
      </w:r>
      <w:proofErr w:type="spellEnd"/>
      <w:r w:rsidRPr="0014733F">
        <w:t>)</w:t>
      </w:r>
    </w:p>
    <w:p w14:paraId="2D673D99" w14:textId="77777777" w:rsidR="00814AE6" w:rsidRPr="0014733F" w:rsidRDefault="00814AE6" w:rsidP="00814AE6">
      <w:pPr>
        <w:spacing w:after="0" w:line="360" w:lineRule="auto"/>
        <w:ind w:left="1080"/>
      </w:pPr>
      <w:r w:rsidRPr="0014733F">
        <w:t>PREORDER(</w:t>
      </w:r>
      <w:proofErr w:type="gramStart"/>
      <w:r w:rsidRPr="0014733F">
        <w:t>LSON(</w:t>
      </w:r>
      <w:proofErr w:type="spellStart"/>
      <w:proofErr w:type="gramEnd"/>
      <w:r w:rsidRPr="0014733F">
        <w:t>ptr</w:t>
      </w:r>
      <w:proofErr w:type="spellEnd"/>
      <w:r w:rsidRPr="0014733F">
        <w:t>))\</w:t>
      </w:r>
    </w:p>
    <w:p w14:paraId="6CB2ED46" w14:textId="77777777" w:rsidR="00814AE6" w:rsidRPr="0014733F" w:rsidRDefault="00814AE6" w:rsidP="00814AE6">
      <w:pPr>
        <w:spacing w:after="0" w:line="360" w:lineRule="auto"/>
        <w:ind w:left="1080"/>
      </w:pPr>
      <w:r w:rsidRPr="0014733F">
        <w:t>PREORDER(</w:t>
      </w:r>
      <w:proofErr w:type="gramStart"/>
      <w:r w:rsidRPr="0014733F">
        <w:t>RSON(</w:t>
      </w:r>
      <w:proofErr w:type="spellStart"/>
      <w:proofErr w:type="gramEnd"/>
      <w:r w:rsidRPr="0014733F">
        <w:t>ptr</w:t>
      </w:r>
      <w:proofErr w:type="spellEnd"/>
      <w:r w:rsidRPr="0014733F">
        <w:t>))</w:t>
      </w:r>
    </w:p>
    <w:p w14:paraId="27457657" w14:textId="77777777" w:rsidR="00814AE6" w:rsidRPr="0014733F" w:rsidRDefault="00814AE6" w:rsidP="00814AE6">
      <w:pPr>
        <w:spacing w:after="0" w:line="360" w:lineRule="auto"/>
        <w:ind w:left="1080"/>
      </w:pPr>
      <w:r w:rsidRPr="0014733F">
        <w:t xml:space="preserve">End if </w:t>
      </w:r>
    </w:p>
    <w:p w14:paraId="2ED9AE44" w14:textId="77777777" w:rsidR="00814AE6" w:rsidRPr="0014733F" w:rsidRDefault="00814AE6" w:rsidP="00814AE6">
      <w:pPr>
        <w:numPr>
          <w:ilvl w:val="0"/>
          <w:numId w:val="32"/>
        </w:numPr>
        <w:suppressAutoHyphens/>
        <w:spacing w:after="0" w:line="360" w:lineRule="auto"/>
      </w:pPr>
      <w:r w:rsidRPr="0014733F">
        <w:lastRenderedPageBreak/>
        <w:t>Stop</w:t>
      </w:r>
    </w:p>
    <w:p w14:paraId="6FFF2531" w14:textId="77777777" w:rsidR="00814AE6" w:rsidRPr="0014733F" w:rsidRDefault="00814AE6" w:rsidP="00814AE6">
      <w:pPr>
        <w:spacing w:after="0" w:line="360" w:lineRule="auto"/>
      </w:pPr>
    </w:p>
    <w:p w14:paraId="2A42B560" w14:textId="77777777" w:rsidR="00814AE6" w:rsidRPr="0014733F" w:rsidRDefault="00814AE6" w:rsidP="00814AE6">
      <w:pPr>
        <w:spacing w:after="0" w:line="360" w:lineRule="auto"/>
      </w:pPr>
      <w:r w:rsidRPr="0014733F">
        <w:t>Algorithm: INORDER(ROOT)</w:t>
      </w:r>
    </w:p>
    <w:p w14:paraId="5C34DEFE" w14:textId="77777777" w:rsidR="00814AE6" w:rsidRPr="0014733F" w:rsidRDefault="00814AE6" w:rsidP="00814AE6">
      <w:pPr>
        <w:spacing w:after="0" w:line="360" w:lineRule="auto"/>
      </w:pPr>
      <w:proofErr w:type="gramStart"/>
      <w:r w:rsidRPr="0014733F">
        <w:t>Input :</w:t>
      </w:r>
      <w:proofErr w:type="gramEnd"/>
      <w:r w:rsidRPr="0014733F">
        <w:t xml:space="preserve"> Root is a pointer to root node of binary tree</w:t>
      </w:r>
    </w:p>
    <w:p w14:paraId="735B9C2C" w14:textId="77777777" w:rsidR="00814AE6" w:rsidRPr="0014733F" w:rsidRDefault="00814AE6" w:rsidP="00814AE6">
      <w:pPr>
        <w:spacing w:after="0" w:line="360" w:lineRule="auto"/>
      </w:pPr>
      <w:proofErr w:type="gramStart"/>
      <w:r w:rsidRPr="0014733F">
        <w:t>Output :</w:t>
      </w:r>
      <w:proofErr w:type="gramEnd"/>
      <w:r w:rsidRPr="0014733F">
        <w:t xml:space="preserve"> Visiting all the nodes in </w:t>
      </w:r>
      <w:proofErr w:type="spellStart"/>
      <w:r w:rsidRPr="0014733F">
        <w:t>inorder</w:t>
      </w:r>
      <w:proofErr w:type="spellEnd"/>
      <w:r w:rsidRPr="0014733F">
        <w:t xml:space="preserve"> fashion.</w:t>
      </w:r>
    </w:p>
    <w:p w14:paraId="1C834563" w14:textId="77777777" w:rsidR="00814AE6" w:rsidRPr="0014733F" w:rsidRDefault="00814AE6" w:rsidP="00814AE6">
      <w:pPr>
        <w:spacing w:after="0" w:line="360" w:lineRule="auto"/>
      </w:pPr>
      <w:proofErr w:type="gramStart"/>
      <w:r w:rsidRPr="0014733F">
        <w:t>Description :</w:t>
      </w:r>
      <w:proofErr w:type="gramEnd"/>
      <w:r w:rsidRPr="0014733F">
        <w:t xml:space="preserve"> Linked structure of binary tree</w:t>
      </w:r>
    </w:p>
    <w:p w14:paraId="7309B51D" w14:textId="77777777" w:rsidR="00814AE6" w:rsidRPr="0014733F" w:rsidRDefault="00814AE6" w:rsidP="00814AE6">
      <w:pPr>
        <w:numPr>
          <w:ilvl w:val="0"/>
          <w:numId w:val="34"/>
        </w:numPr>
        <w:suppressAutoHyphens/>
        <w:spacing w:after="0" w:line="360" w:lineRule="auto"/>
      </w:pPr>
      <w:proofErr w:type="spellStart"/>
      <w:r w:rsidRPr="0014733F">
        <w:t>ptr</w:t>
      </w:r>
      <w:proofErr w:type="spellEnd"/>
      <w:r w:rsidRPr="0014733F">
        <w:t>=ROOT</w:t>
      </w:r>
    </w:p>
    <w:p w14:paraId="567604AE" w14:textId="77777777" w:rsidR="00814AE6" w:rsidRPr="0014733F" w:rsidRDefault="00814AE6" w:rsidP="00814AE6">
      <w:pPr>
        <w:numPr>
          <w:ilvl w:val="0"/>
          <w:numId w:val="34"/>
        </w:numPr>
        <w:suppressAutoHyphens/>
        <w:spacing w:after="0" w:line="360" w:lineRule="auto"/>
      </w:pPr>
      <w:r w:rsidRPr="0014733F">
        <w:t xml:space="preserve">if </w:t>
      </w:r>
      <w:proofErr w:type="spellStart"/>
      <w:proofErr w:type="gramStart"/>
      <w:r w:rsidRPr="0014733F">
        <w:t>ptr</w:t>
      </w:r>
      <w:proofErr w:type="spellEnd"/>
      <w:r w:rsidRPr="0014733F">
        <w:t>!=</w:t>
      </w:r>
      <w:proofErr w:type="gramEnd"/>
      <w:r w:rsidRPr="0014733F">
        <w:t>NULL then</w:t>
      </w:r>
    </w:p>
    <w:p w14:paraId="089E7DD3" w14:textId="77777777" w:rsidR="00814AE6" w:rsidRPr="0014733F" w:rsidRDefault="00814AE6" w:rsidP="00814AE6">
      <w:pPr>
        <w:spacing w:after="0" w:line="360" w:lineRule="auto"/>
        <w:ind w:left="1440" w:firstLine="360"/>
      </w:pPr>
      <w:r w:rsidRPr="0014733F">
        <w:t>INORDER (</w:t>
      </w:r>
      <w:proofErr w:type="gramStart"/>
      <w:r w:rsidRPr="0014733F">
        <w:t>LSON(</w:t>
      </w:r>
      <w:proofErr w:type="spellStart"/>
      <w:proofErr w:type="gramEnd"/>
      <w:r w:rsidRPr="0014733F">
        <w:t>ptr</w:t>
      </w:r>
      <w:proofErr w:type="spellEnd"/>
      <w:r w:rsidRPr="0014733F">
        <w:t>))</w:t>
      </w:r>
    </w:p>
    <w:p w14:paraId="434DCFBC" w14:textId="77777777" w:rsidR="00814AE6" w:rsidRPr="0014733F" w:rsidRDefault="00814AE6" w:rsidP="00814AE6">
      <w:pPr>
        <w:spacing w:after="0" w:line="360" w:lineRule="auto"/>
        <w:ind w:left="1440" w:firstLine="360"/>
      </w:pPr>
      <w:r w:rsidRPr="0014733F">
        <w:t>visit(</w:t>
      </w:r>
      <w:proofErr w:type="spellStart"/>
      <w:r w:rsidRPr="0014733F">
        <w:t>ptr</w:t>
      </w:r>
      <w:proofErr w:type="spellEnd"/>
      <w:r w:rsidRPr="0014733F">
        <w:t>)</w:t>
      </w:r>
    </w:p>
    <w:p w14:paraId="1B272F19" w14:textId="77777777" w:rsidR="00814AE6" w:rsidRPr="0014733F" w:rsidRDefault="00814AE6" w:rsidP="00814AE6">
      <w:pPr>
        <w:spacing w:after="0" w:line="360" w:lineRule="auto"/>
        <w:ind w:left="1440" w:firstLine="360"/>
      </w:pPr>
      <w:r w:rsidRPr="0014733F">
        <w:t>INORDER (</w:t>
      </w:r>
      <w:proofErr w:type="gramStart"/>
      <w:r w:rsidRPr="0014733F">
        <w:t>RSON(</w:t>
      </w:r>
      <w:proofErr w:type="spellStart"/>
      <w:proofErr w:type="gramEnd"/>
      <w:r w:rsidRPr="0014733F">
        <w:t>ptr</w:t>
      </w:r>
      <w:proofErr w:type="spellEnd"/>
      <w:r w:rsidRPr="0014733F">
        <w:t>))</w:t>
      </w:r>
    </w:p>
    <w:p w14:paraId="494696B7" w14:textId="77777777" w:rsidR="00814AE6" w:rsidRPr="0014733F" w:rsidRDefault="00814AE6" w:rsidP="00814AE6">
      <w:pPr>
        <w:spacing w:after="0" w:line="360" w:lineRule="auto"/>
        <w:ind w:left="1440" w:firstLine="360"/>
      </w:pPr>
      <w:r w:rsidRPr="0014733F">
        <w:t xml:space="preserve">End if </w:t>
      </w:r>
    </w:p>
    <w:p w14:paraId="3410D302" w14:textId="77777777" w:rsidR="00814AE6" w:rsidRPr="0014733F" w:rsidRDefault="00814AE6" w:rsidP="00814AE6">
      <w:pPr>
        <w:numPr>
          <w:ilvl w:val="0"/>
          <w:numId w:val="34"/>
        </w:numPr>
        <w:suppressAutoHyphens/>
        <w:spacing w:after="0" w:line="360" w:lineRule="auto"/>
      </w:pPr>
      <w:r w:rsidRPr="0014733F">
        <w:t>Stop</w:t>
      </w:r>
    </w:p>
    <w:p w14:paraId="047BB61E" w14:textId="77777777" w:rsidR="00814AE6" w:rsidRPr="0014733F" w:rsidRDefault="00814AE6" w:rsidP="00814AE6">
      <w:pPr>
        <w:spacing w:after="0" w:line="360" w:lineRule="auto"/>
      </w:pPr>
    </w:p>
    <w:p w14:paraId="19064DD4" w14:textId="77777777" w:rsidR="00814AE6" w:rsidRPr="0014733F" w:rsidRDefault="00814AE6" w:rsidP="00814AE6">
      <w:pPr>
        <w:spacing w:after="0" w:line="360" w:lineRule="auto"/>
      </w:pPr>
      <w:r w:rsidRPr="0014733F">
        <w:t>Algorithm: POSTORDER(ROOT)</w:t>
      </w:r>
    </w:p>
    <w:p w14:paraId="21E488F2" w14:textId="77777777" w:rsidR="00814AE6" w:rsidRPr="0014733F" w:rsidRDefault="00814AE6" w:rsidP="00814AE6">
      <w:pPr>
        <w:spacing w:after="0" w:line="360" w:lineRule="auto"/>
      </w:pPr>
      <w:proofErr w:type="gramStart"/>
      <w:r w:rsidRPr="0014733F">
        <w:t>Input :</w:t>
      </w:r>
      <w:proofErr w:type="gramEnd"/>
      <w:r w:rsidRPr="0014733F">
        <w:t xml:space="preserve"> Root is a pointer to root node of binary tree</w:t>
      </w:r>
    </w:p>
    <w:p w14:paraId="576677F7" w14:textId="77777777" w:rsidR="00814AE6" w:rsidRPr="0014733F" w:rsidRDefault="00814AE6" w:rsidP="00814AE6">
      <w:pPr>
        <w:spacing w:after="0" w:line="360" w:lineRule="auto"/>
      </w:pPr>
      <w:proofErr w:type="gramStart"/>
      <w:r w:rsidRPr="0014733F">
        <w:t>Output :</w:t>
      </w:r>
      <w:proofErr w:type="gramEnd"/>
      <w:r w:rsidRPr="0014733F">
        <w:t xml:space="preserve"> Visiting all the nodes in </w:t>
      </w:r>
      <w:proofErr w:type="spellStart"/>
      <w:r w:rsidRPr="0014733F">
        <w:t>postorder</w:t>
      </w:r>
      <w:proofErr w:type="spellEnd"/>
      <w:r w:rsidRPr="0014733F">
        <w:t xml:space="preserve"> fashion.</w:t>
      </w:r>
    </w:p>
    <w:p w14:paraId="11152696" w14:textId="77777777" w:rsidR="00814AE6" w:rsidRPr="0014733F" w:rsidRDefault="00814AE6" w:rsidP="00814AE6">
      <w:pPr>
        <w:spacing w:after="0" w:line="360" w:lineRule="auto"/>
      </w:pPr>
      <w:proofErr w:type="gramStart"/>
      <w:r w:rsidRPr="0014733F">
        <w:t>Description :</w:t>
      </w:r>
      <w:proofErr w:type="gramEnd"/>
      <w:r w:rsidRPr="0014733F">
        <w:t xml:space="preserve"> Linked structure of binary tree</w:t>
      </w:r>
    </w:p>
    <w:p w14:paraId="7375F286" w14:textId="77777777" w:rsidR="00814AE6" w:rsidRPr="0014733F" w:rsidRDefault="00814AE6" w:rsidP="00814AE6">
      <w:pPr>
        <w:numPr>
          <w:ilvl w:val="0"/>
          <w:numId w:val="30"/>
        </w:numPr>
        <w:suppressAutoHyphens/>
        <w:spacing w:after="0" w:line="360" w:lineRule="auto"/>
      </w:pPr>
      <w:proofErr w:type="spellStart"/>
      <w:r w:rsidRPr="0014733F">
        <w:t>ptr</w:t>
      </w:r>
      <w:proofErr w:type="spellEnd"/>
      <w:r w:rsidRPr="0014733F">
        <w:t>=ROOT</w:t>
      </w:r>
    </w:p>
    <w:p w14:paraId="0EE5FB10" w14:textId="77777777" w:rsidR="00814AE6" w:rsidRPr="0014733F" w:rsidRDefault="00814AE6" w:rsidP="00814AE6">
      <w:pPr>
        <w:numPr>
          <w:ilvl w:val="0"/>
          <w:numId w:val="30"/>
        </w:numPr>
        <w:suppressAutoHyphens/>
        <w:spacing w:after="0" w:line="360" w:lineRule="auto"/>
      </w:pPr>
      <w:r w:rsidRPr="0014733F">
        <w:t xml:space="preserve">if </w:t>
      </w:r>
      <w:proofErr w:type="spellStart"/>
      <w:proofErr w:type="gramStart"/>
      <w:r w:rsidRPr="0014733F">
        <w:t>ptr</w:t>
      </w:r>
      <w:proofErr w:type="spellEnd"/>
      <w:r w:rsidRPr="0014733F">
        <w:t>!=</w:t>
      </w:r>
      <w:proofErr w:type="gramEnd"/>
      <w:r w:rsidRPr="0014733F">
        <w:t>NULL then</w:t>
      </w:r>
    </w:p>
    <w:p w14:paraId="27DD5C5F" w14:textId="77777777" w:rsidR="00814AE6" w:rsidRPr="0014733F" w:rsidRDefault="00814AE6" w:rsidP="00814AE6">
      <w:pPr>
        <w:spacing w:after="0" w:line="360" w:lineRule="auto"/>
        <w:ind w:left="1440" w:firstLine="360"/>
      </w:pPr>
      <w:r w:rsidRPr="0014733F">
        <w:t>PREORDER(</w:t>
      </w:r>
      <w:proofErr w:type="gramStart"/>
      <w:r w:rsidRPr="0014733F">
        <w:t>LSON(</w:t>
      </w:r>
      <w:proofErr w:type="spellStart"/>
      <w:proofErr w:type="gramEnd"/>
      <w:r w:rsidRPr="0014733F">
        <w:t>ptr</w:t>
      </w:r>
      <w:proofErr w:type="spellEnd"/>
      <w:r w:rsidRPr="0014733F">
        <w:t>))</w:t>
      </w:r>
    </w:p>
    <w:p w14:paraId="722D6DE5" w14:textId="77777777" w:rsidR="00814AE6" w:rsidRPr="0014733F" w:rsidRDefault="00814AE6" w:rsidP="00814AE6">
      <w:pPr>
        <w:spacing w:after="0" w:line="360" w:lineRule="auto"/>
        <w:ind w:left="1440" w:firstLine="360"/>
      </w:pPr>
      <w:r w:rsidRPr="0014733F">
        <w:t>PREORDER(</w:t>
      </w:r>
      <w:proofErr w:type="gramStart"/>
      <w:r w:rsidRPr="0014733F">
        <w:t>RSON(</w:t>
      </w:r>
      <w:proofErr w:type="spellStart"/>
      <w:proofErr w:type="gramEnd"/>
      <w:r w:rsidRPr="0014733F">
        <w:t>ptr</w:t>
      </w:r>
      <w:proofErr w:type="spellEnd"/>
      <w:r w:rsidRPr="0014733F">
        <w:t xml:space="preserve">)) </w:t>
      </w:r>
    </w:p>
    <w:p w14:paraId="53DDCBAC" w14:textId="77777777" w:rsidR="00814AE6" w:rsidRPr="0014733F" w:rsidRDefault="00814AE6" w:rsidP="00814AE6">
      <w:pPr>
        <w:spacing w:after="0" w:line="360" w:lineRule="auto"/>
        <w:ind w:left="1440" w:firstLine="360"/>
      </w:pPr>
      <w:r w:rsidRPr="0014733F">
        <w:t>visit(</w:t>
      </w:r>
      <w:proofErr w:type="spellStart"/>
      <w:r w:rsidRPr="0014733F">
        <w:t>ptr</w:t>
      </w:r>
      <w:proofErr w:type="spellEnd"/>
      <w:r w:rsidRPr="0014733F">
        <w:t>)</w:t>
      </w:r>
    </w:p>
    <w:p w14:paraId="7EDB6B75" w14:textId="77777777" w:rsidR="00814AE6" w:rsidRPr="0014733F" w:rsidRDefault="00814AE6" w:rsidP="00814AE6">
      <w:pPr>
        <w:spacing w:after="0" w:line="360" w:lineRule="auto"/>
        <w:ind w:left="1440" w:firstLine="360"/>
      </w:pPr>
      <w:r w:rsidRPr="0014733F">
        <w:t xml:space="preserve">End if </w:t>
      </w:r>
    </w:p>
    <w:p w14:paraId="42B66FE0" w14:textId="77777777" w:rsidR="00814AE6" w:rsidRPr="0014733F" w:rsidRDefault="00814AE6" w:rsidP="00814AE6">
      <w:pPr>
        <w:numPr>
          <w:ilvl w:val="0"/>
          <w:numId w:val="30"/>
        </w:numPr>
        <w:suppressAutoHyphens/>
        <w:spacing w:after="0" w:line="360" w:lineRule="auto"/>
      </w:pPr>
      <w:r w:rsidRPr="0014733F">
        <w:t>Stop</w:t>
      </w:r>
    </w:p>
    <w:p w14:paraId="6BEEAE54" w14:textId="77777777" w:rsidR="00BF01DA" w:rsidRDefault="00BF01DA" w:rsidP="00814AE6">
      <w:pPr>
        <w:spacing w:after="0" w:line="360" w:lineRule="auto"/>
      </w:pPr>
    </w:p>
    <w:p w14:paraId="3EA2B112" w14:textId="77777777" w:rsidR="00FC07D9" w:rsidRDefault="00FC07D9" w:rsidP="00814AE6">
      <w:pPr>
        <w:spacing w:after="0" w:line="360" w:lineRule="auto"/>
      </w:pPr>
    </w:p>
    <w:p w14:paraId="026FD064" w14:textId="77777777" w:rsidR="00FC07D9" w:rsidRPr="000E3DDF" w:rsidRDefault="00FC07D9" w:rsidP="00FC07D9">
      <w:pPr>
        <w:spacing w:before="120" w:after="120" w:line="360" w:lineRule="auto"/>
        <w:jc w:val="both"/>
        <w:rPr>
          <w:rFonts w:eastAsia="Times New Roman"/>
          <w:b/>
        </w:rPr>
      </w:pPr>
      <w:r w:rsidRPr="000E3DDF">
        <w:rPr>
          <w:rFonts w:eastAsia="Times New Roman"/>
          <w:b/>
        </w:rPr>
        <w:t>Code:</w:t>
      </w:r>
    </w:p>
    <w:p w14:paraId="302D27B3" w14:textId="77777777" w:rsidR="00BB4FDD" w:rsidRPr="00BB4FDD" w:rsidRDefault="00BB4FDD" w:rsidP="00BB4FDD">
      <w:pPr>
        <w:spacing w:before="120" w:after="120" w:line="360" w:lineRule="auto"/>
        <w:jc w:val="both"/>
        <w:rPr>
          <w:rFonts w:eastAsia="Times New Roman"/>
        </w:rPr>
      </w:pPr>
      <w:r w:rsidRPr="00BB4FDD">
        <w:rPr>
          <w:rFonts w:eastAsia="Times New Roman"/>
        </w:rPr>
        <w:t>#include &lt;</w:t>
      </w:r>
      <w:proofErr w:type="spellStart"/>
      <w:r w:rsidRPr="00BB4FDD">
        <w:rPr>
          <w:rFonts w:eastAsia="Times New Roman"/>
        </w:rPr>
        <w:t>stdio.h</w:t>
      </w:r>
      <w:proofErr w:type="spellEnd"/>
      <w:r w:rsidRPr="00BB4FDD">
        <w:rPr>
          <w:rFonts w:eastAsia="Times New Roman"/>
        </w:rPr>
        <w:t>&gt;</w:t>
      </w:r>
    </w:p>
    <w:p w14:paraId="4F58D611" w14:textId="77777777" w:rsidR="00BB4FDD" w:rsidRPr="00BB4FDD" w:rsidRDefault="00BB4FDD" w:rsidP="00BB4FDD">
      <w:pPr>
        <w:spacing w:before="120" w:after="120" w:line="360" w:lineRule="auto"/>
        <w:jc w:val="both"/>
        <w:rPr>
          <w:rFonts w:eastAsia="Times New Roman"/>
        </w:rPr>
      </w:pPr>
      <w:r w:rsidRPr="00BB4FDD">
        <w:rPr>
          <w:rFonts w:eastAsia="Times New Roman"/>
        </w:rPr>
        <w:t>#include &lt;</w:t>
      </w:r>
      <w:proofErr w:type="spellStart"/>
      <w:r w:rsidRPr="00BB4FDD">
        <w:rPr>
          <w:rFonts w:eastAsia="Times New Roman"/>
        </w:rPr>
        <w:t>stdlib.h</w:t>
      </w:r>
      <w:proofErr w:type="spellEnd"/>
      <w:r w:rsidRPr="00BB4FDD">
        <w:rPr>
          <w:rFonts w:eastAsia="Times New Roman"/>
        </w:rPr>
        <w:t>&gt;</w:t>
      </w:r>
    </w:p>
    <w:p w14:paraId="1E19346D" w14:textId="77777777" w:rsidR="00BB4FDD" w:rsidRPr="00BB4FDD" w:rsidRDefault="00BB4FDD" w:rsidP="00BB4FDD">
      <w:pPr>
        <w:spacing w:before="120" w:after="120" w:line="360" w:lineRule="auto"/>
        <w:jc w:val="both"/>
        <w:rPr>
          <w:rFonts w:eastAsia="Times New Roman"/>
        </w:rPr>
      </w:pPr>
    </w:p>
    <w:p w14:paraId="47FD02CD"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struct node {</w:t>
      </w:r>
    </w:p>
    <w:p w14:paraId="50615E12"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int key;</w:t>
      </w:r>
    </w:p>
    <w:p w14:paraId="4262AC1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*right;</w:t>
      </w:r>
    </w:p>
    <w:p w14:paraId="5E708FC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*left;</w:t>
      </w:r>
    </w:p>
    <w:p w14:paraId="1F487938"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3A5F2E77" w14:textId="77777777" w:rsidR="00BB4FDD" w:rsidRPr="00BB4FDD" w:rsidRDefault="00BB4FDD" w:rsidP="00BB4FDD">
      <w:pPr>
        <w:spacing w:before="120" w:after="120" w:line="360" w:lineRule="auto"/>
        <w:jc w:val="both"/>
        <w:rPr>
          <w:rFonts w:eastAsia="Times New Roman"/>
        </w:rPr>
      </w:pPr>
    </w:p>
    <w:p w14:paraId="70864BE4" w14:textId="77777777" w:rsidR="00BB4FDD" w:rsidRPr="00BB4FDD" w:rsidRDefault="00BB4FDD" w:rsidP="00BB4FDD">
      <w:pPr>
        <w:spacing w:before="120" w:after="120" w:line="360" w:lineRule="auto"/>
        <w:jc w:val="both"/>
        <w:rPr>
          <w:rFonts w:eastAsia="Times New Roman"/>
        </w:rPr>
      </w:pPr>
    </w:p>
    <w:p w14:paraId="6B1A60A9" w14:textId="77777777" w:rsidR="00BB4FDD" w:rsidRPr="00BB4FDD" w:rsidRDefault="00BB4FDD" w:rsidP="00BB4FDD">
      <w:pPr>
        <w:spacing w:before="120" w:after="120" w:line="360" w:lineRule="auto"/>
        <w:jc w:val="both"/>
        <w:rPr>
          <w:rFonts w:eastAsia="Times New Roman"/>
        </w:rPr>
      </w:pPr>
      <w:r w:rsidRPr="00BB4FDD">
        <w:rPr>
          <w:rFonts w:eastAsia="Times New Roman"/>
        </w:rPr>
        <w:t>struct node *</w:t>
      </w:r>
      <w:proofErr w:type="spellStart"/>
      <w:proofErr w:type="gramStart"/>
      <w:r w:rsidRPr="00BB4FDD">
        <w:rPr>
          <w:rFonts w:eastAsia="Times New Roman"/>
        </w:rPr>
        <w:t>newnode</w:t>
      </w:r>
      <w:proofErr w:type="spellEnd"/>
      <w:r w:rsidRPr="00BB4FDD">
        <w:rPr>
          <w:rFonts w:eastAsia="Times New Roman"/>
        </w:rPr>
        <w:t>(</w:t>
      </w:r>
      <w:proofErr w:type="gramEnd"/>
      <w:r w:rsidRPr="00BB4FDD">
        <w:rPr>
          <w:rFonts w:eastAsia="Times New Roman"/>
        </w:rPr>
        <w:t>int x) {</w:t>
      </w:r>
    </w:p>
    <w:p w14:paraId="6DFB36E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*temp = </w:t>
      </w:r>
      <w:proofErr w:type="gramStart"/>
      <w:r w:rsidRPr="00BB4FDD">
        <w:rPr>
          <w:rFonts w:eastAsia="Times New Roman"/>
        </w:rPr>
        <w:t>malloc(</w:t>
      </w:r>
      <w:proofErr w:type="spellStart"/>
      <w:proofErr w:type="gramEnd"/>
      <w:r w:rsidRPr="00BB4FDD">
        <w:rPr>
          <w:rFonts w:eastAsia="Times New Roman"/>
        </w:rPr>
        <w:t>sizeof</w:t>
      </w:r>
      <w:proofErr w:type="spellEnd"/>
      <w:r w:rsidRPr="00BB4FDD">
        <w:rPr>
          <w:rFonts w:eastAsia="Times New Roman"/>
        </w:rPr>
        <w:t>(struct node));</w:t>
      </w:r>
    </w:p>
    <w:p w14:paraId="5975C0A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temp-&gt;key = x;</w:t>
      </w:r>
    </w:p>
    <w:p w14:paraId="156C182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temp-&gt;left = NULL;</w:t>
      </w:r>
    </w:p>
    <w:p w14:paraId="6EE6D84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temp-&gt;right = NULL;</w:t>
      </w:r>
    </w:p>
    <w:p w14:paraId="2903BBF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temp;</w:t>
      </w:r>
    </w:p>
    <w:p w14:paraId="0F4DBD2F"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345F6321" w14:textId="77777777" w:rsidR="00BB4FDD" w:rsidRPr="00BB4FDD" w:rsidRDefault="00BB4FDD" w:rsidP="00BB4FDD">
      <w:pPr>
        <w:spacing w:before="120" w:after="120" w:line="360" w:lineRule="auto"/>
        <w:jc w:val="both"/>
        <w:rPr>
          <w:rFonts w:eastAsia="Times New Roman"/>
        </w:rPr>
      </w:pPr>
    </w:p>
    <w:p w14:paraId="4A6AC586" w14:textId="77777777" w:rsidR="00BB4FDD" w:rsidRPr="00BB4FDD" w:rsidRDefault="00BB4FDD" w:rsidP="00BB4FDD">
      <w:pPr>
        <w:spacing w:before="120" w:after="120" w:line="360" w:lineRule="auto"/>
        <w:jc w:val="both"/>
        <w:rPr>
          <w:rFonts w:eastAsia="Times New Roman"/>
        </w:rPr>
      </w:pPr>
    </w:p>
    <w:p w14:paraId="7D288C07" w14:textId="77777777" w:rsidR="00BB4FDD" w:rsidRPr="00BB4FDD" w:rsidRDefault="00BB4FDD" w:rsidP="00BB4FDD">
      <w:pPr>
        <w:spacing w:before="120" w:after="120" w:line="360" w:lineRule="auto"/>
        <w:jc w:val="both"/>
        <w:rPr>
          <w:rFonts w:eastAsia="Times New Roman"/>
        </w:rPr>
      </w:pPr>
      <w:r w:rsidRPr="00BB4FDD">
        <w:rPr>
          <w:rFonts w:eastAsia="Times New Roman"/>
        </w:rPr>
        <w:t>struct node *</w:t>
      </w:r>
      <w:proofErr w:type="gramStart"/>
      <w:r w:rsidRPr="00BB4FDD">
        <w:rPr>
          <w:rFonts w:eastAsia="Times New Roman"/>
        </w:rPr>
        <w:t>insert(</w:t>
      </w:r>
      <w:proofErr w:type="gramEnd"/>
      <w:r w:rsidRPr="00BB4FDD">
        <w:rPr>
          <w:rFonts w:eastAsia="Times New Roman"/>
        </w:rPr>
        <w:t xml:space="preserve">struct node *root, int </w:t>
      </w:r>
      <w:proofErr w:type="spellStart"/>
      <w:r w:rsidRPr="00BB4FDD">
        <w:rPr>
          <w:rFonts w:eastAsia="Times New Roman"/>
        </w:rPr>
        <w:t>ele</w:t>
      </w:r>
      <w:proofErr w:type="spellEnd"/>
      <w:r w:rsidRPr="00BB4FDD">
        <w:rPr>
          <w:rFonts w:eastAsia="Times New Roman"/>
        </w:rPr>
        <w:t>) {</w:t>
      </w:r>
    </w:p>
    <w:p w14:paraId="1790ED6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(root == NULL) {</w:t>
      </w:r>
    </w:p>
    <w:p w14:paraId="2DEFF11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w:t>
      </w:r>
      <w:proofErr w:type="spellStart"/>
      <w:r w:rsidRPr="00BB4FDD">
        <w:rPr>
          <w:rFonts w:eastAsia="Times New Roman"/>
        </w:rPr>
        <w:t>newnode</w:t>
      </w:r>
      <w:proofErr w:type="spellEnd"/>
      <w:r w:rsidRPr="00BB4FDD">
        <w:rPr>
          <w:rFonts w:eastAsia="Times New Roman"/>
        </w:rPr>
        <w:t>(</w:t>
      </w:r>
      <w:proofErr w:type="spellStart"/>
      <w:r w:rsidRPr="00BB4FDD">
        <w:rPr>
          <w:rFonts w:eastAsia="Times New Roman"/>
        </w:rPr>
        <w:t>ele</w:t>
      </w:r>
      <w:proofErr w:type="spellEnd"/>
      <w:r w:rsidRPr="00BB4FDD">
        <w:rPr>
          <w:rFonts w:eastAsia="Times New Roman"/>
        </w:rPr>
        <w:t>);</w:t>
      </w:r>
    </w:p>
    <w:p w14:paraId="6901D2E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w:t>
      </w:r>
      <w:proofErr w:type="spellStart"/>
      <w:r w:rsidRPr="00BB4FDD">
        <w:rPr>
          <w:rFonts w:eastAsia="Times New Roman"/>
        </w:rPr>
        <w:t>ele</w:t>
      </w:r>
      <w:proofErr w:type="spellEnd"/>
      <w:r w:rsidRPr="00BB4FDD">
        <w:rPr>
          <w:rFonts w:eastAsia="Times New Roman"/>
        </w:rPr>
        <w:t xml:space="preserve"> &gt; root-&gt;key) {</w:t>
      </w:r>
    </w:p>
    <w:p w14:paraId="0605D5C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root-&gt;right = insert(root-&gt;right, </w:t>
      </w:r>
      <w:proofErr w:type="spellStart"/>
      <w:r w:rsidRPr="00BB4FDD">
        <w:rPr>
          <w:rFonts w:eastAsia="Times New Roman"/>
        </w:rPr>
        <w:t>ele</w:t>
      </w:r>
      <w:proofErr w:type="spellEnd"/>
      <w:r w:rsidRPr="00BB4FDD">
        <w:rPr>
          <w:rFonts w:eastAsia="Times New Roman"/>
        </w:rPr>
        <w:t>);</w:t>
      </w:r>
    </w:p>
    <w:p w14:paraId="28E7A4B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w:t>
      </w:r>
    </w:p>
    <w:p w14:paraId="59A6BD6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root-&gt;left = insert(root-&gt;left, </w:t>
      </w:r>
      <w:proofErr w:type="spellStart"/>
      <w:r w:rsidRPr="00BB4FDD">
        <w:rPr>
          <w:rFonts w:eastAsia="Times New Roman"/>
        </w:rPr>
        <w:t>ele</w:t>
      </w:r>
      <w:proofErr w:type="spellEnd"/>
      <w:r w:rsidRPr="00BB4FDD">
        <w:rPr>
          <w:rFonts w:eastAsia="Times New Roman"/>
        </w:rPr>
        <w:t>);</w:t>
      </w:r>
    </w:p>
    <w:p w14:paraId="6CBCBF6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2006D77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root;</w:t>
      </w:r>
    </w:p>
    <w:p w14:paraId="4184A102"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1821AD16" w14:textId="77777777" w:rsidR="00BB4FDD" w:rsidRPr="00BB4FDD" w:rsidRDefault="00BB4FDD" w:rsidP="00BB4FDD">
      <w:pPr>
        <w:spacing w:before="120" w:after="120" w:line="360" w:lineRule="auto"/>
        <w:jc w:val="both"/>
        <w:rPr>
          <w:rFonts w:eastAsia="Times New Roman"/>
        </w:rPr>
      </w:pPr>
    </w:p>
    <w:p w14:paraId="5EF9D2EC" w14:textId="77777777" w:rsidR="00BB4FDD" w:rsidRPr="00BB4FDD" w:rsidRDefault="00BB4FDD" w:rsidP="00BB4FDD">
      <w:pPr>
        <w:spacing w:before="120" w:after="120" w:line="360" w:lineRule="auto"/>
        <w:jc w:val="both"/>
        <w:rPr>
          <w:rFonts w:eastAsia="Times New Roman"/>
        </w:rPr>
      </w:pPr>
    </w:p>
    <w:p w14:paraId="311D8ED6" w14:textId="77777777" w:rsidR="00BB4FDD" w:rsidRPr="00BB4FDD" w:rsidRDefault="00BB4FDD" w:rsidP="00BB4FDD">
      <w:pPr>
        <w:spacing w:before="120" w:after="120" w:line="360" w:lineRule="auto"/>
        <w:jc w:val="both"/>
        <w:rPr>
          <w:rFonts w:eastAsia="Times New Roman"/>
        </w:rPr>
      </w:pPr>
      <w:r w:rsidRPr="00BB4FDD">
        <w:rPr>
          <w:rFonts w:eastAsia="Times New Roman"/>
        </w:rPr>
        <w:t>struct node *</w:t>
      </w:r>
      <w:proofErr w:type="spellStart"/>
      <w:proofErr w:type="gramStart"/>
      <w:r w:rsidRPr="00BB4FDD">
        <w:rPr>
          <w:rFonts w:eastAsia="Times New Roman"/>
        </w:rPr>
        <w:t>getsucc</w:t>
      </w:r>
      <w:proofErr w:type="spellEnd"/>
      <w:r w:rsidRPr="00BB4FDD">
        <w:rPr>
          <w:rFonts w:eastAsia="Times New Roman"/>
        </w:rPr>
        <w:t>(</w:t>
      </w:r>
      <w:proofErr w:type="gramEnd"/>
      <w:r w:rsidRPr="00BB4FDD">
        <w:rPr>
          <w:rFonts w:eastAsia="Times New Roman"/>
        </w:rPr>
        <w:t>struct node *root) {</w:t>
      </w:r>
    </w:p>
    <w:p w14:paraId="55FD7F2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w:t>
      </w:r>
      <w:proofErr w:type="spellStart"/>
      <w:r w:rsidRPr="00BB4FDD">
        <w:rPr>
          <w:rFonts w:eastAsia="Times New Roman"/>
        </w:rPr>
        <w:t>curr</w:t>
      </w:r>
      <w:proofErr w:type="spellEnd"/>
      <w:r w:rsidRPr="00BB4FDD">
        <w:rPr>
          <w:rFonts w:eastAsia="Times New Roman"/>
        </w:rPr>
        <w:t xml:space="preserve"> = root-&gt;right;</w:t>
      </w:r>
    </w:p>
    <w:p w14:paraId="790506F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while (</w:t>
      </w:r>
      <w:proofErr w:type="spellStart"/>
      <w:proofErr w:type="gramStart"/>
      <w:r w:rsidRPr="00BB4FDD">
        <w:rPr>
          <w:rFonts w:eastAsia="Times New Roman"/>
        </w:rPr>
        <w:t>curr</w:t>
      </w:r>
      <w:proofErr w:type="spellEnd"/>
      <w:r w:rsidRPr="00BB4FDD">
        <w:rPr>
          <w:rFonts w:eastAsia="Times New Roman"/>
        </w:rPr>
        <w:t xml:space="preserve"> !</w:t>
      </w:r>
      <w:proofErr w:type="gramEnd"/>
      <w:r w:rsidRPr="00BB4FDD">
        <w:rPr>
          <w:rFonts w:eastAsia="Times New Roman"/>
        </w:rPr>
        <w:t xml:space="preserve">= NULL &amp;&amp; </w:t>
      </w:r>
      <w:proofErr w:type="spellStart"/>
      <w:r w:rsidRPr="00BB4FDD">
        <w:rPr>
          <w:rFonts w:eastAsia="Times New Roman"/>
        </w:rPr>
        <w:t>curr</w:t>
      </w:r>
      <w:proofErr w:type="spellEnd"/>
      <w:r w:rsidRPr="00BB4FDD">
        <w:rPr>
          <w:rFonts w:eastAsia="Times New Roman"/>
        </w:rPr>
        <w:t>-&gt;left != NULL) {</w:t>
      </w:r>
    </w:p>
    <w:p w14:paraId="50E80F5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curr</w:t>
      </w:r>
      <w:proofErr w:type="spellEnd"/>
      <w:r w:rsidRPr="00BB4FDD">
        <w:rPr>
          <w:rFonts w:eastAsia="Times New Roman"/>
        </w:rPr>
        <w:t xml:space="preserve"> = </w:t>
      </w:r>
      <w:proofErr w:type="spellStart"/>
      <w:r w:rsidRPr="00BB4FDD">
        <w:rPr>
          <w:rFonts w:eastAsia="Times New Roman"/>
        </w:rPr>
        <w:t>curr</w:t>
      </w:r>
      <w:proofErr w:type="spellEnd"/>
      <w:r w:rsidRPr="00BB4FDD">
        <w:rPr>
          <w:rFonts w:eastAsia="Times New Roman"/>
        </w:rPr>
        <w:t>-&gt;left;</w:t>
      </w:r>
    </w:p>
    <w:p w14:paraId="71A22518"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7476006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w:t>
      </w:r>
      <w:proofErr w:type="spellStart"/>
      <w:r w:rsidRPr="00BB4FDD">
        <w:rPr>
          <w:rFonts w:eastAsia="Times New Roman"/>
        </w:rPr>
        <w:t>curr</w:t>
      </w:r>
      <w:proofErr w:type="spellEnd"/>
      <w:r w:rsidRPr="00BB4FDD">
        <w:rPr>
          <w:rFonts w:eastAsia="Times New Roman"/>
        </w:rPr>
        <w:t>;</w:t>
      </w:r>
    </w:p>
    <w:p w14:paraId="6DFA64D4"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39FB0B22" w14:textId="77777777" w:rsidR="00BB4FDD" w:rsidRPr="00BB4FDD" w:rsidRDefault="00BB4FDD" w:rsidP="00BB4FDD">
      <w:pPr>
        <w:spacing w:before="120" w:after="120" w:line="360" w:lineRule="auto"/>
        <w:jc w:val="both"/>
        <w:rPr>
          <w:rFonts w:eastAsia="Times New Roman"/>
        </w:rPr>
      </w:pPr>
    </w:p>
    <w:p w14:paraId="6EE6E367" w14:textId="77777777" w:rsidR="00BB4FDD" w:rsidRPr="00BB4FDD" w:rsidRDefault="00BB4FDD" w:rsidP="00BB4FDD">
      <w:pPr>
        <w:spacing w:before="120" w:after="120" w:line="360" w:lineRule="auto"/>
        <w:jc w:val="both"/>
        <w:rPr>
          <w:rFonts w:eastAsia="Times New Roman"/>
        </w:rPr>
      </w:pPr>
    </w:p>
    <w:p w14:paraId="2AAECE45" w14:textId="77777777" w:rsidR="00BB4FDD" w:rsidRPr="00BB4FDD" w:rsidRDefault="00BB4FDD" w:rsidP="00BB4FDD">
      <w:pPr>
        <w:spacing w:before="120" w:after="120" w:line="360" w:lineRule="auto"/>
        <w:jc w:val="both"/>
        <w:rPr>
          <w:rFonts w:eastAsia="Times New Roman"/>
        </w:rPr>
      </w:pPr>
      <w:r w:rsidRPr="00BB4FDD">
        <w:rPr>
          <w:rFonts w:eastAsia="Times New Roman"/>
        </w:rPr>
        <w:t>struct node *</w:t>
      </w:r>
      <w:proofErr w:type="gramStart"/>
      <w:r w:rsidRPr="00BB4FDD">
        <w:rPr>
          <w:rFonts w:eastAsia="Times New Roman"/>
        </w:rPr>
        <w:t>delete(</w:t>
      </w:r>
      <w:proofErr w:type="gramEnd"/>
      <w:r w:rsidRPr="00BB4FDD">
        <w:rPr>
          <w:rFonts w:eastAsia="Times New Roman"/>
        </w:rPr>
        <w:t xml:space="preserve">struct node *root, int </w:t>
      </w:r>
      <w:proofErr w:type="spellStart"/>
      <w:r w:rsidRPr="00BB4FDD">
        <w:rPr>
          <w:rFonts w:eastAsia="Times New Roman"/>
        </w:rPr>
        <w:t>ele</w:t>
      </w:r>
      <w:proofErr w:type="spellEnd"/>
      <w:r w:rsidRPr="00BB4FDD">
        <w:rPr>
          <w:rFonts w:eastAsia="Times New Roman"/>
        </w:rPr>
        <w:t>) {</w:t>
      </w:r>
    </w:p>
    <w:p w14:paraId="0F2BFD9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(root == NULL) {</w:t>
      </w:r>
    </w:p>
    <w:p w14:paraId="25AD53F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root;</w:t>
      </w:r>
    </w:p>
    <w:p w14:paraId="057BF69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7FAFC4F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w:t>
      </w:r>
      <w:proofErr w:type="spellStart"/>
      <w:r w:rsidRPr="00BB4FDD">
        <w:rPr>
          <w:rFonts w:eastAsia="Times New Roman"/>
        </w:rPr>
        <w:t>ele</w:t>
      </w:r>
      <w:proofErr w:type="spellEnd"/>
      <w:r w:rsidRPr="00BB4FDD">
        <w:rPr>
          <w:rFonts w:eastAsia="Times New Roman"/>
        </w:rPr>
        <w:t xml:space="preserve"> &gt; root-&gt;key) {</w:t>
      </w:r>
    </w:p>
    <w:p w14:paraId="1524F85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root-&gt;right = delete(root-&gt;right, </w:t>
      </w:r>
      <w:proofErr w:type="spellStart"/>
      <w:r w:rsidRPr="00BB4FDD">
        <w:rPr>
          <w:rFonts w:eastAsia="Times New Roman"/>
        </w:rPr>
        <w:t>ele</w:t>
      </w:r>
      <w:proofErr w:type="spellEnd"/>
      <w:r w:rsidRPr="00BB4FDD">
        <w:rPr>
          <w:rFonts w:eastAsia="Times New Roman"/>
        </w:rPr>
        <w:t>);</w:t>
      </w:r>
    </w:p>
    <w:p w14:paraId="4658517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w:t>
      </w:r>
      <w:proofErr w:type="spellStart"/>
      <w:r w:rsidRPr="00BB4FDD">
        <w:rPr>
          <w:rFonts w:eastAsia="Times New Roman"/>
        </w:rPr>
        <w:t>ele</w:t>
      </w:r>
      <w:proofErr w:type="spellEnd"/>
      <w:r w:rsidRPr="00BB4FDD">
        <w:rPr>
          <w:rFonts w:eastAsia="Times New Roman"/>
        </w:rPr>
        <w:t xml:space="preserve"> &lt; root-&gt;key) {</w:t>
      </w:r>
    </w:p>
    <w:p w14:paraId="453A019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root-&gt;left = delete(root-&gt;left, </w:t>
      </w:r>
      <w:proofErr w:type="spellStart"/>
      <w:r w:rsidRPr="00BB4FDD">
        <w:rPr>
          <w:rFonts w:eastAsia="Times New Roman"/>
        </w:rPr>
        <w:t>ele</w:t>
      </w:r>
      <w:proofErr w:type="spellEnd"/>
      <w:r w:rsidRPr="00BB4FDD">
        <w:rPr>
          <w:rFonts w:eastAsia="Times New Roman"/>
        </w:rPr>
        <w:t>);</w:t>
      </w:r>
    </w:p>
    <w:p w14:paraId="5D5CFDD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w:t>
      </w:r>
    </w:p>
    <w:p w14:paraId="5383DD9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Case: Node with only one child or no child</w:t>
      </w:r>
    </w:p>
    <w:p w14:paraId="04D9406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(root-&gt;left == NULL) {</w:t>
      </w:r>
    </w:p>
    <w:p w14:paraId="1D877E2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*temp = root-&gt;right;</w:t>
      </w:r>
    </w:p>
    <w:p w14:paraId="71FEE7B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free(root);</w:t>
      </w:r>
    </w:p>
    <w:p w14:paraId="5B0B6F7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temp;</w:t>
      </w:r>
    </w:p>
    <w:p w14:paraId="60C0970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(root-&gt;right == NULL) {</w:t>
      </w:r>
    </w:p>
    <w:p w14:paraId="576EBD1C"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 xml:space="preserve">            struct node *temp = root-&gt;left;</w:t>
      </w:r>
    </w:p>
    <w:p w14:paraId="4E59C5A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free(root);</w:t>
      </w:r>
    </w:p>
    <w:p w14:paraId="6500290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temp;</w:t>
      </w:r>
    </w:p>
    <w:p w14:paraId="5233B6F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24FEA9A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Case: Node with two children, get the </w:t>
      </w:r>
      <w:proofErr w:type="spellStart"/>
      <w:r w:rsidRPr="00BB4FDD">
        <w:rPr>
          <w:rFonts w:eastAsia="Times New Roman"/>
        </w:rPr>
        <w:t>inorder</w:t>
      </w:r>
      <w:proofErr w:type="spellEnd"/>
      <w:r w:rsidRPr="00BB4FDD">
        <w:rPr>
          <w:rFonts w:eastAsia="Times New Roman"/>
        </w:rPr>
        <w:t xml:space="preserve"> successor</w:t>
      </w:r>
    </w:p>
    <w:p w14:paraId="58C00F1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*temp = </w:t>
      </w:r>
      <w:proofErr w:type="spellStart"/>
      <w:r w:rsidRPr="00BB4FDD">
        <w:rPr>
          <w:rFonts w:eastAsia="Times New Roman"/>
        </w:rPr>
        <w:t>getsucc</w:t>
      </w:r>
      <w:proofErr w:type="spellEnd"/>
      <w:r w:rsidRPr="00BB4FDD">
        <w:rPr>
          <w:rFonts w:eastAsia="Times New Roman"/>
        </w:rPr>
        <w:t>(root);</w:t>
      </w:r>
    </w:p>
    <w:p w14:paraId="5B0EC20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root-&gt;key = temp-&gt;key;</w:t>
      </w:r>
    </w:p>
    <w:p w14:paraId="6035C7D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root-&gt;right = delete(root-&gt;right, temp-&gt;key);</w:t>
      </w:r>
    </w:p>
    <w:p w14:paraId="0A3FE89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50CA6A6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root;</w:t>
      </w:r>
    </w:p>
    <w:p w14:paraId="0061D0B0"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438F916E" w14:textId="77777777" w:rsidR="00BB4FDD" w:rsidRPr="00BB4FDD" w:rsidRDefault="00BB4FDD" w:rsidP="00BB4FDD">
      <w:pPr>
        <w:spacing w:before="120" w:after="120" w:line="360" w:lineRule="auto"/>
        <w:jc w:val="both"/>
        <w:rPr>
          <w:rFonts w:eastAsia="Times New Roman"/>
        </w:rPr>
      </w:pPr>
    </w:p>
    <w:p w14:paraId="75CB0A37" w14:textId="77777777" w:rsidR="00BB4FDD" w:rsidRPr="00BB4FDD" w:rsidRDefault="00BB4FDD" w:rsidP="00BB4FDD">
      <w:pPr>
        <w:spacing w:before="120" w:after="120" w:line="360" w:lineRule="auto"/>
        <w:jc w:val="both"/>
        <w:rPr>
          <w:rFonts w:eastAsia="Times New Roman"/>
        </w:rPr>
      </w:pPr>
    </w:p>
    <w:p w14:paraId="0953E5B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void </w:t>
      </w:r>
      <w:proofErr w:type="gramStart"/>
      <w:r w:rsidRPr="00BB4FDD">
        <w:rPr>
          <w:rFonts w:eastAsia="Times New Roman"/>
        </w:rPr>
        <w:t>preorder(</w:t>
      </w:r>
      <w:proofErr w:type="gramEnd"/>
      <w:r w:rsidRPr="00BB4FDD">
        <w:rPr>
          <w:rFonts w:eastAsia="Times New Roman"/>
        </w:rPr>
        <w:t>struct node *root) {</w:t>
      </w:r>
    </w:p>
    <w:p w14:paraId="72A0F34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w:t>
      </w:r>
      <w:proofErr w:type="gramStart"/>
      <w:r w:rsidRPr="00BB4FDD">
        <w:rPr>
          <w:rFonts w:eastAsia="Times New Roman"/>
        </w:rPr>
        <w:t>root !</w:t>
      </w:r>
      <w:proofErr w:type="gramEnd"/>
      <w:r w:rsidRPr="00BB4FDD">
        <w:rPr>
          <w:rFonts w:eastAsia="Times New Roman"/>
        </w:rPr>
        <w:t>= NULL) {</w:t>
      </w:r>
    </w:p>
    <w:p w14:paraId="23A0C08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"%d ", root-&gt;key);</w:t>
      </w:r>
    </w:p>
    <w:p w14:paraId="6907ED6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preorder(root-&gt;left);</w:t>
      </w:r>
    </w:p>
    <w:p w14:paraId="702BCF9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preorder(root-&gt;right);</w:t>
      </w:r>
    </w:p>
    <w:p w14:paraId="5BC732F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03FAEB40"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4C1FAE98" w14:textId="77777777" w:rsidR="00BB4FDD" w:rsidRPr="00BB4FDD" w:rsidRDefault="00BB4FDD" w:rsidP="00BB4FDD">
      <w:pPr>
        <w:spacing w:before="120" w:after="120" w:line="360" w:lineRule="auto"/>
        <w:jc w:val="both"/>
        <w:rPr>
          <w:rFonts w:eastAsia="Times New Roman"/>
        </w:rPr>
      </w:pPr>
    </w:p>
    <w:p w14:paraId="7679EDD5" w14:textId="77777777" w:rsidR="00BB4FDD" w:rsidRPr="00BB4FDD" w:rsidRDefault="00BB4FDD" w:rsidP="00BB4FDD">
      <w:pPr>
        <w:spacing w:before="120" w:after="120" w:line="360" w:lineRule="auto"/>
        <w:jc w:val="both"/>
        <w:rPr>
          <w:rFonts w:eastAsia="Times New Roman"/>
        </w:rPr>
      </w:pPr>
    </w:p>
    <w:p w14:paraId="3EA604C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void </w:t>
      </w:r>
      <w:proofErr w:type="spellStart"/>
      <w:proofErr w:type="gramStart"/>
      <w:r w:rsidRPr="00BB4FDD">
        <w:rPr>
          <w:rFonts w:eastAsia="Times New Roman"/>
        </w:rPr>
        <w:t>inorder</w:t>
      </w:r>
      <w:proofErr w:type="spellEnd"/>
      <w:r w:rsidRPr="00BB4FDD">
        <w:rPr>
          <w:rFonts w:eastAsia="Times New Roman"/>
        </w:rPr>
        <w:t>(</w:t>
      </w:r>
      <w:proofErr w:type="gramEnd"/>
      <w:r w:rsidRPr="00BB4FDD">
        <w:rPr>
          <w:rFonts w:eastAsia="Times New Roman"/>
        </w:rPr>
        <w:t>struct node *root) {</w:t>
      </w:r>
    </w:p>
    <w:p w14:paraId="0213399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w:t>
      </w:r>
      <w:proofErr w:type="gramStart"/>
      <w:r w:rsidRPr="00BB4FDD">
        <w:rPr>
          <w:rFonts w:eastAsia="Times New Roman"/>
        </w:rPr>
        <w:t>root !</w:t>
      </w:r>
      <w:proofErr w:type="gramEnd"/>
      <w:r w:rsidRPr="00BB4FDD">
        <w:rPr>
          <w:rFonts w:eastAsia="Times New Roman"/>
        </w:rPr>
        <w:t>= NULL) {</w:t>
      </w:r>
    </w:p>
    <w:p w14:paraId="3694244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inorder</w:t>
      </w:r>
      <w:proofErr w:type="spellEnd"/>
      <w:r w:rsidRPr="00BB4FDD">
        <w:rPr>
          <w:rFonts w:eastAsia="Times New Roman"/>
        </w:rPr>
        <w:t>(root-&gt;left);</w:t>
      </w:r>
    </w:p>
    <w:p w14:paraId="6C407EE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"%d ", root-&gt;key);</w:t>
      </w:r>
    </w:p>
    <w:p w14:paraId="01513CDD"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 xml:space="preserve">        </w:t>
      </w:r>
      <w:proofErr w:type="spellStart"/>
      <w:r w:rsidRPr="00BB4FDD">
        <w:rPr>
          <w:rFonts w:eastAsia="Times New Roman"/>
        </w:rPr>
        <w:t>inorder</w:t>
      </w:r>
      <w:proofErr w:type="spellEnd"/>
      <w:r w:rsidRPr="00BB4FDD">
        <w:rPr>
          <w:rFonts w:eastAsia="Times New Roman"/>
        </w:rPr>
        <w:t>(root-&gt;right);</w:t>
      </w:r>
    </w:p>
    <w:p w14:paraId="24988EC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0BAA2D62"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1A9BB35A" w14:textId="77777777" w:rsidR="00BB4FDD" w:rsidRPr="00BB4FDD" w:rsidRDefault="00BB4FDD" w:rsidP="00BB4FDD">
      <w:pPr>
        <w:spacing w:before="120" w:after="120" w:line="360" w:lineRule="auto"/>
        <w:jc w:val="both"/>
        <w:rPr>
          <w:rFonts w:eastAsia="Times New Roman"/>
        </w:rPr>
      </w:pPr>
    </w:p>
    <w:p w14:paraId="623C3C01" w14:textId="77777777" w:rsidR="00BB4FDD" w:rsidRPr="00BB4FDD" w:rsidRDefault="00BB4FDD" w:rsidP="00BB4FDD">
      <w:pPr>
        <w:spacing w:before="120" w:after="120" w:line="360" w:lineRule="auto"/>
        <w:jc w:val="both"/>
        <w:rPr>
          <w:rFonts w:eastAsia="Times New Roman"/>
        </w:rPr>
      </w:pPr>
    </w:p>
    <w:p w14:paraId="3BD6CC5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void </w:t>
      </w:r>
      <w:proofErr w:type="spellStart"/>
      <w:proofErr w:type="gramStart"/>
      <w:r w:rsidRPr="00BB4FDD">
        <w:rPr>
          <w:rFonts w:eastAsia="Times New Roman"/>
        </w:rPr>
        <w:t>postorder</w:t>
      </w:r>
      <w:proofErr w:type="spellEnd"/>
      <w:r w:rsidRPr="00BB4FDD">
        <w:rPr>
          <w:rFonts w:eastAsia="Times New Roman"/>
        </w:rPr>
        <w:t>(</w:t>
      </w:r>
      <w:proofErr w:type="gramEnd"/>
      <w:r w:rsidRPr="00BB4FDD">
        <w:rPr>
          <w:rFonts w:eastAsia="Times New Roman"/>
        </w:rPr>
        <w:t>struct node *root) {</w:t>
      </w:r>
    </w:p>
    <w:p w14:paraId="3A690868"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w:t>
      </w:r>
      <w:proofErr w:type="gramStart"/>
      <w:r w:rsidRPr="00BB4FDD">
        <w:rPr>
          <w:rFonts w:eastAsia="Times New Roman"/>
        </w:rPr>
        <w:t>root !</w:t>
      </w:r>
      <w:proofErr w:type="gramEnd"/>
      <w:r w:rsidRPr="00BB4FDD">
        <w:rPr>
          <w:rFonts w:eastAsia="Times New Roman"/>
        </w:rPr>
        <w:t>= NULL) {</w:t>
      </w:r>
    </w:p>
    <w:p w14:paraId="6A74547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postorder</w:t>
      </w:r>
      <w:proofErr w:type="spellEnd"/>
      <w:r w:rsidRPr="00BB4FDD">
        <w:rPr>
          <w:rFonts w:eastAsia="Times New Roman"/>
        </w:rPr>
        <w:t>(root-&gt;left);</w:t>
      </w:r>
    </w:p>
    <w:p w14:paraId="0BD985D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postorder</w:t>
      </w:r>
      <w:proofErr w:type="spellEnd"/>
      <w:r w:rsidRPr="00BB4FDD">
        <w:rPr>
          <w:rFonts w:eastAsia="Times New Roman"/>
        </w:rPr>
        <w:t>(root-&gt;right);</w:t>
      </w:r>
    </w:p>
    <w:p w14:paraId="32F15C4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"%d ", root-&gt;key);</w:t>
      </w:r>
    </w:p>
    <w:p w14:paraId="706F013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6D8D7B02"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67B4DD35" w14:textId="77777777" w:rsidR="00BB4FDD" w:rsidRPr="00BB4FDD" w:rsidRDefault="00BB4FDD" w:rsidP="00BB4FDD">
      <w:pPr>
        <w:spacing w:before="120" w:after="120" w:line="360" w:lineRule="auto"/>
        <w:jc w:val="both"/>
        <w:rPr>
          <w:rFonts w:eastAsia="Times New Roman"/>
        </w:rPr>
      </w:pPr>
    </w:p>
    <w:p w14:paraId="2097203C" w14:textId="77777777" w:rsidR="00BB4FDD" w:rsidRPr="00BB4FDD" w:rsidRDefault="00BB4FDD" w:rsidP="00BB4FDD">
      <w:pPr>
        <w:spacing w:before="120" w:after="120" w:line="360" w:lineRule="auto"/>
        <w:jc w:val="both"/>
        <w:rPr>
          <w:rFonts w:eastAsia="Times New Roman"/>
        </w:rPr>
      </w:pPr>
    </w:p>
    <w:p w14:paraId="60BC597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int </w:t>
      </w:r>
      <w:proofErr w:type="gramStart"/>
      <w:r w:rsidRPr="00BB4FDD">
        <w:rPr>
          <w:rFonts w:eastAsia="Times New Roman"/>
        </w:rPr>
        <w:t>search(</w:t>
      </w:r>
      <w:proofErr w:type="gramEnd"/>
      <w:r w:rsidRPr="00BB4FDD">
        <w:rPr>
          <w:rFonts w:eastAsia="Times New Roman"/>
        </w:rPr>
        <w:t>struct node *root, int x) {</w:t>
      </w:r>
    </w:p>
    <w:p w14:paraId="34C00E02"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(root == NULL) {</w:t>
      </w:r>
    </w:p>
    <w:p w14:paraId="46E620E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0;</w:t>
      </w:r>
    </w:p>
    <w:p w14:paraId="0589A81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(root-&gt;key == x) {</w:t>
      </w:r>
    </w:p>
    <w:p w14:paraId="0D018612"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1;</w:t>
      </w:r>
    </w:p>
    <w:p w14:paraId="0E81179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(x &gt; root-&gt;key) {</w:t>
      </w:r>
    </w:p>
    <w:p w14:paraId="0973A8E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search(root-&gt;right, x);</w:t>
      </w:r>
    </w:p>
    <w:p w14:paraId="352412C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w:t>
      </w:r>
    </w:p>
    <w:p w14:paraId="43F0C96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search(root-&gt;left, x);</w:t>
      </w:r>
    </w:p>
    <w:p w14:paraId="076BA3A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4772F837" w14:textId="77777777" w:rsidR="00BB4FDD" w:rsidRPr="00BB4FDD" w:rsidRDefault="00BB4FDD" w:rsidP="00BB4FDD">
      <w:pPr>
        <w:spacing w:before="120" w:after="120" w:line="360" w:lineRule="auto"/>
        <w:jc w:val="both"/>
        <w:rPr>
          <w:rFonts w:eastAsia="Times New Roman"/>
        </w:rPr>
      </w:pPr>
      <w:r w:rsidRPr="00BB4FDD">
        <w:rPr>
          <w:rFonts w:eastAsia="Times New Roman"/>
        </w:rPr>
        <w:t>}</w:t>
      </w:r>
    </w:p>
    <w:p w14:paraId="20A9440D" w14:textId="77777777" w:rsidR="00BB4FDD" w:rsidRPr="00BB4FDD" w:rsidRDefault="00BB4FDD" w:rsidP="00BB4FDD">
      <w:pPr>
        <w:spacing w:before="120" w:after="120" w:line="360" w:lineRule="auto"/>
        <w:jc w:val="both"/>
        <w:rPr>
          <w:rFonts w:eastAsia="Times New Roman"/>
        </w:rPr>
      </w:pPr>
    </w:p>
    <w:p w14:paraId="18A47A0C"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 xml:space="preserve">int </w:t>
      </w:r>
      <w:proofErr w:type="gramStart"/>
      <w:r w:rsidRPr="00BB4FDD">
        <w:rPr>
          <w:rFonts w:eastAsia="Times New Roman"/>
        </w:rPr>
        <w:t>main(</w:t>
      </w:r>
      <w:proofErr w:type="gramEnd"/>
      <w:r w:rsidRPr="00BB4FDD">
        <w:rPr>
          <w:rFonts w:eastAsia="Times New Roman"/>
        </w:rPr>
        <w:t>) {</w:t>
      </w:r>
    </w:p>
    <w:p w14:paraId="78EAD13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int choice, </w:t>
      </w:r>
      <w:proofErr w:type="spellStart"/>
      <w:r w:rsidRPr="00BB4FDD">
        <w:rPr>
          <w:rFonts w:eastAsia="Times New Roman"/>
        </w:rPr>
        <w:t>ele</w:t>
      </w:r>
      <w:proofErr w:type="spellEnd"/>
      <w:r w:rsidRPr="00BB4FDD">
        <w:rPr>
          <w:rFonts w:eastAsia="Times New Roman"/>
        </w:rPr>
        <w:t>, choice2, f;</w:t>
      </w:r>
    </w:p>
    <w:p w14:paraId="6369D172"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struct node *root=NULL;</w:t>
      </w:r>
    </w:p>
    <w:p w14:paraId="6D94FCEB" w14:textId="77777777" w:rsidR="00BB4FDD" w:rsidRPr="00BB4FDD" w:rsidRDefault="00BB4FDD" w:rsidP="00BB4FDD">
      <w:pPr>
        <w:spacing w:before="120" w:after="120" w:line="360" w:lineRule="auto"/>
        <w:jc w:val="both"/>
        <w:rPr>
          <w:rFonts w:eastAsia="Times New Roman"/>
        </w:rPr>
      </w:pPr>
    </w:p>
    <w:p w14:paraId="07B7C2E7" w14:textId="77777777" w:rsidR="00BB4FDD" w:rsidRPr="00BB4FDD" w:rsidRDefault="00BB4FDD" w:rsidP="00BB4FDD">
      <w:pPr>
        <w:spacing w:before="120" w:after="120" w:line="360" w:lineRule="auto"/>
        <w:jc w:val="both"/>
        <w:rPr>
          <w:rFonts w:eastAsia="Times New Roman"/>
        </w:rPr>
      </w:pPr>
    </w:p>
    <w:p w14:paraId="2FBCD16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do {</w:t>
      </w:r>
    </w:p>
    <w:p w14:paraId="79B9A90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printf</w:t>
      </w:r>
      <w:proofErr w:type="spellEnd"/>
      <w:r w:rsidRPr="00BB4FDD">
        <w:rPr>
          <w:rFonts w:eastAsia="Times New Roman"/>
        </w:rPr>
        <w:t>("******************\n");</w:t>
      </w:r>
    </w:p>
    <w:p w14:paraId="6295E76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"1) Insert\n");</w:t>
      </w:r>
    </w:p>
    <w:p w14:paraId="2BDC2CD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"2) Delete\n");</w:t>
      </w:r>
    </w:p>
    <w:p w14:paraId="38B22C8C"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"3) Display\n");</w:t>
      </w:r>
    </w:p>
    <w:p w14:paraId="2663BFE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"4) Search\n");</w:t>
      </w:r>
    </w:p>
    <w:p w14:paraId="5BC651A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"5) Exit\n");</w:t>
      </w:r>
    </w:p>
    <w:p w14:paraId="6237E8E8"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printf</w:t>
      </w:r>
      <w:proofErr w:type="spellEnd"/>
      <w:r w:rsidRPr="00BB4FDD">
        <w:rPr>
          <w:rFonts w:eastAsia="Times New Roman"/>
        </w:rPr>
        <w:t>("******************\n");</w:t>
      </w:r>
    </w:p>
    <w:p w14:paraId="15EEF9A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"Enter your choice: ");</w:t>
      </w:r>
    </w:p>
    <w:p w14:paraId="0BED432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scanf</w:t>
      </w:r>
      <w:proofErr w:type="spellEnd"/>
      <w:r w:rsidRPr="00BB4FDD">
        <w:rPr>
          <w:rFonts w:eastAsia="Times New Roman"/>
        </w:rPr>
        <w:t>(</w:t>
      </w:r>
      <w:proofErr w:type="gramEnd"/>
      <w:r w:rsidRPr="00BB4FDD">
        <w:rPr>
          <w:rFonts w:eastAsia="Times New Roman"/>
        </w:rPr>
        <w:t>"%d", &amp;choice);</w:t>
      </w:r>
    </w:p>
    <w:p w14:paraId="283713AE" w14:textId="77777777" w:rsidR="00BB4FDD" w:rsidRPr="00BB4FDD" w:rsidRDefault="00BB4FDD" w:rsidP="00BB4FDD">
      <w:pPr>
        <w:spacing w:before="120" w:after="120" w:line="360" w:lineRule="auto"/>
        <w:jc w:val="both"/>
        <w:rPr>
          <w:rFonts w:eastAsia="Times New Roman"/>
        </w:rPr>
      </w:pPr>
    </w:p>
    <w:p w14:paraId="63FAB72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switch (choice) {</w:t>
      </w:r>
    </w:p>
    <w:p w14:paraId="24503A5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1:</w:t>
      </w:r>
    </w:p>
    <w:p w14:paraId="34D9FA4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"Enter the element you want to insert: ");</w:t>
      </w:r>
    </w:p>
    <w:p w14:paraId="2963999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scanf</w:t>
      </w:r>
      <w:proofErr w:type="spellEnd"/>
      <w:r w:rsidRPr="00BB4FDD">
        <w:rPr>
          <w:rFonts w:eastAsia="Times New Roman"/>
        </w:rPr>
        <w:t>(</w:t>
      </w:r>
      <w:proofErr w:type="gramEnd"/>
      <w:r w:rsidRPr="00BB4FDD">
        <w:rPr>
          <w:rFonts w:eastAsia="Times New Roman"/>
        </w:rPr>
        <w:t>"%d", &amp;</w:t>
      </w:r>
      <w:proofErr w:type="spellStart"/>
      <w:r w:rsidRPr="00BB4FDD">
        <w:rPr>
          <w:rFonts w:eastAsia="Times New Roman"/>
        </w:rPr>
        <w:t>ele</w:t>
      </w:r>
      <w:proofErr w:type="spellEnd"/>
      <w:r w:rsidRPr="00BB4FDD">
        <w:rPr>
          <w:rFonts w:eastAsia="Times New Roman"/>
        </w:rPr>
        <w:t>);</w:t>
      </w:r>
    </w:p>
    <w:p w14:paraId="6D07EBE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root = </w:t>
      </w:r>
      <w:proofErr w:type="gramStart"/>
      <w:r w:rsidRPr="00BB4FDD">
        <w:rPr>
          <w:rFonts w:eastAsia="Times New Roman"/>
        </w:rPr>
        <w:t>insert(</w:t>
      </w:r>
      <w:proofErr w:type="gramEnd"/>
      <w:r w:rsidRPr="00BB4FDD">
        <w:rPr>
          <w:rFonts w:eastAsia="Times New Roman"/>
        </w:rPr>
        <w:t xml:space="preserve">root, </w:t>
      </w:r>
      <w:proofErr w:type="spellStart"/>
      <w:r w:rsidRPr="00BB4FDD">
        <w:rPr>
          <w:rFonts w:eastAsia="Times New Roman"/>
        </w:rPr>
        <w:t>ele</w:t>
      </w:r>
      <w:proofErr w:type="spellEnd"/>
      <w:r w:rsidRPr="00BB4FDD">
        <w:rPr>
          <w:rFonts w:eastAsia="Times New Roman"/>
        </w:rPr>
        <w:t>);</w:t>
      </w:r>
    </w:p>
    <w:p w14:paraId="63F0EF2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2D1391E5" w14:textId="77777777" w:rsidR="00BB4FDD" w:rsidRPr="00BB4FDD" w:rsidRDefault="00BB4FDD" w:rsidP="00BB4FDD">
      <w:pPr>
        <w:spacing w:before="120" w:after="120" w:line="360" w:lineRule="auto"/>
        <w:jc w:val="both"/>
        <w:rPr>
          <w:rFonts w:eastAsia="Times New Roman"/>
        </w:rPr>
      </w:pPr>
    </w:p>
    <w:p w14:paraId="62D0D92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2:</w:t>
      </w:r>
    </w:p>
    <w:p w14:paraId="01279AA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"Enter the element you want to delete: ");</w:t>
      </w:r>
    </w:p>
    <w:p w14:paraId="6764478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scanf</w:t>
      </w:r>
      <w:proofErr w:type="spellEnd"/>
      <w:r w:rsidRPr="00BB4FDD">
        <w:rPr>
          <w:rFonts w:eastAsia="Times New Roman"/>
        </w:rPr>
        <w:t>(</w:t>
      </w:r>
      <w:proofErr w:type="gramEnd"/>
      <w:r w:rsidRPr="00BB4FDD">
        <w:rPr>
          <w:rFonts w:eastAsia="Times New Roman"/>
        </w:rPr>
        <w:t>"%d", &amp;</w:t>
      </w:r>
      <w:proofErr w:type="spellStart"/>
      <w:r w:rsidRPr="00BB4FDD">
        <w:rPr>
          <w:rFonts w:eastAsia="Times New Roman"/>
        </w:rPr>
        <w:t>ele</w:t>
      </w:r>
      <w:proofErr w:type="spellEnd"/>
      <w:r w:rsidRPr="00BB4FDD">
        <w:rPr>
          <w:rFonts w:eastAsia="Times New Roman"/>
        </w:rPr>
        <w:t>);</w:t>
      </w:r>
    </w:p>
    <w:p w14:paraId="0D1866CD"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 xml:space="preserve">                root = </w:t>
      </w:r>
      <w:proofErr w:type="gramStart"/>
      <w:r w:rsidRPr="00BB4FDD">
        <w:rPr>
          <w:rFonts w:eastAsia="Times New Roman"/>
        </w:rPr>
        <w:t>delete(</w:t>
      </w:r>
      <w:proofErr w:type="gramEnd"/>
      <w:r w:rsidRPr="00BB4FDD">
        <w:rPr>
          <w:rFonts w:eastAsia="Times New Roman"/>
        </w:rPr>
        <w:t xml:space="preserve">root, </w:t>
      </w:r>
      <w:proofErr w:type="spellStart"/>
      <w:r w:rsidRPr="00BB4FDD">
        <w:rPr>
          <w:rFonts w:eastAsia="Times New Roman"/>
        </w:rPr>
        <w:t>ele</w:t>
      </w:r>
      <w:proofErr w:type="spellEnd"/>
      <w:r w:rsidRPr="00BB4FDD">
        <w:rPr>
          <w:rFonts w:eastAsia="Times New Roman"/>
        </w:rPr>
        <w:t>);</w:t>
      </w:r>
    </w:p>
    <w:p w14:paraId="7C2C8F3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547F8C38" w14:textId="77777777" w:rsidR="00BB4FDD" w:rsidRPr="00BB4FDD" w:rsidRDefault="00BB4FDD" w:rsidP="00BB4FDD">
      <w:pPr>
        <w:spacing w:before="120" w:after="120" w:line="360" w:lineRule="auto"/>
        <w:jc w:val="both"/>
        <w:rPr>
          <w:rFonts w:eastAsia="Times New Roman"/>
        </w:rPr>
      </w:pPr>
    </w:p>
    <w:p w14:paraId="3C332CC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3:</w:t>
      </w:r>
    </w:p>
    <w:p w14:paraId="12492EA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 xml:space="preserve">"1) Preorder\n2) </w:t>
      </w:r>
      <w:proofErr w:type="spellStart"/>
      <w:r w:rsidRPr="00BB4FDD">
        <w:rPr>
          <w:rFonts w:eastAsia="Times New Roman"/>
        </w:rPr>
        <w:t>InOrder</w:t>
      </w:r>
      <w:proofErr w:type="spellEnd"/>
      <w:r w:rsidRPr="00BB4FDD">
        <w:rPr>
          <w:rFonts w:eastAsia="Times New Roman"/>
        </w:rPr>
        <w:t xml:space="preserve">\n3) </w:t>
      </w:r>
      <w:proofErr w:type="spellStart"/>
      <w:r w:rsidRPr="00BB4FDD">
        <w:rPr>
          <w:rFonts w:eastAsia="Times New Roman"/>
        </w:rPr>
        <w:t>PostOrder</w:t>
      </w:r>
      <w:proofErr w:type="spellEnd"/>
      <w:r w:rsidRPr="00BB4FDD">
        <w:rPr>
          <w:rFonts w:eastAsia="Times New Roman"/>
        </w:rPr>
        <w:t>\n");</w:t>
      </w:r>
    </w:p>
    <w:p w14:paraId="1C9063A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"Enter your choice: ");</w:t>
      </w:r>
    </w:p>
    <w:p w14:paraId="6A4C28C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scanf</w:t>
      </w:r>
      <w:proofErr w:type="spellEnd"/>
      <w:r w:rsidRPr="00BB4FDD">
        <w:rPr>
          <w:rFonts w:eastAsia="Times New Roman"/>
        </w:rPr>
        <w:t>(</w:t>
      </w:r>
      <w:proofErr w:type="gramEnd"/>
      <w:r w:rsidRPr="00BB4FDD">
        <w:rPr>
          <w:rFonts w:eastAsia="Times New Roman"/>
        </w:rPr>
        <w:t>"%d", &amp;choice2);</w:t>
      </w:r>
    </w:p>
    <w:p w14:paraId="06C63B9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switch (choice2) {</w:t>
      </w:r>
    </w:p>
    <w:p w14:paraId="7DE8874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1:</w:t>
      </w:r>
    </w:p>
    <w:p w14:paraId="5C9BED2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preorder(root);</w:t>
      </w:r>
    </w:p>
    <w:p w14:paraId="64E5594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4D9E61B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2:</w:t>
      </w:r>
    </w:p>
    <w:p w14:paraId="5017856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inorder</w:t>
      </w:r>
      <w:proofErr w:type="spellEnd"/>
      <w:r w:rsidRPr="00BB4FDD">
        <w:rPr>
          <w:rFonts w:eastAsia="Times New Roman"/>
        </w:rPr>
        <w:t>(root);</w:t>
      </w:r>
    </w:p>
    <w:p w14:paraId="31662ED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381FC732"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3:</w:t>
      </w:r>
    </w:p>
    <w:p w14:paraId="3629A1E1"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postorder</w:t>
      </w:r>
      <w:proofErr w:type="spellEnd"/>
      <w:r w:rsidRPr="00BB4FDD">
        <w:rPr>
          <w:rFonts w:eastAsia="Times New Roman"/>
        </w:rPr>
        <w:t>(root);</w:t>
      </w:r>
    </w:p>
    <w:p w14:paraId="763410F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467C114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default:</w:t>
      </w:r>
    </w:p>
    <w:p w14:paraId="20B07FBB"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2E20EAB9"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3FD9811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r w:rsidRPr="00BB4FDD">
        <w:rPr>
          <w:rFonts w:eastAsia="Times New Roman"/>
        </w:rPr>
        <w:t>printf</w:t>
      </w:r>
      <w:proofErr w:type="spellEnd"/>
      <w:r w:rsidRPr="00BB4FDD">
        <w:rPr>
          <w:rFonts w:eastAsia="Times New Roman"/>
        </w:rPr>
        <w:t>("\n");</w:t>
      </w:r>
    </w:p>
    <w:p w14:paraId="163B216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757E6860" w14:textId="77777777" w:rsidR="00BB4FDD" w:rsidRPr="00BB4FDD" w:rsidRDefault="00BB4FDD" w:rsidP="00BB4FDD">
      <w:pPr>
        <w:spacing w:before="120" w:after="120" w:line="360" w:lineRule="auto"/>
        <w:jc w:val="both"/>
        <w:rPr>
          <w:rFonts w:eastAsia="Times New Roman"/>
        </w:rPr>
      </w:pPr>
    </w:p>
    <w:p w14:paraId="0D772EE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4:</w:t>
      </w:r>
    </w:p>
    <w:p w14:paraId="304F097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"Element you want to search: ");</w:t>
      </w:r>
    </w:p>
    <w:p w14:paraId="632BFBB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scanf</w:t>
      </w:r>
      <w:proofErr w:type="spellEnd"/>
      <w:r w:rsidRPr="00BB4FDD">
        <w:rPr>
          <w:rFonts w:eastAsia="Times New Roman"/>
        </w:rPr>
        <w:t>(</w:t>
      </w:r>
      <w:proofErr w:type="gramEnd"/>
      <w:r w:rsidRPr="00BB4FDD">
        <w:rPr>
          <w:rFonts w:eastAsia="Times New Roman"/>
        </w:rPr>
        <w:t>"%d", &amp;</w:t>
      </w:r>
      <w:proofErr w:type="spellStart"/>
      <w:r w:rsidRPr="00BB4FDD">
        <w:rPr>
          <w:rFonts w:eastAsia="Times New Roman"/>
        </w:rPr>
        <w:t>ele</w:t>
      </w:r>
      <w:proofErr w:type="spellEnd"/>
      <w:r w:rsidRPr="00BB4FDD">
        <w:rPr>
          <w:rFonts w:eastAsia="Times New Roman"/>
        </w:rPr>
        <w:t>);</w:t>
      </w:r>
    </w:p>
    <w:p w14:paraId="2965811D" w14:textId="77777777" w:rsidR="00BB4FDD" w:rsidRPr="00BB4FDD" w:rsidRDefault="00BB4FDD" w:rsidP="00BB4FDD">
      <w:pPr>
        <w:spacing w:before="120" w:after="120" w:line="360" w:lineRule="auto"/>
        <w:jc w:val="both"/>
        <w:rPr>
          <w:rFonts w:eastAsia="Times New Roman"/>
        </w:rPr>
      </w:pPr>
      <w:r w:rsidRPr="00BB4FDD">
        <w:rPr>
          <w:rFonts w:eastAsia="Times New Roman"/>
        </w:rPr>
        <w:lastRenderedPageBreak/>
        <w:t xml:space="preserve">                f = </w:t>
      </w:r>
      <w:proofErr w:type="gramStart"/>
      <w:r w:rsidRPr="00BB4FDD">
        <w:rPr>
          <w:rFonts w:eastAsia="Times New Roman"/>
        </w:rPr>
        <w:t>search(</w:t>
      </w:r>
      <w:proofErr w:type="gramEnd"/>
      <w:r w:rsidRPr="00BB4FDD">
        <w:rPr>
          <w:rFonts w:eastAsia="Times New Roman"/>
        </w:rPr>
        <w:t xml:space="preserve">root, </w:t>
      </w:r>
      <w:proofErr w:type="spellStart"/>
      <w:r w:rsidRPr="00BB4FDD">
        <w:rPr>
          <w:rFonts w:eastAsia="Times New Roman"/>
        </w:rPr>
        <w:t>ele</w:t>
      </w:r>
      <w:proofErr w:type="spellEnd"/>
      <w:r w:rsidRPr="00BB4FDD">
        <w:rPr>
          <w:rFonts w:eastAsia="Times New Roman"/>
        </w:rPr>
        <w:t>);</w:t>
      </w:r>
    </w:p>
    <w:p w14:paraId="36170E40"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if (f == 1) {</w:t>
      </w:r>
    </w:p>
    <w:p w14:paraId="2D8A897D"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"Element found\n");</w:t>
      </w:r>
    </w:p>
    <w:p w14:paraId="36C94AE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else if (f == 0) {</w:t>
      </w:r>
    </w:p>
    <w:p w14:paraId="634AD56F"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"Element not found\n");</w:t>
      </w:r>
    </w:p>
    <w:p w14:paraId="48EADD8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7541C548"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773A464D" w14:textId="77777777" w:rsidR="00BB4FDD" w:rsidRPr="00BB4FDD" w:rsidRDefault="00BB4FDD" w:rsidP="00BB4FDD">
      <w:pPr>
        <w:spacing w:before="120" w:after="120" w:line="360" w:lineRule="auto"/>
        <w:jc w:val="both"/>
        <w:rPr>
          <w:rFonts w:eastAsia="Times New Roman"/>
        </w:rPr>
      </w:pPr>
    </w:p>
    <w:p w14:paraId="11A7EE96"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case 5:</w:t>
      </w:r>
    </w:p>
    <w:p w14:paraId="7278B8A5"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"Program Closed\n");</w:t>
      </w:r>
    </w:p>
    <w:p w14:paraId="1C508F13"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598D8C90" w14:textId="77777777" w:rsidR="00BB4FDD" w:rsidRPr="00BB4FDD" w:rsidRDefault="00BB4FDD" w:rsidP="00BB4FDD">
      <w:pPr>
        <w:spacing w:before="120" w:after="120" w:line="360" w:lineRule="auto"/>
        <w:jc w:val="both"/>
        <w:rPr>
          <w:rFonts w:eastAsia="Times New Roman"/>
        </w:rPr>
      </w:pPr>
    </w:p>
    <w:p w14:paraId="2656672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default:</w:t>
      </w:r>
    </w:p>
    <w:p w14:paraId="5BBFF9CA"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roofErr w:type="spellStart"/>
      <w:proofErr w:type="gramStart"/>
      <w:r w:rsidRPr="00BB4FDD">
        <w:rPr>
          <w:rFonts w:eastAsia="Times New Roman"/>
        </w:rPr>
        <w:t>printf</w:t>
      </w:r>
      <w:proofErr w:type="spellEnd"/>
      <w:r w:rsidRPr="00BB4FDD">
        <w:rPr>
          <w:rFonts w:eastAsia="Times New Roman"/>
        </w:rPr>
        <w:t>(</w:t>
      </w:r>
      <w:proofErr w:type="gramEnd"/>
      <w:r w:rsidRPr="00BB4FDD">
        <w:rPr>
          <w:rFonts w:eastAsia="Times New Roman"/>
        </w:rPr>
        <w:t>"Invalid Choice\n");</w:t>
      </w:r>
    </w:p>
    <w:p w14:paraId="6EDEA42E"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break;</w:t>
      </w:r>
    </w:p>
    <w:p w14:paraId="6E4D64D4"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w:t>
      </w:r>
    </w:p>
    <w:p w14:paraId="2A221D6A" w14:textId="77777777" w:rsidR="00BB4FDD" w:rsidRPr="00BB4FDD" w:rsidRDefault="00BB4FDD" w:rsidP="00BB4FDD">
      <w:pPr>
        <w:spacing w:before="120" w:after="120" w:line="360" w:lineRule="auto"/>
        <w:jc w:val="both"/>
        <w:rPr>
          <w:rFonts w:eastAsia="Times New Roman"/>
        </w:rPr>
      </w:pPr>
    </w:p>
    <w:p w14:paraId="79CF43D8"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 while (</w:t>
      </w:r>
      <w:proofErr w:type="gramStart"/>
      <w:r w:rsidRPr="00BB4FDD">
        <w:rPr>
          <w:rFonts w:eastAsia="Times New Roman"/>
        </w:rPr>
        <w:t>choice !</w:t>
      </w:r>
      <w:proofErr w:type="gramEnd"/>
      <w:r w:rsidRPr="00BB4FDD">
        <w:rPr>
          <w:rFonts w:eastAsia="Times New Roman"/>
        </w:rPr>
        <w:t>= 5);</w:t>
      </w:r>
    </w:p>
    <w:p w14:paraId="1F6ABB98" w14:textId="77777777" w:rsidR="00BB4FDD" w:rsidRPr="00BB4FDD" w:rsidRDefault="00BB4FDD" w:rsidP="00BB4FDD">
      <w:pPr>
        <w:spacing w:before="120" w:after="120" w:line="360" w:lineRule="auto"/>
        <w:jc w:val="both"/>
        <w:rPr>
          <w:rFonts w:eastAsia="Times New Roman"/>
        </w:rPr>
      </w:pPr>
    </w:p>
    <w:p w14:paraId="5CAB6F17" w14:textId="77777777" w:rsidR="00BB4FDD" w:rsidRPr="00BB4FDD" w:rsidRDefault="00BB4FDD" w:rsidP="00BB4FDD">
      <w:pPr>
        <w:spacing w:before="120" w:after="120" w:line="360" w:lineRule="auto"/>
        <w:jc w:val="both"/>
        <w:rPr>
          <w:rFonts w:eastAsia="Times New Roman"/>
        </w:rPr>
      </w:pPr>
      <w:r w:rsidRPr="00BB4FDD">
        <w:rPr>
          <w:rFonts w:eastAsia="Times New Roman"/>
        </w:rPr>
        <w:t xml:space="preserve">    return 0;</w:t>
      </w:r>
    </w:p>
    <w:p w14:paraId="169A3F6F" w14:textId="37D19A06" w:rsidR="00FC07D9" w:rsidRDefault="00BB4FDD" w:rsidP="00BB4FDD">
      <w:pPr>
        <w:spacing w:before="120" w:after="120" w:line="360" w:lineRule="auto"/>
        <w:jc w:val="both"/>
        <w:rPr>
          <w:rFonts w:eastAsia="Times New Roman"/>
        </w:rPr>
      </w:pPr>
      <w:r w:rsidRPr="00BB4FDD">
        <w:rPr>
          <w:rFonts w:eastAsia="Times New Roman"/>
        </w:rPr>
        <w:t>}</w:t>
      </w:r>
    </w:p>
    <w:p w14:paraId="36803428" w14:textId="77777777" w:rsidR="00FC07D9" w:rsidRDefault="00FC07D9" w:rsidP="00FC07D9">
      <w:pPr>
        <w:spacing w:before="120" w:after="120" w:line="360" w:lineRule="auto"/>
        <w:jc w:val="both"/>
        <w:rPr>
          <w:rFonts w:eastAsia="Times New Roman"/>
        </w:rPr>
      </w:pPr>
    </w:p>
    <w:p w14:paraId="6F5DC12A" w14:textId="77777777" w:rsidR="00FC07D9" w:rsidRDefault="00FC07D9" w:rsidP="00FC07D9">
      <w:pPr>
        <w:spacing w:before="120" w:after="120" w:line="360" w:lineRule="auto"/>
        <w:jc w:val="both"/>
        <w:rPr>
          <w:rFonts w:eastAsia="Times New Roman"/>
        </w:rPr>
      </w:pPr>
    </w:p>
    <w:p w14:paraId="7AC851E7" w14:textId="77777777" w:rsidR="00FC07D9" w:rsidRDefault="00FC07D9" w:rsidP="00FC07D9">
      <w:pPr>
        <w:spacing w:before="120" w:after="120" w:line="360" w:lineRule="auto"/>
        <w:jc w:val="both"/>
        <w:rPr>
          <w:rFonts w:eastAsia="Times New Roman"/>
        </w:rPr>
      </w:pPr>
    </w:p>
    <w:p w14:paraId="71FB0F9D" w14:textId="77777777" w:rsidR="00FC07D9" w:rsidRDefault="00FC07D9" w:rsidP="00FC07D9">
      <w:pPr>
        <w:spacing w:before="120" w:after="120" w:line="360" w:lineRule="auto"/>
        <w:jc w:val="both"/>
        <w:rPr>
          <w:rFonts w:eastAsia="Times New Roman"/>
        </w:rPr>
      </w:pPr>
    </w:p>
    <w:p w14:paraId="4792EE40" w14:textId="7B49F225" w:rsidR="00FC07D9" w:rsidRDefault="007316F3" w:rsidP="00FC07D9">
      <w:pPr>
        <w:spacing w:before="120" w:after="120" w:line="360" w:lineRule="auto"/>
        <w:jc w:val="both"/>
        <w:rPr>
          <w:rFonts w:eastAsia="Times New Roman"/>
        </w:rPr>
      </w:pPr>
      <w:r>
        <w:rPr>
          <w:rFonts w:eastAsia="Times New Roman"/>
        </w:rPr>
        <w:t>Output:</w:t>
      </w:r>
    </w:p>
    <w:p w14:paraId="6ACADC99" w14:textId="77777777" w:rsidR="00FC07D9" w:rsidRDefault="00FC07D9" w:rsidP="00FC07D9">
      <w:pPr>
        <w:spacing w:before="120" w:after="120" w:line="360" w:lineRule="auto"/>
        <w:jc w:val="both"/>
        <w:rPr>
          <w:rFonts w:eastAsia="Times New Roman"/>
        </w:rPr>
      </w:pPr>
    </w:p>
    <w:p w14:paraId="037DC123" w14:textId="7E9815D0" w:rsidR="00FC07D9" w:rsidRDefault="00BB4FDD" w:rsidP="00FC07D9">
      <w:pPr>
        <w:spacing w:before="120" w:after="120" w:line="360" w:lineRule="auto"/>
        <w:jc w:val="both"/>
        <w:rPr>
          <w:rFonts w:eastAsia="Times New Roman"/>
          <w:b/>
        </w:rPr>
      </w:pPr>
      <w:r w:rsidRPr="00BB4FDD">
        <w:rPr>
          <w:rFonts w:eastAsia="Times New Roman"/>
          <w:b/>
          <w:noProof/>
        </w:rPr>
        <w:drawing>
          <wp:inline distT="0" distB="0" distL="0" distR="0" wp14:anchorId="2B89C071" wp14:editId="5EA87243">
            <wp:extent cx="4259949" cy="6096528"/>
            <wp:effectExtent l="0" t="0" r="7620" b="0"/>
            <wp:docPr id="176711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2201" name=""/>
                    <pic:cNvPicPr/>
                  </pic:nvPicPr>
                  <pic:blipFill>
                    <a:blip r:embed="rId28"/>
                    <a:stretch>
                      <a:fillRect/>
                    </a:stretch>
                  </pic:blipFill>
                  <pic:spPr>
                    <a:xfrm>
                      <a:off x="0" y="0"/>
                      <a:ext cx="4259949" cy="6096528"/>
                    </a:xfrm>
                    <a:prstGeom prst="rect">
                      <a:avLst/>
                    </a:prstGeom>
                  </pic:spPr>
                </pic:pic>
              </a:graphicData>
            </a:graphic>
          </wp:inline>
        </w:drawing>
      </w:r>
    </w:p>
    <w:p w14:paraId="0A671065" w14:textId="77777777" w:rsidR="00A856B9" w:rsidRDefault="00A856B9" w:rsidP="00FC07D9">
      <w:pPr>
        <w:spacing w:before="120" w:after="120" w:line="360" w:lineRule="auto"/>
        <w:jc w:val="both"/>
        <w:rPr>
          <w:rFonts w:eastAsia="Times New Roman"/>
          <w:b/>
        </w:rPr>
      </w:pPr>
    </w:p>
    <w:p w14:paraId="2EEC9A68" w14:textId="77777777" w:rsidR="00A856B9" w:rsidRDefault="00A856B9" w:rsidP="00FC07D9">
      <w:pPr>
        <w:spacing w:before="120" w:after="120" w:line="360" w:lineRule="auto"/>
        <w:jc w:val="both"/>
        <w:rPr>
          <w:rFonts w:eastAsia="Times New Roman"/>
          <w:b/>
        </w:rPr>
      </w:pPr>
    </w:p>
    <w:p w14:paraId="45EC4599" w14:textId="77777777" w:rsidR="00A856B9" w:rsidRDefault="00A856B9" w:rsidP="00FC07D9">
      <w:pPr>
        <w:spacing w:before="120" w:after="120" w:line="360" w:lineRule="auto"/>
        <w:jc w:val="both"/>
        <w:rPr>
          <w:rFonts w:eastAsia="Times New Roman"/>
          <w:b/>
        </w:rPr>
      </w:pPr>
    </w:p>
    <w:p w14:paraId="1436D2CE" w14:textId="77777777" w:rsidR="00A856B9" w:rsidRDefault="00A856B9" w:rsidP="00FC07D9">
      <w:pPr>
        <w:spacing w:before="120" w:after="120" w:line="360" w:lineRule="auto"/>
        <w:jc w:val="both"/>
        <w:rPr>
          <w:rFonts w:eastAsia="Times New Roman"/>
          <w:b/>
        </w:rPr>
      </w:pPr>
    </w:p>
    <w:p w14:paraId="1641E29C" w14:textId="77777777" w:rsidR="00A856B9" w:rsidRDefault="00A856B9" w:rsidP="00FC07D9">
      <w:pPr>
        <w:spacing w:before="120" w:after="120" w:line="360" w:lineRule="auto"/>
        <w:jc w:val="both"/>
        <w:rPr>
          <w:rFonts w:eastAsia="Times New Roman"/>
          <w:b/>
        </w:rPr>
      </w:pPr>
    </w:p>
    <w:p w14:paraId="789F2FDE" w14:textId="77777777" w:rsidR="00A856B9" w:rsidRDefault="00A856B9" w:rsidP="00FC07D9">
      <w:pPr>
        <w:spacing w:before="120" w:after="120" w:line="360" w:lineRule="auto"/>
        <w:jc w:val="both"/>
        <w:rPr>
          <w:rFonts w:eastAsia="Times New Roman"/>
          <w:b/>
        </w:rPr>
      </w:pPr>
    </w:p>
    <w:p w14:paraId="0DFC5681" w14:textId="77777777" w:rsidR="00FC07D9" w:rsidRDefault="00FC07D9" w:rsidP="00FC07D9">
      <w:pPr>
        <w:spacing w:line="360" w:lineRule="auto"/>
        <w:rPr>
          <w:b/>
        </w:rPr>
      </w:pPr>
      <w:r w:rsidRPr="00B5214C">
        <w:rPr>
          <w:b/>
        </w:rPr>
        <w:lastRenderedPageBreak/>
        <w:t>Conclusion</w:t>
      </w:r>
      <w:r>
        <w:rPr>
          <w:b/>
        </w:rPr>
        <w:t xml:space="preserve">: </w:t>
      </w:r>
    </w:p>
    <w:p w14:paraId="283DD4F1" w14:textId="3841D4AE" w:rsidR="00BB4FDD" w:rsidRPr="00BB4FDD" w:rsidRDefault="00BB4FDD" w:rsidP="00FC07D9">
      <w:pPr>
        <w:spacing w:line="360" w:lineRule="auto"/>
        <w:rPr>
          <w:b/>
          <w:color w:val="000000" w:themeColor="text1"/>
        </w:rPr>
      </w:pPr>
      <w:r w:rsidRPr="00BB4FDD">
        <w:rPr>
          <w:color w:val="000000" w:themeColor="text1"/>
        </w:rPr>
        <w:t>Binary Search Trees (BST) in C language are a fundamental data structure that allow for efficient operations such as lookup, addition, and removal of items. They maintain elements in a sorted order and can dynamically adjust their size. However, to ensure optimal performance, it’s crucial to keep the BST balanced. Unbalanced BSTs can lead to slower operations, which is why self-balancing BSTs like AVL trees or Red-Black trees are often used in practice.</w:t>
      </w:r>
    </w:p>
    <w:p w14:paraId="248F5A46" w14:textId="2FCA8929" w:rsidR="00FC07D9" w:rsidRDefault="00BB4FDD" w:rsidP="00814AE6">
      <w:pPr>
        <w:spacing w:after="0" w:line="360" w:lineRule="auto"/>
      </w:pPr>
      <w:r>
        <w:t>Time Complexity: O(H)</w:t>
      </w:r>
    </w:p>
    <w:p w14:paraId="18E7C2CF" w14:textId="07FCAE62" w:rsidR="00BB4FDD" w:rsidRDefault="00BB4FDD" w:rsidP="00814AE6">
      <w:pPr>
        <w:spacing w:after="0" w:line="360" w:lineRule="auto"/>
        <w:rPr>
          <w:rFonts w:ascii="Segoe UI Emoji" w:eastAsia="Segoe UI Emoji" w:hAnsi="Segoe UI Emoji" w:cs="Segoe UI Emoji"/>
        </w:rPr>
      </w:pPr>
      <w:r>
        <w:t>Space Complexity</w:t>
      </w:r>
      <w:r>
        <w:rPr>
          <w:rFonts w:ascii="Segoe UI Emoji" w:eastAsia="Segoe UI Emoji" w:hAnsi="Segoe UI Emoji" w:cs="Segoe UI Emoji"/>
        </w:rPr>
        <w:t>: O(H)</w:t>
      </w:r>
    </w:p>
    <w:p w14:paraId="28AC24A5" w14:textId="59DC3664" w:rsidR="00BB4FDD" w:rsidRPr="00BB4FDD" w:rsidRDefault="00BB4FDD" w:rsidP="00814AE6">
      <w:pPr>
        <w:spacing w:after="0" w:line="360" w:lineRule="auto"/>
        <w:rPr>
          <w:rFonts w:eastAsia="Segoe UI Emoji"/>
        </w:rPr>
      </w:pPr>
      <w:r w:rsidRPr="00BB4FDD">
        <w:rPr>
          <w:rFonts w:eastAsia="Segoe UI Emoji"/>
        </w:rPr>
        <w:t>Here H represents the height of the node</w:t>
      </w:r>
    </w:p>
    <w:p w14:paraId="018A695E" w14:textId="77777777" w:rsidR="00BB4FDD" w:rsidRPr="00BF01DA" w:rsidRDefault="00BB4FDD" w:rsidP="00814AE6">
      <w:pPr>
        <w:spacing w:after="0" w:line="360" w:lineRule="auto"/>
      </w:pPr>
    </w:p>
    <w:p w14:paraId="2A86E6E1" w14:textId="77777777" w:rsidR="001B30E2" w:rsidRDefault="00814AE6" w:rsidP="00814AE6">
      <w:pPr>
        <w:spacing w:after="0" w:line="360" w:lineRule="auto"/>
      </w:pPr>
      <w:r w:rsidRPr="0014733F">
        <w:tab/>
      </w:r>
    </w:p>
    <w:p w14:paraId="1454091A" w14:textId="77777777" w:rsidR="00BF01DA" w:rsidRDefault="00BF01DA" w:rsidP="00814AE6">
      <w:pPr>
        <w:spacing w:after="0" w:line="360" w:lineRule="auto"/>
      </w:pPr>
    </w:p>
    <w:p w14:paraId="76EDE93B" w14:textId="77777777" w:rsidR="00BF01DA" w:rsidRDefault="00BF01DA" w:rsidP="00814AE6">
      <w:pPr>
        <w:spacing w:after="0" w:line="360" w:lineRule="auto"/>
      </w:pPr>
    </w:p>
    <w:p w14:paraId="201984E1" w14:textId="77777777" w:rsidR="00BF01DA" w:rsidRDefault="00BF01DA" w:rsidP="00814AE6">
      <w:pPr>
        <w:spacing w:after="0" w:line="360" w:lineRule="auto"/>
      </w:pPr>
    </w:p>
    <w:p w14:paraId="0E0B7CBD" w14:textId="77777777" w:rsidR="00BF01DA" w:rsidRDefault="00BF01DA" w:rsidP="00814AE6">
      <w:pPr>
        <w:spacing w:after="0" w:line="360" w:lineRule="auto"/>
      </w:pPr>
    </w:p>
    <w:p w14:paraId="69BD1FB2" w14:textId="77777777" w:rsidR="00BF01DA" w:rsidRDefault="00BF01DA" w:rsidP="00814AE6">
      <w:pPr>
        <w:spacing w:after="0" w:line="360" w:lineRule="auto"/>
      </w:pPr>
    </w:p>
    <w:p w14:paraId="1775E2FB" w14:textId="77777777" w:rsidR="00BF01DA" w:rsidRDefault="00BF01DA" w:rsidP="00814AE6">
      <w:pPr>
        <w:spacing w:after="0" w:line="360" w:lineRule="auto"/>
      </w:pPr>
    </w:p>
    <w:p w14:paraId="20917F91" w14:textId="77777777" w:rsidR="00BF01DA" w:rsidRDefault="00BF01DA" w:rsidP="00814AE6">
      <w:pPr>
        <w:spacing w:after="0" w:line="360" w:lineRule="auto"/>
      </w:pPr>
    </w:p>
    <w:p w14:paraId="08D7A2FD" w14:textId="77777777" w:rsidR="00A856B9" w:rsidRDefault="00A856B9" w:rsidP="00814AE6">
      <w:pPr>
        <w:spacing w:after="0" w:line="360" w:lineRule="auto"/>
      </w:pPr>
    </w:p>
    <w:p w14:paraId="1CD0021D" w14:textId="77777777" w:rsidR="00A856B9" w:rsidRDefault="00A856B9" w:rsidP="00814AE6">
      <w:pPr>
        <w:spacing w:after="0" w:line="360" w:lineRule="auto"/>
      </w:pPr>
    </w:p>
    <w:p w14:paraId="6564F8F4" w14:textId="77777777" w:rsidR="00BB4FDD" w:rsidRDefault="00BB4FDD" w:rsidP="00814AE6">
      <w:pPr>
        <w:spacing w:after="0" w:line="360" w:lineRule="auto"/>
      </w:pPr>
    </w:p>
    <w:p w14:paraId="044C9668" w14:textId="77777777" w:rsidR="00BB4FDD" w:rsidRDefault="00BB4FDD" w:rsidP="00814AE6">
      <w:pPr>
        <w:spacing w:after="0" w:line="360" w:lineRule="auto"/>
      </w:pPr>
    </w:p>
    <w:p w14:paraId="7CCAF85E" w14:textId="77777777" w:rsidR="00BB4FDD" w:rsidRDefault="00BB4FDD" w:rsidP="00814AE6">
      <w:pPr>
        <w:spacing w:after="0" w:line="360" w:lineRule="auto"/>
      </w:pPr>
    </w:p>
    <w:p w14:paraId="5650BCF1" w14:textId="77777777" w:rsidR="00BB4FDD" w:rsidRDefault="00BB4FDD" w:rsidP="00814AE6">
      <w:pPr>
        <w:spacing w:after="0" w:line="360" w:lineRule="auto"/>
      </w:pPr>
    </w:p>
    <w:p w14:paraId="64660902" w14:textId="77777777" w:rsidR="00BB4FDD" w:rsidRDefault="00BB4FDD" w:rsidP="00814AE6">
      <w:pPr>
        <w:spacing w:after="0" w:line="360" w:lineRule="auto"/>
      </w:pPr>
    </w:p>
    <w:p w14:paraId="4426D623" w14:textId="77777777" w:rsidR="00BB4FDD" w:rsidRDefault="00BB4FDD" w:rsidP="00814AE6">
      <w:pPr>
        <w:spacing w:after="0" w:line="360" w:lineRule="auto"/>
      </w:pPr>
    </w:p>
    <w:p w14:paraId="7AE2FEAF" w14:textId="77777777" w:rsidR="00BB4FDD" w:rsidRDefault="00BB4FDD" w:rsidP="00814AE6">
      <w:pPr>
        <w:spacing w:after="0" w:line="360" w:lineRule="auto"/>
      </w:pPr>
    </w:p>
    <w:p w14:paraId="5C32E2F9" w14:textId="77777777" w:rsidR="00BB4FDD" w:rsidRDefault="00BB4FDD" w:rsidP="00814AE6">
      <w:pPr>
        <w:spacing w:after="0" w:line="360" w:lineRule="auto"/>
      </w:pPr>
    </w:p>
    <w:p w14:paraId="0382D074" w14:textId="77777777" w:rsidR="00BB4FDD" w:rsidRDefault="00BB4FDD" w:rsidP="00814AE6">
      <w:pPr>
        <w:spacing w:after="0" w:line="360" w:lineRule="auto"/>
      </w:pPr>
    </w:p>
    <w:p w14:paraId="738C1803" w14:textId="77777777" w:rsidR="00BB4FDD" w:rsidRDefault="00BB4FDD" w:rsidP="00814AE6">
      <w:pPr>
        <w:spacing w:after="0" w:line="360" w:lineRule="auto"/>
      </w:pPr>
    </w:p>
    <w:p w14:paraId="7CCF2D79" w14:textId="77777777" w:rsidR="00BB4FDD" w:rsidRDefault="00BB4FDD" w:rsidP="00814AE6">
      <w:pPr>
        <w:spacing w:after="0" w:line="360" w:lineRule="auto"/>
      </w:pPr>
    </w:p>
    <w:p w14:paraId="18D356EB" w14:textId="77777777" w:rsidR="00BB4FDD" w:rsidRDefault="00BB4FDD" w:rsidP="00814AE6">
      <w:pPr>
        <w:spacing w:after="0" w:line="360" w:lineRule="auto"/>
      </w:pPr>
    </w:p>
    <w:p w14:paraId="1FDCE739" w14:textId="77777777" w:rsidR="00BB4FDD" w:rsidRPr="001207F5" w:rsidRDefault="00BB4FDD" w:rsidP="001207F5">
      <w:pPr>
        <w:spacing w:after="0" w:line="360" w:lineRule="auto"/>
        <w:jc w:val="center"/>
        <w:rPr>
          <w:b/>
          <w:bCs/>
          <w:sz w:val="32"/>
          <w:szCs w:val="32"/>
        </w:rPr>
      </w:pPr>
      <w:r w:rsidRPr="001207F5">
        <w:rPr>
          <w:b/>
          <w:bCs/>
          <w:sz w:val="32"/>
          <w:szCs w:val="32"/>
        </w:rPr>
        <w:t>NAME: GAURAV KISHOR PATIL</w:t>
      </w:r>
    </w:p>
    <w:p w14:paraId="789F2F19" w14:textId="77777777" w:rsidR="00BB4FDD" w:rsidRPr="001207F5" w:rsidRDefault="00BB4FDD" w:rsidP="001207F5">
      <w:pPr>
        <w:spacing w:after="0" w:line="360" w:lineRule="auto"/>
        <w:jc w:val="center"/>
        <w:rPr>
          <w:b/>
          <w:bCs/>
          <w:sz w:val="32"/>
          <w:szCs w:val="32"/>
        </w:rPr>
      </w:pPr>
      <w:r w:rsidRPr="001207F5">
        <w:rPr>
          <w:b/>
          <w:bCs/>
          <w:sz w:val="32"/>
          <w:szCs w:val="32"/>
        </w:rPr>
        <w:t>DIV: 2 ROLL NO:54</w:t>
      </w:r>
    </w:p>
    <w:p w14:paraId="4A69D437" w14:textId="0DDED788" w:rsidR="00BB4FDD" w:rsidRPr="001207F5" w:rsidRDefault="00BB4FDD" w:rsidP="001207F5">
      <w:pPr>
        <w:spacing w:after="0" w:line="360" w:lineRule="auto"/>
        <w:jc w:val="center"/>
        <w:rPr>
          <w:b/>
          <w:bCs/>
          <w:sz w:val="32"/>
          <w:szCs w:val="32"/>
        </w:rPr>
      </w:pPr>
      <w:r w:rsidRPr="001207F5">
        <w:rPr>
          <w:b/>
          <w:bCs/>
          <w:sz w:val="32"/>
          <w:szCs w:val="32"/>
        </w:rPr>
        <w:t>BATCH: C</w:t>
      </w:r>
    </w:p>
    <w:p w14:paraId="4D11E203" w14:textId="77777777" w:rsidR="00BB4FDD" w:rsidRDefault="00BB4FDD" w:rsidP="001207F5">
      <w:pPr>
        <w:spacing w:after="0" w:line="360" w:lineRule="auto"/>
        <w:jc w:val="center"/>
      </w:pPr>
    </w:p>
    <w:p w14:paraId="401CE882" w14:textId="77777777" w:rsidR="00BB4FDD" w:rsidRDefault="00BB4FDD" w:rsidP="00814AE6">
      <w:pPr>
        <w:spacing w:after="0" w:line="360" w:lineRule="auto"/>
      </w:pPr>
    </w:p>
    <w:p w14:paraId="08BCA2F9" w14:textId="77777777" w:rsidR="00BB4FDD" w:rsidRDefault="00BB4FDD" w:rsidP="00814AE6">
      <w:pPr>
        <w:spacing w:after="0" w:line="360" w:lineRule="auto"/>
      </w:pPr>
    </w:p>
    <w:p w14:paraId="7200EE47" w14:textId="77777777" w:rsidR="00A856B9" w:rsidRDefault="00A856B9" w:rsidP="00814AE6">
      <w:pPr>
        <w:spacing w:after="0" w:line="360" w:lineRule="auto"/>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BF01DA" w:rsidRPr="004B0CB5" w14:paraId="360244B3"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28C20338"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.9</w:t>
            </w:r>
          </w:p>
        </w:tc>
      </w:tr>
      <w:tr w:rsidR="00BF01DA" w:rsidRPr="004B0CB5" w14:paraId="2B1B21D5"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10125A33" w14:textId="77777777" w:rsidR="00BF01DA" w:rsidRPr="00BF01DA" w:rsidRDefault="00BF01DA" w:rsidP="00CF69AF">
            <w:pPr>
              <w:pStyle w:val="Default"/>
              <w:spacing w:after="0" w:line="100" w:lineRule="atLeast"/>
              <w:rPr>
                <w:rFonts w:ascii="Times New Roman" w:hAnsi="Times New Roman" w:cs="Times New Roman"/>
                <w:sz w:val="32"/>
                <w:szCs w:val="32"/>
              </w:rPr>
            </w:pPr>
            <w:r w:rsidRPr="00BF01DA">
              <w:rPr>
                <w:rFonts w:ascii="Times New Roman" w:eastAsia="Calibri" w:hAnsi="Times New Roman" w:cs="Times New Roman"/>
                <w:sz w:val="32"/>
              </w:rPr>
              <w:t>Implementation of Graph traversal techniques</w:t>
            </w:r>
            <w:r w:rsidRPr="00BF01DA">
              <w:rPr>
                <w:rFonts w:ascii="Times New Roman" w:hAnsi="Times New Roman" w:cs="Times New Roman"/>
                <w:sz w:val="32"/>
              </w:rPr>
              <w:t xml:space="preserve"> - Depth First Search</w:t>
            </w:r>
            <w:r w:rsidR="00A856B9">
              <w:rPr>
                <w:rFonts w:ascii="Times New Roman" w:hAnsi="Times New Roman" w:cs="Times New Roman"/>
                <w:sz w:val="32"/>
              </w:rPr>
              <w:t>, Breadth First Search</w:t>
            </w:r>
          </w:p>
        </w:tc>
      </w:tr>
      <w:tr w:rsidR="00BF01DA" w:rsidRPr="004B0CB5" w14:paraId="1BA8ADE4"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4AEDB0E9"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BF01DA" w:rsidRPr="004B0CB5" w14:paraId="46D967DB"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3123D61A" w14:textId="77777777" w:rsidR="00BF01DA" w:rsidRPr="004B0CB5" w:rsidRDefault="00BF01D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1D72102E" w14:textId="77777777" w:rsidR="00BF01DA" w:rsidRDefault="00BF01DA" w:rsidP="00814AE6">
      <w:pPr>
        <w:spacing w:after="0" w:line="360" w:lineRule="auto"/>
      </w:pPr>
    </w:p>
    <w:p w14:paraId="3BE38376" w14:textId="77777777" w:rsidR="00BF01DA" w:rsidRDefault="00BF01DA" w:rsidP="00814AE6">
      <w:pPr>
        <w:spacing w:after="0" w:line="360" w:lineRule="auto"/>
      </w:pPr>
    </w:p>
    <w:p w14:paraId="22371C09" w14:textId="77777777" w:rsidR="00BF01DA" w:rsidRDefault="00BF01DA" w:rsidP="00814AE6">
      <w:pPr>
        <w:spacing w:after="0" w:line="360" w:lineRule="auto"/>
      </w:pPr>
    </w:p>
    <w:p w14:paraId="373B5AC3" w14:textId="77777777" w:rsidR="00BF01DA" w:rsidRDefault="00BF01DA" w:rsidP="00814AE6">
      <w:pPr>
        <w:spacing w:after="0" w:line="360" w:lineRule="auto"/>
      </w:pPr>
    </w:p>
    <w:p w14:paraId="7B15CE57" w14:textId="77777777" w:rsidR="00BF01DA" w:rsidRDefault="00BF01DA" w:rsidP="00814AE6">
      <w:pPr>
        <w:spacing w:after="0" w:line="360" w:lineRule="auto"/>
      </w:pPr>
    </w:p>
    <w:p w14:paraId="0E99E834" w14:textId="77777777" w:rsidR="00BF01DA" w:rsidRDefault="00BF01DA" w:rsidP="00814AE6">
      <w:pPr>
        <w:spacing w:after="0" w:line="360" w:lineRule="auto"/>
      </w:pPr>
    </w:p>
    <w:p w14:paraId="416DCB76" w14:textId="77777777" w:rsidR="00BF01DA" w:rsidRDefault="00BF01DA" w:rsidP="00814AE6">
      <w:pPr>
        <w:spacing w:after="0" w:line="360" w:lineRule="auto"/>
      </w:pPr>
    </w:p>
    <w:p w14:paraId="2C234D07" w14:textId="77777777" w:rsidR="00BF01DA" w:rsidRDefault="00BF01DA" w:rsidP="00814AE6">
      <w:pPr>
        <w:spacing w:after="0" w:line="360" w:lineRule="auto"/>
      </w:pPr>
    </w:p>
    <w:p w14:paraId="614ED33E" w14:textId="77777777" w:rsidR="00BF01DA" w:rsidRDefault="00BF01DA" w:rsidP="00814AE6">
      <w:pPr>
        <w:spacing w:after="0" w:line="360" w:lineRule="auto"/>
      </w:pPr>
    </w:p>
    <w:p w14:paraId="280AD93A" w14:textId="77777777" w:rsidR="00BF01DA" w:rsidRDefault="00BF01DA" w:rsidP="00814AE6">
      <w:pPr>
        <w:spacing w:after="0" w:line="360" w:lineRule="auto"/>
      </w:pPr>
    </w:p>
    <w:p w14:paraId="433C4888" w14:textId="77777777" w:rsidR="00BF01DA" w:rsidRDefault="00BF01DA" w:rsidP="00814AE6">
      <w:pPr>
        <w:spacing w:after="0" w:line="360" w:lineRule="auto"/>
      </w:pPr>
    </w:p>
    <w:p w14:paraId="7AB767AA" w14:textId="77777777" w:rsidR="00BF01DA" w:rsidRDefault="00BF01DA" w:rsidP="00814AE6">
      <w:pPr>
        <w:spacing w:after="0" w:line="360" w:lineRule="auto"/>
      </w:pPr>
    </w:p>
    <w:p w14:paraId="6910D1ED" w14:textId="77777777" w:rsidR="00BF01DA" w:rsidRDefault="00BF01DA" w:rsidP="00814AE6">
      <w:pPr>
        <w:spacing w:after="0" w:line="360" w:lineRule="auto"/>
      </w:pPr>
    </w:p>
    <w:p w14:paraId="455263F6" w14:textId="77777777" w:rsidR="00BF01DA" w:rsidRDefault="00BF01DA" w:rsidP="00814AE6">
      <w:pPr>
        <w:spacing w:after="0" w:line="360" w:lineRule="auto"/>
      </w:pPr>
    </w:p>
    <w:p w14:paraId="04D1BFAB" w14:textId="77777777" w:rsidR="00BF01DA" w:rsidRDefault="00BF01DA" w:rsidP="00814AE6">
      <w:pPr>
        <w:spacing w:after="0" w:line="360" w:lineRule="auto"/>
      </w:pPr>
    </w:p>
    <w:p w14:paraId="17767E6B" w14:textId="77777777" w:rsidR="00202E8F" w:rsidRDefault="00202E8F" w:rsidP="00814AE6">
      <w:pPr>
        <w:spacing w:after="0" w:line="360" w:lineRule="auto"/>
      </w:pPr>
    </w:p>
    <w:p w14:paraId="22FFB0CE" w14:textId="77777777" w:rsidR="00202E8F" w:rsidRDefault="00202E8F" w:rsidP="00814AE6">
      <w:pPr>
        <w:spacing w:after="0" w:line="360" w:lineRule="auto"/>
      </w:pPr>
    </w:p>
    <w:p w14:paraId="0551FA4F" w14:textId="77777777" w:rsidR="00202E8F" w:rsidRDefault="00202E8F" w:rsidP="00814AE6">
      <w:pPr>
        <w:spacing w:after="0" w:line="360" w:lineRule="auto"/>
      </w:pPr>
    </w:p>
    <w:p w14:paraId="52D8BFF4" w14:textId="77777777" w:rsidR="00202E8F" w:rsidRDefault="00202E8F" w:rsidP="00814AE6">
      <w:pPr>
        <w:spacing w:after="0" w:line="360" w:lineRule="auto"/>
      </w:pPr>
    </w:p>
    <w:p w14:paraId="7DB2BACA" w14:textId="77777777" w:rsidR="00BF01DA" w:rsidRDefault="00BF01DA" w:rsidP="00814AE6">
      <w:pPr>
        <w:spacing w:after="0" w:line="360" w:lineRule="auto"/>
      </w:pPr>
    </w:p>
    <w:p w14:paraId="4CB4D603" w14:textId="77777777" w:rsidR="00BF01DA" w:rsidRDefault="00BF01DA" w:rsidP="00814AE6">
      <w:pPr>
        <w:spacing w:after="0" w:line="360" w:lineRule="auto"/>
      </w:pPr>
    </w:p>
    <w:p w14:paraId="50830A07" w14:textId="77777777" w:rsidR="00BF01DA" w:rsidRDefault="00BF01DA" w:rsidP="00814AE6">
      <w:pPr>
        <w:spacing w:after="0" w:line="360" w:lineRule="auto"/>
      </w:pPr>
    </w:p>
    <w:p w14:paraId="4E249FAF" w14:textId="77777777" w:rsidR="00BF01DA" w:rsidRDefault="00BF01DA" w:rsidP="00814AE6">
      <w:pPr>
        <w:spacing w:after="0" w:line="360" w:lineRule="auto"/>
      </w:pPr>
    </w:p>
    <w:p w14:paraId="755369D9" w14:textId="77777777" w:rsidR="001B30E2" w:rsidRPr="0014733F" w:rsidRDefault="001B30E2" w:rsidP="001B30E2">
      <w:pPr>
        <w:spacing w:after="0" w:line="360" w:lineRule="auto"/>
        <w:jc w:val="center"/>
        <w:rPr>
          <w:b/>
        </w:rPr>
      </w:pPr>
      <w:r>
        <w:rPr>
          <w:b/>
        </w:rPr>
        <w:t>Experiment No. 9</w:t>
      </w:r>
      <w:r w:rsidRPr="0014733F">
        <w:rPr>
          <w:b/>
        </w:rPr>
        <w:t xml:space="preserve">: </w:t>
      </w:r>
      <w:r>
        <w:rPr>
          <w:b/>
        </w:rPr>
        <w:t>Depth First Search</w:t>
      </w:r>
      <w:r w:rsidR="00A856B9">
        <w:rPr>
          <w:b/>
        </w:rPr>
        <w:t xml:space="preserve"> and Breath First Search</w:t>
      </w:r>
    </w:p>
    <w:p w14:paraId="1C10AE88" w14:textId="77777777" w:rsidR="001B30E2" w:rsidRDefault="001B30E2" w:rsidP="001B30E2">
      <w:pPr>
        <w:widowControl w:val="0"/>
        <w:autoSpaceDE w:val="0"/>
        <w:spacing w:after="0" w:line="360" w:lineRule="auto"/>
      </w:pPr>
      <w:proofErr w:type="gramStart"/>
      <w:r>
        <w:rPr>
          <w:b/>
        </w:rPr>
        <w:lastRenderedPageBreak/>
        <w:t>Aim</w:t>
      </w:r>
      <w:r w:rsidRPr="0014733F">
        <w:rPr>
          <w:b/>
        </w:rPr>
        <w:t xml:space="preserve"> :</w:t>
      </w:r>
      <w:proofErr w:type="gramEnd"/>
      <w:r w:rsidRPr="0014733F">
        <w:t xml:space="preserve"> </w:t>
      </w:r>
      <w:r w:rsidRPr="0014733F">
        <w:rPr>
          <w:b/>
        </w:rPr>
        <w:t>Implementation of DFS</w:t>
      </w:r>
      <w:r w:rsidR="00A856B9">
        <w:rPr>
          <w:b/>
        </w:rPr>
        <w:t xml:space="preserve"> and BFS</w:t>
      </w:r>
      <w:r w:rsidRPr="0014733F">
        <w:rPr>
          <w:b/>
        </w:rPr>
        <w:t xml:space="preserve"> traversal of graph</w:t>
      </w:r>
      <w:r w:rsidRPr="0014733F">
        <w:t>.</w:t>
      </w:r>
    </w:p>
    <w:p w14:paraId="47046542" w14:textId="77777777" w:rsidR="00383A5C" w:rsidRPr="00B5214C" w:rsidRDefault="00383A5C" w:rsidP="00383A5C">
      <w:pPr>
        <w:spacing w:after="0" w:line="360" w:lineRule="auto"/>
        <w:jc w:val="both"/>
      </w:pPr>
      <w:r>
        <w:rPr>
          <w:rFonts w:eastAsia="Times New Roman"/>
          <w:b/>
        </w:rPr>
        <w:t>Objective:</w:t>
      </w:r>
    </w:p>
    <w:p w14:paraId="0EAD6441" w14:textId="77777777" w:rsidR="007600CB" w:rsidRDefault="007600CB" w:rsidP="007600CB">
      <w:pPr>
        <w:pStyle w:val="ListParagraph"/>
        <w:widowControl w:val="0"/>
        <w:numPr>
          <w:ilvl w:val="0"/>
          <w:numId w:val="37"/>
        </w:numPr>
        <w:autoSpaceDE w:val="0"/>
        <w:spacing w:after="0" w:line="360" w:lineRule="auto"/>
      </w:pPr>
      <w:r>
        <w:t xml:space="preserve">Understand the Graph data structure and its basic operations. </w:t>
      </w:r>
    </w:p>
    <w:p w14:paraId="2CEBCBD6" w14:textId="77777777" w:rsidR="007600CB" w:rsidRDefault="007600CB" w:rsidP="007600CB">
      <w:pPr>
        <w:pStyle w:val="ListParagraph"/>
        <w:widowControl w:val="0"/>
        <w:numPr>
          <w:ilvl w:val="0"/>
          <w:numId w:val="37"/>
        </w:numPr>
        <w:autoSpaceDE w:val="0"/>
        <w:spacing w:after="0" w:line="360" w:lineRule="auto"/>
      </w:pPr>
      <w:r>
        <w:t xml:space="preserve">Understand the method of representing a graph. </w:t>
      </w:r>
    </w:p>
    <w:p w14:paraId="6CF78963" w14:textId="77777777" w:rsidR="007600CB" w:rsidRPr="0014733F" w:rsidRDefault="007600CB" w:rsidP="007600CB">
      <w:pPr>
        <w:pStyle w:val="ListParagraph"/>
        <w:widowControl w:val="0"/>
        <w:numPr>
          <w:ilvl w:val="0"/>
          <w:numId w:val="37"/>
        </w:numPr>
        <w:autoSpaceDE w:val="0"/>
        <w:spacing w:after="0" w:line="360" w:lineRule="auto"/>
      </w:pPr>
      <w:r>
        <w:t>Understand the method of constructing the Graph ADT and defining its operations</w:t>
      </w:r>
    </w:p>
    <w:p w14:paraId="6F5E8117" w14:textId="77777777" w:rsidR="00383A5C" w:rsidRPr="0014733F" w:rsidRDefault="00383A5C" w:rsidP="001B30E2">
      <w:pPr>
        <w:widowControl w:val="0"/>
        <w:autoSpaceDE w:val="0"/>
        <w:spacing w:after="0" w:line="360" w:lineRule="auto"/>
      </w:pPr>
    </w:p>
    <w:p w14:paraId="178B3F60" w14:textId="77777777" w:rsidR="001B30E2" w:rsidRPr="0014733F" w:rsidRDefault="001B30E2" w:rsidP="001B30E2">
      <w:pPr>
        <w:widowControl w:val="0"/>
        <w:autoSpaceDE w:val="0"/>
        <w:spacing w:after="0" w:line="360" w:lineRule="auto"/>
      </w:pPr>
      <w:r w:rsidRPr="0014733F">
        <w:rPr>
          <w:b/>
        </w:rPr>
        <w:t>Theory:</w:t>
      </w:r>
    </w:p>
    <w:p w14:paraId="540B0EA1" w14:textId="77777777" w:rsidR="001B30E2" w:rsidRPr="0014733F" w:rsidRDefault="001B30E2" w:rsidP="001B30E2">
      <w:pPr>
        <w:spacing w:after="0" w:line="360" w:lineRule="auto"/>
        <w:ind w:firstLine="720"/>
      </w:pPr>
      <w:r w:rsidRPr="0014733F">
        <w:t xml:space="preserve">A graph is a collection of nodes or vertex, connected in pairs by lines referred as edges. A graph can be directed or undirected graph. </w:t>
      </w:r>
    </w:p>
    <w:p w14:paraId="473D1EA3" w14:textId="77777777" w:rsidR="001B30E2" w:rsidRDefault="001B30E2" w:rsidP="001B30E2">
      <w:pPr>
        <w:spacing w:after="0" w:line="360" w:lineRule="auto"/>
        <w:ind w:firstLine="720"/>
      </w:pPr>
      <w:r w:rsidRPr="0014733F">
        <w:t>One method of traversing through nodes is depth first search. Here we traverse from starting node and proceeds from top to bottom. At a moment we reach a dead end from where the further movement is not possible and we backtrack and then proceed according to left right order.</w:t>
      </w:r>
      <w:r>
        <w:t xml:space="preserve"> </w:t>
      </w:r>
      <w:r w:rsidRPr="0014733F">
        <w:t>A stack is used to keep track of a visited node which helps in backtracking.</w:t>
      </w:r>
    </w:p>
    <w:p w14:paraId="0ECD3F7D" w14:textId="77777777" w:rsidR="001B30E2" w:rsidRDefault="001B30E2" w:rsidP="001B30E2">
      <w:pPr>
        <w:spacing w:after="0" w:line="360" w:lineRule="auto"/>
        <w:ind w:firstLine="720"/>
      </w:pPr>
      <w:r w:rsidRPr="001B30E2">
        <w:rPr>
          <w:noProof/>
          <w:lang w:val="en-US"/>
        </w:rPr>
        <w:drawing>
          <wp:inline distT="0" distB="0" distL="0" distR="0" wp14:anchorId="058E7F06" wp14:editId="46ABB6D0">
            <wp:extent cx="1704975" cy="1323975"/>
            <wp:effectExtent l="19050" t="0" r="9525" b="0"/>
            <wp:docPr id="1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srcRect/>
                    <a:stretch>
                      <a:fillRect/>
                    </a:stretch>
                  </pic:blipFill>
                  <pic:spPr bwMode="auto">
                    <a:xfrm>
                      <a:off x="0" y="0"/>
                      <a:ext cx="1704975" cy="1323975"/>
                    </a:xfrm>
                    <a:prstGeom prst="rect">
                      <a:avLst/>
                    </a:prstGeom>
                    <a:solidFill>
                      <a:srgbClr val="FFFFFF"/>
                    </a:solidFill>
                    <a:ln w="9525">
                      <a:noFill/>
                      <a:miter lim="800000"/>
                      <a:headEnd/>
                      <a:tailEnd/>
                    </a:ln>
                  </pic:spPr>
                </pic:pic>
              </a:graphicData>
            </a:graphic>
          </wp:inline>
        </w:drawing>
      </w:r>
      <w:r w:rsidRPr="001B30E2">
        <w:rPr>
          <w:noProof/>
          <w:lang w:val="en-US"/>
        </w:rPr>
        <w:drawing>
          <wp:inline distT="0" distB="0" distL="0" distR="0" wp14:anchorId="449114CA" wp14:editId="0CD77150">
            <wp:extent cx="1666875" cy="1638300"/>
            <wp:effectExtent l="19050" t="0" r="9525" b="0"/>
            <wp:docPr id="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srcRect/>
                    <a:stretch>
                      <a:fillRect/>
                    </a:stretch>
                  </pic:blipFill>
                  <pic:spPr bwMode="auto">
                    <a:xfrm>
                      <a:off x="0" y="0"/>
                      <a:ext cx="1666875" cy="1638300"/>
                    </a:xfrm>
                    <a:prstGeom prst="rect">
                      <a:avLst/>
                    </a:prstGeom>
                    <a:solidFill>
                      <a:srgbClr val="FFFFFF"/>
                    </a:solidFill>
                    <a:ln w="9525">
                      <a:noFill/>
                      <a:miter lim="800000"/>
                      <a:headEnd/>
                      <a:tailEnd/>
                    </a:ln>
                  </pic:spPr>
                </pic:pic>
              </a:graphicData>
            </a:graphic>
          </wp:inline>
        </w:drawing>
      </w:r>
    </w:p>
    <w:p w14:paraId="730963F1" w14:textId="77777777" w:rsidR="001B30E2" w:rsidRPr="001B30E2" w:rsidRDefault="001B30E2" w:rsidP="001B30E2">
      <w:r w:rsidRPr="001B30E2">
        <w:rPr>
          <w:b/>
        </w:rPr>
        <w:t xml:space="preserve">DFS Traversal –0 1 2 3 4 </w:t>
      </w:r>
    </w:p>
    <w:p w14:paraId="4A4C03F8" w14:textId="77777777" w:rsidR="001B30E2" w:rsidRPr="0014733F" w:rsidRDefault="001B30E2" w:rsidP="001B30E2">
      <w:pPr>
        <w:spacing w:after="0" w:line="360" w:lineRule="auto"/>
      </w:pPr>
      <w:r w:rsidRPr="0014733F">
        <w:rPr>
          <w:b/>
        </w:rPr>
        <w:t>Algorithm</w:t>
      </w:r>
    </w:p>
    <w:p w14:paraId="61411ED4" w14:textId="77777777" w:rsidR="001B30E2" w:rsidRPr="0014733F" w:rsidRDefault="001B30E2" w:rsidP="001B30E2">
      <w:pPr>
        <w:spacing w:after="0" w:line="360" w:lineRule="auto"/>
      </w:pPr>
      <w:r w:rsidRPr="0014733F">
        <w:t>Algorithm: DFS_LL(V)</w:t>
      </w:r>
    </w:p>
    <w:p w14:paraId="1A488DC6" w14:textId="77777777" w:rsidR="001B30E2" w:rsidRPr="0014733F" w:rsidRDefault="001B30E2" w:rsidP="001B30E2">
      <w:pPr>
        <w:spacing w:after="0" w:line="360" w:lineRule="auto"/>
      </w:pPr>
      <w:r w:rsidRPr="0014733F">
        <w:t>Input: V is a starting vertex</w:t>
      </w:r>
    </w:p>
    <w:p w14:paraId="6C73A7D7" w14:textId="77777777" w:rsidR="001B30E2" w:rsidRPr="0014733F" w:rsidRDefault="001B30E2" w:rsidP="001B30E2">
      <w:pPr>
        <w:spacing w:after="0" w:line="360" w:lineRule="auto"/>
      </w:pPr>
      <w:proofErr w:type="gramStart"/>
      <w:r w:rsidRPr="0014733F">
        <w:t>Output :</w:t>
      </w:r>
      <w:proofErr w:type="gramEnd"/>
      <w:r w:rsidRPr="0014733F">
        <w:t xml:space="preserve"> A list VISIT giving order of visited vertices during traversal.</w:t>
      </w:r>
    </w:p>
    <w:p w14:paraId="2BFAC4D0" w14:textId="77777777" w:rsidR="001B30E2" w:rsidRPr="0014733F" w:rsidRDefault="001B30E2" w:rsidP="001B30E2">
      <w:pPr>
        <w:spacing w:after="0" w:line="360" w:lineRule="auto"/>
      </w:pPr>
      <w:r w:rsidRPr="0014733F">
        <w:t xml:space="preserve">Description: linked structure of graph with </w:t>
      </w:r>
      <w:proofErr w:type="spellStart"/>
      <w:r w:rsidRPr="0014733F">
        <w:t>gptr</w:t>
      </w:r>
      <w:proofErr w:type="spellEnd"/>
      <w:r w:rsidRPr="0014733F">
        <w:t xml:space="preserve"> as pointer</w:t>
      </w:r>
    </w:p>
    <w:p w14:paraId="4E5D3402" w14:textId="77777777" w:rsidR="001B30E2" w:rsidRPr="0014733F" w:rsidRDefault="001B30E2" w:rsidP="001B30E2">
      <w:pPr>
        <w:numPr>
          <w:ilvl w:val="0"/>
          <w:numId w:val="31"/>
        </w:numPr>
        <w:suppressAutoHyphens/>
        <w:spacing w:after="0" w:line="360" w:lineRule="auto"/>
      </w:pPr>
      <w:r w:rsidRPr="0014733F">
        <w:t xml:space="preserve">if </w:t>
      </w:r>
      <w:proofErr w:type="spellStart"/>
      <w:r w:rsidRPr="0014733F">
        <w:t>gptr</w:t>
      </w:r>
      <w:proofErr w:type="spellEnd"/>
      <w:r w:rsidRPr="0014733F">
        <w:t xml:space="preserve"> = NULL then</w:t>
      </w:r>
    </w:p>
    <w:p w14:paraId="68A0FF66" w14:textId="77777777" w:rsidR="001B30E2" w:rsidRPr="0014733F" w:rsidRDefault="001B30E2" w:rsidP="001B30E2">
      <w:pPr>
        <w:spacing w:after="0" w:line="360" w:lineRule="auto"/>
        <w:ind w:left="720"/>
      </w:pPr>
      <w:r w:rsidRPr="0014733F">
        <w:tab/>
        <w:t>print “Graph is empty” exit</w:t>
      </w:r>
    </w:p>
    <w:p w14:paraId="0372E19F" w14:textId="77777777" w:rsidR="001B30E2" w:rsidRPr="0014733F" w:rsidRDefault="001B30E2" w:rsidP="001B30E2">
      <w:pPr>
        <w:numPr>
          <w:ilvl w:val="0"/>
          <w:numId w:val="31"/>
        </w:numPr>
        <w:suppressAutoHyphens/>
        <w:spacing w:after="0" w:line="360" w:lineRule="auto"/>
      </w:pPr>
      <w:r w:rsidRPr="0014733F">
        <w:t>u=v</w:t>
      </w:r>
      <w:r w:rsidRPr="0014733F">
        <w:tab/>
      </w:r>
    </w:p>
    <w:p w14:paraId="69464403" w14:textId="77777777" w:rsidR="001B30E2" w:rsidRPr="0014733F" w:rsidRDefault="001B30E2" w:rsidP="001B30E2">
      <w:pPr>
        <w:numPr>
          <w:ilvl w:val="0"/>
          <w:numId w:val="31"/>
        </w:numPr>
        <w:suppressAutoHyphens/>
        <w:spacing w:after="0" w:line="360" w:lineRule="auto"/>
      </w:pPr>
      <w:r w:rsidRPr="0014733F">
        <w:t>OPEN.PUSH(u)</w:t>
      </w:r>
    </w:p>
    <w:p w14:paraId="47AC0A38" w14:textId="77777777" w:rsidR="001B30E2" w:rsidRPr="0014733F" w:rsidRDefault="001B30E2" w:rsidP="001B30E2">
      <w:pPr>
        <w:numPr>
          <w:ilvl w:val="0"/>
          <w:numId w:val="31"/>
        </w:numPr>
        <w:suppressAutoHyphens/>
        <w:spacing w:after="0" w:line="360" w:lineRule="auto"/>
      </w:pPr>
      <w:r w:rsidRPr="0014733F">
        <w:t xml:space="preserve">while </w:t>
      </w:r>
      <w:proofErr w:type="gramStart"/>
      <w:r w:rsidRPr="0014733F">
        <w:t>OPEN.TOP !</w:t>
      </w:r>
      <w:proofErr w:type="gramEnd"/>
      <w:r w:rsidRPr="0014733F">
        <w:t>=NULL do</w:t>
      </w:r>
    </w:p>
    <w:p w14:paraId="2E10EC19" w14:textId="77777777" w:rsidR="001B30E2" w:rsidRPr="0014733F" w:rsidRDefault="001B30E2" w:rsidP="001B30E2">
      <w:pPr>
        <w:spacing w:after="0" w:line="360" w:lineRule="auto"/>
        <w:ind w:left="720"/>
      </w:pPr>
      <w:r w:rsidRPr="0014733F">
        <w:tab/>
        <w:t>u=</w:t>
      </w:r>
      <w:proofErr w:type="gramStart"/>
      <w:r w:rsidRPr="0014733F">
        <w:t>OPEN.POP(</w:t>
      </w:r>
      <w:proofErr w:type="gramEnd"/>
      <w:r w:rsidRPr="0014733F">
        <w:t>)</w:t>
      </w:r>
    </w:p>
    <w:p w14:paraId="5A3E482F" w14:textId="77777777" w:rsidR="001B30E2" w:rsidRPr="0014733F" w:rsidRDefault="001B30E2" w:rsidP="001B30E2">
      <w:pPr>
        <w:spacing w:after="0" w:line="360" w:lineRule="auto"/>
        <w:ind w:left="720"/>
      </w:pPr>
      <w:r w:rsidRPr="0014733F">
        <w:tab/>
        <w:t xml:space="preserve">if </w:t>
      </w:r>
      <w:proofErr w:type="gramStart"/>
      <w:r w:rsidRPr="0014733F">
        <w:t>search(</w:t>
      </w:r>
      <w:proofErr w:type="spellStart"/>
      <w:proofErr w:type="gramEnd"/>
      <w:r w:rsidRPr="0014733F">
        <w:t>VISIT,u</w:t>
      </w:r>
      <w:proofErr w:type="spellEnd"/>
      <w:r w:rsidRPr="0014733F">
        <w:t>) = FALSE then</w:t>
      </w:r>
    </w:p>
    <w:p w14:paraId="22640965" w14:textId="77777777" w:rsidR="001B30E2" w:rsidRPr="0014733F" w:rsidRDefault="001B30E2" w:rsidP="001B30E2">
      <w:pPr>
        <w:spacing w:after="0" w:line="360" w:lineRule="auto"/>
        <w:ind w:left="720"/>
      </w:pPr>
      <w:r w:rsidRPr="0014733F">
        <w:lastRenderedPageBreak/>
        <w:tab/>
      </w:r>
      <w:r w:rsidRPr="0014733F">
        <w:tab/>
        <w:t>INSERT_END(</w:t>
      </w:r>
      <w:proofErr w:type="spellStart"/>
      <w:proofErr w:type="gramStart"/>
      <w:r w:rsidRPr="0014733F">
        <w:t>VISIT,u</w:t>
      </w:r>
      <w:proofErr w:type="spellEnd"/>
      <w:proofErr w:type="gramEnd"/>
      <w:r w:rsidRPr="0014733F">
        <w:t>)</w:t>
      </w:r>
    </w:p>
    <w:p w14:paraId="72C924C1" w14:textId="77777777" w:rsidR="001B30E2" w:rsidRPr="0014733F" w:rsidRDefault="001B30E2" w:rsidP="001B30E2">
      <w:pPr>
        <w:spacing w:after="0" w:line="360" w:lineRule="auto"/>
        <w:ind w:left="720"/>
      </w:pPr>
      <w:r w:rsidRPr="0014733F">
        <w:tab/>
      </w:r>
      <w:r w:rsidRPr="0014733F">
        <w:tab/>
      </w:r>
      <w:proofErr w:type="spellStart"/>
      <w:r w:rsidRPr="0014733F">
        <w:t>Ptr</w:t>
      </w:r>
      <w:proofErr w:type="spellEnd"/>
      <w:r w:rsidRPr="0014733F">
        <w:t xml:space="preserve"> = </w:t>
      </w:r>
      <w:proofErr w:type="spellStart"/>
      <w:r w:rsidRPr="0014733F">
        <w:t>gptr</w:t>
      </w:r>
      <w:proofErr w:type="spellEnd"/>
      <w:r w:rsidRPr="0014733F">
        <w:t>(u)</w:t>
      </w:r>
    </w:p>
    <w:p w14:paraId="299401BE" w14:textId="77777777" w:rsidR="001B30E2" w:rsidRPr="0014733F" w:rsidRDefault="001B30E2" w:rsidP="001B30E2">
      <w:pPr>
        <w:spacing w:after="0" w:line="360" w:lineRule="auto"/>
        <w:ind w:left="720"/>
      </w:pPr>
      <w:r w:rsidRPr="0014733F">
        <w:tab/>
      </w:r>
      <w:r w:rsidRPr="0014733F">
        <w:tab/>
        <w:t xml:space="preserve">While </w:t>
      </w:r>
      <w:proofErr w:type="spellStart"/>
      <w:proofErr w:type="gramStart"/>
      <w:r w:rsidRPr="0014733F">
        <w:t>ptr.LINK</w:t>
      </w:r>
      <w:proofErr w:type="spellEnd"/>
      <w:proofErr w:type="gramEnd"/>
      <w:r w:rsidRPr="0014733F">
        <w:t xml:space="preserve"> != NULL do</w:t>
      </w:r>
    </w:p>
    <w:p w14:paraId="2E1392CB" w14:textId="77777777" w:rsidR="001B30E2" w:rsidRPr="0014733F" w:rsidRDefault="001B30E2" w:rsidP="001B30E2">
      <w:pPr>
        <w:spacing w:after="0" w:line="360" w:lineRule="auto"/>
        <w:ind w:left="720"/>
      </w:pPr>
      <w:r w:rsidRPr="0014733F">
        <w:tab/>
      </w:r>
      <w:r w:rsidRPr="0014733F">
        <w:tab/>
      </w:r>
      <w:r w:rsidRPr="0014733F">
        <w:tab/>
      </w:r>
      <w:proofErr w:type="spellStart"/>
      <w:r w:rsidRPr="0014733F">
        <w:t>Vptr</w:t>
      </w:r>
      <w:proofErr w:type="spellEnd"/>
      <w:r w:rsidRPr="0014733F">
        <w:t xml:space="preserve"> = </w:t>
      </w:r>
      <w:proofErr w:type="spellStart"/>
      <w:proofErr w:type="gramStart"/>
      <w:r w:rsidRPr="0014733F">
        <w:t>ptr.LINK</w:t>
      </w:r>
      <w:proofErr w:type="spellEnd"/>
      <w:proofErr w:type="gramEnd"/>
    </w:p>
    <w:p w14:paraId="3FF33523" w14:textId="77777777" w:rsidR="001B30E2" w:rsidRPr="0014733F" w:rsidRDefault="001B30E2" w:rsidP="001B30E2">
      <w:pPr>
        <w:spacing w:after="0" w:line="360" w:lineRule="auto"/>
        <w:ind w:left="720"/>
      </w:pPr>
      <w:r w:rsidRPr="0014733F">
        <w:tab/>
      </w:r>
      <w:r w:rsidRPr="0014733F">
        <w:tab/>
      </w:r>
      <w:r w:rsidRPr="0014733F">
        <w:tab/>
        <w:t>OPEN.PUSH(</w:t>
      </w:r>
      <w:proofErr w:type="spellStart"/>
      <w:proofErr w:type="gramStart"/>
      <w:r w:rsidRPr="0014733F">
        <w:t>vptr.LABEL</w:t>
      </w:r>
      <w:proofErr w:type="spellEnd"/>
      <w:proofErr w:type="gramEnd"/>
      <w:r w:rsidRPr="0014733F">
        <w:t>)</w:t>
      </w:r>
    </w:p>
    <w:p w14:paraId="704A4CD0" w14:textId="77777777" w:rsidR="001B30E2" w:rsidRPr="0014733F" w:rsidRDefault="001B30E2" w:rsidP="001B30E2">
      <w:pPr>
        <w:spacing w:after="0" w:line="360" w:lineRule="auto"/>
        <w:ind w:left="720"/>
      </w:pPr>
      <w:r w:rsidRPr="0014733F">
        <w:tab/>
      </w:r>
      <w:r w:rsidRPr="0014733F">
        <w:tab/>
        <w:t>End while</w:t>
      </w:r>
    </w:p>
    <w:p w14:paraId="6D71C43E" w14:textId="77777777" w:rsidR="001B30E2" w:rsidRPr="0014733F" w:rsidRDefault="001B30E2" w:rsidP="001B30E2">
      <w:pPr>
        <w:spacing w:after="0" w:line="360" w:lineRule="auto"/>
        <w:ind w:left="720"/>
      </w:pPr>
      <w:r w:rsidRPr="0014733F">
        <w:tab/>
        <w:t>End if</w:t>
      </w:r>
    </w:p>
    <w:p w14:paraId="408261F4" w14:textId="77777777" w:rsidR="001B30E2" w:rsidRPr="0014733F" w:rsidRDefault="001B30E2" w:rsidP="001B30E2">
      <w:pPr>
        <w:spacing w:after="0" w:line="360" w:lineRule="auto"/>
        <w:ind w:left="720"/>
      </w:pPr>
      <w:r w:rsidRPr="0014733F">
        <w:t xml:space="preserve">       End while</w:t>
      </w:r>
      <w:r w:rsidRPr="0014733F">
        <w:tab/>
      </w:r>
    </w:p>
    <w:p w14:paraId="64F4A8FA" w14:textId="77777777" w:rsidR="001B30E2" w:rsidRPr="0014733F" w:rsidRDefault="001B30E2" w:rsidP="001B30E2">
      <w:pPr>
        <w:numPr>
          <w:ilvl w:val="0"/>
          <w:numId w:val="31"/>
        </w:numPr>
        <w:suppressAutoHyphens/>
        <w:spacing w:after="0" w:line="360" w:lineRule="auto"/>
      </w:pPr>
      <w:r w:rsidRPr="0014733F">
        <w:t>Return VISIT</w:t>
      </w:r>
    </w:p>
    <w:p w14:paraId="190368C6" w14:textId="77777777" w:rsidR="004657FA" w:rsidRDefault="001B30E2" w:rsidP="001B30E2">
      <w:pPr>
        <w:widowControl w:val="0"/>
        <w:numPr>
          <w:ilvl w:val="0"/>
          <w:numId w:val="31"/>
        </w:numPr>
        <w:suppressAutoHyphens/>
        <w:autoSpaceDE w:val="0"/>
        <w:spacing w:before="120" w:after="0" w:line="360" w:lineRule="auto"/>
        <w:jc w:val="both"/>
      </w:pPr>
      <w:r w:rsidRPr="0014733F">
        <w:t>Stop</w:t>
      </w:r>
    </w:p>
    <w:p w14:paraId="32D72143" w14:textId="77777777" w:rsidR="00A856B9" w:rsidRDefault="00A856B9" w:rsidP="00A856B9">
      <w:pPr>
        <w:widowControl w:val="0"/>
        <w:suppressAutoHyphens/>
        <w:autoSpaceDE w:val="0"/>
        <w:spacing w:before="120" w:after="0" w:line="360" w:lineRule="auto"/>
        <w:jc w:val="both"/>
      </w:pPr>
      <w:r>
        <w:rPr>
          <w:b/>
          <w:sz w:val="28"/>
          <w:szCs w:val="28"/>
        </w:rPr>
        <w:t>BFS Traversal</w:t>
      </w:r>
    </w:p>
    <w:p w14:paraId="0223DD10" w14:textId="77777777" w:rsidR="004657FA" w:rsidRDefault="004657FA" w:rsidP="001B30E2">
      <w:pPr>
        <w:spacing w:after="0" w:line="360" w:lineRule="auto"/>
      </w:pPr>
    </w:p>
    <w:p w14:paraId="34E45A7F" w14:textId="77777777" w:rsidR="001B30E2" w:rsidRDefault="001B30E2" w:rsidP="001B30E2">
      <w:pPr>
        <w:spacing w:after="0" w:line="360" w:lineRule="auto"/>
        <w:ind w:firstLine="720"/>
        <w:rPr>
          <w:b/>
          <w:sz w:val="28"/>
          <w:szCs w:val="28"/>
        </w:rPr>
      </w:pPr>
      <w:r>
        <w:rPr>
          <w:noProof/>
          <w:lang w:val="en-US"/>
        </w:rPr>
        <w:drawing>
          <wp:inline distT="0" distB="0" distL="0" distR="0" wp14:anchorId="4022BB11" wp14:editId="0F6F4D13">
            <wp:extent cx="1704975" cy="1323975"/>
            <wp:effectExtent l="19050" t="0" r="9525" b="0"/>
            <wp:docPr id="1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srcRect/>
                    <a:stretch>
                      <a:fillRect/>
                    </a:stretch>
                  </pic:blipFill>
                  <pic:spPr bwMode="auto">
                    <a:xfrm>
                      <a:off x="0" y="0"/>
                      <a:ext cx="1704975" cy="1323975"/>
                    </a:xfrm>
                    <a:prstGeom prst="rect">
                      <a:avLst/>
                    </a:prstGeom>
                    <a:solidFill>
                      <a:srgbClr val="FFFFFF"/>
                    </a:solidFill>
                    <a:ln w="9525">
                      <a:noFill/>
                      <a:miter lim="800000"/>
                      <a:headEnd/>
                      <a:tailEnd/>
                    </a:ln>
                  </pic:spPr>
                </pic:pic>
              </a:graphicData>
            </a:graphic>
          </wp:inline>
        </w:drawing>
      </w:r>
      <w:r>
        <w:rPr>
          <w:rFonts w:eastAsia="Liberation Serif" w:cs="Liberation Serif"/>
          <w:lang w:val="en-US"/>
        </w:rPr>
        <w:t xml:space="preserve">                                   </w:t>
      </w:r>
      <w:r>
        <w:rPr>
          <w:noProof/>
          <w:lang w:val="en-US"/>
        </w:rPr>
        <w:drawing>
          <wp:inline distT="0" distB="0" distL="0" distR="0" wp14:anchorId="3BEC99D6" wp14:editId="7ED6689A">
            <wp:extent cx="1666875" cy="1638300"/>
            <wp:effectExtent l="19050" t="0" r="9525" b="0"/>
            <wp:docPr id="1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srcRect/>
                    <a:stretch>
                      <a:fillRect/>
                    </a:stretch>
                  </pic:blipFill>
                  <pic:spPr bwMode="auto">
                    <a:xfrm>
                      <a:off x="0" y="0"/>
                      <a:ext cx="1666875" cy="1638300"/>
                    </a:xfrm>
                    <a:prstGeom prst="rect">
                      <a:avLst/>
                    </a:prstGeom>
                    <a:solidFill>
                      <a:srgbClr val="FFFFFF"/>
                    </a:solidFill>
                    <a:ln w="9525">
                      <a:noFill/>
                      <a:miter lim="800000"/>
                      <a:headEnd/>
                      <a:tailEnd/>
                    </a:ln>
                  </pic:spPr>
                </pic:pic>
              </a:graphicData>
            </a:graphic>
          </wp:inline>
        </w:drawing>
      </w:r>
    </w:p>
    <w:p w14:paraId="37709002" w14:textId="77777777" w:rsidR="001B30E2" w:rsidRDefault="001B30E2" w:rsidP="001B30E2">
      <w:pPr>
        <w:spacing w:after="0" w:line="360" w:lineRule="auto"/>
      </w:pPr>
      <w:r>
        <w:rPr>
          <w:b/>
          <w:sz w:val="28"/>
          <w:szCs w:val="28"/>
        </w:rPr>
        <w:t>BFS Traversal – 0 1 4 2 3</w:t>
      </w:r>
    </w:p>
    <w:p w14:paraId="74516D59" w14:textId="77777777" w:rsidR="001B30E2" w:rsidRDefault="001B30E2" w:rsidP="001B30E2">
      <w:pPr>
        <w:spacing w:after="0" w:line="360" w:lineRule="auto"/>
      </w:pPr>
      <w:r>
        <w:rPr>
          <w:b/>
          <w:sz w:val="28"/>
          <w:szCs w:val="28"/>
        </w:rPr>
        <w:t>Algorithm</w:t>
      </w:r>
    </w:p>
    <w:p w14:paraId="72DCDA40" w14:textId="77777777" w:rsidR="001B30E2" w:rsidRDefault="001B30E2" w:rsidP="001B30E2">
      <w:pPr>
        <w:spacing w:after="0" w:line="360" w:lineRule="auto"/>
      </w:pPr>
      <w:r>
        <w:t xml:space="preserve">Algorithm: </w:t>
      </w:r>
      <w:proofErr w:type="gramStart"/>
      <w:r>
        <w:t>DFS(</w:t>
      </w:r>
      <w:proofErr w:type="gramEnd"/>
      <w:r>
        <w:t>)</w:t>
      </w:r>
    </w:p>
    <w:p w14:paraId="1DADD13F" w14:textId="77777777" w:rsidR="001B30E2" w:rsidRDefault="001B30E2" w:rsidP="001B30E2">
      <w:pPr>
        <w:tabs>
          <w:tab w:val="num" w:pos="0"/>
        </w:tabs>
        <w:suppressAutoHyphens/>
        <w:spacing w:after="0" w:line="360" w:lineRule="auto"/>
      </w:pPr>
      <w:proofErr w:type="spellStart"/>
      <w:r>
        <w:t>i</w:t>
      </w:r>
      <w:proofErr w:type="spellEnd"/>
      <w:r>
        <w:t>=0</w:t>
      </w:r>
    </w:p>
    <w:p w14:paraId="30412B70" w14:textId="77777777" w:rsidR="001B30E2" w:rsidRDefault="001B30E2" w:rsidP="001B30E2">
      <w:pPr>
        <w:suppressAutoHyphens/>
        <w:spacing w:after="0" w:line="360" w:lineRule="auto"/>
      </w:pPr>
      <w:r>
        <w:t>count=1</w:t>
      </w:r>
    </w:p>
    <w:p w14:paraId="4F2C4173" w14:textId="77777777" w:rsidR="001B30E2" w:rsidRDefault="001B30E2" w:rsidP="001B30E2">
      <w:pPr>
        <w:suppressAutoHyphens/>
        <w:spacing w:after="0" w:line="360" w:lineRule="auto"/>
      </w:pPr>
      <w:r>
        <w:t>visited[</w:t>
      </w:r>
      <w:proofErr w:type="spellStart"/>
      <w:r>
        <w:t>i</w:t>
      </w:r>
      <w:proofErr w:type="spellEnd"/>
      <w:r>
        <w:t>]=1</w:t>
      </w:r>
    </w:p>
    <w:p w14:paraId="6FD7C9D7" w14:textId="77777777" w:rsidR="001B30E2" w:rsidRDefault="001B30E2" w:rsidP="001B30E2">
      <w:pPr>
        <w:suppressAutoHyphens/>
        <w:spacing w:after="0" w:line="360" w:lineRule="auto"/>
      </w:pPr>
      <w:proofErr w:type="gramStart"/>
      <w:r>
        <w:t>print(</w:t>
      </w:r>
      <w:proofErr w:type="gramEnd"/>
      <w:r>
        <w:t xml:space="preserve">"Visited vertex  </w:t>
      </w:r>
      <w:proofErr w:type="spellStart"/>
      <w:r>
        <w:t>i</w:t>
      </w:r>
      <w:proofErr w:type="spellEnd"/>
      <w:r>
        <w:t>")</w:t>
      </w:r>
    </w:p>
    <w:p w14:paraId="446740FB" w14:textId="77777777" w:rsidR="001B30E2" w:rsidRDefault="001B30E2" w:rsidP="001B30E2">
      <w:pPr>
        <w:pStyle w:val="ListParagraph"/>
        <w:spacing w:after="0" w:line="360" w:lineRule="auto"/>
      </w:pPr>
    </w:p>
    <w:p w14:paraId="4834AB09" w14:textId="77777777" w:rsidR="001B30E2" w:rsidRDefault="001B30E2" w:rsidP="001B30E2">
      <w:pPr>
        <w:suppressAutoHyphens/>
        <w:spacing w:after="0" w:line="360" w:lineRule="auto"/>
      </w:pPr>
      <w:r>
        <w:t>repeat this till queue is empty or all nodes visited</w:t>
      </w:r>
    </w:p>
    <w:p w14:paraId="2792478C" w14:textId="77777777" w:rsidR="001B30E2" w:rsidRDefault="001B30E2" w:rsidP="001B30E2">
      <w:pPr>
        <w:suppressAutoHyphens/>
        <w:spacing w:after="0" w:line="360" w:lineRule="auto"/>
      </w:pPr>
      <w:r>
        <w:t>repeat this for all nodes from first till last</w:t>
      </w:r>
    </w:p>
    <w:p w14:paraId="31CF8014" w14:textId="77777777" w:rsidR="001B30E2" w:rsidRDefault="001B30E2" w:rsidP="001B30E2">
      <w:pPr>
        <w:spacing w:after="0" w:line="360" w:lineRule="auto"/>
      </w:pPr>
      <w:r>
        <w:t>if(g[</w:t>
      </w:r>
      <w:proofErr w:type="spellStart"/>
      <w:r>
        <w:t>i</w:t>
      </w:r>
      <w:proofErr w:type="spellEnd"/>
      <w:r>
        <w:t>][j</w:t>
      </w:r>
      <w:proofErr w:type="gramStart"/>
      <w:r>
        <w:t>]!=</w:t>
      </w:r>
      <w:proofErr w:type="gramEnd"/>
      <w:r>
        <w:t>0&amp;&amp;visited[j]!=1)</w:t>
      </w:r>
    </w:p>
    <w:p w14:paraId="00715E47" w14:textId="77777777" w:rsidR="001B30E2" w:rsidRDefault="001B30E2" w:rsidP="001B30E2">
      <w:pPr>
        <w:spacing w:after="0" w:line="360" w:lineRule="auto"/>
      </w:pPr>
      <w:r>
        <w:t>{</w:t>
      </w:r>
    </w:p>
    <w:p w14:paraId="183A898F" w14:textId="77777777" w:rsidR="001B30E2" w:rsidRDefault="001B30E2" w:rsidP="001B30E2">
      <w:pPr>
        <w:spacing w:after="0" w:line="360" w:lineRule="auto"/>
      </w:pPr>
      <w:r>
        <w:t>push(j)</w:t>
      </w:r>
    </w:p>
    <w:p w14:paraId="18BBFC88" w14:textId="77777777" w:rsidR="001B30E2" w:rsidRDefault="001B30E2" w:rsidP="001B30E2">
      <w:pPr>
        <w:spacing w:after="0" w:line="360" w:lineRule="auto"/>
      </w:pPr>
      <w:r>
        <w:lastRenderedPageBreak/>
        <w:t>}</w:t>
      </w:r>
    </w:p>
    <w:p w14:paraId="7ED3BA9E" w14:textId="77777777" w:rsidR="001B30E2" w:rsidRDefault="001B30E2" w:rsidP="001B30E2">
      <w:pPr>
        <w:suppressAutoHyphens/>
        <w:spacing w:after="0" w:line="360" w:lineRule="auto"/>
      </w:pPr>
      <w:proofErr w:type="spellStart"/>
      <w:r>
        <w:t>i</w:t>
      </w:r>
      <w:proofErr w:type="spellEnd"/>
      <w:r>
        <w:t>=</w:t>
      </w:r>
      <w:proofErr w:type="gramStart"/>
      <w:r>
        <w:t>pop(</w:t>
      </w:r>
      <w:proofErr w:type="gramEnd"/>
      <w:r>
        <w:t>)</w:t>
      </w:r>
    </w:p>
    <w:p w14:paraId="1BAB335A" w14:textId="77777777" w:rsidR="001B30E2" w:rsidRDefault="001B30E2" w:rsidP="001B30E2">
      <w:pPr>
        <w:suppressAutoHyphens/>
        <w:spacing w:after="0" w:line="360" w:lineRule="auto"/>
      </w:pPr>
      <w:proofErr w:type="gramStart"/>
      <w:r>
        <w:t>print(</w:t>
      </w:r>
      <w:proofErr w:type="gramEnd"/>
      <w:r>
        <w:t xml:space="preserve">"Visited vertex  </w:t>
      </w:r>
      <w:proofErr w:type="spellStart"/>
      <w:r>
        <w:t>i</w:t>
      </w:r>
      <w:proofErr w:type="spellEnd"/>
      <w:r>
        <w:t>")</w:t>
      </w:r>
    </w:p>
    <w:p w14:paraId="11DDCDCD" w14:textId="77777777" w:rsidR="001B30E2" w:rsidRDefault="001B30E2" w:rsidP="001B30E2">
      <w:pPr>
        <w:suppressAutoHyphens/>
        <w:spacing w:after="0" w:line="360" w:lineRule="auto"/>
      </w:pPr>
      <w:r>
        <w:t>visited[</w:t>
      </w:r>
      <w:proofErr w:type="spellStart"/>
      <w:r>
        <w:t>i</w:t>
      </w:r>
      <w:proofErr w:type="spellEnd"/>
      <w:r>
        <w:t>]=1</w:t>
      </w:r>
    </w:p>
    <w:p w14:paraId="052CFD9B" w14:textId="77777777" w:rsidR="001B30E2" w:rsidRDefault="001B30E2" w:rsidP="001B30E2">
      <w:pPr>
        <w:suppressAutoHyphens/>
        <w:spacing w:after="0" w:line="360" w:lineRule="auto"/>
      </w:pPr>
      <w:r>
        <w:t xml:space="preserve">count++ </w:t>
      </w:r>
    </w:p>
    <w:p w14:paraId="2A09C567" w14:textId="77777777" w:rsidR="001B30E2" w:rsidRDefault="001B30E2" w:rsidP="001B30E2">
      <w:pPr>
        <w:spacing w:after="0" w:line="360" w:lineRule="auto"/>
      </w:pPr>
      <w:r>
        <w:t xml:space="preserve">Algorithm: </w:t>
      </w:r>
      <w:proofErr w:type="gramStart"/>
      <w:r>
        <w:t>BFS(</w:t>
      </w:r>
      <w:proofErr w:type="gramEnd"/>
      <w:r>
        <w:t>)</w:t>
      </w:r>
    </w:p>
    <w:p w14:paraId="53E6CCB2" w14:textId="77777777" w:rsidR="001B30E2" w:rsidRDefault="001B30E2" w:rsidP="001B30E2">
      <w:pPr>
        <w:suppressAutoHyphens/>
        <w:spacing w:after="0" w:line="360" w:lineRule="auto"/>
      </w:pPr>
      <w:proofErr w:type="spellStart"/>
      <w:r>
        <w:t>i</w:t>
      </w:r>
      <w:proofErr w:type="spellEnd"/>
      <w:r>
        <w:t>=0</w:t>
      </w:r>
    </w:p>
    <w:p w14:paraId="58479F0E" w14:textId="77777777" w:rsidR="001B30E2" w:rsidRDefault="001B30E2" w:rsidP="001B30E2">
      <w:pPr>
        <w:suppressAutoHyphens/>
        <w:spacing w:after="0" w:line="360" w:lineRule="auto"/>
      </w:pPr>
      <w:r>
        <w:t>count=1</w:t>
      </w:r>
    </w:p>
    <w:p w14:paraId="4EADC67C" w14:textId="77777777" w:rsidR="001B30E2" w:rsidRDefault="001B30E2" w:rsidP="001B30E2">
      <w:pPr>
        <w:suppressAutoHyphens/>
        <w:spacing w:after="0" w:line="360" w:lineRule="auto"/>
      </w:pPr>
      <w:r>
        <w:t>visited[</w:t>
      </w:r>
      <w:proofErr w:type="spellStart"/>
      <w:r>
        <w:t>i</w:t>
      </w:r>
      <w:proofErr w:type="spellEnd"/>
      <w:r>
        <w:t>]=1</w:t>
      </w:r>
    </w:p>
    <w:p w14:paraId="7BA45A2F" w14:textId="77777777" w:rsidR="001B30E2" w:rsidRDefault="001B30E2" w:rsidP="001B30E2">
      <w:pPr>
        <w:suppressAutoHyphens/>
        <w:spacing w:after="0" w:line="360" w:lineRule="auto"/>
      </w:pPr>
      <w:proofErr w:type="gramStart"/>
      <w:r>
        <w:t>print(</w:t>
      </w:r>
      <w:proofErr w:type="gramEnd"/>
      <w:r>
        <w:t xml:space="preserve">"Visited vertex  </w:t>
      </w:r>
      <w:proofErr w:type="spellStart"/>
      <w:r>
        <w:t>i</w:t>
      </w:r>
      <w:proofErr w:type="spellEnd"/>
      <w:r>
        <w:t>")</w:t>
      </w:r>
    </w:p>
    <w:p w14:paraId="6B24C6CA" w14:textId="77777777" w:rsidR="001B30E2" w:rsidRDefault="001B30E2" w:rsidP="001B30E2">
      <w:pPr>
        <w:pStyle w:val="ListParagraph"/>
        <w:spacing w:after="0" w:line="360" w:lineRule="auto"/>
      </w:pPr>
    </w:p>
    <w:p w14:paraId="7CEB2E30" w14:textId="77777777" w:rsidR="001B30E2" w:rsidRDefault="001B30E2" w:rsidP="001B30E2">
      <w:pPr>
        <w:suppressAutoHyphens/>
        <w:spacing w:after="0" w:line="360" w:lineRule="auto"/>
      </w:pPr>
      <w:r>
        <w:t>repeat this till queue is empty or all nodes visited</w:t>
      </w:r>
    </w:p>
    <w:p w14:paraId="6557DC8C" w14:textId="77777777" w:rsidR="001B30E2" w:rsidRDefault="001B30E2" w:rsidP="001B30E2">
      <w:pPr>
        <w:suppressAutoHyphens/>
        <w:spacing w:after="0" w:line="360" w:lineRule="auto"/>
      </w:pPr>
      <w:r>
        <w:t>repeat this for all nodes from first till last</w:t>
      </w:r>
    </w:p>
    <w:p w14:paraId="76B4E376" w14:textId="77777777" w:rsidR="001B30E2" w:rsidRDefault="001B30E2" w:rsidP="001B30E2">
      <w:pPr>
        <w:spacing w:after="0" w:line="360" w:lineRule="auto"/>
      </w:pPr>
      <w:r>
        <w:t>if(g[</w:t>
      </w:r>
      <w:proofErr w:type="spellStart"/>
      <w:r>
        <w:t>i</w:t>
      </w:r>
      <w:proofErr w:type="spellEnd"/>
      <w:r>
        <w:t>][j</w:t>
      </w:r>
      <w:proofErr w:type="gramStart"/>
      <w:r>
        <w:t>]!=</w:t>
      </w:r>
      <w:proofErr w:type="gramEnd"/>
      <w:r>
        <w:t>0&amp;&amp;visited[j]!=1)</w:t>
      </w:r>
    </w:p>
    <w:p w14:paraId="148728B2" w14:textId="77777777" w:rsidR="001B30E2" w:rsidRDefault="001B30E2" w:rsidP="001B30E2">
      <w:pPr>
        <w:spacing w:after="0" w:line="360" w:lineRule="auto"/>
      </w:pPr>
      <w:r>
        <w:t>{</w:t>
      </w:r>
    </w:p>
    <w:p w14:paraId="2030EDD6" w14:textId="77777777" w:rsidR="001B30E2" w:rsidRDefault="001B30E2" w:rsidP="001B30E2">
      <w:pPr>
        <w:spacing w:after="0" w:line="360" w:lineRule="auto"/>
      </w:pPr>
      <w:r>
        <w:t>enqueue(j)</w:t>
      </w:r>
    </w:p>
    <w:p w14:paraId="1020F4ED" w14:textId="77777777" w:rsidR="001B30E2" w:rsidRDefault="001B30E2" w:rsidP="001B30E2">
      <w:pPr>
        <w:spacing w:after="0" w:line="360" w:lineRule="auto"/>
      </w:pPr>
      <w:r>
        <w:t>}</w:t>
      </w:r>
    </w:p>
    <w:p w14:paraId="5B60D4D4" w14:textId="77777777" w:rsidR="001B30E2" w:rsidRDefault="001B30E2" w:rsidP="001B30E2">
      <w:pPr>
        <w:pStyle w:val="ListParagraph"/>
        <w:spacing w:after="0" w:line="360" w:lineRule="auto"/>
        <w:ind w:left="1440"/>
      </w:pPr>
    </w:p>
    <w:p w14:paraId="2CD1B3B7" w14:textId="77777777" w:rsidR="001B30E2" w:rsidRDefault="001B30E2" w:rsidP="001B30E2">
      <w:pPr>
        <w:suppressAutoHyphens/>
        <w:spacing w:after="0" w:line="360" w:lineRule="auto"/>
      </w:pPr>
      <w:proofErr w:type="spellStart"/>
      <w:r>
        <w:t>i</w:t>
      </w:r>
      <w:proofErr w:type="spellEnd"/>
      <w:r>
        <w:t>=</w:t>
      </w:r>
      <w:proofErr w:type="gramStart"/>
      <w:r>
        <w:t>dequeue(</w:t>
      </w:r>
      <w:proofErr w:type="gramEnd"/>
      <w:r>
        <w:t>)</w:t>
      </w:r>
    </w:p>
    <w:p w14:paraId="03E84023" w14:textId="77777777" w:rsidR="001B30E2" w:rsidRDefault="001B30E2" w:rsidP="001B30E2">
      <w:pPr>
        <w:suppressAutoHyphens/>
        <w:spacing w:after="0" w:line="360" w:lineRule="auto"/>
      </w:pPr>
      <w:proofErr w:type="gramStart"/>
      <w:r>
        <w:t>print(</w:t>
      </w:r>
      <w:proofErr w:type="gramEnd"/>
      <w:r>
        <w:t xml:space="preserve">"Visited vertex  </w:t>
      </w:r>
      <w:proofErr w:type="spellStart"/>
      <w:r>
        <w:t>i</w:t>
      </w:r>
      <w:proofErr w:type="spellEnd"/>
      <w:r>
        <w:t>")</w:t>
      </w:r>
    </w:p>
    <w:p w14:paraId="7FF12B38" w14:textId="77777777" w:rsidR="001B30E2" w:rsidRDefault="001B30E2" w:rsidP="001B30E2">
      <w:pPr>
        <w:suppressAutoHyphens/>
        <w:spacing w:after="0" w:line="360" w:lineRule="auto"/>
      </w:pPr>
      <w:r>
        <w:t>visited[</w:t>
      </w:r>
      <w:proofErr w:type="spellStart"/>
      <w:r>
        <w:t>i</w:t>
      </w:r>
      <w:proofErr w:type="spellEnd"/>
      <w:r>
        <w:t>]=1</w:t>
      </w:r>
    </w:p>
    <w:p w14:paraId="6213FF80" w14:textId="77777777" w:rsidR="001B30E2" w:rsidRDefault="001B30E2" w:rsidP="001B30E2">
      <w:pPr>
        <w:suppressAutoHyphens/>
        <w:spacing w:after="0" w:line="360" w:lineRule="auto"/>
      </w:pPr>
      <w:r>
        <w:t xml:space="preserve">count++ </w:t>
      </w:r>
    </w:p>
    <w:p w14:paraId="343DAA97" w14:textId="77777777" w:rsidR="001B30E2" w:rsidRDefault="001B30E2" w:rsidP="001B30E2">
      <w:pPr>
        <w:spacing w:after="0" w:line="360" w:lineRule="auto"/>
        <w:rPr>
          <w:b/>
          <w:sz w:val="28"/>
          <w:szCs w:val="28"/>
        </w:rPr>
      </w:pPr>
    </w:p>
    <w:p w14:paraId="3CC63B92" w14:textId="77777777" w:rsidR="00FC07D9" w:rsidRPr="000E3DDF" w:rsidRDefault="00FC07D9" w:rsidP="00FC07D9">
      <w:pPr>
        <w:spacing w:before="120" w:after="120" w:line="360" w:lineRule="auto"/>
        <w:jc w:val="both"/>
        <w:rPr>
          <w:rFonts w:eastAsia="Times New Roman"/>
          <w:b/>
        </w:rPr>
      </w:pPr>
      <w:r w:rsidRPr="000E3DDF">
        <w:rPr>
          <w:rFonts w:eastAsia="Times New Roman"/>
          <w:b/>
        </w:rPr>
        <w:t>Code:</w:t>
      </w:r>
    </w:p>
    <w:p w14:paraId="6574BB7C" w14:textId="77777777" w:rsidR="002F31F0" w:rsidRPr="002F31F0" w:rsidRDefault="002F31F0" w:rsidP="002F31F0">
      <w:pPr>
        <w:spacing w:before="120" w:after="120" w:line="360" w:lineRule="auto"/>
        <w:jc w:val="both"/>
        <w:rPr>
          <w:rFonts w:eastAsia="Times New Roman"/>
        </w:rPr>
      </w:pPr>
      <w:r w:rsidRPr="002F31F0">
        <w:rPr>
          <w:rFonts w:eastAsia="Times New Roman"/>
        </w:rPr>
        <w:t>#include &lt;</w:t>
      </w:r>
      <w:proofErr w:type="spellStart"/>
      <w:r w:rsidRPr="002F31F0">
        <w:rPr>
          <w:rFonts w:eastAsia="Times New Roman"/>
        </w:rPr>
        <w:t>stdio.h</w:t>
      </w:r>
      <w:proofErr w:type="spellEnd"/>
      <w:r w:rsidRPr="002F31F0">
        <w:rPr>
          <w:rFonts w:eastAsia="Times New Roman"/>
        </w:rPr>
        <w:t>&gt;</w:t>
      </w:r>
    </w:p>
    <w:p w14:paraId="4A497410" w14:textId="77777777" w:rsidR="002F31F0" w:rsidRPr="002F31F0" w:rsidRDefault="002F31F0" w:rsidP="002F31F0">
      <w:pPr>
        <w:spacing w:before="120" w:after="120" w:line="360" w:lineRule="auto"/>
        <w:jc w:val="both"/>
        <w:rPr>
          <w:rFonts w:eastAsia="Times New Roman"/>
        </w:rPr>
      </w:pPr>
    </w:p>
    <w:p w14:paraId="7EF678DA"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void </w:t>
      </w:r>
      <w:proofErr w:type="gramStart"/>
      <w:r w:rsidRPr="002F31F0">
        <w:rPr>
          <w:rFonts w:eastAsia="Times New Roman"/>
        </w:rPr>
        <w:t>DFS(</w:t>
      </w:r>
      <w:proofErr w:type="gramEnd"/>
      <w:r w:rsidRPr="002F31F0">
        <w:rPr>
          <w:rFonts w:eastAsia="Times New Roman"/>
        </w:rPr>
        <w:t>int v);</w:t>
      </w:r>
    </w:p>
    <w:p w14:paraId="50874ABD"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typedef </w:t>
      </w:r>
      <w:proofErr w:type="spellStart"/>
      <w:r w:rsidRPr="002F31F0">
        <w:rPr>
          <w:rFonts w:eastAsia="Times New Roman"/>
        </w:rPr>
        <w:t>enum</w:t>
      </w:r>
      <w:proofErr w:type="spellEnd"/>
      <w:r w:rsidRPr="002F31F0">
        <w:rPr>
          <w:rFonts w:eastAsia="Times New Roman"/>
        </w:rPr>
        <w:t xml:space="preserve"> </w:t>
      </w:r>
      <w:proofErr w:type="spellStart"/>
      <w:r w:rsidRPr="002F31F0">
        <w:rPr>
          <w:rFonts w:eastAsia="Times New Roman"/>
        </w:rPr>
        <w:t>boolean</w:t>
      </w:r>
      <w:proofErr w:type="spellEnd"/>
      <w:r w:rsidRPr="002F31F0">
        <w:rPr>
          <w:rFonts w:eastAsia="Times New Roman"/>
        </w:rPr>
        <w:t xml:space="preserve"> </w:t>
      </w:r>
      <w:proofErr w:type="gramStart"/>
      <w:r w:rsidRPr="002F31F0">
        <w:rPr>
          <w:rFonts w:eastAsia="Times New Roman"/>
        </w:rPr>
        <w:t>{ false</w:t>
      </w:r>
      <w:proofErr w:type="gramEnd"/>
      <w:r w:rsidRPr="002F31F0">
        <w:rPr>
          <w:rFonts w:eastAsia="Times New Roman"/>
        </w:rPr>
        <w:t>, true } bool;</w:t>
      </w:r>
    </w:p>
    <w:p w14:paraId="714B2520"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int n, </w:t>
      </w:r>
      <w:proofErr w:type="spellStart"/>
      <w:proofErr w:type="gramStart"/>
      <w:r w:rsidRPr="002F31F0">
        <w:rPr>
          <w:rFonts w:eastAsia="Times New Roman"/>
        </w:rPr>
        <w:t>arr</w:t>
      </w:r>
      <w:proofErr w:type="spellEnd"/>
      <w:r w:rsidRPr="002F31F0">
        <w:rPr>
          <w:rFonts w:eastAsia="Times New Roman"/>
        </w:rPr>
        <w:t>[</w:t>
      </w:r>
      <w:proofErr w:type="gramEnd"/>
      <w:r w:rsidRPr="002F31F0">
        <w:rPr>
          <w:rFonts w:eastAsia="Times New Roman"/>
        </w:rPr>
        <w:t>10][10];</w:t>
      </w:r>
    </w:p>
    <w:p w14:paraId="6ADC2F1D"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bool </w:t>
      </w:r>
      <w:proofErr w:type="gramStart"/>
      <w:r w:rsidRPr="002F31F0">
        <w:rPr>
          <w:rFonts w:eastAsia="Times New Roman"/>
        </w:rPr>
        <w:t>visited[</w:t>
      </w:r>
      <w:proofErr w:type="gramEnd"/>
      <w:r w:rsidRPr="002F31F0">
        <w:rPr>
          <w:rFonts w:eastAsia="Times New Roman"/>
        </w:rPr>
        <w:t>10];</w:t>
      </w:r>
    </w:p>
    <w:p w14:paraId="1C085A5B" w14:textId="77777777" w:rsidR="002F31F0" w:rsidRPr="002F31F0" w:rsidRDefault="002F31F0" w:rsidP="002F31F0">
      <w:pPr>
        <w:spacing w:before="120" w:after="120" w:line="360" w:lineRule="auto"/>
        <w:jc w:val="both"/>
        <w:rPr>
          <w:rFonts w:eastAsia="Times New Roman"/>
        </w:rPr>
      </w:pPr>
    </w:p>
    <w:p w14:paraId="077F216A"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void </w:t>
      </w:r>
      <w:proofErr w:type="gramStart"/>
      <w:r w:rsidRPr="002F31F0">
        <w:rPr>
          <w:rFonts w:eastAsia="Times New Roman"/>
        </w:rPr>
        <w:t>main(</w:t>
      </w:r>
      <w:proofErr w:type="gramEnd"/>
      <w:r w:rsidRPr="002F31F0">
        <w:rPr>
          <w:rFonts w:eastAsia="Times New Roman"/>
        </w:rPr>
        <w:t>) {</w:t>
      </w:r>
    </w:p>
    <w:p w14:paraId="33319682"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int </w:t>
      </w:r>
      <w:proofErr w:type="spellStart"/>
      <w:r w:rsidRPr="002F31F0">
        <w:rPr>
          <w:rFonts w:eastAsia="Times New Roman"/>
        </w:rPr>
        <w:t>i</w:t>
      </w:r>
      <w:proofErr w:type="spellEnd"/>
      <w:r w:rsidRPr="002F31F0">
        <w:rPr>
          <w:rFonts w:eastAsia="Times New Roman"/>
        </w:rPr>
        <w:t>, j, v;</w:t>
      </w:r>
    </w:p>
    <w:p w14:paraId="1067B925"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printf</w:t>
      </w:r>
      <w:proofErr w:type="spellEnd"/>
      <w:r w:rsidRPr="002F31F0">
        <w:rPr>
          <w:rFonts w:eastAsia="Times New Roman"/>
        </w:rPr>
        <w:t>(</w:t>
      </w:r>
      <w:proofErr w:type="gramEnd"/>
      <w:r w:rsidRPr="002F31F0">
        <w:rPr>
          <w:rFonts w:eastAsia="Times New Roman"/>
        </w:rPr>
        <w:t>"Enter the Number of nodes:\n");</w:t>
      </w:r>
    </w:p>
    <w:p w14:paraId="76367197"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scanf</w:t>
      </w:r>
      <w:proofErr w:type="spellEnd"/>
      <w:r w:rsidRPr="002F31F0">
        <w:rPr>
          <w:rFonts w:eastAsia="Times New Roman"/>
        </w:rPr>
        <w:t>(</w:t>
      </w:r>
      <w:proofErr w:type="gramEnd"/>
      <w:r w:rsidRPr="002F31F0">
        <w:rPr>
          <w:rFonts w:eastAsia="Times New Roman"/>
        </w:rPr>
        <w:t>"%d", &amp;n);</w:t>
      </w:r>
    </w:p>
    <w:p w14:paraId="21B0B40E"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printf</w:t>
      </w:r>
      <w:proofErr w:type="spellEnd"/>
      <w:r w:rsidRPr="002F31F0">
        <w:rPr>
          <w:rFonts w:eastAsia="Times New Roman"/>
        </w:rPr>
        <w:t>(</w:t>
      </w:r>
      <w:proofErr w:type="gramEnd"/>
      <w:r w:rsidRPr="002F31F0">
        <w:rPr>
          <w:rFonts w:eastAsia="Times New Roman"/>
        </w:rPr>
        <w:t>"Enter the nodes:\n");</w:t>
      </w:r>
    </w:p>
    <w:p w14:paraId="12F83CDA"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for (</w:t>
      </w:r>
      <w:proofErr w:type="spellStart"/>
      <w:r w:rsidRPr="002F31F0">
        <w:rPr>
          <w:rFonts w:eastAsia="Times New Roman"/>
        </w:rPr>
        <w:t>i</w:t>
      </w:r>
      <w:proofErr w:type="spellEnd"/>
      <w:r w:rsidRPr="002F31F0">
        <w:rPr>
          <w:rFonts w:eastAsia="Times New Roman"/>
        </w:rPr>
        <w:t xml:space="preserve"> = 1; </w:t>
      </w:r>
      <w:proofErr w:type="spellStart"/>
      <w:r w:rsidRPr="002F31F0">
        <w:rPr>
          <w:rFonts w:eastAsia="Times New Roman"/>
        </w:rPr>
        <w:t>i</w:t>
      </w:r>
      <w:proofErr w:type="spellEnd"/>
      <w:r w:rsidRPr="002F31F0">
        <w:rPr>
          <w:rFonts w:eastAsia="Times New Roman"/>
        </w:rPr>
        <w:t xml:space="preserve"> &lt;= n; </w:t>
      </w:r>
      <w:proofErr w:type="spellStart"/>
      <w:r w:rsidRPr="002F31F0">
        <w:rPr>
          <w:rFonts w:eastAsia="Times New Roman"/>
        </w:rPr>
        <w:t>i</w:t>
      </w:r>
      <w:proofErr w:type="spellEnd"/>
      <w:r w:rsidRPr="002F31F0">
        <w:rPr>
          <w:rFonts w:eastAsia="Times New Roman"/>
        </w:rPr>
        <w:t>++) {</w:t>
      </w:r>
    </w:p>
    <w:p w14:paraId="584340C6"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for (j = 1; j &lt;= n; </w:t>
      </w:r>
      <w:proofErr w:type="spellStart"/>
      <w:r w:rsidRPr="002F31F0">
        <w:rPr>
          <w:rFonts w:eastAsia="Times New Roman"/>
        </w:rPr>
        <w:t>j++</w:t>
      </w:r>
      <w:proofErr w:type="spellEnd"/>
      <w:r w:rsidRPr="002F31F0">
        <w:rPr>
          <w:rFonts w:eastAsia="Times New Roman"/>
        </w:rPr>
        <w:t>) {</w:t>
      </w:r>
    </w:p>
    <w:p w14:paraId="2718D402"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scanf</w:t>
      </w:r>
      <w:proofErr w:type="spellEnd"/>
      <w:r w:rsidRPr="002F31F0">
        <w:rPr>
          <w:rFonts w:eastAsia="Times New Roman"/>
        </w:rPr>
        <w:t>(</w:t>
      </w:r>
      <w:proofErr w:type="gramEnd"/>
      <w:r w:rsidRPr="002F31F0">
        <w:rPr>
          <w:rFonts w:eastAsia="Times New Roman"/>
        </w:rPr>
        <w:t>"%d", &amp;</w:t>
      </w:r>
      <w:proofErr w:type="spellStart"/>
      <w:r w:rsidRPr="002F31F0">
        <w:rPr>
          <w:rFonts w:eastAsia="Times New Roman"/>
        </w:rPr>
        <w:t>arr</w:t>
      </w:r>
      <w:proofErr w:type="spellEnd"/>
      <w:r w:rsidRPr="002F31F0">
        <w:rPr>
          <w:rFonts w:eastAsia="Times New Roman"/>
        </w:rPr>
        <w:t>[</w:t>
      </w:r>
      <w:proofErr w:type="spellStart"/>
      <w:r w:rsidRPr="002F31F0">
        <w:rPr>
          <w:rFonts w:eastAsia="Times New Roman"/>
        </w:rPr>
        <w:t>i</w:t>
      </w:r>
      <w:proofErr w:type="spellEnd"/>
      <w:r w:rsidRPr="002F31F0">
        <w:rPr>
          <w:rFonts w:eastAsia="Times New Roman"/>
        </w:rPr>
        <w:t>][j]);</w:t>
      </w:r>
    </w:p>
    <w:p w14:paraId="7E8A0FAA"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1187DCC7"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242D870D"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printf</w:t>
      </w:r>
      <w:proofErr w:type="spellEnd"/>
      <w:r w:rsidRPr="002F31F0">
        <w:rPr>
          <w:rFonts w:eastAsia="Times New Roman"/>
        </w:rPr>
        <w:t>(</w:t>
      </w:r>
      <w:proofErr w:type="gramEnd"/>
      <w:r w:rsidRPr="002F31F0">
        <w:rPr>
          <w:rFonts w:eastAsia="Times New Roman"/>
        </w:rPr>
        <w:t>"Enter the starting node of DFS:\n");</w:t>
      </w:r>
    </w:p>
    <w:p w14:paraId="01A2BF84"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scanf</w:t>
      </w:r>
      <w:proofErr w:type="spellEnd"/>
      <w:r w:rsidRPr="002F31F0">
        <w:rPr>
          <w:rFonts w:eastAsia="Times New Roman"/>
        </w:rPr>
        <w:t>(</w:t>
      </w:r>
      <w:proofErr w:type="gramEnd"/>
      <w:r w:rsidRPr="002F31F0">
        <w:rPr>
          <w:rFonts w:eastAsia="Times New Roman"/>
        </w:rPr>
        <w:t>"%d", &amp;v);</w:t>
      </w:r>
    </w:p>
    <w:p w14:paraId="5B99CA7F"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for (</w:t>
      </w:r>
      <w:proofErr w:type="spellStart"/>
      <w:r w:rsidRPr="002F31F0">
        <w:rPr>
          <w:rFonts w:eastAsia="Times New Roman"/>
        </w:rPr>
        <w:t>i</w:t>
      </w:r>
      <w:proofErr w:type="spellEnd"/>
      <w:r w:rsidRPr="002F31F0">
        <w:rPr>
          <w:rFonts w:eastAsia="Times New Roman"/>
        </w:rPr>
        <w:t xml:space="preserve"> = 1; </w:t>
      </w:r>
      <w:proofErr w:type="spellStart"/>
      <w:r w:rsidRPr="002F31F0">
        <w:rPr>
          <w:rFonts w:eastAsia="Times New Roman"/>
        </w:rPr>
        <w:t>i</w:t>
      </w:r>
      <w:proofErr w:type="spellEnd"/>
      <w:r w:rsidRPr="002F31F0">
        <w:rPr>
          <w:rFonts w:eastAsia="Times New Roman"/>
        </w:rPr>
        <w:t xml:space="preserve"> &lt;= n; </w:t>
      </w:r>
      <w:proofErr w:type="spellStart"/>
      <w:r w:rsidRPr="002F31F0">
        <w:rPr>
          <w:rFonts w:eastAsia="Times New Roman"/>
        </w:rPr>
        <w:t>i</w:t>
      </w:r>
      <w:proofErr w:type="spellEnd"/>
      <w:r w:rsidRPr="002F31F0">
        <w:rPr>
          <w:rFonts w:eastAsia="Times New Roman"/>
        </w:rPr>
        <w:t>++) {</w:t>
      </w:r>
    </w:p>
    <w:p w14:paraId="35FA5609"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visited[</w:t>
      </w:r>
      <w:proofErr w:type="spellStart"/>
      <w:r w:rsidRPr="002F31F0">
        <w:rPr>
          <w:rFonts w:eastAsia="Times New Roman"/>
        </w:rPr>
        <w:t>i</w:t>
      </w:r>
      <w:proofErr w:type="spellEnd"/>
      <w:r w:rsidRPr="002F31F0">
        <w:rPr>
          <w:rFonts w:eastAsia="Times New Roman"/>
        </w:rPr>
        <w:t>] = false;</w:t>
      </w:r>
    </w:p>
    <w:p w14:paraId="5FC36BC9"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670AFA06"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DFS(v);</w:t>
      </w:r>
    </w:p>
    <w:p w14:paraId="2B26A99F" w14:textId="77777777" w:rsidR="002F31F0" w:rsidRPr="002F31F0" w:rsidRDefault="002F31F0" w:rsidP="002F31F0">
      <w:pPr>
        <w:spacing w:before="120" w:after="120" w:line="360" w:lineRule="auto"/>
        <w:jc w:val="both"/>
        <w:rPr>
          <w:rFonts w:eastAsia="Times New Roman"/>
        </w:rPr>
      </w:pPr>
      <w:r w:rsidRPr="002F31F0">
        <w:rPr>
          <w:rFonts w:eastAsia="Times New Roman"/>
        </w:rPr>
        <w:t>}</w:t>
      </w:r>
    </w:p>
    <w:p w14:paraId="054612C1" w14:textId="77777777" w:rsidR="002F31F0" w:rsidRPr="002F31F0" w:rsidRDefault="002F31F0" w:rsidP="002F31F0">
      <w:pPr>
        <w:spacing w:before="120" w:after="120" w:line="360" w:lineRule="auto"/>
        <w:jc w:val="both"/>
        <w:rPr>
          <w:rFonts w:eastAsia="Times New Roman"/>
        </w:rPr>
      </w:pPr>
    </w:p>
    <w:p w14:paraId="6C4A2F5B"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void </w:t>
      </w:r>
      <w:proofErr w:type="gramStart"/>
      <w:r w:rsidRPr="002F31F0">
        <w:rPr>
          <w:rFonts w:eastAsia="Times New Roman"/>
        </w:rPr>
        <w:t>DFS(</w:t>
      </w:r>
      <w:proofErr w:type="gramEnd"/>
      <w:r w:rsidRPr="002F31F0">
        <w:rPr>
          <w:rFonts w:eastAsia="Times New Roman"/>
        </w:rPr>
        <w:t>int v) {</w:t>
      </w:r>
    </w:p>
    <w:p w14:paraId="7507AD91"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int </w:t>
      </w:r>
      <w:proofErr w:type="spellStart"/>
      <w:r w:rsidRPr="002F31F0">
        <w:rPr>
          <w:rFonts w:eastAsia="Times New Roman"/>
        </w:rPr>
        <w:t>i</w:t>
      </w:r>
      <w:proofErr w:type="spellEnd"/>
      <w:r w:rsidRPr="002F31F0">
        <w:rPr>
          <w:rFonts w:eastAsia="Times New Roman"/>
        </w:rPr>
        <w:t xml:space="preserve">, </w:t>
      </w:r>
      <w:proofErr w:type="gramStart"/>
      <w:r w:rsidRPr="002F31F0">
        <w:rPr>
          <w:rFonts w:eastAsia="Times New Roman"/>
        </w:rPr>
        <w:t>stack[</w:t>
      </w:r>
      <w:proofErr w:type="gramEnd"/>
      <w:r w:rsidRPr="002F31F0">
        <w:rPr>
          <w:rFonts w:eastAsia="Times New Roman"/>
        </w:rPr>
        <w:t>10], top = -1, pop;</w:t>
      </w:r>
    </w:p>
    <w:p w14:paraId="429A8917"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top++;</w:t>
      </w:r>
    </w:p>
    <w:p w14:paraId="3D8A031C"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stack[top] = v;</w:t>
      </w:r>
    </w:p>
    <w:p w14:paraId="72A61525"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while (top &gt;= 0) {</w:t>
      </w:r>
    </w:p>
    <w:p w14:paraId="688633AF"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pop = stack[top];</w:t>
      </w:r>
    </w:p>
    <w:p w14:paraId="7F79BB87"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top--;</w:t>
      </w:r>
    </w:p>
    <w:p w14:paraId="7C1C2D04" w14:textId="77777777" w:rsidR="002F31F0" w:rsidRPr="002F31F0" w:rsidRDefault="002F31F0" w:rsidP="002F31F0">
      <w:pPr>
        <w:spacing w:before="120" w:after="120" w:line="360" w:lineRule="auto"/>
        <w:jc w:val="both"/>
        <w:rPr>
          <w:rFonts w:eastAsia="Times New Roman"/>
        </w:rPr>
      </w:pPr>
      <w:r w:rsidRPr="002F31F0">
        <w:rPr>
          <w:rFonts w:eastAsia="Times New Roman"/>
        </w:rPr>
        <w:lastRenderedPageBreak/>
        <w:t xml:space="preserve">        if (visited[pop] == false) {</w:t>
      </w:r>
    </w:p>
    <w:p w14:paraId="5FF7DFC6"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roofErr w:type="spellStart"/>
      <w:proofErr w:type="gramStart"/>
      <w:r w:rsidRPr="002F31F0">
        <w:rPr>
          <w:rFonts w:eastAsia="Times New Roman"/>
        </w:rPr>
        <w:t>printf</w:t>
      </w:r>
      <w:proofErr w:type="spellEnd"/>
      <w:r w:rsidRPr="002F31F0">
        <w:rPr>
          <w:rFonts w:eastAsia="Times New Roman"/>
        </w:rPr>
        <w:t>(</w:t>
      </w:r>
      <w:proofErr w:type="gramEnd"/>
      <w:r w:rsidRPr="002F31F0">
        <w:rPr>
          <w:rFonts w:eastAsia="Times New Roman"/>
        </w:rPr>
        <w:t xml:space="preserve">"%d ", pop); </w:t>
      </w:r>
    </w:p>
    <w:p w14:paraId="4350895E"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visited[pop] = true;</w:t>
      </w:r>
    </w:p>
    <w:p w14:paraId="03B2BE35"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 else</w:t>
      </w:r>
    </w:p>
    <w:p w14:paraId="7B37AFAC"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continue;</w:t>
      </w:r>
    </w:p>
    <w:p w14:paraId="225B5112"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for (</w:t>
      </w:r>
      <w:proofErr w:type="spellStart"/>
      <w:r w:rsidRPr="002F31F0">
        <w:rPr>
          <w:rFonts w:eastAsia="Times New Roman"/>
        </w:rPr>
        <w:t>i</w:t>
      </w:r>
      <w:proofErr w:type="spellEnd"/>
      <w:r w:rsidRPr="002F31F0">
        <w:rPr>
          <w:rFonts w:eastAsia="Times New Roman"/>
        </w:rPr>
        <w:t xml:space="preserve"> = 1; </w:t>
      </w:r>
      <w:proofErr w:type="spellStart"/>
      <w:r w:rsidRPr="002F31F0">
        <w:rPr>
          <w:rFonts w:eastAsia="Times New Roman"/>
        </w:rPr>
        <w:t>i</w:t>
      </w:r>
      <w:proofErr w:type="spellEnd"/>
      <w:r w:rsidRPr="002F31F0">
        <w:rPr>
          <w:rFonts w:eastAsia="Times New Roman"/>
        </w:rPr>
        <w:t xml:space="preserve"> &lt;= n; </w:t>
      </w:r>
      <w:proofErr w:type="spellStart"/>
      <w:r w:rsidRPr="002F31F0">
        <w:rPr>
          <w:rFonts w:eastAsia="Times New Roman"/>
        </w:rPr>
        <w:t>i</w:t>
      </w:r>
      <w:proofErr w:type="spellEnd"/>
      <w:r w:rsidRPr="002F31F0">
        <w:rPr>
          <w:rFonts w:eastAsia="Times New Roman"/>
        </w:rPr>
        <w:t xml:space="preserve">++) { </w:t>
      </w:r>
    </w:p>
    <w:p w14:paraId="2441F57C"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if (</w:t>
      </w:r>
      <w:proofErr w:type="spellStart"/>
      <w:r w:rsidRPr="002F31F0">
        <w:rPr>
          <w:rFonts w:eastAsia="Times New Roman"/>
        </w:rPr>
        <w:t>arr</w:t>
      </w:r>
      <w:proofErr w:type="spellEnd"/>
      <w:r w:rsidRPr="002F31F0">
        <w:rPr>
          <w:rFonts w:eastAsia="Times New Roman"/>
        </w:rPr>
        <w:t>[pop][</w:t>
      </w:r>
      <w:proofErr w:type="spellStart"/>
      <w:r w:rsidRPr="002F31F0">
        <w:rPr>
          <w:rFonts w:eastAsia="Times New Roman"/>
        </w:rPr>
        <w:t>i</w:t>
      </w:r>
      <w:proofErr w:type="spellEnd"/>
      <w:r w:rsidRPr="002F31F0">
        <w:rPr>
          <w:rFonts w:eastAsia="Times New Roman"/>
        </w:rPr>
        <w:t>] == 1 &amp;&amp; visited[</w:t>
      </w:r>
      <w:proofErr w:type="spellStart"/>
      <w:r w:rsidRPr="002F31F0">
        <w:rPr>
          <w:rFonts w:eastAsia="Times New Roman"/>
        </w:rPr>
        <w:t>i</w:t>
      </w:r>
      <w:proofErr w:type="spellEnd"/>
      <w:r w:rsidRPr="002F31F0">
        <w:rPr>
          <w:rFonts w:eastAsia="Times New Roman"/>
        </w:rPr>
        <w:t>] == false) {</w:t>
      </w:r>
    </w:p>
    <w:p w14:paraId="117356A3"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top++;</w:t>
      </w:r>
    </w:p>
    <w:p w14:paraId="10CF74B9"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stack[top] = </w:t>
      </w:r>
      <w:proofErr w:type="spellStart"/>
      <w:r w:rsidRPr="002F31F0">
        <w:rPr>
          <w:rFonts w:eastAsia="Times New Roman"/>
        </w:rPr>
        <w:t>i</w:t>
      </w:r>
      <w:proofErr w:type="spellEnd"/>
      <w:r w:rsidRPr="002F31F0">
        <w:rPr>
          <w:rFonts w:eastAsia="Times New Roman"/>
        </w:rPr>
        <w:t xml:space="preserve">; </w:t>
      </w:r>
    </w:p>
    <w:p w14:paraId="01BD97F4"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617B2EB3"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4DBB78AC" w14:textId="77777777" w:rsidR="002F31F0" w:rsidRPr="002F31F0" w:rsidRDefault="002F31F0" w:rsidP="002F31F0">
      <w:pPr>
        <w:spacing w:before="120" w:after="120" w:line="360" w:lineRule="auto"/>
        <w:jc w:val="both"/>
        <w:rPr>
          <w:rFonts w:eastAsia="Times New Roman"/>
        </w:rPr>
      </w:pPr>
      <w:r w:rsidRPr="002F31F0">
        <w:rPr>
          <w:rFonts w:eastAsia="Times New Roman"/>
        </w:rPr>
        <w:t xml:space="preserve">    }</w:t>
      </w:r>
    </w:p>
    <w:p w14:paraId="1BE82C47" w14:textId="2C1141B1" w:rsidR="00FC07D9" w:rsidRDefault="002F31F0" w:rsidP="002F31F0">
      <w:pPr>
        <w:spacing w:before="120" w:after="120" w:line="360" w:lineRule="auto"/>
        <w:jc w:val="both"/>
        <w:rPr>
          <w:rFonts w:eastAsia="Times New Roman"/>
        </w:rPr>
      </w:pPr>
      <w:r w:rsidRPr="002F31F0">
        <w:rPr>
          <w:rFonts w:eastAsia="Times New Roman"/>
        </w:rPr>
        <w:t>}</w:t>
      </w:r>
    </w:p>
    <w:p w14:paraId="34F76A46" w14:textId="77777777" w:rsidR="00FC07D9" w:rsidRDefault="00FC07D9" w:rsidP="00FC07D9">
      <w:pPr>
        <w:spacing w:before="120" w:after="120" w:line="360" w:lineRule="auto"/>
        <w:jc w:val="both"/>
        <w:rPr>
          <w:rFonts w:eastAsia="Times New Roman"/>
        </w:rPr>
      </w:pPr>
    </w:p>
    <w:p w14:paraId="12B4C80A" w14:textId="02193A47" w:rsidR="00FC07D9" w:rsidRDefault="007316F3" w:rsidP="00FC07D9">
      <w:pPr>
        <w:spacing w:before="120" w:after="120" w:line="360" w:lineRule="auto"/>
        <w:jc w:val="both"/>
        <w:rPr>
          <w:rFonts w:eastAsia="Times New Roman"/>
        </w:rPr>
      </w:pPr>
      <w:r>
        <w:rPr>
          <w:rFonts w:eastAsia="Times New Roman"/>
        </w:rPr>
        <w:t>Output:</w:t>
      </w:r>
    </w:p>
    <w:p w14:paraId="3C6ADB7C" w14:textId="600F33BC" w:rsidR="00FC07D9" w:rsidRDefault="002F31F0" w:rsidP="00FC07D9">
      <w:pPr>
        <w:spacing w:before="120" w:after="120" w:line="360" w:lineRule="auto"/>
        <w:jc w:val="both"/>
        <w:rPr>
          <w:rFonts w:eastAsia="Times New Roman"/>
        </w:rPr>
      </w:pPr>
      <w:r w:rsidRPr="002F31F0">
        <w:rPr>
          <w:rFonts w:eastAsia="Times New Roman"/>
        </w:rPr>
        <w:drawing>
          <wp:inline distT="0" distB="0" distL="0" distR="0" wp14:anchorId="4240A35A" wp14:editId="44C79301">
            <wp:extent cx="3147333" cy="2690093"/>
            <wp:effectExtent l="0" t="0" r="0" b="0"/>
            <wp:docPr id="213251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1224" name=""/>
                    <pic:cNvPicPr/>
                  </pic:nvPicPr>
                  <pic:blipFill>
                    <a:blip r:embed="rId31"/>
                    <a:stretch>
                      <a:fillRect/>
                    </a:stretch>
                  </pic:blipFill>
                  <pic:spPr>
                    <a:xfrm>
                      <a:off x="0" y="0"/>
                      <a:ext cx="3147333" cy="2690093"/>
                    </a:xfrm>
                    <a:prstGeom prst="rect">
                      <a:avLst/>
                    </a:prstGeom>
                  </pic:spPr>
                </pic:pic>
              </a:graphicData>
            </a:graphic>
          </wp:inline>
        </w:drawing>
      </w:r>
    </w:p>
    <w:p w14:paraId="233DC160" w14:textId="77777777" w:rsidR="002F31F0" w:rsidRDefault="002F31F0" w:rsidP="00FC07D9">
      <w:pPr>
        <w:spacing w:before="120" w:after="120" w:line="360" w:lineRule="auto"/>
        <w:jc w:val="both"/>
        <w:rPr>
          <w:rFonts w:eastAsia="Times New Roman"/>
        </w:rPr>
      </w:pPr>
    </w:p>
    <w:p w14:paraId="339C6D6E" w14:textId="77777777" w:rsidR="002F31F0" w:rsidRDefault="002F31F0" w:rsidP="00FC07D9">
      <w:pPr>
        <w:spacing w:before="120" w:after="120" w:line="360" w:lineRule="auto"/>
        <w:jc w:val="both"/>
        <w:rPr>
          <w:rFonts w:eastAsia="Times New Roman"/>
        </w:rPr>
      </w:pPr>
    </w:p>
    <w:p w14:paraId="6A72F232" w14:textId="77777777" w:rsidR="00FC07D9" w:rsidRDefault="00FC07D9" w:rsidP="00FC07D9">
      <w:pPr>
        <w:spacing w:before="120" w:after="120" w:line="360" w:lineRule="auto"/>
        <w:jc w:val="both"/>
        <w:rPr>
          <w:rFonts w:eastAsia="Times New Roman"/>
        </w:rPr>
      </w:pPr>
    </w:p>
    <w:p w14:paraId="56C2534F" w14:textId="77777777" w:rsidR="00FC07D9" w:rsidRDefault="00FC07D9" w:rsidP="00FC07D9">
      <w:pPr>
        <w:spacing w:line="360" w:lineRule="auto"/>
        <w:rPr>
          <w:b/>
        </w:rPr>
      </w:pPr>
      <w:r w:rsidRPr="00B5214C">
        <w:rPr>
          <w:b/>
        </w:rPr>
        <w:t>Conclusion</w:t>
      </w:r>
      <w:r>
        <w:rPr>
          <w:b/>
        </w:rPr>
        <w:t xml:space="preserve">: </w:t>
      </w:r>
    </w:p>
    <w:p w14:paraId="763075FD" w14:textId="2A5F58FB" w:rsidR="002F31F0" w:rsidRPr="002F31F0" w:rsidRDefault="002F31F0" w:rsidP="00FC07D9">
      <w:pPr>
        <w:spacing w:line="360" w:lineRule="auto"/>
        <w:rPr>
          <w:bCs/>
        </w:rPr>
      </w:pPr>
      <w:r>
        <w:rPr>
          <w:bCs/>
        </w:rPr>
        <w:t>Time Complexity about the above DFS Program is O(n</w:t>
      </w:r>
      <w:r>
        <w:rPr>
          <w:bCs/>
          <w:vertAlign w:val="superscript"/>
        </w:rPr>
        <w:t>2</w:t>
      </w:r>
      <w:r>
        <w:rPr>
          <w:bCs/>
        </w:rPr>
        <w:t>)</w:t>
      </w:r>
    </w:p>
    <w:p w14:paraId="20CB0D8A" w14:textId="13D5C65A" w:rsidR="002F31F0" w:rsidRPr="002F31F0" w:rsidRDefault="002F31F0" w:rsidP="00FC07D9">
      <w:pPr>
        <w:spacing w:line="360" w:lineRule="auto"/>
        <w:rPr>
          <w:bCs/>
        </w:rPr>
      </w:pPr>
      <w:r w:rsidRPr="002F31F0">
        <w:rPr>
          <w:bCs/>
        </w:rPr>
        <w:t>Depth-First Search (DFS) and Breadth-First Search (BFS) are fundamental graph traversal algorithms implemented in the C programming language, serving as versatile tools for exploring the structure of graphs, both directed and undirected. DFS delves deep into a graph, visiting nodes recursively along a branch before backtracking, making it suitable for tasks such as cycle detection and topological sorting. On the other hand, BFS systematically explores the graph level by level, facilitating the shortest path discovery and connected component identification. These algorithms are crucial in various applications, such as pathfinding in maps, network analysis, and puzzle-solving, offering efficient means to uncover relationships and uncover hidden patterns within graph data structures. Their flexibility and adaptability make them essential techniques for solving a wide range of real-world problems in C programming.</w:t>
      </w:r>
    </w:p>
    <w:p w14:paraId="49AD166F" w14:textId="77777777" w:rsidR="002F31F0" w:rsidRDefault="002F31F0" w:rsidP="00FC07D9">
      <w:pPr>
        <w:spacing w:line="360" w:lineRule="auto"/>
        <w:rPr>
          <w:b/>
        </w:rPr>
      </w:pPr>
    </w:p>
    <w:p w14:paraId="607DD8A1" w14:textId="77777777" w:rsidR="002F31F0" w:rsidRDefault="002F31F0" w:rsidP="00FC07D9">
      <w:pPr>
        <w:spacing w:line="360" w:lineRule="auto"/>
        <w:rPr>
          <w:b/>
        </w:rPr>
      </w:pPr>
    </w:p>
    <w:p w14:paraId="482CEF36" w14:textId="77777777" w:rsidR="002F31F0" w:rsidRDefault="002F31F0" w:rsidP="00FC07D9">
      <w:pPr>
        <w:spacing w:line="360" w:lineRule="auto"/>
        <w:rPr>
          <w:b/>
        </w:rPr>
      </w:pPr>
    </w:p>
    <w:p w14:paraId="39344BE8" w14:textId="77777777" w:rsidR="002F31F0" w:rsidRDefault="002F31F0" w:rsidP="00FC07D9">
      <w:pPr>
        <w:spacing w:line="360" w:lineRule="auto"/>
        <w:rPr>
          <w:b/>
        </w:rPr>
      </w:pPr>
    </w:p>
    <w:p w14:paraId="04825F7E" w14:textId="77777777" w:rsidR="002F31F0" w:rsidRDefault="002F31F0" w:rsidP="00FC07D9">
      <w:pPr>
        <w:spacing w:line="360" w:lineRule="auto"/>
        <w:rPr>
          <w:b/>
        </w:rPr>
      </w:pPr>
    </w:p>
    <w:p w14:paraId="525253BB" w14:textId="77777777" w:rsidR="002F31F0" w:rsidRDefault="002F31F0" w:rsidP="00FC07D9">
      <w:pPr>
        <w:spacing w:line="360" w:lineRule="auto"/>
        <w:rPr>
          <w:b/>
        </w:rPr>
      </w:pPr>
    </w:p>
    <w:p w14:paraId="6135A988" w14:textId="77777777" w:rsidR="002F31F0" w:rsidRDefault="002F31F0" w:rsidP="00FC07D9">
      <w:pPr>
        <w:spacing w:line="360" w:lineRule="auto"/>
        <w:rPr>
          <w:b/>
        </w:rPr>
      </w:pPr>
    </w:p>
    <w:p w14:paraId="6E5E10B6" w14:textId="77777777" w:rsidR="002F31F0" w:rsidRDefault="002F31F0" w:rsidP="00FC07D9">
      <w:pPr>
        <w:spacing w:line="360" w:lineRule="auto"/>
        <w:rPr>
          <w:b/>
        </w:rPr>
      </w:pPr>
    </w:p>
    <w:p w14:paraId="77FAD0E2" w14:textId="77777777" w:rsidR="002F31F0" w:rsidRDefault="002F31F0" w:rsidP="00FC07D9">
      <w:pPr>
        <w:spacing w:line="360" w:lineRule="auto"/>
        <w:rPr>
          <w:b/>
        </w:rPr>
      </w:pPr>
    </w:p>
    <w:p w14:paraId="00680E76" w14:textId="77777777" w:rsidR="002F31F0" w:rsidRDefault="002F31F0" w:rsidP="00FC07D9">
      <w:pPr>
        <w:spacing w:line="360" w:lineRule="auto"/>
        <w:rPr>
          <w:b/>
        </w:rPr>
      </w:pPr>
    </w:p>
    <w:p w14:paraId="0F6D85FD" w14:textId="77777777" w:rsidR="002F31F0" w:rsidRDefault="002F31F0" w:rsidP="00FC07D9">
      <w:pPr>
        <w:spacing w:line="360" w:lineRule="auto"/>
        <w:rPr>
          <w:b/>
        </w:rPr>
      </w:pPr>
    </w:p>
    <w:p w14:paraId="332EDB4F" w14:textId="77777777" w:rsidR="002F31F0" w:rsidRDefault="002F31F0" w:rsidP="00FC07D9">
      <w:pPr>
        <w:spacing w:line="360" w:lineRule="auto"/>
        <w:rPr>
          <w:b/>
        </w:rPr>
      </w:pPr>
    </w:p>
    <w:p w14:paraId="4A02DF2F" w14:textId="77777777" w:rsidR="002F31F0" w:rsidRDefault="002F31F0" w:rsidP="00FC07D9">
      <w:pPr>
        <w:spacing w:line="360" w:lineRule="auto"/>
        <w:rPr>
          <w:b/>
        </w:rPr>
      </w:pPr>
    </w:p>
    <w:p w14:paraId="01090EFA" w14:textId="77777777" w:rsidR="002F31F0" w:rsidRDefault="002F31F0" w:rsidP="00FC07D9">
      <w:pPr>
        <w:spacing w:line="360" w:lineRule="auto"/>
        <w:rPr>
          <w:b/>
        </w:rPr>
      </w:pPr>
    </w:p>
    <w:p w14:paraId="605B7124" w14:textId="77777777" w:rsidR="002F31F0" w:rsidRDefault="002F31F0" w:rsidP="00FC07D9">
      <w:pPr>
        <w:spacing w:line="360" w:lineRule="auto"/>
        <w:rPr>
          <w:b/>
        </w:rPr>
      </w:pPr>
    </w:p>
    <w:p w14:paraId="241FAFCA" w14:textId="77777777" w:rsidR="002F31F0" w:rsidRDefault="002F31F0" w:rsidP="00FC07D9">
      <w:pPr>
        <w:spacing w:line="360" w:lineRule="auto"/>
        <w:rPr>
          <w:b/>
        </w:rPr>
      </w:pPr>
    </w:p>
    <w:p w14:paraId="2E2B9765" w14:textId="77777777" w:rsidR="002F31F0" w:rsidRDefault="002F31F0" w:rsidP="00FC07D9">
      <w:pPr>
        <w:spacing w:line="360" w:lineRule="auto"/>
        <w:rPr>
          <w:b/>
        </w:rPr>
      </w:pPr>
    </w:p>
    <w:p w14:paraId="31B361BD" w14:textId="77777777" w:rsidR="002F31F0" w:rsidRDefault="002F31F0" w:rsidP="00FC07D9">
      <w:pPr>
        <w:spacing w:line="360" w:lineRule="auto"/>
        <w:rPr>
          <w:b/>
        </w:rPr>
      </w:pPr>
    </w:p>
    <w:p w14:paraId="7802F428" w14:textId="77777777" w:rsidR="001B30E2" w:rsidRPr="0014733F" w:rsidRDefault="001B30E2" w:rsidP="004657FA">
      <w:pPr>
        <w:spacing w:after="0" w:line="360" w:lineRule="auto"/>
      </w:pPr>
    </w:p>
    <w:p w14:paraId="245DA967" w14:textId="77777777" w:rsidR="004657FA" w:rsidRDefault="004657FA" w:rsidP="00814AE6">
      <w:pPr>
        <w:jc w:val="center"/>
        <w:rPr>
          <w:b/>
        </w:rPr>
      </w:pPr>
    </w:p>
    <w:p w14:paraId="3838AC76" w14:textId="77777777" w:rsidR="004657FA" w:rsidRDefault="004657FA" w:rsidP="00814AE6">
      <w:pPr>
        <w:jc w:val="center"/>
        <w:rPr>
          <w:b/>
        </w:rPr>
      </w:pPr>
    </w:p>
    <w:p w14:paraId="7F20597D" w14:textId="77777777" w:rsidR="001207F5" w:rsidRDefault="001207F5" w:rsidP="001207F5">
      <w:pPr>
        <w:spacing w:after="0" w:line="360" w:lineRule="auto"/>
      </w:pPr>
    </w:p>
    <w:p w14:paraId="17161B2E" w14:textId="77777777" w:rsidR="001207F5" w:rsidRPr="001207F5" w:rsidRDefault="001207F5" w:rsidP="001207F5">
      <w:pPr>
        <w:spacing w:after="0" w:line="360" w:lineRule="auto"/>
        <w:jc w:val="center"/>
        <w:rPr>
          <w:b/>
          <w:bCs/>
          <w:sz w:val="32"/>
          <w:szCs w:val="32"/>
        </w:rPr>
      </w:pPr>
      <w:r w:rsidRPr="001207F5">
        <w:rPr>
          <w:b/>
          <w:bCs/>
          <w:sz w:val="32"/>
          <w:szCs w:val="32"/>
        </w:rPr>
        <w:t>NAME: GAURAV KISHOR PATIL</w:t>
      </w:r>
    </w:p>
    <w:p w14:paraId="461D7679" w14:textId="77777777" w:rsidR="001207F5" w:rsidRPr="001207F5" w:rsidRDefault="001207F5" w:rsidP="001207F5">
      <w:pPr>
        <w:spacing w:after="0" w:line="360" w:lineRule="auto"/>
        <w:jc w:val="center"/>
        <w:rPr>
          <w:b/>
          <w:bCs/>
          <w:sz w:val="32"/>
          <w:szCs w:val="32"/>
        </w:rPr>
      </w:pPr>
      <w:r w:rsidRPr="001207F5">
        <w:rPr>
          <w:b/>
          <w:bCs/>
          <w:sz w:val="32"/>
          <w:szCs w:val="32"/>
        </w:rPr>
        <w:t>DIV: 2 ROLL NO:54</w:t>
      </w:r>
    </w:p>
    <w:p w14:paraId="7356D3B9" w14:textId="77777777" w:rsidR="001207F5" w:rsidRPr="001207F5" w:rsidRDefault="001207F5" w:rsidP="001207F5">
      <w:pPr>
        <w:spacing w:after="0" w:line="360" w:lineRule="auto"/>
        <w:jc w:val="center"/>
        <w:rPr>
          <w:b/>
          <w:bCs/>
          <w:sz w:val="32"/>
          <w:szCs w:val="32"/>
        </w:rPr>
      </w:pPr>
      <w:r w:rsidRPr="001207F5">
        <w:rPr>
          <w:b/>
          <w:bCs/>
          <w:sz w:val="32"/>
          <w:szCs w:val="32"/>
        </w:rPr>
        <w:t>BATCH: C</w:t>
      </w:r>
    </w:p>
    <w:p w14:paraId="713CEEC0" w14:textId="77777777" w:rsidR="004657FA" w:rsidRDefault="004657FA" w:rsidP="00814AE6">
      <w:pPr>
        <w:jc w:val="center"/>
        <w:rPr>
          <w:b/>
        </w:rPr>
      </w:pPr>
    </w:p>
    <w:p w14:paraId="49A02B51" w14:textId="77777777" w:rsidR="004657FA" w:rsidRDefault="004657FA" w:rsidP="00814AE6">
      <w:pPr>
        <w:jc w:val="center"/>
        <w:rPr>
          <w:b/>
        </w:rPr>
      </w:pPr>
    </w:p>
    <w:p w14:paraId="20AAAE1A" w14:textId="77777777" w:rsidR="004657FA" w:rsidRDefault="004657FA" w:rsidP="00814AE6">
      <w:pPr>
        <w:jc w:val="center"/>
        <w:rPr>
          <w:b/>
        </w:rPr>
      </w:pPr>
    </w:p>
    <w:p w14:paraId="4EE5CF98" w14:textId="77777777" w:rsidR="004657FA" w:rsidRDefault="004657FA" w:rsidP="00814AE6">
      <w:pPr>
        <w:jc w:val="center"/>
        <w:rPr>
          <w:b/>
        </w:rPr>
      </w:pPr>
    </w:p>
    <w:p w14:paraId="6159E43E" w14:textId="77777777" w:rsidR="004657FA" w:rsidRDefault="004657FA" w:rsidP="00814AE6">
      <w:pPr>
        <w:jc w:val="center"/>
        <w:rPr>
          <w:b/>
        </w:rPr>
      </w:pPr>
    </w:p>
    <w:p w14:paraId="5095F930" w14:textId="77777777" w:rsidR="004657FA" w:rsidRDefault="004657FA" w:rsidP="00814AE6">
      <w:pPr>
        <w:jc w:val="center"/>
        <w:rPr>
          <w:b/>
        </w:rPr>
      </w:pPr>
    </w:p>
    <w:p w14:paraId="24857809" w14:textId="77777777" w:rsidR="004657FA" w:rsidRDefault="004657FA" w:rsidP="00814AE6">
      <w:pPr>
        <w:jc w:val="center"/>
        <w:rPr>
          <w:b/>
        </w:rPr>
      </w:pPr>
    </w:p>
    <w:p w14:paraId="2F5AC3B1" w14:textId="77777777" w:rsidR="004657FA" w:rsidRDefault="004657FA" w:rsidP="00814AE6">
      <w:pPr>
        <w:jc w:val="center"/>
        <w:rPr>
          <w:b/>
        </w:rPr>
      </w:pPr>
    </w:p>
    <w:p w14:paraId="033D5239" w14:textId="77777777" w:rsidR="00A856B9" w:rsidRPr="00EF5C96" w:rsidRDefault="00A856B9" w:rsidP="00A856B9">
      <w:pPr>
        <w:spacing w:after="0" w:line="360" w:lineRule="auto"/>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856B9" w:rsidRPr="004B0CB5" w14:paraId="1849FDC4" w14:textId="77777777" w:rsidTr="00B94906">
        <w:tc>
          <w:tcPr>
            <w:tcW w:w="8121" w:type="dxa"/>
            <w:tcBorders>
              <w:top w:val="single" w:sz="4" w:space="0" w:color="000001"/>
              <w:bottom w:val="single" w:sz="4" w:space="0" w:color="000001"/>
            </w:tcBorders>
            <w:tcMar>
              <w:top w:w="0" w:type="dxa"/>
              <w:left w:w="108" w:type="dxa"/>
              <w:bottom w:w="0" w:type="dxa"/>
              <w:right w:w="108" w:type="dxa"/>
            </w:tcMar>
          </w:tcPr>
          <w:p w14:paraId="62880C3A" w14:textId="77777777" w:rsidR="00A856B9" w:rsidRPr="004B0CB5" w:rsidRDefault="00A856B9" w:rsidP="00B94906">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.10</w:t>
            </w:r>
          </w:p>
        </w:tc>
      </w:tr>
      <w:tr w:rsidR="00A856B9" w:rsidRPr="004B0CB5" w14:paraId="31827FC4" w14:textId="77777777" w:rsidTr="00B94906">
        <w:tc>
          <w:tcPr>
            <w:tcW w:w="8121" w:type="dxa"/>
            <w:tcBorders>
              <w:top w:val="single" w:sz="4" w:space="0" w:color="000001"/>
              <w:bottom w:val="single" w:sz="4" w:space="0" w:color="000001"/>
            </w:tcBorders>
            <w:tcMar>
              <w:top w:w="0" w:type="dxa"/>
              <w:left w:w="108" w:type="dxa"/>
              <w:bottom w:w="0" w:type="dxa"/>
              <w:right w:w="108" w:type="dxa"/>
            </w:tcMar>
            <w:vAlign w:val="center"/>
          </w:tcPr>
          <w:p w14:paraId="699919DF" w14:textId="77777777" w:rsidR="00A856B9" w:rsidRPr="004657FA" w:rsidRDefault="00A856B9" w:rsidP="00B94906">
            <w:pPr>
              <w:pStyle w:val="Default"/>
              <w:spacing w:after="0" w:line="100" w:lineRule="atLeast"/>
              <w:rPr>
                <w:rFonts w:ascii="Times New Roman" w:hAnsi="Times New Roman" w:cs="Times New Roman"/>
                <w:sz w:val="32"/>
                <w:szCs w:val="32"/>
              </w:rPr>
            </w:pPr>
            <w:r w:rsidRPr="004657FA">
              <w:rPr>
                <w:rFonts w:ascii="Times New Roman" w:hAnsi="Times New Roman" w:cs="Times New Roman"/>
                <w:sz w:val="32"/>
              </w:rPr>
              <w:t>Implementation of Binary Search Method</w:t>
            </w:r>
          </w:p>
        </w:tc>
      </w:tr>
      <w:tr w:rsidR="00A856B9" w:rsidRPr="004B0CB5" w14:paraId="345657B7" w14:textId="77777777" w:rsidTr="00B94906">
        <w:tc>
          <w:tcPr>
            <w:tcW w:w="8121" w:type="dxa"/>
            <w:tcBorders>
              <w:top w:val="single" w:sz="4" w:space="0" w:color="000001"/>
              <w:bottom w:val="single" w:sz="4" w:space="0" w:color="000001"/>
            </w:tcBorders>
            <w:tcMar>
              <w:top w:w="0" w:type="dxa"/>
              <w:left w:w="108" w:type="dxa"/>
              <w:bottom w:w="0" w:type="dxa"/>
              <w:right w:w="108" w:type="dxa"/>
            </w:tcMar>
          </w:tcPr>
          <w:p w14:paraId="766C506D" w14:textId="77777777" w:rsidR="00A856B9" w:rsidRPr="004B0CB5" w:rsidRDefault="00A856B9" w:rsidP="00B94906">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A856B9" w:rsidRPr="004B0CB5" w14:paraId="3012F042" w14:textId="77777777" w:rsidTr="00B94906">
        <w:tc>
          <w:tcPr>
            <w:tcW w:w="8121" w:type="dxa"/>
            <w:tcBorders>
              <w:top w:val="single" w:sz="4" w:space="0" w:color="000001"/>
              <w:bottom w:val="single" w:sz="4" w:space="0" w:color="000001"/>
            </w:tcBorders>
            <w:tcMar>
              <w:top w:w="0" w:type="dxa"/>
              <w:left w:w="108" w:type="dxa"/>
              <w:bottom w:w="0" w:type="dxa"/>
              <w:right w:w="108" w:type="dxa"/>
            </w:tcMar>
          </w:tcPr>
          <w:p w14:paraId="6F6FD388" w14:textId="77777777" w:rsidR="00A856B9" w:rsidRPr="004B0CB5" w:rsidRDefault="00A856B9" w:rsidP="00B94906">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6197E486" w14:textId="77777777" w:rsidR="00A856B9" w:rsidRDefault="00A856B9" w:rsidP="00A856B9">
      <w:pPr>
        <w:spacing w:after="0" w:line="360" w:lineRule="auto"/>
        <w:jc w:val="center"/>
        <w:rPr>
          <w:b/>
        </w:rPr>
      </w:pPr>
    </w:p>
    <w:p w14:paraId="1B26CCA3" w14:textId="77777777" w:rsidR="00A856B9" w:rsidRDefault="00A856B9" w:rsidP="00A856B9">
      <w:pPr>
        <w:spacing w:after="0" w:line="360" w:lineRule="auto"/>
        <w:jc w:val="center"/>
        <w:rPr>
          <w:b/>
        </w:rPr>
      </w:pPr>
    </w:p>
    <w:p w14:paraId="3A854888" w14:textId="77777777" w:rsidR="00A856B9" w:rsidRDefault="00A856B9" w:rsidP="00A856B9">
      <w:pPr>
        <w:spacing w:after="0" w:line="360" w:lineRule="auto"/>
        <w:jc w:val="center"/>
        <w:rPr>
          <w:b/>
        </w:rPr>
      </w:pPr>
    </w:p>
    <w:p w14:paraId="263C4F8B" w14:textId="77777777" w:rsidR="00A856B9" w:rsidRDefault="00A856B9" w:rsidP="00A856B9">
      <w:pPr>
        <w:spacing w:after="0" w:line="360" w:lineRule="auto"/>
        <w:jc w:val="center"/>
        <w:rPr>
          <w:b/>
        </w:rPr>
      </w:pPr>
    </w:p>
    <w:p w14:paraId="72C43B92" w14:textId="77777777" w:rsidR="00A856B9" w:rsidRDefault="00A856B9" w:rsidP="00A856B9">
      <w:pPr>
        <w:spacing w:after="0" w:line="360" w:lineRule="auto"/>
        <w:jc w:val="center"/>
        <w:rPr>
          <w:b/>
        </w:rPr>
      </w:pPr>
    </w:p>
    <w:p w14:paraId="6D2E3318" w14:textId="77777777" w:rsidR="00A856B9" w:rsidRDefault="00A856B9" w:rsidP="00A856B9">
      <w:pPr>
        <w:spacing w:after="0" w:line="360" w:lineRule="auto"/>
        <w:jc w:val="center"/>
        <w:rPr>
          <w:b/>
        </w:rPr>
      </w:pPr>
    </w:p>
    <w:p w14:paraId="206AFEA8" w14:textId="77777777" w:rsidR="00A856B9" w:rsidRDefault="00A856B9" w:rsidP="00A856B9">
      <w:pPr>
        <w:spacing w:after="0" w:line="360" w:lineRule="auto"/>
        <w:jc w:val="center"/>
        <w:rPr>
          <w:b/>
        </w:rPr>
      </w:pPr>
    </w:p>
    <w:p w14:paraId="43B82BE7" w14:textId="77777777" w:rsidR="00A856B9" w:rsidRDefault="00A856B9" w:rsidP="00A856B9">
      <w:pPr>
        <w:spacing w:after="0" w:line="360" w:lineRule="auto"/>
        <w:jc w:val="center"/>
        <w:rPr>
          <w:b/>
        </w:rPr>
      </w:pPr>
    </w:p>
    <w:p w14:paraId="0B791197" w14:textId="77777777" w:rsidR="00A856B9" w:rsidRDefault="00A856B9" w:rsidP="00A856B9">
      <w:pPr>
        <w:spacing w:after="0" w:line="360" w:lineRule="auto"/>
        <w:jc w:val="center"/>
        <w:rPr>
          <w:b/>
        </w:rPr>
      </w:pPr>
    </w:p>
    <w:p w14:paraId="49781ABD" w14:textId="77777777" w:rsidR="00A856B9" w:rsidRDefault="00A856B9" w:rsidP="00A856B9">
      <w:pPr>
        <w:spacing w:after="0" w:line="360" w:lineRule="auto"/>
        <w:jc w:val="center"/>
        <w:rPr>
          <w:b/>
        </w:rPr>
      </w:pPr>
    </w:p>
    <w:p w14:paraId="1FA69F67" w14:textId="77777777" w:rsidR="00A856B9" w:rsidRDefault="00A856B9" w:rsidP="00A856B9">
      <w:pPr>
        <w:spacing w:after="0" w:line="360" w:lineRule="auto"/>
        <w:jc w:val="center"/>
        <w:rPr>
          <w:b/>
        </w:rPr>
      </w:pPr>
    </w:p>
    <w:p w14:paraId="563DE49E" w14:textId="77777777" w:rsidR="00A856B9" w:rsidRDefault="00A856B9" w:rsidP="00A856B9">
      <w:pPr>
        <w:spacing w:after="0" w:line="360" w:lineRule="auto"/>
        <w:jc w:val="center"/>
        <w:rPr>
          <w:b/>
        </w:rPr>
      </w:pPr>
    </w:p>
    <w:p w14:paraId="1F787610" w14:textId="77777777" w:rsidR="00A856B9" w:rsidRDefault="00A856B9" w:rsidP="00A856B9">
      <w:pPr>
        <w:spacing w:after="0" w:line="360" w:lineRule="auto"/>
        <w:jc w:val="center"/>
        <w:rPr>
          <w:b/>
        </w:rPr>
      </w:pPr>
    </w:p>
    <w:p w14:paraId="6B561688" w14:textId="77777777" w:rsidR="00A856B9" w:rsidRDefault="00A856B9" w:rsidP="00A856B9">
      <w:pPr>
        <w:spacing w:after="0" w:line="360" w:lineRule="auto"/>
        <w:jc w:val="center"/>
        <w:rPr>
          <w:b/>
        </w:rPr>
      </w:pPr>
    </w:p>
    <w:p w14:paraId="60AB4DA0" w14:textId="77777777" w:rsidR="00A856B9" w:rsidRDefault="00A856B9" w:rsidP="00A856B9">
      <w:pPr>
        <w:spacing w:after="0" w:line="360" w:lineRule="auto"/>
        <w:jc w:val="center"/>
        <w:rPr>
          <w:b/>
        </w:rPr>
      </w:pPr>
    </w:p>
    <w:p w14:paraId="26CDD475" w14:textId="77777777" w:rsidR="00A856B9" w:rsidRDefault="00A856B9" w:rsidP="00A856B9">
      <w:pPr>
        <w:spacing w:after="0" w:line="360" w:lineRule="auto"/>
        <w:jc w:val="center"/>
        <w:rPr>
          <w:b/>
        </w:rPr>
      </w:pPr>
    </w:p>
    <w:p w14:paraId="415C6478" w14:textId="77777777" w:rsidR="00A856B9" w:rsidRDefault="00A856B9" w:rsidP="00A856B9">
      <w:pPr>
        <w:spacing w:after="0" w:line="360" w:lineRule="auto"/>
        <w:jc w:val="center"/>
        <w:rPr>
          <w:b/>
        </w:rPr>
      </w:pPr>
    </w:p>
    <w:p w14:paraId="619F913A" w14:textId="30F30D5D" w:rsidR="00A856B9" w:rsidRPr="0014733F" w:rsidRDefault="00A856B9" w:rsidP="00A856B9">
      <w:pPr>
        <w:spacing w:after="0" w:line="360" w:lineRule="auto"/>
        <w:jc w:val="center"/>
        <w:rPr>
          <w:b/>
        </w:rPr>
      </w:pPr>
      <w:r w:rsidRPr="0014733F">
        <w:rPr>
          <w:b/>
        </w:rPr>
        <w:t xml:space="preserve">Experiment No. </w:t>
      </w:r>
      <w:r>
        <w:rPr>
          <w:b/>
        </w:rPr>
        <w:t>1</w:t>
      </w:r>
      <w:r w:rsidR="00202E8F">
        <w:rPr>
          <w:b/>
        </w:rPr>
        <w:t>0</w:t>
      </w:r>
      <w:r w:rsidRPr="0014733F">
        <w:rPr>
          <w:b/>
        </w:rPr>
        <w:t>: Binary Search Method</w:t>
      </w:r>
    </w:p>
    <w:p w14:paraId="4193447F" w14:textId="77777777" w:rsidR="00A856B9" w:rsidRDefault="00A856B9" w:rsidP="00A856B9">
      <w:pPr>
        <w:widowControl w:val="0"/>
        <w:autoSpaceDE w:val="0"/>
        <w:spacing w:after="0" w:line="360" w:lineRule="auto"/>
        <w:rPr>
          <w:b/>
        </w:rPr>
      </w:pPr>
      <w:proofErr w:type="gramStart"/>
      <w:r>
        <w:rPr>
          <w:b/>
        </w:rPr>
        <w:t>Aim</w:t>
      </w:r>
      <w:r w:rsidRPr="0014733F">
        <w:rPr>
          <w:b/>
        </w:rPr>
        <w:t xml:space="preserve"> :</w:t>
      </w:r>
      <w:proofErr w:type="gramEnd"/>
      <w:r w:rsidRPr="0014733F">
        <w:t xml:space="preserve"> </w:t>
      </w:r>
      <w:r w:rsidRPr="0014733F">
        <w:rPr>
          <w:b/>
        </w:rPr>
        <w:t>Implementation of Binary Search Method</w:t>
      </w:r>
    </w:p>
    <w:p w14:paraId="49B7A197" w14:textId="77777777" w:rsidR="00A856B9" w:rsidRPr="00B5214C" w:rsidRDefault="00A856B9" w:rsidP="00A856B9">
      <w:pPr>
        <w:spacing w:after="0" w:line="360" w:lineRule="auto"/>
        <w:jc w:val="both"/>
      </w:pPr>
      <w:r>
        <w:rPr>
          <w:rFonts w:eastAsia="Times New Roman"/>
          <w:b/>
        </w:rPr>
        <w:t>Objective:</w:t>
      </w:r>
      <w:r w:rsidRPr="007600CB">
        <w:t xml:space="preserve"> </w:t>
      </w:r>
      <w:r>
        <w:t>1) Understand how to implement Binary Search algorithm.</w:t>
      </w:r>
    </w:p>
    <w:p w14:paraId="24BEF573" w14:textId="77777777" w:rsidR="00A856B9" w:rsidRPr="0014733F" w:rsidRDefault="00A856B9" w:rsidP="00A856B9">
      <w:pPr>
        <w:widowControl w:val="0"/>
        <w:autoSpaceDE w:val="0"/>
        <w:spacing w:after="0" w:line="360" w:lineRule="auto"/>
      </w:pPr>
    </w:p>
    <w:p w14:paraId="4CDAFD37" w14:textId="77777777" w:rsidR="00A856B9" w:rsidRPr="0014733F" w:rsidRDefault="00A856B9" w:rsidP="00A856B9">
      <w:pPr>
        <w:widowControl w:val="0"/>
        <w:autoSpaceDE w:val="0"/>
        <w:spacing w:after="0" w:line="360" w:lineRule="auto"/>
      </w:pPr>
      <w:r w:rsidRPr="0014733F">
        <w:rPr>
          <w:b/>
        </w:rPr>
        <w:t>Theory:</w:t>
      </w:r>
    </w:p>
    <w:p w14:paraId="083108EA" w14:textId="77777777" w:rsidR="00A856B9" w:rsidRPr="0014733F" w:rsidRDefault="00A856B9" w:rsidP="00A856B9">
      <w:pPr>
        <w:spacing w:after="0" w:line="360" w:lineRule="auto"/>
        <w:ind w:firstLine="720"/>
      </w:pPr>
      <w:r w:rsidRPr="0014733F">
        <w:t>The improvement to searching method to reduce the amount of work can be done using binary searching. Binary searching is more efficient than linear searching if an array to be searched is in sorted manner.</w:t>
      </w:r>
    </w:p>
    <w:p w14:paraId="5C2FBBFE" w14:textId="77777777" w:rsidR="00A856B9" w:rsidRPr="0014733F" w:rsidRDefault="00A856B9" w:rsidP="00A856B9">
      <w:pPr>
        <w:spacing w:after="0" w:line="360" w:lineRule="auto"/>
        <w:ind w:firstLine="720"/>
      </w:pPr>
      <w:r w:rsidRPr="0014733F">
        <w:t xml:space="preserve">Here </w:t>
      </w:r>
      <w:proofErr w:type="gramStart"/>
      <w:r w:rsidRPr="0014733F">
        <w:t>an</w:t>
      </w:r>
      <w:proofErr w:type="gramEnd"/>
      <w:r w:rsidRPr="0014733F">
        <w:t xml:space="preserve">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2E4BE7F3" w14:textId="77777777" w:rsidR="00A856B9" w:rsidRPr="0014733F" w:rsidRDefault="00A856B9" w:rsidP="00A856B9">
      <w:pPr>
        <w:spacing w:after="0" w:line="360" w:lineRule="auto"/>
        <w:ind w:firstLine="720"/>
      </w:pPr>
      <w:r w:rsidRPr="0014733F">
        <w:t>For large arrays, this method is superior to sequential searching.</w:t>
      </w:r>
    </w:p>
    <w:p w14:paraId="310E259A" w14:textId="77777777" w:rsidR="00A856B9" w:rsidRPr="0014733F" w:rsidRDefault="00A856B9" w:rsidP="00A856B9">
      <w:pPr>
        <w:spacing w:after="0" w:line="360" w:lineRule="auto"/>
      </w:pPr>
      <w:r w:rsidRPr="0014733F">
        <w:rPr>
          <w:b/>
        </w:rPr>
        <w:t>Algorithm</w:t>
      </w:r>
    </w:p>
    <w:p w14:paraId="06C55400" w14:textId="77777777" w:rsidR="00A856B9" w:rsidRPr="0014733F" w:rsidRDefault="00A856B9" w:rsidP="00A856B9">
      <w:pPr>
        <w:spacing w:after="0" w:line="360" w:lineRule="auto"/>
      </w:pPr>
      <w:proofErr w:type="gramStart"/>
      <w:r w:rsidRPr="0014733F">
        <w:t>Algorithm :</w:t>
      </w:r>
      <w:proofErr w:type="gramEnd"/>
      <w:r w:rsidRPr="0014733F">
        <w:t xml:space="preserve"> FIND(</w:t>
      </w:r>
      <w:proofErr w:type="spellStart"/>
      <w:r w:rsidRPr="0014733F">
        <w:t>arr</w:t>
      </w:r>
      <w:proofErr w:type="spellEnd"/>
      <w:r w:rsidRPr="0014733F">
        <w:t>, x,  first,  last)</w:t>
      </w:r>
    </w:p>
    <w:p w14:paraId="5B342950"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if (first &gt; </w:t>
      </w:r>
      <w:proofErr w:type="gramStart"/>
      <w:r w:rsidRPr="0014733F">
        <w:t>last)then</w:t>
      </w:r>
      <w:proofErr w:type="gramEnd"/>
    </w:p>
    <w:p w14:paraId="7B21CD6E"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return -1</w:t>
      </w:r>
    </w:p>
    <w:p w14:paraId="5AD30054"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End if</w:t>
      </w:r>
    </w:p>
    <w:p w14:paraId="6BC06AA8"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mid = (first + last) / 2</w:t>
      </w:r>
    </w:p>
    <w:p w14:paraId="4FC8AE8F"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if (</w:t>
      </w:r>
      <w:proofErr w:type="spellStart"/>
      <w:r w:rsidRPr="0014733F">
        <w:t>arr</w:t>
      </w:r>
      <w:proofErr w:type="spellEnd"/>
      <w:r w:rsidRPr="0014733F">
        <w:t>[mid] = x)</w:t>
      </w:r>
    </w:p>
    <w:p w14:paraId="60DD83C8"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lastRenderedPageBreak/>
        <w:t xml:space="preserve">      return mid</w:t>
      </w:r>
    </w:p>
    <w:p w14:paraId="2D1575B6"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End if</w:t>
      </w:r>
    </w:p>
    <w:p w14:paraId="2B5189BB"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if (</w:t>
      </w:r>
      <w:proofErr w:type="spellStart"/>
      <w:r w:rsidRPr="0014733F">
        <w:t>arr</w:t>
      </w:r>
      <w:proofErr w:type="spellEnd"/>
      <w:r w:rsidRPr="0014733F">
        <w:t>[mid] &lt; x)</w:t>
      </w:r>
    </w:p>
    <w:p w14:paraId="721D90C4"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return </w:t>
      </w:r>
      <w:proofErr w:type="gramStart"/>
      <w:r w:rsidRPr="0014733F">
        <w:t>find(</w:t>
      </w:r>
      <w:proofErr w:type="spellStart"/>
      <w:proofErr w:type="gramEnd"/>
      <w:r w:rsidRPr="0014733F">
        <w:t>arr</w:t>
      </w:r>
      <w:proofErr w:type="spellEnd"/>
      <w:r w:rsidRPr="0014733F">
        <w:t>, x, mid+1, last)</w:t>
      </w:r>
    </w:p>
    <w:p w14:paraId="73479421"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End if</w:t>
      </w:r>
    </w:p>
    <w:p w14:paraId="1C0AA99B" w14:textId="77777777" w:rsidR="00A856B9" w:rsidRPr="0014733F" w:rsidRDefault="00A856B9" w:rsidP="00A856B9">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spacing w:after="0" w:line="360" w:lineRule="auto"/>
      </w:pPr>
      <w:r w:rsidRPr="0014733F">
        <w:t xml:space="preserve">   return </w:t>
      </w:r>
      <w:proofErr w:type="gramStart"/>
      <w:r w:rsidRPr="0014733F">
        <w:t>find(</w:t>
      </w:r>
      <w:proofErr w:type="spellStart"/>
      <w:proofErr w:type="gramEnd"/>
      <w:r w:rsidRPr="0014733F">
        <w:t>arr</w:t>
      </w:r>
      <w:proofErr w:type="spellEnd"/>
      <w:r w:rsidRPr="0014733F">
        <w:t>, x, first, mid-1)</w:t>
      </w:r>
    </w:p>
    <w:p w14:paraId="60195D46" w14:textId="77777777" w:rsidR="00A856B9" w:rsidRPr="0014733F" w:rsidRDefault="00A856B9" w:rsidP="00A856B9">
      <w:pPr>
        <w:spacing w:after="0" w:line="360" w:lineRule="auto"/>
      </w:pPr>
    </w:p>
    <w:p w14:paraId="481C2896" w14:textId="77777777" w:rsidR="00A856B9" w:rsidRDefault="00A856B9" w:rsidP="00A856B9">
      <w:pPr>
        <w:spacing w:before="120" w:after="120" w:line="360" w:lineRule="auto"/>
        <w:jc w:val="both"/>
        <w:rPr>
          <w:rFonts w:eastAsia="Times New Roman"/>
          <w:b/>
        </w:rPr>
      </w:pPr>
      <w:r w:rsidRPr="000E3DDF">
        <w:rPr>
          <w:rFonts w:eastAsia="Times New Roman"/>
          <w:b/>
        </w:rPr>
        <w:t>Code:</w:t>
      </w:r>
    </w:p>
    <w:p w14:paraId="51E05547" w14:textId="77777777" w:rsidR="001207F5" w:rsidRPr="001207F5" w:rsidRDefault="001207F5" w:rsidP="001207F5">
      <w:pPr>
        <w:spacing w:after="0" w:line="240" w:lineRule="auto"/>
        <w:rPr>
          <w:rFonts w:eastAsia="Times New Roman"/>
          <w:color w:val="auto"/>
          <w:lang w:eastAsia="en-IN"/>
        </w:rPr>
      </w:pPr>
    </w:p>
    <w:p w14:paraId="2634675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#include&lt;stdio.h&gt;</w:t>
      </w:r>
    </w:p>
    <w:p w14:paraId="436CAF86"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#include&lt;conio.h&gt;</w:t>
      </w:r>
    </w:p>
    <w:p w14:paraId="3B966F63" w14:textId="77777777" w:rsidR="001207F5" w:rsidRPr="001207F5" w:rsidRDefault="001207F5" w:rsidP="001207F5">
      <w:pPr>
        <w:spacing w:after="0" w:line="240" w:lineRule="auto"/>
        <w:rPr>
          <w:rFonts w:eastAsia="Times New Roman"/>
          <w:color w:val="auto"/>
          <w:lang w:eastAsia="en-IN"/>
        </w:rPr>
      </w:pPr>
    </w:p>
    <w:p w14:paraId="153BFC4A"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xml:space="preserve">int </w:t>
      </w:r>
      <w:proofErr w:type="spellStart"/>
      <w:r w:rsidRPr="001207F5">
        <w:rPr>
          <w:rFonts w:eastAsia="Times New Roman"/>
          <w:color w:val="000000"/>
          <w:sz w:val="22"/>
          <w:szCs w:val="22"/>
          <w:lang w:eastAsia="en-IN"/>
        </w:rPr>
        <w:t>binary_</w:t>
      </w:r>
      <w:proofErr w:type="gramStart"/>
      <w:r w:rsidRPr="001207F5">
        <w:rPr>
          <w:rFonts w:eastAsia="Times New Roman"/>
          <w:color w:val="000000"/>
          <w:sz w:val="22"/>
          <w:szCs w:val="22"/>
          <w:lang w:eastAsia="en-IN"/>
        </w:rPr>
        <w:t>search</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 xml:space="preserve">int a[],int </w:t>
      </w:r>
      <w:proofErr w:type="spellStart"/>
      <w:r w:rsidRPr="001207F5">
        <w:rPr>
          <w:rFonts w:eastAsia="Times New Roman"/>
          <w:color w:val="000000"/>
          <w:sz w:val="22"/>
          <w:szCs w:val="22"/>
          <w:lang w:eastAsia="en-IN"/>
        </w:rPr>
        <w:t>n,int</w:t>
      </w:r>
      <w:proofErr w:type="spellEnd"/>
      <w:r w:rsidRPr="001207F5">
        <w:rPr>
          <w:rFonts w:eastAsia="Times New Roman"/>
          <w:color w:val="000000"/>
          <w:sz w:val="22"/>
          <w:szCs w:val="22"/>
          <w:lang w:eastAsia="en-IN"/>
        </w:rPr>
        <w:t xml:space="preserve"> limit){</w:t>
      </w:r>
    </w:p>
    <w:p w14:paraId="394A55C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xml:space="preserve">int </w:t>
      </w:r>
      <w:proofErr w:type="spellStart"/>
      <w:proofErr w:type="gramStart"/>
      <w:r w:rsidRPr="001207F5">
        <w:rPr>
          <w:rFonts w:eastAsia="Times New Roman"/>
          <w:color w:val="000000"/>
          <w:sz w:val="22"/>
          <w:szCs w:val="22"/>
          <w:lang w:eastAsia="en-IN"/>
        </w:rPr>
        <w:t>mid,low</w:t>
      </w:r>
      <w:proofErr w:type="gramEnd"/>
      <w:r w:rsidRPr="001207F5">
        <w:rPr>
          <w:rFonts w:eastAsia="Times New Roman"/>
          <w:color w:val="000000"/>
          <w:sz w:val="22"/>
          <w:szCs w:val="22"/>
          <w:lang w:eastAsia="en-IN"/>
        </w:rPr>
        <w:t>,high</w:t>
      </w:r>
      <w:proofErr w:type="spellEnd"/>
      <w:r w:rsidRPr="001207F5">
        <w:rPr>
          <w:rFonts w:eastAsia="Times New Roman"/>
          <w:color w:val="000000"/>
          <w:sz w:val="22"/>
          <w:szCs w:val="22"/>
          <w:lang w:eastAsia="en-IN"/>
        </w:rPr>
        <w:t>;</w:t>
      </w:r>
    </w:p>
    <w:p w14:paraId="73C8DA20"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low=0;</w:t>
      </w:r>
    </w:p>
    <w:p w14:paraId="7B64F7FB"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high=limit-1;</w:t>
      </w:r>
    </w:p>
    <w:p w14:paraId="6B8A49D9" w14:textId="77777777" w:rsidR="001207F5" w:rsidRPr="001207F5" w:rsidRDefault="001207F5" w:rsidP="001207F5">
      <w:pPr>
        <w:spacing w:after="0" w:line="240" w:lineRule="auto"/>
        <w:rPr>
          <w:rFonts w:eastAsia="Times New Roman"/>
          <w:color w:val="auto"/>
          <w:lang w:eastAsia="en-IN"/>
        </w:rPr>
      </w:pPr>
    </w:p>
    <w:p w14:paraId="333FF8CD"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while(low&lt;=</w:t>
      </w:r>
      <w:proofErr w:type="gramStart"/>
      <w:r w:rsidRPr="001207F5">
        <w:rPr>
          <w:rFonts w:eastAsia="Times New Roman"/>
          <w:color w:val="000000"/>
          <w:sz w:val="22"/>
          <w:szCs w:val="22"/>
          <w:lang w:eastAsia="en-IN"/>
        </w:rPr>
        <w:t>high){</w:t>
      </w:r>
      <w:proofErr w:type="gramEnd"/>
    </w:p>
    <w:p w14:paraId="3838AAC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mid=(</w:t>
      </w:r>
      <w:proofErr w:type="spellStart"/>
      <w:r w:rsidRPr="001207F5">
        <w:rPr>
          <w:rFonts w:eastAsia="Times New Roman"/>
          <w:color w:val="000000"/>
          <w:sz w:val="22"/>
          <w:szCs w:val="22"/>
          <w:lang w:eastAsia="en-IN"/>
        </w:rPr>
        <w:t>low+high</w:t>
      </w:r>
      <w:proofErr w:type="spellEnd"/>
      <w:r w:rsidRPr="001207F5">
        <w:rPr>
          <w:rFonts w:eastAsia="Times New Roman"/>
          <w:color w:val="000000"/>
          <w:sz w:val="22"/>
          <w:szCs w:val="22"/>
          <w:lang w:eastAsia="en-IN"/>
        </w:rPr>
        <w:t>)/2;</w:t>
      </w:r>
    </w:p>
    <w:p w14:paraId="70FBCFF5"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if(a[mid]==</w:t>
      </w:r>
      <w:proofErr w:type="gramStart"/>
      <w:r w:rsidRPr="001207F5">
        <w:rPr>
          <w:rFonts w:eastAsia="Times New Roman"/>
          <w:color w:val="000000"/>
          <w:sz w:val="22"/>
          <w:szCs w:val="22"/>
          <w:lang w:eastAsia="en-IN"/>
        </w:rPr>
        <w:t>n){</w:t>
      </w:r>
      <w:proofErr w:type="gramEnd"/>
    </w:p>
    <w:p w14:paraId="0765D109"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ab/>
        <w:t>return mid;</w:t>
      </w:r>
    </w:p>
    <w:p w14:paraId="6810F074" w14:textId="77777777" w:rsidR="001207F5" w:rsidRPr="001207F5" w:rsidRDefault="001207F5" w:rsidP="001207F5">
      <w:pPr>
        <w:spacing w:after="0" w:line="240" w:lineRule="auto"/>
        <w:rPr>
          <w:rFonts w:eastAsia="Times New Roman"/>
          <w:color w:val="auto"/>
          <w:lang w:eastAsia="en-IN"/>
        </w:rPr>
      </w:pPr>
    </w:p>
    <w:p w14:paraId="6CE57618"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39F05C66"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else if(n&lt;a[mid</w:t>
      </w:r>
      <w:proofErr w:type="gramStart"/>
      <w:r w:rsidRPr="001207F5">
        <w:rPr>
          <w:rFonts w:eastAsia="Times New Roman"/>
          <w:color w:val="000000"/>
          <w:sz w:val="22"/>
          <w:szCs w:val="22"/>
          <w:lang w:eastAsia="en-IN"/>
        </w:rPr>
        <w:t>]){</w:t>
      </w:r>
      <w:proofErr w:type="gramEnd"/>
    </w:p>
    <w:p w14:paraId="55157B4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high=mid-1;</w:t>
      </w:r>
    </w:p>
    <w:p w14:paraId="34269ABF"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480B7052"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else if(n&gt;a[mid</w:t>
      </w:r>
      <w:proofErr w:type="gramStart"/>
      <w:r w:rsidRPr="001207F5">
        <w:rPr>
          <w:rFonts w:eastAsia="Times New Roman"/>
          <w:color w:val="000000"/>
          <w:sz w:val="22"/>
          <w:szCs w:val="22"/>
          <w:lang w:eastAsia="en-IN"/>
        </w:rPr>
        <w:t>]){</w:t>
      </w:r>
      <w:proofErr w:type="gramEnd"/>
    </w:p>
    <w:p w14:paraId="79E0D8F2" w14:textId="77777777" w:rsidR="001207F5" w:rsidRPr="001207F5" w:rsidRDefault="001207F5" w:rsidP="001207F5">
      <w:pPr>
        <w:spacing w:after="0" w:line="240" w:lineRule="auto"/>
        <w:rPr>
          <w:rFonts w:eastAsia="Times New Roman"/>
          <w:color w:val="auto"/>
          <w:lang w:eastAsia="en-IN"/>
        </w:rPr>
      </w:pPr>
    </w:p>
    <w:p w14:paraId="41EFAFFA"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low=mid+1;</w:t>
      </w:r>
    </w:p>
    <w:p w14:paraId="233EF199"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40C7440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3789013B"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return 0;</w:t>
      </w:r>
    </w:p>
    <w:p w14:paraId="1E00FB9E"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26C1A54E" w14:textId="77777777" w:rsidR="001207F5" w:rsidRPr="001207F5" w:rsidRDefault="001207F5" w:rsidP="001207F5">
      <w:pPr>
        <w:spacing w:after="0" w:line="240" w:lineRule="auto"/>
        <w:rPr>
          <w:rFonts w:eastAsia="Times New Roman"/>
          <w:color w:val="auto"/>
          <w:lang w:eastAsia="en-IN"/>
        </w:rPr>
      </w:pPr>
    </w:p>
    <w:p w14:paraId="6DEF710F"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xml:space="preserve">void </w:t>
      </w:r>
      <w:proofErr w:type="gramStart"/>
      <w:r w:rsidRPr="001207F5">
        <w:rPr>
          <w:rFonts w:eastAsia="Times New Roman"/>
          <w:color w:val="000000"/>
          <w:sz w:val="22"/>
          <w:szCs w:val="22"/>
          <w:lang w:eastAsia="en-IN"/>
        </w:rPr>
        <w:t>main(</w:t>
      </w:r>
      <w:proofErr w:type="gramEnd"/>
      <w:r w:rsidRPr="001207F5">
        <w:rPr>
          <w:rFonts w:eastAsia="Times New Roman"/>
          <w:color w:val="000000"/>
          <w:sz w:val="22"/>
          <w:szCs w:val="22"/>
          <w:lang w:eastAsia="en-IN"/>
        </w:rPr>
        <w:t>){</w:t>
      </w:r>
    </w:p>
    <w:p w14:paraId="15D1307B"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xml:space="preserve">    int </w:t>
      </w:r>
      <w:proofErr w:type="spellStart"/>
      <w:proofErr w:type="gram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20];</w:t>
      </w:r>
    </w:p>
    <w:p w14:paraId="153DA50B"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xml:space="preserve">    int </w:t>
      </w:r>
      <w:proofErr w:type="spellStart"/>
      <w:proofErr w:type="gramStart"/>
      <w:r w:rsidRPr="001207F5">
        <w:rPr>
          <w:rFonts w:eastAsia="Times New Roman"/>
          <w:color w:val="000000"/>
          <w:sz w:val="22"/>
          <w:szCs w:val="22"/>
          <w:lang w:eastAsia="en-IN"/>
        </w:rPr>
        <w:t>n,ele</w:t>
      </w:r>
      <w:proofErr w:type="gramEnd"/>
      <w:r w:rsidRPr="001207F5">
        <w:rPr>
          <w:rFonts w:eastAsia="Times New Roman"/>
          <w:color w:val="000000"/>
          <w:sz w:val="22"/>
          <w:szCs w:val="22"/>
          <w:lang w:eastAsia="en-IN"/>
        </w:rPr>
        <w:t>,f,i,j,temp</w:t>
      </w:r>
      <w:proofErr w:type="spellEnd"/>
      <w:r w:rsidRPr="001207F5">
        <w:rPr>
          <w:rFonts w:eastAsia="Times New Roman"/>
          <w:color w:val="000000"/>
          <w:sz w:val="22"/>
          <w:szCs w:val="22"/>
          <w:lang w:eastAsia="en-IN"/>
        </w:rPr>
        <w:t>;</w:t>
      </w:r>
    </w:p>
    <w:p w14:paraId="78F15FF9"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proofErr w:type="gramStart"/>
      <w:r w:rsidRPr="001207F5">
        <w:rPr>
          <w:rFonts w:eastAsia="Times New Roman"/>
          <w:color w:val="000000"/>
          <w:sz w:val="22"/>
          <w:szCs w:val="22"/>
          <w:lang w:eastAsia="en-IN"/>
        </w:rPr>
        <w:t>clrscr</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w:t>
      </w:r>
    </w:p>
    <w:p w14:paraId="5EFBD08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proofErr w:type="gramStart"/>
      <w:r w:rsidRPr="001207F5">
        <w:rPr>
          <w:rFonts w:eastAsia="Times New Roman"/>
          <w:color w:val="000000"/>
          <w:sz w:val="22"/>
          <w:szCs w:val="22"/>
          <w:lang w:eastAsia="en-IN"/>
        </w:rPr>
        <w:t>printf</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 xml:space="preserve">"Enter the number of element you want </w:t>
      </w:r>
      <w:proofErr w:type="spellStart"/>
      <w:r w:rsidRPr="001207F5">
        <w:rPr>
          <w:rFonts w:eastAsia="Times New Roman"/>
          <w:color w:val="000000"/>
          <w:sz w:val="22"/>
          <w:szCs w:val="22"/>
          <w:lang w:eastAsia="en-IN"/>
        </w:rPr>
        <w:t>ot</w:t>
      </w:r>
      <w:proofErr w:type="spellEnd"/>
      <w:r w:rsidRPr="001207F5">
        <w:rPr>
          <w:rFonts w:eastAsia="Times New Roman"/>
          <w:color w:val="000000"/>
          <w:sz w:val="22"/>
          <w:szCs w:val="22"/>
          <w:lang w:eastAsia="en-IN"/>
        </w:rPr>
        <w:t xml:space="preserve"> insert:\n ");</w:t>
      </w:r>
    </w:p>
    <w:p w14:paraId="7D7B1192"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r w:rsidRPr="001207F5">
        <w:rPr>
          <w:rFonts w:eastAsia="Times New Roman"/>
          <w:color w:val="000000"/>
          <w:sz w:val="22"/>
          <w:szCs w:val="22"/>
          <w:lang w:eastAsia="en-IN"/>
        </w:rPr>
        <w:t>scanf</w:t>
      </w:r>
      <w:proofErr w:type="spellEnd"/>
      <w:r w:rsidRPr="001207F5">
        <w:rPr>
          <w:rFonts w:eastAsia="Times New Roman"/>
          <w:color w:val="000000"/>
          <w:sz w:val="22"/>
          <w:szCs w:val="22"/>
          <w:lang w:eastAsia="en-IN"/>
        </w:rPr>
        <w:t>("%</w:t>
      </w:r>
      <w:proofErr w:type="spellStart"/>
      <w:r w:rsidRPr="001207F5">
        <w:rPr>
          <w:rFonts w:eastAsia="Times New Roman"/>
          <w:color w:val="000000"/>
          <w:sz w:val="22"/>
          <w:szCs w:val="22"/>
          <w:lang w:eastAsia="en-IN"/>
        </w:rPr>
        <w:t>d</w:t>
      </w:r>
      <w:proofErr w:type="gramStart"/>
      <w:r w:rsidRPr="001207F5">
        <w:rPr>
          <w:rFonts w:eastAsia="Times New Roman"/>
          <w:color w:val="000000"/>
          <w:sz w:val="22"/>
          <w:szCs w:val="22"/>
          <w:lang w:eastAsia="en-IN"/>
        </w:rPr>
        <w:t>",&amp;</w:t>
      </w:r>
      <w:proofErr w:type="gramEnd"/>
      <w:r w:rsidRPr="001207F5">
        <w:rPr>
          <w:rFonts w:eastAsia="Times New Roman"/>
          <w:color w:val="000000"/>
          <w:sz w:val="22"/>
          <w:szCs w:val="22"/>
          <w:lang w:eastAsia="en-IN"/>
        </w:rPr>
        <w:t>n</w:t>
      </w:r>
      <w:proofErr w:type="spellEnd"/>
      <w:r w:rsidRPr="001207F5">
        <w:rPr>
          <w:rFonts w:eastAsia="Times New Roman"/>
          <w:color w:val="000000"/>
          <w:sz w:val="22"/>
          <w:szCs w:val="22"/>
          <w:lang w:eastAsia="en-IN"/>
        </w:rPr>
        <w:t>);</w:t>
      </w:r>
    </w:p>
    <w:p w14:paraId="755E0206"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proofErr w:type="gramStart"/>
      <w:r w:rsidRPr="001207F5">
        <w:rPr>
          <w:rFonts w:eastAsia="Times New Roman"/>
          <w:color w:val="000000"/>
          <w:sz w:val="22"/>
          <w:szCs w:val="22"/>
          <w:lang w:eastAsia="en-IN"/>
        </w:rPr>
        <w:t>printf</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"Enter the number of element:\n ");</w:t>
      </w:r>
    </w:p>
    <w:p w14:paraId="3280A747"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for(</w:t>
      </w:r>
      <w:proofErr w:type="spellStart"/>
      <w:r w:rsidRPr="001207F5">
        <w:rPr>
          <w:rFonts w:eastAsia="Times New Roman"/>
          <w:color w:val="000000"/>
          <w:sz w:val="22"/>
          <w:szCs w:val="22"/>
          <w:lang w:eastAsia="en-IN"/>
        </w:rPr>
        <w:t>i</w:t>
      </w:r>
      <w:proofErr w:type="spellEnd"/>
      <w:r w:rsidRPr="001207F5">
        <w:rPr>
          <w:rFonts w:eastAsia="Times New Roman"/>
          <w:color w:val="000000"/>
          <w:sz w:val="22"/>
          <w:szCs w:val="22"/>
          <w:lang w:eastAsia="en-IN"/>
        </w:rPr>
        <w:t>=</w:t>
      </w:r>
      <w:proofErr w:type="gramStart"/>
      <w:r w:rsidRPr="001207F5">
        <w:rPr>
          <w:rFonts w:eastAsia="Times New Roman"/>
          <w:color w:val="000000"/>
          <w:sz w:val="22"/>
          <w:szCs w:val="22"/>
          <w:lang w:eastAsia="en-IN"/>
        </w:rPr>
        <w:t>0;i</w:t>
      </w:r>
      <w:proofErr w:type="gramEnd"/>
      <w:r w:rsidRPr="001207F5">
        <w:rPr>
          <w:rFonts w:eastAsia="Times New Roman"/>
          <w:color w:val="000000"/>
          <w:sz w:val="22"/>
          <w:szCs w:val="22"/>
          <w:lang w:eastAsia="en-IN"/>
        </w:rPr>
        <w:t>&lt;</w:t>
      </w:r>
      <w:proofErr w:type="spellStart"/>
      <w:r w:rsidRPr="001207F5">
        <w:rPr>
          <w:rFonts w:eastAsia="Times New Roman"/>
          <w:color w:val="000000"/>
          <w:sz w:val="22"/>
          <w:szCs w:val="22"/>
          <w:lang w:eastAsia="en-IN"/>
        </w:rPr>
        <w:t>n;i</w:t>
      </w:r>
      <w:proofErr w:type="spellEnd"/>
      <w:r w:rsidRPr="001207F5">
        <w:rPr>
          <w:rFonts w:eastAsia="Times New Roman"/>
          <w:color w:val="000000"/>
          <w:sz w:val="22"/>
          <w:szCs w:val="22"/>
          <w:lang w:eastAsia="en-IN"/>
        </w:rPr>
        <w:t>++){</w:t>
      </w:r>
    </w:p>
    <w:p w14:paraId="0C9E1574"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ab/>
      </w:r>
      <w:proofErr w:type="spellStart"/>
      <w:r w:rsidRPr="001207F5">
        <w:rPr>
          <w:rFonts w:eastAsia="Times New Roman"/>
          <w:color w:val="000000"/>
          <w:sz w:val="22"/>
          <w:szCs w:val="22"/>
          <w:lang w:eastAsia="en-IN"/>
        </w:rPr>
        <w:t>scanf</w:t>
      </w:r>
      <w:proofErr w:type="spellEnd"/>
      <w:r w:rsidRPr="001207F5">
        <w:rPr>
          <w:rFonts w:eastAsia="Times New Roman"/>
          <w:color w:val="000000"/>
          <w:sz w:val="22"/>
          <w:szCs w:val="22"/>
          <w:lang w:eastAsia="en-IN"/>
        </w:rPr>
        <w:t>("%d</w:t>
      </w:r>
      <w:proofErr w:type="gramStart"/>
      <w:r w:rsidRPr="001207F5">
        <w:rPr>
          <w:rFonts w:eastAsia="Times New Roman"/>
          <w:color w:val="000000"/>
          <w:sz w:val="22"/>
          <w:szCs w:val="22"/>
          <w:lang w:eastAsia="en-IN"/>
        </w:rPr>
        <w:t>",&amp;</w:t>
      </w:r>
      <w:proofErr w:type="spellStart"/>
      <w:proofErr w:type="gramEnd"/>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w:t>
      </w:r>
      <w:proofErr w:type="spellStart"/>
      <w:r w:rsidRPr="001207F5">
        <w:rPr>
          <w:rFonts w:eastAsia="Times New Roman"/>
          <w:color w:val="000000"/>
          <w:sz w:val="22"/>
          <w:szCs w:val="22"/>
          <w:lang w:eastAsia="en-IN"/>
        </w:rPr>
        <w:t>i</w:t>
      </w:r>
      <w:proofErr w:type="spellEnd"/>
      <w:r w:rsidRPr="001207F5">
        <w:rPr>
          <w:rFonts w:eastAsia="Times New Roman"/>
          <w:color w:val="000000"/>
          <w:sz w:val="22"/>
          <w:szCs w:val="22"/>
          <w:lang w:eastAsia="en-IN"/>
        </w:rPr>
        <w:t>]);</w:t>
      </w:r>
    </w:p>
    <w:p w14:paraId="27A9C1A2"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36762A0F"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for(</w:t>
      </w:r>
      <w:proofErr w:type="spellStart"/>
      <w:r w:rsidRPr="001207F5">
        <w:rPr>
          <w:rFonts w:eastAsia="Times New Roman"/>
          <w:color w:val="000000"/>
          <w:sz w:val="22"/>
          <w:szCs w:val="22"/>
          <w:lang w:eastAsia="en-IN"/>
        </w:rPr>
        <w:t>i</w:t>
      </w:r>
      <w:proofErr w:type="spellEnd"/>
      <w:r w:rsidRPr="001207F5">
        <w:rPr>
          <w:rFonts w:eastAsia="Times New Roman"/>
          <w:color w:val="000000"/>
          <w:sz w:val="22"/>
          <w:szCs w:val="22"/>
          <w:lang w:eastAsia="en-IN"/>
        </w:rPr>
        <w:t>=</w:t>
      </w:r>
      <w:proofErr w:type="gramStart"/>
      <w:r w:rsidRPr="001207F5">
        <w:rPr>
          <w:rFonts w:eastAsia="Times New Roman"/>
          <w:color w:val="000000"/>
          <w:sz w:val="22"/>
          <w:szCs w:val="22"/>
          <w:lang w:eastAsia="en-IN"/>
        </w:rPr>
        <w:t>0;i</w:t>
      </w:r>
      <w:proofErr w:type="gramEnd"/>
      <w:r w:rsidRPr="001207F5">
        <w:rPr>
          <w:rFonts w:eastAsia="Times New Roman"/>
          <w:color w:val="000000"/>
          <w:sz w:val="22"/>
          <w:szCs w:val="22"/>
          <w:lang w:eastAsia="en-IN"/>
        </w:rPr>
        <w:t>&lt;=n-2;i++){</w:t>
      </w:r>
    </w:p>
    <w:p w14:paraId="6E3862DA"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for(j=</w:t>
      </w:r>
      <w:proofErr w:type="gramStart"/>
      <w:r w:rsidRPr="001207F5">
        <w:rPr>
          <w:rFonts w:eastAsia="Times New Roman"/>
          <w:color w:val="000000"/>
          <w:sz w:val="22"/>
          <w:szCs w:val="22"/>
          <w:lang w:eastAsia="en-IN"/>
        </w:rPr>
        <w:t>0;j</w:t>
      </w:r>
      <w:proofErr w:type="gramEnd"/>
      <w:r w:rsidRPr="001207F5">
        <w:rPr>
          <w:rFonts w:eastAsia="Times New Roman"/>
          <w:color w:val="000000"/>
          <w:sz w:val="22"/>
          <w:szCs w:val="22"/>
          <w:lang w:eastAsia="en-IN"/>
        </w:rPr>
        <w:t>&lt;=n-2;j++){</w:t>
      </w:r>
    </w:p>
    <w:p w14:paraId="04354A7F"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if(</w:t>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[j]&gt;</w:t>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[j+1</w:t>
      </w:r>
      <w:proofErr w:type="gramStart"/>
      <w:r w:rsidRPr="001207F5">
        <w:rPr>
          <w:rFonts w:eastAsia="Times New Roman"/>
          <w:color w:val="000000"/>
          <w:sz w:val="22"/>
          <w:szCs w:val="22"/>
          <w:lang w:eastAsia="en-IN"/>
        </w:rPr>
        <w:t>]){</w:t>
      </w:r>
      <w:proofErr w:type="gramEnd"/>
    </w:p>
    <w:p w14:paraId="0B77A303"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lastRenderedPageBreak/>
        <w:t>      temp=</w:t>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w:t>
      </w:r>
    </w:p>
    <w:p w14:paraId="07B55866"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w:t>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[j+1];</w:t>
      </w:r>
    </w:p>
    <w:p w14:paraId="530CFE45"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ab/>
      </w:r>
      <w:proofErr w:type="spellStart"/>
      <w:r w:rsidRPr="001207F5">
        <w:rPr>
          <w:rFonts w:eastAsia="Times New Roman"/>
          <w:color w:val="000000"/>
          <w:sz w:val="22"/>
          <w:szCs w:val="22"/>
          <w:lang w:eastAsia="en-IN"/>
        </w:rPr>
        <w:t>arr</w:t>
      </w:r>
      <w:proofErr w:type="spellEnd"/>
      <w:r w:rsidRPr="001207F5">
        <w:rPr>
          <w:rFonts w:eastAsia="Times New Roman"/>
          <w:color w:val="000000"/>
          <w:sz w:val="22"/>
          <w:szCs w:val="22"/>
          <w:lang w:eastAsia="en-IN"/>
        </w:rPr>
        <w:t>[j+</w:t>
      </w:r>
      <w:proofErr w:type="gramStart"/>
      <w:r w:rsidRPr="001207F5">
        <w:rPr>
          <w:rFonts w:eastAsia="Times New Roman"/>
          <w:color w:val="000000"/>
          <w:sz w:val="22"/>
          <w:szCs w:val="22"/>
          <w:lang w:eastAsia="en-IN"/>
        </w:rPr>
        <w:t>1]=</w:t>
      </w:r>
      <w:proofErr w:type="gramEnd"/>
      <w:r w:rsidRPr="001207F5">
        <w:rPr>
          <w:rFonts w:eastAsia="Times New Roman"/>
          <w:color w:val="000000"/>
          <w:sz w:val="22"/>
          <w:szCs w:val="22"/>
          <w:lang w:eastAsia="en-IN"/>
        </w:rPr>
        <w:t>temp;</w:t>
      </w:r>
    </w:p>
    <w:p w14:paraId="34838644"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34C2B971" w14:textId="77777777" w:rsidR="001207F5" w:rsidRPr="001207F5" w:rsidRDefault="001207F5" w:rsidP="001207F5">
      <w:pPr>
        <w:spacing w:after="0" w:line="240" w:lineRule="auto"/>
        <w:rPr>
          <w:rFonts w:eastAsia="Times New Roman"/>
          <w:color w:val="auto"/>
          <w:lang w:eastAsia="en-IN"/>
        </w:rPr>
      </w:pPr>
    </w:p>
    <w:p w14:paraId="2D50FC9E"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16F807B4"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
    <w:p w14:paraId="444C30C0"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   </w:t>
      </w:r>
      <w:proofErr w:type="spellStart"/>
      <w:proofErr w:type="gramStart"/>
      <w:r w:rsidRPr="001207F5">
        <w:rPr>
          <w:rFonts w:eastAsia="Times New Roman"/>
          <w:color w:val="000000"/>
          <w:sz w:val="22"/>
          <w:szCs w:val="22"/>
          <w:lang w:eastAsia="en-IN"/>
        </w:rPr>
        <w:t>printf</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 xml:space="preserve">"Enter the  element you want </w:t>
      </w:r>
      <w:proofErr w:type="spellStart"/>
      <w:r w:rsidRPr="001207F5">
        <w:rPr>
          <w:rFonts w:eastAsia="Times New Roman"/>
          <w:color w:val="000000"/>
          <w:sz w:val="22"/>
          <w:szCs w:val="22"/>
          <w:lang w:eastAsia="en-IN"/>
        </w:rPr>
        <w:t>ot</w:t>
      </w:r>
      <w:proofErr w:type="spellEnd"/>
      <w:r w:rsidRPr="001207F5">
        <w:rPr>
          <w:rFonts w:eastAsia="Times New Roman"/>
          <w:color w:val="000000"/>
          <w:sz w:val="22"/>
          <w:szCs w:val="22"/>
          <w:lang w:eastAsia="en-IN"/>
        </w:rPr>
        <w:t xml:space="preserve"> search:\n ");</w:t>
      </w:r>
    </w:p>
    <w:p w14:paraId="39F6FD9B" w14:textId="77777777" w:rsidR="001207F5" w:rsidRPr="001207F5" w:rsidRDefault="001207F5" w:rsidP="001207F5">
      <w:pPr>
        <w:spacing w:after="0" w:line="240" w:lineRule="auto"/>
        <w:rPr>
          <w:rFonts w:eastAsia="Times New Roman"/>
          <w:color w:val="auto"/>
          <w:lang w:eastAsia="en-IN"/>
        </w:rPr>
      </w:pPr>
      <w:proofErr w:type="spellStart"/>
      <w:r w:rsidRPr="001207F5">
        <w:rPr>
          <w:rFonts w:eastAsia="Times New Roman"/>
          <w:color w:val="000000"/>
          <w:sz w:val="22"/>
          <w:szCs w:val="22"/>
          <w:lang w:eastAsia="en-IN"/>
        </w:rPr>
        <w:t>scanf</w:t>
      </w:r>
      <w:proofErr w:type="spellEnd"/>
      <w:r w:rsidRPr="001207F5">
        <w:rPr>
          <w:rFonts w:eastAsia="Times New Roman"/>
          <w:color w:val="000000"/>
          <w:sz w:val="22"/>
          <w:szCs w:val="22"/>
          <w:lang w:eastAsia="en-IN"/>
        </w:rPr>
        <w:t>("%d</w:t>
      </w:r>
      <w:proofErr w:type="gramStart"/>
      <w:r w:rsidRPr="001207F5">
        <w:rPr>
          <w:rFonts w:eastAsia="Times New Roman"/>
          <w:color w:val="000000"/>
          <w:sz w:val="22"/>
          <w:szCs w:val="22"/>
          <w:lang w:eastAsia="en-IN"/>
        </w:rPr>
        <w:t>",&amp;</w:t>
      </w:r>
      <w:proofErr w:type="spellStart"/>
      <w:proofErr w:type="gramEnd"/>
      <w:r w:rsidRPr="001207F5">
        <w:rPr>
          <w:rFonts w:eastAsia="Times New Roman"/>
          <w:color w:val="000000"/>
          <w:sz w:val="22"/>
          <w:szCs w:val="22"/>
          <w:lang w:eastAsia="en-IN"/>
        </w:rPr>
        <w:t>ele</w:t>
      </w:r>
      <w:proofErr w:type="spellEnd"/>
      <w:r w:rsidRPr="001207F5">
        <w:rPr>
          <w:rFonts w:eastAsia="Times New Roman"/>
          <w:color w:val="000000"/>
          <w:sz w:val="22"/>
          <w:szCs w:val="22"/>
          <w:lang w:eastAsia="en-IN"/>
        </w:rPr>
        <w:t>);</w:t>
      </w:r>
    </w:p>
    <w:p w14:paraId="536C0491"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f=</w:t>
      </w:r>
      <w:proofErr w:type="spellStart"/>
      <w:r w:rsidRPr="001207F5">
        <w:rPr>
          <w:rFonts w:eastAsia="Times New Roman"/>
          <w:color w:val="000000"/>
          <w:sz w:val="22"/>
          <w:szCs w:val="22"/>
          <w:lang w:eastAsia="en-IN"/>
        </w:rPr>
        <w:t>binary_search</w:t>
      </w:r>
      <w:proofErr w:type="spellEnd"/>
      <w:r w:rsidRPr="001207F5">
        <w:rPr>
          <w:rFonts w:eastAsia="Times New Roman"/>
          <w:color w:val="000000"/>
          <w:sz w:val="22"/>
          <w:szCs w:val="22"/>
          <w:lang w:eastAsia="en-IN"/>
        </w:rPr>
        <w:t>(</w:t>
      </w:r>
      <w:proofErr w:type="spellStart"/>
      <w:proofErr w:type="gramStart"/>
      <w:r w:rsidRPr="001207F5">
        <w:rPr>
          <w:rFonts w:eastAsia="Times New Roman"/>
          <w:color w:val="000000"/>
          <w:sz w:val="22"/>
          <w:szCs w:val="22"/>
          <w:lang w:eastAsia="en-IN"/>
        </w:rPr>
        <w:t>arr,ele</w:t>
      </w:r>
      <w:proofErr w:type="gramEnd"/>
      <w:r w:rsidRPr="001207F5">
        <w:rPr>
          <w:rFonts w:eastAsia="Times New Roman"/>
          <w:color w:val="000000"/>
          <w:sz w:val="22"/>
          <w:szCs w:val="22"/>
          <w:lang w:eastAsia="en-IN"/>
        </w:rPr>
        <w:t>,n</w:t>
      </w:r>
      <w:proofErr w:type="spellEnd"/>
      <w:r w:rsidRPr="001207F5">
        <w:rPr>
          <w:rFonts w:eastAsia="Times New Roman"/>
          <w:color w:val="000000"/>
          <w:sz w:val="22"/>
          <w:szCs w:val="22"/>
          <w:lang w:eastAsia="en-IN"/>
        </w:rPr>
        <w:t>);</w:t>
      </w:r>
    </w:p>
    <w:p w14:paraId="71F7FFAC"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if(f==</w:t>
      </w:r>
      <w:proofErr w:type="gramStart"/>
      <w:r w:rsidRPr="001207F5">
        <w:rPr>
          <w:rFonts w:eastAsia="Times New Roman"/>
          <w:color w:val="000000"/>
          <w:sz w:val="22"/>
          <w:szCs w:val="22"/>
          <w:lang w:eastAsia="en-IN"/>
        </w:rPr>
        <w:t>0){</w:t>
      </w:r>
      <w:proofErr w:type="gramEnd"/>
    </w:p>
    <w:p w14:paraId="521850E2" w14:textId="77777777" w:rsidR="001207F5" w:rsidRPr="001207F5" w:rsidRDefault="001207F5" w:rsidP="001207F5">
      <w:pPr>
        <w:spacing w:after="0" w:line="240" w:lineRule="auto"/>
        <w:rPr>
          <w:rFonts w:eastAsia="Times New Roman"/>
          <w:color w:val="auto"/>
          <w:lang w:eastAsia="en-IN"/>
        </w:rPr>
      </w:pPr>
    </w:p>
    <w:p w14:paraId="09E3E16B"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064B8E41" w14:textId="77777777" w:rsidR="001207F5" w:rsidRPr="001207F5" w:rsidRDefault="001207F5" w:rsidP="001207F5">
      <w:pPr>
        <w:spacing w:after="0" w:line="240" w:lineRule="auto"/>
        <w:rPr>
          <w:rFonts w:eastAsia="Times New Roman"/>
          <w:color w:val="auto"/>
          <w:lang w:eastAsia="en-IN"/>
        </w:rPr>
      </w:pPr>
      <w:proofErr w:type="gramStart"/>
      <w:r w:rsidRPr="001207F5">
        <w:rPr>
          <w:rFonts w:eastAsia="Times New Roman"/>
          <w:color w:val="000000"/>
          <w:sz w:val="22"/>
          <w:szCs w:val="22"/>
          <w:lang w:eastAsia="en-IN"/>
        </w:rPr>
        <w:t>else{</w:t>
      </w:r>
      <w:proofErr w:type="gramEnd"/>
    </w:p>
    <w:p w14:paraId="1B9D18ED" w14:textId="77777777" w:rsidR="001207F5" w:rsidRPr="001207F5" w:rsidRDefault="001207F5" w:rsidP="001207F5">
      <w:pPr>
        <w:spacing w:after="0" w:line="240" w:lineRule="auto"/>
        <w:rPr>
          <w:rFonts w:eastAsia="Times New Roman"/>
          <w:color w:val="auto"/>
          <w:lang w:eastAsia="en-IN"/>
        </w:rPr>
      </w:pPr>
      <w:proofErr w:type="spellStart"/>
      <w:proofErr w:type="gramStart"/>
      <w:r w:rsidRPr="001207F5">
        <w:rPr>
          <w:rFonts w:eastAsia="Times New Roman"/>
          <w:color w:val="000000"/>
          <w:sz w:val="22"/>
          <w:szCs w:val="22"/>
          <w:lang w:eastAsia="en-IN"/>
        </w:rPr>
        <w:t>printf</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"Element is found at the index %d\</w:t>
      </w:r>
      <w:proofErr w:type="spellStart"/>
      <w:r w:rsidRPr="001207F5">
        <w:rPr>
          <w:rFonts w:eastAsia="Times New Roman"/>
          <w:color w:val="000000"/>
          <w:sz w:val="22"/>
          <w:szCs w:val="22"/>
          <w:lang w:eastAsia="en-IN"/>
        </w:rPr>
        <w:t>n",f</w:t>
      </w:r>
      <w:proofErr w:type="spellEnd"/>
      <w:r w:rsidRPr="001207F5">
        <w:rPr>
          <w:rFonts w:eastAsia="Times New Roman"/>
          <w:color w:val="000000"/>
          <w:sz w:val="22"/>
          <w:szCs w:val="22"/>
          <w:lang w:eastAsia="en-IN"/>
        </w:rPr>
        <w:t>);</w:t>
      </w:r>
    </w:p>
    <w:p w14:paraId="74D1F03F"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34FA8AE9"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0AAFE763" w14:textId="77777777" w:rsidR="001207F5" w:rsidRPr="001207F5" w:rsidRDefault="001207F5" w:rsidP="001207F5">
      <w:pPr>
        <w:spacing w:after="0" w:line="240" w:lineRule="auto"/>
        <w:rPr>
          <w:rFonts w:eastAsia="Times New Roman"/>
          <w:color w:val="auto"/>
          <w:lang w:eastAsia="en-IN"/>
        </w:rPr>
      </w:pPr>
      <w:proofErr w:type="spellStart"/>
      <w:proofErr w:type="gramStart"/>
      <w:r w:rsidRPr="001207F5">
        <w:rPr>
          <w:rFonts w:eastAsia="Times New Roman"/>
          <w:color w:val="000000"/>
          <w:sz w:val="22"/>
          <w:szCs w:val="22"/>
          <w:lang w:eastAsia="en-IN"/>
        </w:rPr>
        <w:t>getch</w:t>
      </w:r>
      <w:proofErr w:type="spellEnd"/>
      <w:r w:rsidRPr="001207F5">
        <w:rPr>
          <w:rFonts w:eastAsia="Times New Roman"/>
          <w:color w:val="000000"/>
          <w:sz w:val="22"/>
          <w:szCs w:val="22"/>
          <w:lang w:eastAsia="en-IN"/>
        </w:rPr>
        <w:t>(</w:t>
      </w:r>
      <w:proofErr w:type="gramEnd"/>
      <w:r w:rsidRPr="001207F5">
        <w:rPr>
          <w:rFonts w:eastAsia="Times New Roman"/>
          <w:color w:val="000000"/>
          <w:sz w:val="22"/>
          <w:szCs w:val="22"/>
          <w:lang w:eastAsia="en-IN"/>
        </w:rPr>
        <w:t>);</w:t>
      </w:r>
    </w:p>
    <w:p w14:paraId="194C732B" w14:textId="77777777" w:rsidR="001207F5" w:rsidRPr="001207F5" w:rsidRDefault="001207F5" w:rsidP="001207F5">
      <w:pPr>
        <w:spacing w:after="0" w:line="240" w:lineRule="auto"/>
        <w:rPr>
          <w:rFonts w:eastAsia="Times New Roman"/>
          <w:color w:val="auto"/>
          <w:lang w:eastAsia="en-IN"/>
        </w:rPr>
      </w:pPr>
    </w:p>
    <w:p w14:paraId="24EB06EC" w14:textId="77777777" w:rsidR="001207F5" w:rsidRPr="001207F5" w:rsidRDefault="001207F5" w:rsidP="001207F5">
      <w:pPr>
        <w:spacing w:after="0" w:line="240" w:lineRule="auto"/>
        <w:rPr>
          <w:rFonts w:eastAsia="Times New Roman"/>
          <w:color w:val="auto"/>
          <w:lang w:eastAsia="en-IN"/>
        </w:rPr>
      </w:pPr>
      <w:r w:rsidRPr="001207F5">
        <w:rPr>
          <w:rFonts w:eastAsia="Times New Roman"/>
          <w:color w:val="000000"/>
          <w:sz w:val="22"/>
          <w:szCs w:val="22"/>
          <w:lang w:eastAsia="en-IN"/>
        </w:rPr>
        <w:t>}</w:t>
      </w:r>
    </w:p>
    <w:p w14:paraId="67755E74" w14:textId="77777777" w:rsidR="001207F5" w:rsidRPr="001207F5" w:rsidRDefault="001207F5" w:rsidP="001207F5">
      <w:pPr>
        <w:spacing w:after="240" w:line="240" w:lineRule="auto"/>
        <w:rPr>
          <w:rFonts w:eastAsia="Times New Roman"/>
          <w:color w:val="auto"/>
          <w:lang w:eastAsia="en-IN"/>
        </w:rPr>
      </w:pPr>
    </w:p>
    <w:p w14:paraId="44E78045" w14:textId="63EC5EAA" w:rsidR="001207F5" w:rsidRPr="001207F5" w:rsidRDefault="001207F5" w:rsidP="001207F5">
      <w:pPr>
        <w:spacing w:after="240" w:line="240" w:lineRule="auto"/>
        <w:rPr>
          <w:rFonts w:eastAsia="Times New Roman"/>
          <w:color w:val="auto"/>
          <w:lang w:eastAsia="en-IN"/>
        </w:rPr>
      </w:pPr>
      <w:r w:rsidRPr="001207F5">
        <w:rPr>
          <w:rFonts w:eastAsia="Times New Roman"/>
          <w:color w:val="auto"/>
          <w:lang w:eastAsia="en-IN"/>
        </w:rPr>
        <w:t>Output:</w:t>
      </w:r>
    </w:p>
    <w:p w14:paraId="1CB5765D" w14:textId="1FF3EFD1" w:rsidR="001207F5" w:rsidRPr="001207F5" w:rsidRDefault="001207F5" w:rsidP="001207F5">
      <w:pPr>
        <w:spacing w:after="0" w:line="240" w:lineRule="auto"/>
        <w:rPr>
          <w:rFonts w:eastAsia="Times New Roman"/>
          <w:color w:val="auto"/>
          <w:lang w:eastAsia="en-IN"/>
        </w:rPr>
      </w:pPr>
      <w:r w:rsidRPr="001207F5">
        <w:rPr>
          <w:rFonts w:ascii="Arial" w:eastAsia="Times New Roman" w:hAnsi="Arial" w:cs="Arial"/>
          <w:noProof/>
          <w:color w:val="000000"/>
          <w:sz w:val="22"/>
          <w:szCs w:val="22"/>
          <w:bdr w:val="none" w:sz="0" w:space="0" w:color="auto" w:frame="1"/>
          <w:lang w:eastAsia="en-IN"/>
        </w:rPr>
        <w:drawing>
          <wp:inline distT="0" distB="0" distL="0" distR="0" wp14:anchorId="78EDB25B" wp14:editId="2D0B276B">
            <wp:extent cx="5731510" cy="3225800"/>
            <wp:effectExtent l="0" t="0" r="2540" b="0"/>
            <wp:docPr id="64030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50BF773F" w14:textId="77777777" w:rsidR="001207F5" w:rsidRDefault="001207F5" w:rsidP="00A856B9">
      <w:pPr>
        <w:spacing w:before="120" w:after="120" w:line="360" w:lineRule="auto"/>
        <w:jc w:val="both"/>
        <w:rPr>
          <w:rFonts w:eastAsia="Times New Roman"/>
          <w:b/>
        </w:rPr>
      </w:pPr>
    </w:p>
    <w:p w14:paraId="1ABDA8FB" w14:textId="77777777" w:rsidR="001207F5" w:rsidRDefault="001207F5" w:rsidP="00A856B9">
      <w:pPr>
        <w:spacing w:before="120" w:after="120" w:line="360" w:lineRule="auto"/>
        <w:jc w:val="both"/>
        <w:rPr>
          <w:rFonts w:eastAsia="Times New Roman"/>
          <w:b/>
        </w:rPr>
      </w:pPr>
    </w:p>
    <w:p w14:paraId="5217F87B" w14:textId="77777777" w:rsidR="00621073" w:rsidRDefault="00621073" w:rsidP="00A856B9">
      <w:pPr>
        <w:spacing w:before="120" w:after="120" w:line="360" w:lineRule="auto"/>
        <w:jc w:val="both"/>
        <w:rPr>
          <w:rFonts w:eastAsia="Times New Roman"/>
          <w:b/>
        </w:rPr>
      </w:pPr>
    </w:p>
    <w:p w14:paraId="493764EE" w14:textId="77777777" w:rsidR="00621073" w:rsidRDefault="00621073" w:rsidP="00A856B9">
      <w:pPr>
        <w:spacing w:before="120" w:after="120" w:line="360" w:lineRule="auto"/>
        <w:jc w:val="both"/>
        <w:rPr>
          <w:rFonts w:eastAsia="Times New Roman"/>
          <w:b/>
        </w:rPr>
      </w:pPr>
    </w:p>
    <w:p w14:paraId="2B882052" w14:textId="77777777" w:rsidR="00621073" w:rsidRDefault="00621073" w:rsidP="00A856B9">
      <w:pPr>
        <w:spacing w:before="120" w:after="120" w:line="360" w:lineRule="auto"/>
        <w:jc w:val="both"/>
        <w:rPr>
          <w:rFonts w:eastAsia="Times New Roman"/>
          <w:b/>
        </w:rPr>
      </w:pPr>
    </w:p>
    <w:p w14:paraId="3930E93C" w14:textId="77777777" w:rsidR="00621073" w:rsidRDefault="00621073" w:rsidP="00A856B9">
      <w:pPr>
        <w:spacing w:before="120" w:after="120" w:line="360" w:lineRule="auto"/>
        <w:jc w:val="both"/>
        <w:rPr>
          <w:rFonts w:eastAsia="Times New Roman"/>
          <w:b/>
        </w:rPr>
      </w:pPr>
    </w:p>
    <w:p w14:paraId="08482376" w14:textId="77777777" w:rsidR="00621073" w:rsidRDefault="00621073" w:rsidP="00A856B9">
      <w:pPr>
        <w:spacing w:before="120" w:after="120" w:line="360" w:lineRule="auto"/>
        <w:jc w:val="both"/>
        <w:rPr>
          <w:rFonts w:eastAsia="Times New Roman"/>
          <w:b/>
        </w:rPr>
      </w:pPr>
    </w:p>
    <w:p w14:paraId="59747C42" w14:textId="77777777" w:rsidR="00621073" w:rsidRDefault="00621073" w:rsidP="00A856B9">
      <w:pPr>
        <w:spacing w:before="120" w:after="120" w:line="360" w:lineRule="auto"/>
        <w:jc w:val="both"/>
        <w:rPr>
          <w:rFonts w:eastAsia="Times New Roman"/>
          <w:b/>
        </w:rPr>
      </w:pPr>
    </w:p>
    <w:p w14:paraId="12EB63B0" w14:textId="77777777" w:rsidR="00621073" w:rsidRDefault="00621073" w:rsidP="00A856B9">
      <w:pPr>
        <w:spacing w:before="120" w:after="120" w:line="360" w:lineRule="auto"/>
        <w:jc w:val="both"/>
        <w:rPr>
          <w:rFonts w:eastAsia="Times New Roman"/>
          <w:b/>
        </w:rPr>
      </w:pPr>
    </w:p>
    <w:p w14:paraId="447E5C63" w14:textId="77777777" w:rsidR="00621073" w:rsidRDefault="00621073" w:rsidP="00A856B9">
      <w:pPr>
        <w:spacing w:before="120" w:after="120" w:line="360" w:lineRule="auto"/>
        <w:jc w:val="both"/>
        <w:rPr>
          <w:rFonts w:eastAsia="Times New Roman"/>
          <w:b/>
        </w:rPr>
      </w:pPr>
    </w:p>
    <w:p w14:paraId="4630F5AE" w14:textId="77777777" w:rsidR="00621073" w:rsidRPr="000E3DDF" w:rsidRDefault="00621073" w:rsidP="00A856B9">
      <w:pPr>
        <w:spacing w:before="120" w:after="120" w:line="360" w:lineRule="auto"/>
        <w:jc w:val="both"/>
        <w:rPr>
          <w:rFonts w:eastAsia="Times New Roman"/>
          <w:b/>
        </w:rPr>
      </w:pPr>
    </w:p>
    <w:p w14:paraId="7AE58B74" w14:textId="77777777" w:rsidR="00A856B9" w:rsidRDefault="00A856B9" w:rsidP="00A856B9">
      <w:pPr>
        <w:spacing w:before="120" w:after="120" w:line="360" w:lineRule="auto"/>
        <w:jc w:val="both"/>
        <w:rPr>
          <w:rFonts w:eastAsia="Times New Roman"/>
        </w:rPr>
      </w:pPr>
    </w:p>
    <w:p w14:paraId="5323CC10" w14:textId="77777777" w:rsidR="00A856B9" w:rsidRDefault="00A856B9" w:rsidP="00A856B9">
      <w:pPr>
        <w:spacing w:line="360" w:lineRule="auto"/>
        <w:rPr>
          <w:bCs/>
        </w:rPr>
      </w:pPr>
      <w:r w:rsidRPr="00B5214C">
        <w:rPr>
          <w:b/>
        </w:rPr>
        <w:t>Conclusion</w:t>
      </w:r>
      <w:r>
        <w:rPr>
          <w:b/>
        </w:rPr>
        <w:t xml:space="preserve">: </w:t>
      </w:r>
    </w:p>
    <w:p w14:paraId="3D3BB872" w14:textId="4F48C7CC" w:rsidR="001207F5" w:rsidRDefault="001207F5" w:rsidP="00A856B9">
      <w:pPr>
        <w:spacing w:line="360" w:lineRule="auto"/>
        <w:rPr>
          <w:bCs/>
        </w:rPr>
      </w:pPr>
      <w:r>
        <w:rPr>
          <w:bCs/>
        </w:rPr>
        <w:t xml:space="preserve">Time Complexity: </w:t>
      </w:r>
      <w:proofErr w:type="gramStart"/>
      <w:r>
        <w:rPr>
          <w:bCs/>
        </w:rPr>
        <w:t>O(</w:t>
      </w:r>
      <w:proofErr w:type="gramEnd"/>
      <w:r>
        <w:rPr>
          <w:bCs/>
        </w:rPr>
        <w:t>log n) – Average/worst case time complexity would be O(1) for the best case of time complexity</w:t>
      </w:r>
      <w:r w:rsidR="00621073">
        <w:rPr>
          <w:bCs/>
        </w:rPr>
        <w:t>.</w:t>
      </w:r>
    </w:p>
    <w:p w14:paraId="60A051AC" w14:textId="7B3289FE" w:rsidR="00621073" w:rsidRPr="001207F5" w:rsidRDefault="00621073" w:rsidP="00A856B9">
      <w:pPr>
        <w:spacing w:line="360" w:lineRule="auto"/>
        <w:rPr>
          <w:bCs/>
        </w:rPr>
      </w:pPr>
      <w:r w:rsidRPr="00621073">
        <w:rPr>
          <w:bCs/>
        </w:rPr>
        <w:t xml:space="preserve">In conclusion, the implementation of the Binary Search algorithm in the C programming language provides an efficient and widely used method for searching elements within a sorted array. By repeatedly dividing the search space in half, Binary Search quickly locates the target element with a time complexity of </w:t>
      </w:r>
      <w:proofErr w:type="gramStart"/>
      <w:r w:rsidRPr="00621073">
        <w:rPr>
          <w:bCs/>
        </w:rPr>
        <w:t>O(</w:t>
      </w:r>
      <w:proofErr w:type="gramEnd"/>
      <w:r w:rsidRPr="00621073">
        <w:rPr>
          <w:bCs/>
        </w:rPr>
        <w:t>log n), making it suitable for large datasets. Its simplicity and effectiveness make it a fundamental tool in computer science and a go-</w:t>
      </w:r>
      <w:proofErr w:type="gramStart"/>
      <w:r w:rsidRPr="00621073">
        <w:rPr>
          <w:bCs/>
        </w:rPr>
        <w:t>to choice</w:t>
      </w:r>
      <w:proofErr w:type="gramEnd"/>
      <w:r w:rsidRPr="00621073">
        <w:rPr>
          <w:bCs/>
        </w:rPr>
        <w:t xml:space="preserve"> for searching and retrieval tasks, offering significant performance advantages over linear search methods.</w:t>
      </w:r>
    </w:p>
    <w:p w14:paraId="1F586372" w14:textId="77777777" w:rsidR="00A856B9" w:rsidRPr="0014733F" w:rsidRDefault="00A856B9" w:rsidP="00A856B9">
      <w:pPr>
        <w:spacing w:after="0" w:line="360" w:lineRule="auto"/>
      </w:pPr>
      <w:r w:rsidRPr="0014733F">
        <w:tab/>
        <w:t>.</w:t>
      </w:r>
    </w:p>
    <w:p w14:paraId="1CEBD9E4" w14:textId="77777777" w:rsidR="00A856B9" w:rsidRPr="0014733F" w:rsidRDefault="00A856B9" w:rsidP="00A856B9">
      <w:pPr>
        <w:spacing w:after="0" w:line="360" w:lineRule="auto"/>
        <w:ind w:firstLine="720"/>
      </w:pPr>
    </w:p>
    <w:p w14:paraId="1F12D2A0" w14:textId="77777777" w:rsidR="004657FA" w:rsidRDefault="004657FA" w:rsidP="00814AE6">
      <w:pPr>
        <w:jc w:val="center"/>
        <w:rPr>
          <w:b/>
        </w:rPr>
      </w:pPr>
    </w:p>
    <w:p w14:paraId="302712F3" w14:textId="77777777" w:rsidR="00A856B9" w:rsidRDefault="00A856B9" w:rsidP="00814AE6">
      <w:pPr>
        <w:jc w:val="center"/>
        <w:rPr>
          <w:b/>
        </w:rPr>
      </w:pPr>
    </w:p>
    <w:p w14:paraId="3AC88DC9" w14:textId="77777777" w:rsidR="00F2779A" w:rsidRDefault="00F2779A" w:rsidP="00814AE6">
      <w:pPr>
        <w:jc w:val="center"/>
        <w:rPr>
          <w:b/>
        </w:rPr>
      </w:pPr>
    </w:p>
    <w:p w14:paraId="4AAF8609" w14:textId="77777777" w:rsidR="00621073" w:rsidRDefault="00621073" w:rsidP="00814AE6">
      <w:pPr>
        <w:jc w:val="center"/>
        <w:rPr>
          <w:b/>
        </w:rPr>
      </w:pPr>
    </w:p>
    <w:p w14:paraId="3C8FD79B" w14:textId="77777777" w:rsidR="00621073" w:rsidRDefault="00621073" w:rsidP="00814AE6">
      <w:pPr>
        <w:jc w:val="center"/>
        <w:rPr>
          <w:b/>
        </w:rPr>
      </w:pPr>
    </w:p>
    <w:p w14:paraId="79355D75" w14:textId="77777777" w:rsidR="00621073" w:rsidRDefault="00621073" w:rsidP="00814AE6">
      <w:pPr>
        <w:jc w:val="center"/>
        <w:rPr>
          <w:b/>
        </w:rPr>
      </w:pPr>
    </w:p>
    <w:p w14:paraId="6FC7EC77" w14:textId="77777777" w:rsidR="00621073" w:rsidRDefault="00621073" w:rsidP="00814AE6">
      <w:pPr>
        <w:jc w:val="center"/>
        <w:rPr>
          <w:b/>
        </w:rPr>
      </w:pPr>
    </w:p>
    <w:p w14:paraId="78D2D046" w14:textId="77777777" w:rsidR="00621073" w:rsidRDefault="00621073" w:rsidP="00814AE6">
      <w:pPr>
        <w:jc w:val="center"/>
        <w:rPr>
          <w:b/>
        </w:rPr>
      </w:pPr>
    </w:p>
    <w:p w14:paraId="1FDAF6FA" w14:textId="77777777" w:rsidR="00621073" w:rsidRDefault="00621073" w:rsidP="00814AE6">
      <w:pPr>
        <w:jc w:val="center"/>
        <w:rPr>
          <w:b/>
        </w:rPr>
      </w:pPr>
    </w:p>
    <w:p w14:paraId="276F0B3C" w14:textId="77777777" w:rsidR="00621073" w:rsidRDefault="00621073" w:rsidP="00814AE6">
      <w:pPr>
        <w:jc w:val="center"/>
        <w:rPr>
          <w:b/>
        </w:rPr>
      </w:pPr>
    </w:p>
    <w:p w14:paraId="52F1838E" w14:textId="77777777" w:rsidR="00621073" w:rsidRDefault="00621073" w:rsidP="00814AE6">
      <w:pPr>
        <w:jc w:val="center"/>
        <w:rPr>
          <w:b/>
        </w:rPr>
      </w:pPr>
    </w:p>
    <w:p w14:paraId="325E1828" w14:textId="77777777" w:rsidR="00621073" w:rsidRDefault="00621073" w:rsidP="00814AE6">
      <w:pPr>
        <w:jc w:val="center"/>
        <w:rPr>
          <w:b/>
        </w:rPr>
      </w:pPr>
    </w:p>
    <w:p w14:paraId="291238E2" w14:textId="77777777" w:rsidR="00621073" w:rsidRDefault="00621073" w:rsidP="00814AE6">
      <w:pPr>
        <w:jc w:val="center"/>
        <w:rPr>
          <w:b/>
        </w:rPr>
      </w:pPr>
    </w:p>
    <w:p w14:paraId="62951DC4" w14:textId="77777777" w:rsidR="00621073" w:rsidRDefault="00621073" w:rsidP="00814AE6">
      <w:pPr>
        <w:jc w:val="center"/>
        <w:rPr>
          <w:b/>
        </w:rPr>
      </w:pPr>
    </w:p>
    <w:p w14:paraId="43CAE65F" w14:textId="77777777" w:rsidR="00F2779A" w:rsidRDefault="00F2779A" w:rsidP="00814AE6">
      <w:pPr>
        <w:jc w:val="center"/>
        <w:rPr>
          <w:b/>
        </w:rPr>
      </w:pPr>
    </w:p>
    <w:p w14:paraId="05F8F244" w14:textId="77777777" w:rsidR="00A856B9" w:rsidRDefault="00A856B9" w:rsidP="00814AE6">
      <w:pPr>
        <w:jc w:val="center"/>
        <w:rPr>
          <w:b/>
        </w:rPr>
      </w:pPr>
    </w:p>
    <w:tbl>
      <w:tblPr>
        <w:tblpPr w:leftFromText="180" w:rightFromText="180" w:vertAnchor="text" w:horzAnchor="margin" w:tblpXSpec="right" w:tblpY="176"/>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657FA" w:rsidRPr="004B0CB5" w14:paraId="5FA4C02B"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3A72C2B7" w14:textId="77777777" w:rsidR="004657FA" w:rsidRPr="004B0CB5" w:rsidRDefault="004657F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Experiment No</w:t>
            </w:r>
            <w:r>
              <w:rPr>
                <w:rFonts w:ascii="Times New Roman" w:hAnsi="Times New Roman" w:cs="Times New Roman"/>
                <w:sz w:val="32"/>
                <w:szCs w:val="24"/>
              </w:rPr>
              <w:t>.11</w:t>
            </w:r>
          </w:p>
        </w:tc>
      </w:tr>
      <w:tr w:rsidR="004657FA" w:rsidRPr="004B0CB5" w14:paraId="4ACD437A" w14:textId="77777777" w:rsidTr="00CF69AF">
        <w:tc>
          <w:tcPr>
            <w:tcW w:w="8121" w:type="dxa"/>
            <w:tcBorders>
              <w:top w:val="single" w:sz="4" w:space="0" w:color="000001"/>
              <w:bottom w:val="single" w:sz="4" w:space="0" w:color="000001"/>
            </w:tcBorders>
            <w:tcMar>
              <w:top w:w="0" w:type="dxa"/>
              <w:left w:w="108" w:type="dxa"/>
              <w:bottom w:w="0" w:type="dxa"/>
              <w:right w:w="108" w:type="dxa"/>
            </w:tcMar>
            <w:vAlign w:val="center"/>
          </w:tcPr>
          <w:p w14:paraId="4E6D1BB8" w14:textId="77777777" w:rsidR="004657FA" w:rsidRPr="004657FA" w:rsidRDefault="00A856B9" w:rsidP="00CF69AF">
            <w:pPr>
              <w:pStyle w:val="Default"/>
              <w:spacing w:after="0" w:line="100" w:lineRule="atLeast"/>
              <w:rPr>
                <w:rFonts w:ascii="Times New Roman" w:hAnsi="Times New Roman" w:cs="Times New Roman"/>
                <w:sz w:val="32"/>
                <w:szCs w:val="32"/>
              </w:rPr>
            </w:pPr>
            <w:r>
              <w:rPr>
                <w:rFonts w:ascii="Times New Roman" w:hAnsi="Times New Roman" w:cs="Times New Roman"/>
                <w:sz w:val="32"/>
              </w:rPr>
              <w:t>Course Project</w:t>
            </w:r>
          </w:p>
        </w:tc>
      </w:tr>
      <w:tr w:rsidR="004657FA" w:rsidRPr="004B0CB5" w14:paraId="5534A0E7"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3FA26CCC" w14:textId="77777777" w:rsidR="004657FA" w:rsidRPr="004B0CB5" w:rsidRDefault="004657F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Performance:</w:t>
            </w:r>
          </w:p>
        </w:tc>
      </w:tr>
      <w:tr w:rsidR="004657FA" w:rsidRPr="004B0CB5" w14:paraId="2B9CEFF2" w14:textId="77777777" w:rsidTr="00CF69AF">
        <w:tc>
          <w:tcPr>
            <w:tcW w:w="8121" w:type="dxa"/>
            <w:tcBorders>
              <w:top w:val="single" w:sz="4" w:space="0" w:color="000001"/>
              <w:bottom w:val="single" w:sz="4" w:space="0" w:color="000001"/>
            </w:tcBorders>
            <w:tcMar>
              <w:top w:w="0" w:type="dxa"/>
              <w:left w:w="108" w:type="dxa"/>
              <w:bottom w:w="0" w:type="dxa"/>
              <w:right w:w="108" w:type="dxa"/>
            </w:tcMar>
          </w:tcPr>
          <w:p w14:paraId="5F0DB31B" w14:textId="77777777" w:rsidR="004657FA" w:rsidRPr="004B0CB5" w:rsidRDefault="004657FA" w:rsidP="00CF69AF">
            <w:pPr>
              <w:pStyle w:val="Default"/>
              <w:spacing w:after="0" w:line="100" w:lineRule="atLeast"/>
              <w:jc w:val="both"/>
              <w:rPr>
                <w:rFonts w:ascii="Times New Roman" w:hAnsi="Times New Roman" w:cs="Times New Roman"/>
                <w:sz w:val="32"/>
                <w:szCs w:val="24"/>
              </w:rPr>
            </w:pPr>
            <w:r w:rsidRPr="004B0CB5">
              <w:rPr>
                <w:rFonts w:ascii="Times New Roman" w:hAnsi="Times New Roman" w:cs="Times New Roman"/>
                <w:sz w:val="32"/>
                <w:szCs w:val="24"/>
              </w:rPr>
              <w:t>Date of Submission:</w:t>
            </w:r>
          </w:p>
        </w:tc>
      </w:tr>
    </w:tbl>
    <w:p w14:paraId="3EADE849" w14:textId="77777777" w:rsidR="004657FA" w:rsidRDefault="004657FA" w:rsidP="00814AE6">
      <w:pPr>
        <w:jc w:val="center"/>
        <w:rPr>
          <w:b/>
        </w:rPr>
      </w:pPr>
    </w:p>
    <w:p w14:paraId="30B51C66" w14:textId="77777777" w:rsidR="004657FA" w:rsidRDefault="004657FA" w:rsidP="00814AE6">
      <w:pPr>
        <w:jc w:val="center"/>
        <w:rPr>
          <w:b/>
        </w:rPr>
      </w:pPr>
    </w:p>
    <w:p w14:paraId="2F0F53C4" w14:textId="77777777" w:rsidR="004657FA" w:rsidRDefault="004657FA" w:rsidP="00814AE6">
      <w:pPr>
        <w:jc w:val="center"/>
        <w:rPr>
          <w:b/>
        </w:rPr>
      </w:pPr>
    </w:p>
    <w:p w14:paraId="7A0D5074" w14:textId="77777777" w:rsidR="004657FA" w:rsidRDefault="004657FA" w:rsidP="00814AE6">
      <w:pPr>
        <w:jc w:val="center"/>
        <w:rPr>
          <w:b/>
        </w:rPr>
      </w:pPr>
    </w:p>
    <w:p w14:paraId="6BD47291" w14:textId="77777777" w:rsidR="004657FA" w:rsidRDefault="004657FA" w:rsidP="00814AE6">
      <w:pPr>
        <w:jc w:val="center"/>
        <w:rPr>
          <w:b/>
        </w:rPr>
      </w:pPr>
    </w:p>
    <w:p w14:paraId="503C0B67" w14:textId="77777777" w:rsidR="004657FA" w:rsidRDefault="004657FA" w:rsidP="00814AE6">
      <w:pPr>
        <w:jc w:val="center"/>
        <w:rPr>
          <w:b/>
        </w:rPr>
      </w:pPr>
    </w:p>
    <w:p w14:paraId="2A8E4975" w14:textId="77777777" w:rsidR="004657FA" w:rsidRDefault="004657FA" w:rsidP="00814AE6">
      <w:pPr>
        <w:jc w:val="center"/>
        <w:rPr>
          <w:b/>
        </w:rPr>
      </w:pPr>
    </w:p>
    <w:p w14:paraId="2FA4DB95" w14:textId="77777777" w:rsidR="004657FA" w:rsidRDefault="004657FA" w:rsidP="00814AE6">
      <w:pPr>
        <w:jc w:val="center"/>
        <w:rPr>
          <w:b/>
        </w:rPr>
      </w:pPr>
    </w:p>
    <w:p w14:paraId="6288A0F1" w14:textId="77777777" w:rsidR="004657FA" w:rsidRDefault="004657FA" w:rsidP="00814AE6">
      <w:pPr>
        <w:jc w:val="center"/>
        <w:rPr>
          <w:b/>
        </w:rPr>
      </w:pPr>
    </w:p>
    <w:p w14:paraId="2E933823" w14:textId="77777777" w:rsidR="004657FA" w:rsidRDefault="004657FA" w:rsidP="00814AE6">
      <w:pPr>
        <w:jc w:val="center"/>
        <w:rPr>
          <w:b/>
        </w:rPr>
      </w:pPr>
    </w:p>
    <w:p w14:paraId="60DD507C" w14:textId="77777777" w:rsidR="004657FA" w:rsidRDefault="004657FA" w:rsidP="00814AE6">
      <w:pPr>
        <w:jc w:val="center"/>
        <w:rPr>
          <w:b/>
        </w:rPr>
      </w:pPr>
    </w:p>
    <w:p w14:paraId="2565809C" w14:textId="77777777" w:rsidR="004657FA" w:rsidRDefault="004657FA" w:rsidP="00814AE6">
      <w:pPr>
        <w:jc w:val="center"/>
        <w:rPr>
          <w:b/>
        </w:rPr>
      </w:pPr>
    </w:p>
    <w:p w14:paraId="4203B92A" w14:textId="77777777" w:rsidR="00FC07D9" w:rsidRDefault="00FC07D9" w:rsidP="00814AE6">
      <w:pPr>
        <w:jc w:val="center"/>
        <w:rPr>
          <w:b/>
        </w:rPr>
      </w:pPr>
    </w:p>
    <w:p w14:paraId="23E34797" w14:textId="77777777" w:rsidR="00FC07D9" w:rsidRDefault="00FC07D9" w:rsidP="00814AE6">
      <w:pPr>
        <w:jc w:val="center"/>
        <w:rPr>
          <w:b/>
        </w:rPr>
      </w:pPr>
    </w:p>
    <w:p w14:paraId="613E42B2" w14:textId="77777777" w:rsidR="00FC07D9" w:rsidRDefault="00FC07D9" w:rsidP="00814AE6">
      <w:pPr>
        <w:jc w:val="center"/>
        <w:rPr>
          <w:b/>
        </w:rPr>
      </w:pPr>
    </w:p>
    <w:p w14:paraId="2C919483" w14:textId="77777777" w:rsidR="00FC07D9" w:rsidRDefault="00FC07D9" w:rsidP="00814AE6">
      <w:pPr>
        <w:jc w:val="center"/>
        <w:rPr>
          <w:b/>
        </w:rPr>
      </w:pPr>
    </w:p>
    <w:p w14:paraId="67FB2401" w14:textId="77777777" w:rsidR="00FC07D9" w:rsidRDefault="00FC07D9" w:rsidP="00814AE6">
      <w:pPr>
        <w:jc w:val="center"/>
        <w:rPr>
          <w:b/>
        </w:rPr>
      </w:pPr>
    </w:p>
    <w:p w14:paraId="28A11FF8" w14:textId="77777777" w:rsidR="00FC07D9" w:rsidRDefault="00FC07D9" w:rsidP="00814AE6">
      <w:pPr>
        <w:jc w:val="center"/>
        <w:rPr>
          <w:b/>
        </w:rPr>
      </w:pPr>
    </w:p>
    <w:p w14:paraId="48542C42" w14:textId="77777777" w:rsidR="00FC07D9" w:rsidRDefault="00FC07D9" w:rsidP="00814AE6">
      <w:pPr>
        <w:jc w:val="center"/>
        <w:rPr>
          <w:b/>
        </w:rPr>
      </w:pPr>
    </w:p>
    <w:p w14:paraId="6032BE89" w14:textId="77777777" w:rsidR="00FC07D9" w:rsidRDefault="00FC07D9" w:rsidP="00814AE6">
      <w:pPr>
        <w:jc w:val="center"/>
        <w:rPr>
          <w:b/>
        </w:rPr>
      </w:pPr>
    </w:p>
    <w:sectPr w:rsidR="00FC07D9" w:rsidSect="002249B8">
      <w:headerReference w:type="default" r:id="rId33"/>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E318" w14:textId="77777777" w:rsidR="00165C55" w:rsidRDefault="00165C55">
      <w:pPr>
        <w:spacing w:after="0" w:line="240" w:lineRule="auto"/>
      </w:pPr>
      <w:r>
        <w:separator/>
      </w:r>
    </w:p>
  </w:endnote>
  <w:endnote w:type="continuationSeparator" w:id="0">
    <w:p w14:paraId="76741A5D" w14:textId="77777777" w:rsidR="00165C55" w:rsidRDefault="0016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261A9" w14:textId="77777777" w:rsidR="00165C55" w:rsidRDefault="00165C55">
      <w:pPr>
        <w:spacing w:after="0" w:line="240" w:lineRule="auto"/>
      </w:pPr>
      <w:r>
        <w:separator/>
      </w:r>
    </w:p>
  </w:footnote>
  <w:footnote w:type="continuationSeparator" w:id="0">
    <w:p w14:paraId="5B18A9D7" w14:textId="77777777" w:rsidR="00165C55" w:rsidRDefault="0016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599"/>
    </w:tblGrid>
    <w:tr w:rsidR="00915F77" w14:paraId="16B5753B" w14:textId="77777777" w:rsidTr="001658E4">
      <w:tc>
        <w:tcPr>
          <w:tcW w:w="1535" w:type="dxa"/>
          <w:vMerge w:val="restart"/>
          <w:tcMar>
            <w:left w:w="0" w:type="dxa"/>
            <w:right w:w="0" w:type="dxa"/>
          </w:tcMar>
          <w:vAlign w:val="center"/>
        </w:tcPr>
        <w:p w14:paraId="54EB1152" w14:textId="77777777" w:rsidR="00915F77" w:rsidRDefault="00915F77" w:rsidP="00915F77">
          <w:pPr>
            <w:pStyle w:val="Header"/>
          </w:pPr>
          <w:r>
            <w:rPr>
              <w:noProof/>
            </w:rPr>
            <w:drawing>
              <wp:inline distT="0" distB="0" distL="0" distR="0" wp14:anchorId="2281C76B" wp14:editId="67CC05EC">
                <wp:extent cx="619125" cy="619125"/>
                <wp:effectExtent l="0" t="0" r="9525" b="9525"/>
                <wp:docPr id="80785325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53259"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5904581F" w14:textId="77777777" w:rsidR="00915F77" w:rsidRPr="00EB6C83" w:rsidRDefault="00915F77" w:rsidP="00915F77">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915F77" w14:paraId="1CBF0A0B" w14:textId="77777777" w:rsidTr="001658E4">
      <w:trPr>
        <w:trHeight w:val="302"/>
      </w:trPr>
      <w:tc>
        <w:tcPr>
          <w:tcW w:w="1535" w:type="dxa"/>
          <w:vMerge/>
        </w:tcPr>
        <w:p w14:paraId="4A5F155A" w14:textId="77777777" w:rsidR="00915F77" w:rsidRDefault="00915F77" w:rsidP="00915F77">
          <w:pPr>
            <w:pStyle w:val="Header"/>
            <w:jc w:val="center"/>
          </w:pPr>
        </w:p>
      </w:tc>
      <w:tc>
        <w:tcPr>
          <w:tcW w:w="7604" w:type="dxa"/>
          <w:vAlign w:val="center"/>
        </w:tcPr>
        <w:p w14:paraId="3CC2EB06" w14:textId="77777777" w:rsidR="00915F77" w:rsidRPr="00EB6C83" w:rsidRDefault="00915F77" w:rsidP="00915F77">
          <w:pPr>
            <w:pStyle w:val="Header"/>
            <w:spacing w:before="60" w:after="60"/>
            <w:jc w:val="center"/>
          </w:pPr>
          <w:r w:rsidRPr="00EB6C83">
            <w:rPr>
              <w:rFonts w:eastAsiaTheme="majorEastAsia" w:cs="Times New Roman"/>
              <w:sz w:val="28"/>
              <w:szCs w:val="32"/>
            </w:rPr>
            <w:t xml:space="preserve">Department of </w:t>
          </w:r>
          <w:r>
            <w:rPr>
              <w:rFonts w:eastAsiaTheme="majorEastAsia" w:cs="Times New Roman"/>
              <w:sz w:val="28"/>
              <w:szCs w:val="32"/>
            </w:rPr>
            <w:t>Computer Engineering</w:t>
          </w:r>
        </w:p>
      </w:tc>
    </w:tr>
  </w:tbl>
  <w:p w14:paraId="7BC7A9F1" w14:textId="77777777" w:rsidR="00ED44F9" w:rsidRDefault="00ED4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1"/>
      <w:numFmt w:val="decimal"/>
      <w:lvlText w:val="%1."/>
      <w:lvlJc w:val="left"/>
      <w:pPr>
        <w:tabs>
          <w:tab w:val="num" w:pos="1440"/>
        </w:tabs>
        <w:ind w:left="1440" w:hanging="720"/>
      </w:pPr>
      <w:rPr>
        <w:rFonts w:hint="default"/>
      </w:rPr>
    </w:lvl>
  </w:abstractNum>
  <w:abstractNum w:abstractNumId="1" w15:restartNumberingAfterBreak="0">
    <w:nsid w:val="00000002"/>
    <w:multiLevelType w:val="singleLevel"/>
    <w:tmpl w:val="00000002"/>
    <w:name w:val="WW8Num3"/>
    <w:lvl w:ilvl="0">
      <w:start w:val="1"/>
      <w:numFmt w:val="decimal"/>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800"/>
        </w:tabs>
        <w:ind w:left="1800" w:hanging="360"/>
      </w:pPr>
    </w:lvl>
  </w:abstractNum>
  <w:abstractNum w:abstractNumId="3" w15:restartNumberingAfterBreak="0">
    <w:nsid w:val="00000004"/>
    <w:multiLevelType w:val="singleLevel"/>
    <w:tmpl w:val="00000004"/>
    <w:name w:val="WW8Num5"/>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9"/>
    <w:lvl w:ilvl="0">
      <w:start w:val="1"/>
      <w:numFmt w:val="decimal"/>
      <w:lvlText w:val="%1."/>
      <w:lvlJc w:val="left"/>
      <w:pPr>
        <w:tabs>
          <w:tab w:val="num" w:pos="720"/>
        </w:tabs>
        <w:ind w:left="1080" w:hanging="360"/>
      </w:pPr>
      <w:rPr>
        <w:rFonts w:hint="default"/>
      </w:rPr>
    </w:lvl>
  </w:abstractNum>
  <w:abstractNum w:abstractNumId="5" w15:restartNumberingAfterBreak="0">
    <w:nsid w:val="00000006"/>
    <w:multiLevelType w:val="singleLevel"/>
    <w:tmpl w:val="00000006"/>
    <w:name w:val="WW8Num11"/>
    <w:lvl w:ilvl="0">
      <w:start w:val="1"/>
      <w:numFmt w:val="decimal"/>
      <w:lvlText w:val="%1."/>
      <w:lvlJc w:val="left"/>
      <w:pPr>
        <w:tabs>
          <w:tab w:val="num" w:pos="1080"/>
        </w:tabs>
        <w:ind w:left="1080" w:hanging="720"/>
      </w:pPr>
      <w:rPr>
        <w:rFonts w:hint="default"/>
      </w:rPr>
    </w:lvl>
  </w:abstractNum>
  <w:abstractNum w:abstractNumId="6" w15:restartNumberingAfterBreak="0">
    <w:nsid w:val="00000007"/>
    <w:multiLevelType w:val="singleLevel"/>
    <w:tmpl w:val="00000007"/>
    <w:name w:val="WW8Num12"/>
    <w:lvl w:ilvl="0">
      <w:start w:val="1"/>
      <w:numFmt w:val="decimal"/>
      <w:lvlText w:val="%1."/>
      <w:lvlJc w:val="left"/>
      <w:pPr>
        <w:tabs>
          <w:tab w:val="num" w:pos="1080"/>
        </w:tabs>
        <w:ind w:left="1080" w:hanging="360"/>
      </w:pPr>
    </w:lvl>
  </w:abstractNum>
  <w:abstractNum w:abstractNumId="7" w15:restartNumberingAfterBreak="0">
    <w:nsid w:val="00000008"/>
    <w:multiLevelType w:val="singleLevel"/>
    <w:tmpl w:val="00000008"/>
    <w:name w:val="WW8Num13"/>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6"/>
    <w:lvl w:ilvl="0">
      <w:start w:val="1"/>
      <w:numFmt w:val="decimal"/>
      <w:lvlText w:val="%1."/>
      <w:lvlJc w:val="left"/>
      <w:pPr>
        <w:tabs>
          <w:tab w:val="num" w:pos="1800"/>
        </w:tabs>
        <w:ind w:left="1800" w:hanging="360"/>
      </w:pPr>
    </w:lvl>
  </w:abstractNum>
  <w:abstractNum w:abstractNumId="9" w15:restartNumberingAfterBreak="0">
    <w:nsid w:val="0000000A"/>
    <w:multiLevelType w:val="singleLevel"/>
    <w:tmpl w:val="0000000A"/>
    <w:name w:val="WW8Num17"/>
    <w:lvl w:ilvl="0">
      <w:start w:val="1"/>
      <w:numFmt w:val="decimal"/>
      <w:lvlText w:val="%1."/>
      <w:lvlJc w:val="left"/>
      <w:pPr>
        <w:tabs>
          <w:tab w:val="num" w:pos="720"/>
        </w:tabs>
        <w:ind w:left="720" w:hanging="360"/>
      </w:pPr>
      <w:rPr>
        <w:rFonts w:hint="default"/>
      </w:rPr>
    </w:lvl>
  </w:abstractNum>
  <w:abstractNum w:abstractNumId="10" w15:restartNumberingAfterBreak="0">
    <w:nsid w:val="0000000B"/>
    <w:multiLevelType w:val="singleLevel"/>
    <w:tmpl w:val="0000000B"/>
    <w:name w:val="WW8Num19"/>
    <w:lvl w:ilvl="0">
      <w:start w:val="1"/>
      <w:numFmt w:val="decimal"/>
      <w:lvlText w:val="%1."/>
      <w:lvlJc w:val="left"/>
      <w:pPr>
        <w:tabs>
          <w:tab w:val="num" w:pos="720"/>
        </w:tabs>
        <w:ind w:left="720" w:hanging="360"/>
      </w:pPr>
      <w:rPr>
        <w:rFonts w:hint="default"/>
      </w:rPr>
    </w:lvl>
  </w:abstractNum>
  <w:abstractNum w:abstractNumId="11" w15:restartNumberingAfterBreak="0">
    <w:nsid w:val="0000000C"/>
    <w:multiLevelType w:val="singleLevel"/>
    <w:tmpl w:val="0000000C"/>
    <w:name w:val="WW8Num20"/>
    <w:lvl w:ilvl="0">
      <w:start w:val="1"/>
      <w:numFmt w:val="decimal"/>
      <w:lvlText w:val="%1."/>
      <w:lvlJc w:val="left"/>
      <w:pPr>
        <w:tabs>
          <w:tab w:val="num" w:pos="1080"/>
        </w:tabs>
        <w:ind w:left="1080" w:hanging="360"/>
      </w:pPr>
    </w:lvl>
  </w:abstractNum>
  <w:abstractNum w:abstractNumId="12" w15:restartNumberingAfterBreak="0">
    <w:nsid w:val="0000000D"/>
    <w:multiLevelType w:val="singleLevel"/>
    <w:tmpl w:val="0000000D"/>
    <w:name w:val="WW8Num23"/>
    <w:lvl w:ilvl="0">
      <w:start w:val="1"/>
      <w:numFmt w:val="decimal"/>
      <w:lvlText w:val="%1."/>
      <w:lvlJc w:val="left"/>
      <w:pPr>
        <w:tabs>
          <w:tab w:val="num" w:pos="720"/>
        </w:tabs>
        <w:ind w:left="720" w:hanging="360"/>
      </w:pPr>
      <w:rPr>
        <w:rFonts w:hint="default"/>
      </w:rPr>
    </w:lvl>
  </w:abstractNum>
  <w:abstractNum w:abstractNumId="13" w15:restartNumberingAfterBreak="0">
    <w:nsid w:val="0000000E"/>
    <w:multiLevelType w:val="singleLevel"/>
    <w:tmpl w:val="0000000E"/>
    <w:name w:val="WW8Num24"/>
    <w:lvl w:ilvl="0">
      <w:start w:val="1"/>
      <w:numFmt w:val="decimal"/>
      <w:lvlText w:val="%1."/>
      <w:lvlJc w:val="left"/>
      <w:pPr>
        <w:tabs>
          <w:tab w:val="num" w:pos="720"/>
        </w:tabs>
        <w:ind w:left="720" w:hanging="360"/>
      </w:pPr>
      <w:rPr>
        <w:rFonts w:hint="default"/>
      </w:rPr>
    </w:lvl>
  </w:abstractNum>
  <w:abstractNum w:abstractNumId="14" w15:restartNumberingAfterBreak="0">
    <w:nsid w:val="0000000F"/>
    <w:multiLevelType w:val="singleLevel"/>
    <w:tmpl w:val="0000000F"/>
    <w:name w:val="WW8Num25"/>
    <w:lvl w:ilvl="0">
      <w:start w:val="1"/>
      <w:numFmt w:val="decimal"/>
      <w:lvlText w:val="%1."/>
      <w:lvlJc w:val="left"/>
      <w:pPr>
        <w:tabs>
          <w:tab w:val="num" w:pos="1080"/>
        </w:tabs>
        <w:ind w:left="1080" w:hanging="360"/>
      </w:pPr>
      <w:rPr>
        <w:rFonts w:hint="default"/>
      </w:rPr>
    </w:lvl>
  </w:abstractNum>
  <w:abstractNum w:abstractNumId="15" w15:restartNumberingAfterBreak="0">
    <w:nsid w:val="021B6B16"/>
    <w:multiLevelType w:val="multilevel"/>
    <w:tmpl w:val="E37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821574"/>
    <w:multiLevelType w:val="hybridMultilevel"/>
    <w:tmpl w:val="7FDC7E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AA2291"/>
    <w:multiLevelType w:val="multilevel"/>
    <w:tmpl w:val="B90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10281049"/>
    <w:multiLevelType w:val="hybridMultilevel"/>
    <w:tmpl w:val="D8A6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6A197C"/>
    <w:multiLevelType w:val="hybridMultilevel"/>
    <w:tmpl w:val="CB4E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8D34A3"/>
    <w:multiLevelType w:val="hybridMultilevel"/>
    <w:tmpl w:val="3626B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DC5D95"/>
    <w:multiLevelType w:val="hybridMultilevel"/>
    <w:tmpl w:val="EA5A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707100"/>
    <w:multiLevelType w:val="multilevel"/>
    <w:tmpl w:val="D644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EA17EF"/>
    <w:multiLevelType w:val="multilevel"/>
    <w:tmpl w:val="C282B116"/>
    <w:lvl w:ilvl="0">
      <w:start w:val="1"/>
      <w:numFmt w:val="decimal"/>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45A578A"/>
    <w:multiLevelType w:val="multilevel"/>
    <w:tmpl w:val="1628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2D652F7C"/>
    <w:multiLevelType w:val="multilevel"/>
    <w:tmpl w:val="B4B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43334A"/>
    <w:multiLevelType w:val="multilevel"/>
    <w:tmpl w:val="DAB4A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0D608E1"/>
    <w:multiLevelType w:val="hybridMultilevel"/>
    <w:tmpl w:val="8562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BE558F"/>
    <w:multiLevelType w:val="multilevel"/>
    <w:tmpl w:val="076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F355D"/>
    <w:multiLevelType w:val="multilevel"/>
    <w:tmpl w:val="CDA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6" w15:restartNumberingAfterBreak="0">
    <w:nsid w:val="53A072EB"/>
    <w:multiLevelType w:val="hybridMultilevel"/>
    <w:tmpl w:val="CB82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F337AB5"/>
    <w:multiLevelType w:val="singleLevel"/>
    <w:tmpl w:val="00000001"/>
    <w:lvl w:ilvl="0">
      <w:start w:val="1"/>
      <w:numFmt w:val="decimal"/>
      <w:lvlText w:val="%1."/>
      <w:lvlJc w:val="left"/>
      <w:pPr>
        <w:tabs>
          <w:tab w:val="num" w:pos="1440"/>
        </w:tabs>
        <w:ind w:left="1440" w:hanging="720"/>
      </w:pPr>
      <w:rPr>
        <w:rFonts w:hint="default"/>
      </w:rPr>
    </w:lvl>
  </w:abstractNum>
  <w:abstractNum w:abstractNumId="39" w15:restartNumberingAfterBreak="0">
    <w:nsid w:val="62860914"/>
    <w:multiLevelType w:val="multilevel"/>
    <w:tmpl w:val="048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716AD"/>
    <w:multiLevelType w:val="hybridMultilevel"/>
    <w:tmpl w:val="3E3A8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25268255">
    <w:abstractNumId w:val="26"/>
  </w:num>
  <w:num w:numId="2" w16cid:durableId="2074618023">
    <w:abstractNumId w:val="19"/>
  </w:num>
  <w:num w:numId="3" w16cid:durableId="987824325">
    <w:abstractNumId w:val="31"/>
  </w:num>
  <w:num w:numId="4" w16cid:durableId="1644507907">
    <w:abstractNumId w:val="35"/>
  </w:num>
  <w:num w:numId="5" w16cid:durableId="1111903098">
    <w:abstractNumId w:val="20"/>
  </w:num>
  <w:num w:numId="6" w16cid:durableId="58603349">
    <w:abstractNumId w:val="37"/>
  </w:num>
  <w:num w:numId="7" w16cid:durableId="824661305">
    <w:abstractNumId w:val="28"/>
  </w:num>
  <w:num w:numId="8" w16cid:durableId="1018120577">
    <w:abstractNumId w:val="41"/>
  </w:num>
  <w:num w:numId="9" w16cid:durableId="1594046945">
    <w:abstractNumId w:val="17"/>
  </w:num>
  <w:num w:numId="10" w16cid:durableId="1672176578">
    <w:abstractNumId w:val="29"/>
  </w:num>
  <w:num w:numId="11" w16cid:durableId="1466699618">
    <w:abstractNumId w:val="25"/>
  </w:num>
  <w:num w:numId="12" w16cid:durableId="2077585725">
    <w:abstractNumId w:val="24"/>
  </w:num>
  <w:num w:numId="13" w16cid:durableId="1457261744">
    <w:abstractNumId w:val="39"/>
  </w:num>
  <w:num w:numId="14" w16cid:durableId="1516311948">
    <w:abstractNumId w:val="18"/>
  </w:num>
  <w:num w:numId="15" w16cid:durableId="981425218">
    <w:abstractNumId w:val="34"/>
  </w:num>
  <w:num w:numId="16" w16cid:durableId="658656105">
    <w:abstractNumId w:val="33"/>
  </w:num>
  <w:num w:numId="17" w16cid:durableId="1891576124">
    <w:abstractNumId w:val="15"/>
  </w:num>
  <w:num w:numId="18" w16cid:durableId="578639653">
    <w:abstractNumId w:val="22"/>
  </w:num>
  <w:num w:numId="19" w16cid:durableId="1201161584">
    <w:abstractNumId w:val="40"/>
  </w:num>
  <w:num w:numId="20" w16cid:durableId="859855977">
    <w:abstractNumId w:val="21"/>
  </w:num>
  <w:num w:numId="21" w16cid:durableId="1405566698">
    <w:abstractNumId w:val="7"/>
  </w:num>
  <w:num w:numId="22" w16cid:durableId="1642999735">
    <w:abstractNumId w:val="10"/>
  </w:num>
  <w:num w:numId="23" w16cid:durableId="1484588614">
    <w:abstractNumId w:val="0"/>
  </w:num>
  <w:num w:numId="24" w16cid:durableId="922572537">
    <w:abstractNumId w:val="3"/>
  </w:num>
  <w:num w:numId="25" w16cid:durableId="474223008">
    <w:abstractNumId w:val="14"/>
  </w:num>
  <w:num w:numId="26" w16cid:durableId="1130393200">
    <w:abstractNumId w:val="9"/>
  </w:num>
  <w:num w:numId="27" w16cid:durableId="691347469">
    <w:abstractNumId w:val="12"/>
  </w:num>
  <w:num w:numId="28" w16cid:durableId="2141916975">
    <w:abstractNumId w:val="13"/>
  </w:num>
  <w:num w:numId="29" w16cid:durableId="1678537807">
    <w:abstractNumId w:val="1"/>
  </w:num>
  <w:num w:numId="30" w16cid:durableId="633751427">
    <w:abstractNumId w:val="2"/>
  </w:num>
  <w:num w:numId="31" w16cid:durableId="1995447899">
    <w:abstractNumId w:val="4"/>
  </w:num>
  <w:num w:numId="32" w16cid:durableId="799689277">
    <w:abstractNumId w:val="5"/>
  </w:num>
  <w:num w:numId="33" w16cid:durableId="1415663310">
    <w:abstractNumId w:val="6"/>
  </w:num>
  <w:num w:numId="34" w16cid:durableId="2000037773">
    <w:abstractNumId w:val="8"/>
  </w:num>
  <w:num w:numId="35" w16cid:durableId="1080446909">
    <w:abstractNumId w:val="11"/>
  </w:num>
  <w:num w:numId="36" w16cid:durableId="1526626947">
    <w:abstractNumId w:val="38"/>
  </w:num>
  <w:num w:numId="37" w16cid:durableId="937908419">
    <w:abstractNumId w:val="32"/>
  </w:num>
  <w:num w:numId="38" w16cid:durableId="409422811">
    <w:abstractNumId w:val="36"/>
  </w:num>
  <w:num w:numId="39" w16cid:durableId="1050416958">
    <w:abstractNumId w:val="30"/>
  </w:num>
  <w:num w:numId="40" w16cid:durableId="216474831">
    <w:abstractNumId w:val="23"/>
  </w:num>
  <w:num w:numId="41" w16cid:durableId="747189532">
    <w:abstractNumId w:val="16"/>
  </w:num>
  <w:num w:numId="42" w16cid:durableId="9244539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629"/>
    <w:rsid w:val="00025897"/>
    <w:rsid w:val="000339E7"/>
    <w:rsid w:val="00035399"/>
    <w:rsid w:val="00045A61"/>
    <w:rsid w:val="000468C9"/>
    <w:rsid w:val="00061083"/>
    <w:rsid w:val="00084884"/>
    <w:rsid w:val="000A7A4C"/>
    <w:rsid w:val="000B22E5"/>
    <w:rsid w:val="000C28C0"/>
    <w:rsid w:val="000D42F4"/>
    <w:rsid w:val="000D4C03"/>
    <w:rsid w:val="000E3DDF"/>
    <w:rsid w:val="000E4A7B"/>
    <w:rsid w:val="00113B7D"/>
    <w:rsid w:val="001163CD"/>
    <w:rsid w:val="00116C36"/>
    <w:rsid w:val="001207F5"/>
    <w:rsid w:val="00124033"/>
    <w:rsid w:val="00124B9D"/>
    <w:rsid w:val="00125F76"/>
    <w:rsid w:val="00126E23"/>
    <w:rsid w:val="0013171B"/>
    <w:rsid w:val="001407CA"/>
    <w:rsid w:val="0014684C"/>
    <w:rsid w:val="0014733F"/>
    <w:rsid w:val="00165C55"/>
    <w:rsid w:val="001754F3"/>
    <w:rsid w:val="0017692E"/>
    <w:rsid w:val="00192761"/>
    <w:rsid w:val="001B020D"/>
    <w:rsid w:val="001B1696"/>
    <w:rsid w:val="001B30E2"/>
    <w:rsid w:val="001C5585"/>
    <w:rsid w:val="001D1AFD"/>
    <w:rsid w:val="001E2491"/>
    <w:rsid w:val="001F3FAB"/>
    <w:rsid w:val="00202E8F"/>
    <w:rsid w:val="002249B8"/>
    <w:rsid w:val="0023339F"/>
    <w:rsid w:val="00233FD2"/>
    <w:rsid w:val="00243963"/>
    <w:rsid w:val="00252EBF"/>
    <w:rsid w:val="00254D61"/>
    <w:rsid w:val="00266728"/>
    <w:rsid w:val="002810B3"/>
    <w:rsid w:val="0028176D"/>
    <w:rsid w:val="00286B86"/>
    <w:rsid w:val="00291DF3"/>
    <w:rsid w:val="002A4589"/>
    <w:rsid w:val="002B0715"/>
    <w:rsid w:val="002B4629"/>
    <w:rsid w:val="002B7CD9"/>
    <w:rsid w:val="002D627B"/>
    <w:rsid w:val="002F31F0"/>
    <w:rsid w:val="00301C2D"/>
    <w:rsid w:val="003050B7"/>
    <w:rsid w:val="0034387C"/>
    <w:rsid w:val="003546F0"/>
    <w:rsid w:val="00373DC8"/>
    <w:rsid w:val="00383A5C"/>
    <w:rsid w:val="003C7153"/>
    <w:rsid w:val="003E0946"/>
    <w:rsid w:val="003E426F"/>
    <w:rsid w:val="003E4404"/>
    <w:rsid w:val="00417BBB"/>
    <w:rsid w:val="00443A31"/>
    <w:rsid w:val="00451441"/>
    <w:rsid w:val="004533EC"/>
    <w:rsid w:val="0045573A"/>
    <w:rsid w:val="00456239"/>
    <w:rsid w:val="00457144"/>
    <w:rsid w:val="004657FA"/>
    <w:rsid w:val="00470652"/>
    <w:rsid w:val="0049273C"/>
    <w:rsid w:val="00496439"/>
    <w:rsid w:val="004B0CB5"/>
    <w:rsid w:val="004B4DE6"/>
    <w:rsid w:val="004B6233"/>
    <w:rsid w:val="004E443E"/>
    <w:rsid w:val="004E4931"/>
    <w:rsid w:val="004F18C1"/>
    <w:rsid w:val="0050374C"/>
    <w:rsid w:val="00507C4B"/>
    <w:rsid w:val="00596967"/>
    <w:rsid w:val="00597ABC"/>
    <w:rsid w:val="005A3591"/>
    <w:rsid w:val="005A5894"/>
    <w:rsid w:val="005C5B94"/>
    <w:rsid w:val="005C72E7"/>
    <w:rsid w:val="005D6930"/>
    <w:rsid w:val="005F76D3"/>
    <w:rsid w:val="00621073"/>
    <w:rsid w:val="00627077"/>
    <w:rsid w:val="006319C3"/>
    <w:rsid w:val="00632672"/>
    <w:rsid w:val="00643056"/>
    <w:rsid w:val="0065144D"/>
    <w:rsid w:val="0065595C"/>
    <w:rsid w:val="00686E33"/>
    <w:rsid w:val="006A00B5"/>
    <w:rsid w:val="006A23DC"/>
    <w:rsid w:val="006B0AA9"/>
    <w:rsid w:val="00701B26"/>
    <w:rsid w:val="00713D64"/>
    <w:rsid w:val="007146C0"/>
    <w:rsid w:val="00724387"/>
    <w:rsid w:val="007316F3"/>
    <w:rsid w:val="007405CE"/>
    <w:rsid w:val="00744825"/>
    <w:rsid w:val="007600CB"/>
    <w:rsid w:val="0076321D"/>
    <w:rsid w:val="00767F0A"/>
    <w:rsid w:val="00774614"/>
    <w:rsid w:val="007C3CCA"/>
    <w:rsid w:val="007F1C0A"/>
    <w:rsid w:val="00814AE6"/>
    <w:rsid w:val="00824EE0"/>
    <w:rsid w:val="00826407"/>
    <w:rsid w:val="008337C5"/>
    <w:rsid w:val="00835F15"/>
    <w:rsid w:val="00855B6E"/>
    <w:rsid w:val="008602B0"/>
    <w:rsid w:val="00861254"/>
    <w:rsid w:val="00886B04"/>
    <w:rsid w:val="008B35BC"/>
    <w:rsid w:val="008B3BEE"/>
    <w:rsid w:val="008B46C5"/>
    <w:rsid w:val="008B5A34"/>
    <w:rsid w:val="008E4F05"/>
    <w:rsid w:val="008F227F"/>
    <w:rsid w:val="00915F77"/>
    <w:rsid w:val="00923734"/>
    <w:rsid w:val="0094209A"/>
    <w:rsid w:val="0095112A"/>
    <w:rsid w:val="0095618B"/>
    <w:rsid w:val="00961918"/>
    <w:rsid w:val="009678D0"/>
    <w:rsid w:val="009740EC"/>
    <w:rsid w:val="00983390"/>
    <w:rsid w:val="009A61D0"/>
    <w:rsid w:val="009A773A"/>
    <w:rsid w:val="009B68DC"/>
    <w:rsid w:val="009C1B6A"/>
    <w:rsid w:val="009C57E3"/>
    <w:rsid w:val="009D7783"/>
    <w:rsid w:val="009E4E05"/>
    <w:rsid w:val="009E51EC"/>
    <w:rsid w:val="009F0EA1"/>
    <w:rsid w:val="009F728D"/>
    <w:rsid w:val="00A11912"/>
    <w:rsid w:val="00A160DC"/>
    <w:rsid w:val="00A565E4"/>
    <w:rsid w:val="00A570CC"/>
    <w:rsid w:val="00A63E99"/>
    <w:rsid w:val="00A64072"/>
    <w:rsid w:val="00A64AE5"/>
    <w:rsid w:val="00A732D2"/>
    <w:rsid w:val="00A856B9"/>
    <w:rsid w:val="00AD1FB1"/>
    <w:rsid w:val="00AD40D1"/>
    <w:rsid w:val="00AD677D"/>
    <w:rsid w:val="00AF55BC"/>
    <w:rsid w:val="00AF5F41"/>
    <w:rsid w:val="00AF7733"/>
    <w:rsid w:val="00B06425"/>
    <w:rsid w:val="00B12FFD"/>
    <w:rsid w:val="00B17153"/>
    <w:rsid w:val="00B31394"/>
    <w:rsid w:val="00B50C1E"/>
    <w:rsid w:val="00B5214C"/>
    <w:rsid w:val="00B55DB1"/>
    <w:rsid w:val="00B72B84"/>
    <w:rsid w:val="00B745E9"/>
    <w:rsid w:val="00B833E5"/>
    <w:rsid w:val="00B97364"/>
    <w:rsid w:val="00BA2612"/>
    <w:rsid w:val="00BA5DDE"/>
    <w:rsid w:val="00BA6E37"/>
    <w:rsid w:val="00BB0F21"/>
    <w:rsid w:val="00BB4FDD"/>
    <w:rsid w:val="00BB5024"/>
    <w:rsid w:val="00BC679E"/>
    <w:rsid w:val="00BC7311"/>
    <w:rsid w:val="00BC7F01"/>
    <w:rsid w:val="00BF01DA"/>
    <w:rsid w:val="00BF5327"/>
    <w:rsid w:val="00C02826"/>
    <w:rsid w:val="00C1112C"/>
    <w:rsid w:val="00C35047"/>
    <w:rsid w:val="00C37984"/>
    <w:rsid w:val="00C4176D"/>
    <w:rsid w:val="00C641B2"/>
    <w:rsid w:val="00C66B16"/>
    <w:rsid w:val="00C74435"/>
    <w:rsid w:val="00C77E2A"/>
    <w:rsid w:val="00C8312B"/>
    <w:rsid w:val="00C9110A"/>
    <w:rsid w:val="00CA3F3B"/>
    <w:rsid w:val="00CA5A95"/>
    <w:rsid w:val="00CC4A6B"/>
    <w:rsid w:val="00CC5E6F"/>
    <w:rsid w:val="00CD005F"/>
    <w:rsid w:val="00CF69AF"/>
    <w:rsid w:val="00D04B5E"/>
    <w:rsid w:val="00D165AE"/>
    <w:rsid w:val="00D17350"/>
    <w:rsid w:val="00D258B1"/>
    <w:rsid w:val="00D30D53"/>
    <w:rsid w:val="00D71B18"/>
    <w:rsid w:val="00D779C9"/>
    <w:rsid w:val="00D77DB9"/>
    <w:rsid w:val="00D869E0"/>
    <w:rsid w:val="00DB595B"/>
    <w:rsid w:val="00DC60F8"/>
    <w:rsid w:val="00DD28BD"/>
    <w:rsid w:val="00DD4176"/>
    <w:rsid w:val="00DF3763"/>
    <w:rsid w:val="00E22222"/>
    <w:rsid w:val="00E4529C"/>
    <w:rsid w:val="00E5081B"/>
    <w:rsid w:val="00E54C6E"/>
    <w:rsid w:val="00E72BFC"/>
    <w:rsid w:val="00EB266E"/>
    <w:rsid w:val="00EB6C13"/>
    <w:rsid w:val="00EB7589"/>
    <w:rsid w:val="00EC464E"/>
    <w:rsid w:val="00ED44F9"/>
    <w:rsid w:val="00EE0DC4"/>
    <w:rsid w:val="00EE574B"/>
    <w:rsid w:val="00EF5C96"/>
    <w:rsid w:val="00F155A0"/>
    <w:rsid w:val="00F23DC5"/>
    <w:rsid w:val="00F2779A"/>
    <w:rsid w:val="00F35FEF"/>
    <w:rsid w:val="00F47BB0"/>
    <w:rsid w:val="00F55E8A"/>
    <w:rsid w:val="00F6371A"/>
    <w:rsid w:val="00F711A1"/>
    <w:rsid w:val="00F84C98"/>
    <w:rsid w:val="00F9393B"/>
    <w:rsid w:val="00F95BA3"/>
    <w:rsid w:val="00FA2E91"/>
    <w:rsid w:val="00FB05FE"/>
    <w:rsid w:val="00FB10A9"/>
    <w:rsid w:val="00FC07D9"/>
    <w:rsid w:val="00FE2AE0"/>
    <w:rsid w:val="00FE4308"/>
    <w:rsid w:val="00FF12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0088"/>
  <w15:docId w15:val="{2865282C-AAB4-4A37-8BD5-4A2AC178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1">
    <w:name w:val="heading 1"/>
    <w:basedOn w:val="Normal"/>
    <w:next w:val="Normal"/>
    <w:link w:val="Heading1Char"/>
    <w:uiPriority w:val="9"/>
    <w:qFormat/>
    <w:rsid w:val="00B97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46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26E23"/>
    <w:pPr>
      <w:keepNext/>
      <w:keepLines/>
      <w:spacing w:before="200" w:after="0"/>
      <w:outlineLvl w:val="2"/>
    </w:pPr>
    <w:rPr>
      <w:rFonts w:asciiTheme="majorHAnsi" w:eastAsiaTheme="majorEastAsia" w:hAnsiTheme="majorHAnsi" w:cstheme="majorBidi"/>
      <w:b/>
      <w:bCs/>
      <w:color w:val="4F81BD"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character" w:customStyle="1" w:styleId="FooterChar">
    <w:name w:val="Footer Char"/>
    <w:basedOn w:val="DefaultParagraphFont"/>
    <w:link w:val="Footer"/>
    <w:uiPriority w:val="99"/>
    <w:qFormat/>
    <w:rsid w:val="000F6FB5"/>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paragraph" w:styleId="Header">
    <w:name w:val="header"/>
    <w:basedOn w:val="Normal"/>
    <w:link w:val="HeaderChar"/>
    <w:unhideWhenUsed/>
    <w:rsid w:val="000F6FB5"/>
    <w:pPr>
      <w:tabs>
        <w:tab w:val="center" w:pos="4513"/>
        <w:tab w:val="right" w:pos="9026"/>
      </w:tabs>
      <w:spacing w:after="0" w:line="240" w:lineRule="auto"/>
    </w:pPr>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paragraph" w:styleId="ListParagraph">
    <w:name w:val="List Paragraph"/>
    <w:basedOn w:val="Normal"/>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5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26E23"/>
    <w:rPr>
      <w:rFonts w:asciiTheme="majorHAnsi" w:eastAsiaTheme="majorEastAsia" w:hAnsiTheme="majorHAnsi" w:cstheme="majorBidi"/>
      <w:b/>
      <w:bCs/>
      <w:color w:val="4F81BD" w:themeColor="accent1"/>
      <w:sz w:val="22"/>
      <w:szCs w:val="22"/>
      <w:lang w:val="en-US"/>
    </w:rPr>
  </w:style>
  <w:style w:type="character" w:styleId="Hyperlink">
    <w:name w:val="Hyperlink"/>
    <w:basedOn w:val="DefaultParagraphFont"/>
    <w:uiPriority w:val="99"/>
    <w:semiHidden/>
    <w:unhideWhenUsed/>
    <w:rsid w:val="00126E23"/>
    <w:rPr>
      <w:color w:val="0000FF"/>
      <w:u w:val="single"/>
    </w:rPr>
  </w:style>
  <w:style w:type="paragraph" w:styleId="NormalWeb">
    <w:name w:val="Normal (Web)"/>
    <w:basedOn w:val="Normal"/>
    <w:uiPriority w:val="99"/>
    <w:semiHidden/>
    <w:unhideWhenUsed/>
    <w:rsid w:val="00126E23"/>
    <w:pPr>
      <w:spacing w:before="100" w:beforeAutospacing="1" w:after="100" w:afterAutospacing="1" w:line="240" w:lineRule="auto"/>
    </w:pPr>
    <w:rPr>
      <w:rFonts w:eastAsia="Times New Roman"/>
      <w:color w:val="auto"/>
      <w:lang w:val="en-US"/>
    </w:rPr>
  </w:style>
  <w:style w:type="character" w:styleId="Strong">
    <w:name w:val="Strong"/>
    <w:basedOn w:val="DefaultParagraphFont"/>
    <w:uiPriority w:val="22"/>
    <w:qFormat/>
    <w:rsid w:val="00126E23"/>
    <w:rPr>
      <w:b/>
      <w:bCs/>
    </w:rPr>
  </w:style>
  <w:style w:type="paragraph" w:customStyle="1" w:styleId="LO-normal">
    <w:name w:val="LO-normal"/>
    <w:qFormat/>
    <w:rsid w:val="009F728D"/>
    <w:rPr>
      <w:rFonts w:ascii="Arial" w:eastAsia="Arial" w:hAnsi="Arial" w:cs="Arial"/>
      <w:color w:val="00000A"/>
      <w:sz w:val="22"/>
      <w:szCs w:val="22"/>
      <w:lang w:val="en" w:eastAsia="zh-CN" w:bidi="hi-IN"/>
    </w:rPr>
  </w:style>
  <w:style w:type="paragraph" w:styleId="PlainText">
    <w:name w:val="Plain Text"/>
    <w:basedOn w:val="Normal"/>
    <w:link w:val="PlainTextChar"/>
    <w:rsid w:val="009F728D"/>
    <w:pPr>
      <w:suppressAutoHyphens/>
      <w:spacing w:after="0" w:line="240" w:lineRule="auto"/>
    </w:pPr>
    <w:rPr>
      <w:rFonts w:ascii="Courier New" w:eastAsia="Times New Roman" w:hAnsi="Courier New" w:cs="Courier New"/>
      <w:color w:val="auto"/>
      <w:sz w:val="20"/>
      <w:szCs w:val="20"/>
      <w:lang w:val="en-US" w:eastAsia="zh-CN" w:bidi="mr-IN"/>
    </w:rPr>
  </w:style>
  <w:style w:type="character" w:customStyle="1" w:styleId="PlainTextChar">
    <w:name w:val="Plain Text Char"/>
    <w:basedOn w:val="DefaultParagraphFont"/>
    <w:link w:val="PlainText"/>
    <w:rsid w:val="009F728D"/>
    <w:rPr>
      <w:rFonts w:ascii="Courier New" w:eastAsia="Times New Roman" w:hAnsi="Courier New" w:cs="Courier New"/>
      <w:szCs w:val="20"/>
      <w:lang w:val="en-US" w:eastAsia="zh-CN" w:bidi="mr-IN"/>
    </w:rPr>
  </w:style>
  <w:style w:type="table" w:customStyle="1" w:styleId="TableGrid1">
    <w:name w:val="Table Grid1"/>
    <w:basedOn w:val="TableNormal"/>
    <w:next w:val="TableGrid"/>
    <w:uiPriority w:val="59"/>
    <w:rsid w:val="009F728D"/>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CB5"/>
    <w:pPr>
      <w:tabs>
        <w:tab w:val="left" w:pos="709"/>
      </w:tabs>
      <w:suppressAutoHyphens/>
      <w:spacing w:after="200" w:line="276" w:lineRule="atLeast"/>
    </w:pPr>
    <w:rPr>
      <w:rFonts w:ascii="Calibri" w:eastAsiaTheme="minorEastAsia" w:hAnsi="Calibri" w:cstheme="minorBidi"/>
      <w:sz w:val="22"/>
      <w:szCs w:val="22"/>
      <w:lang w:val="en-US"/>
    </w:rPr>
  </w:style>
  <w:style w:type="character" w:customStyle="1" w:styleId="Heading1Char">
    <w:name w:val="Heading 1 Char"/>
    <w:basedOn w:val="DefaultParagraphFont"/>
    <w:link w:val="Heading1"/>
    <w:uiPriority w:val="9"/>
    <w:rsid w:val="00B973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46C5"/>
    <w:rPr>
      <w:rFonts w:asciiTheme="majorHAnsi" w:eastAsiaTheme="majorEastAsia" w:hAnsiTheme="majorHAnsi" w:cstheme="majorBidi"/>
      <w:color w:val="365F91" w:themeColor="accent1" w:themeShade="BF"/>
      <w:sz w:val="26"/>
      <w:szCs w:val="26"/>
    </w:rPr>
  </w:style>
  <w:style w:type="character" w:customStyle="1" w:styleId="apple-tab-span">
    <w:name w:val="apple-tab-span"/>
    <w:basedOn w:val="DefaultParagraphFont"/>
    <w:rsid w:val="0012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818">
      <w:bodyDiv w:val="1"/>
      <w:marLeft w:val="0"/>
      <w:marRight w:val="0"/>
      <w:marTop w:val="0"/>
      <w:marBottom w:val="0"/>
      <w:divBdr>
        <w:top w:val="none" w:sz="0" w:space="0" w:color="auto"/>
        <w:left w:val="none" w:sz="0" w:space="0" w:color="auto"/>
        <w:bottom w:val="none" w:sz="0" w:space="0" w:color="auto"/>
        <w:right w:val="none" w:sz="0" w:space="0" w:color="auto"/>
      </w:divBdr>
    </w:div>
    <w:div w:id="187647594">
      <w:bodyDiv w:val="1"/>
      <w:marLeft w:val="0"/>
      <w:marRight w:val="0"/>
      <w:marTop w:val="0"/>
      <w:marBottom w:val="0"/>
      <w:divBdr>
        <w:top w:val="none" w:sz="0" w:space="0" w:color="auto"/>
        <w:left w:val="none" w:sz="0" w:space="0" w:color="auto"/>
        <w:bottom w:val="none" w:sz="0" w:space="0" w:color="auto"/>
        <w:right w:val="none" w:sz="0" w:space="0" w:color="auto"/>
      </w:divBdr>
    </w:div>
    <w:div w:id="192112344">
      <w:bodyDiv w:val="1"/>
      <w:marLeft w:val="0"/>
      <w:marRight w:val="0"/>
      <w:marTop w:val="0"/>
      <w:marBottom w:val="0"/>
      <w:divBdr>
        <w:top w:val="none" w:sz="0" w:space="0" w:color="auto"/>
        <w:left w:val="none" w:sz="0" w:space="0" w:color="auto"/>
        <w:bottom w:val="none" w:sz="0" w:space="0" w:color="auto"/>
        <w:right w:val="none" w:sz="0" w:space="0" w:color="auto"/>
      </w:divBdr>
    </w:div>
    <w:div w:id="258610904">
      <w:bodyDiv w:val="1"/>
      <w:marLeft w:val="0"/>
      <w:marRight w:val="0"/>
      <w:marTop w:val="0"/>
      <w:marBottom w:val="0"/>
      <w:divBdr>
        <w:top w:val="none" w:sz="0" w:space="0" w:color="auto"/>
        <w:left w:val="none" w:sz="0" w:space="0" w:color="auto"/>
        <w:bottom w:val="none" w:sz="0" w:space="0" w:color="auto"/>
        <w:right w:val="none" w:sz="0" w:space="0" w:color="auto"/>
      </w:divBdr>
    </w:div>
    <w:div w:id="323748687">
      <w:bodyDiv w:val="1"/>
      <w:marLeft w:val="0"/>
      <w:marRight w:val="0"/>
      <w:marTop w:val="0"/>
      <w:marBottom w:val="0"/>
      <w:divBdr>
        <w:top w:val="none" w:sz="0" w:space="0" w:color="auto"/>
        <w:left w:val="none" w:sz="0" w:space="0" w:color="auto"/>
        <w:bottom w:val="none" w:sz="0" w:space="0" w:color="auto"/>
        <w:right w:val="none" w:sz="0" w:space="0" w:color="auto"/>
      </w:divBdr>
    </w:div>
    <w:div w:id="345597381">
      <w:bodyDiv w:val="1"/>
      <w:marLeft w:val="0"/>
      <w:marRight w:val="0"/>
      <w:marTop w:val="0"/>
      <w:marBottom w:val="0"/>
      <w:divBdr>
        <w:top w:val="none" w:sz="0" w:space="0" w:color="auto"/>
        <w:left w:val="none" w:sz="0" w:space="0" w:color="auto"/>
        <w:bottom w:val="none" w:sz="0" w:space="0" w:color="auto"/>
        <w:right w:val="none" w:sz="0" w:space="0" w:color="auto"/>
      </w:divBdr>
      <w:divsChild>
        <w:div w:id="1497068089">
          <w:marLeft w:val="0"/>
          <w:marRight w:val="0"/>
          <w:marTop w:val="0"/>
          <w:marBottom w:val="0"/>
          <w:divBdr>
            <w:top w:val="none" w:sz="0" w:space="0" w:color="auto"/>
            <w:left w:val="none" w:sz="0" w:space="0" w:color="auto"/>
            <w:bottom w:val="none" w:sz="0" w:space="0" w:color="auto"/>
            <w:right w:val="none" w:sz="0" w:space="0" w:color="auto"/>
          </w:divBdr>
          <w:divsChild>
            <w:div w:id="1077022376">
              <w:marLeft w:val="0"/>
              <w:marRight w:val="0"/>
              <w:marTop w:val="0"/>
              <w:marBottom w:val="0"/>
              <w:divBdr>
                <w:top w:val="none" w:sz="0" w:space="0" w:color="auto"/>
                <w:left w:val="none" w:sz="0" w:space="0" w:color="auto"/>
                <w:bottom w:val="none" w:sz="0" w:space="0" w:color="auto"/>
                <w:right w:val="none" w:sz="0" w:space="0" w:color="auto"/>
              </w:divBdr>
              <w:divsChild>
                <w:div w:id="18438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06238">
      <w:bodyDiv w:val="1"/>
      <w:marLeft w:val="0"/>
      <w:marRight w:val="0"/>
      <w:marTop w:val="0"/>
      <w:marBottom w:val="0"/>
      <w:divBdr>
        <w:top w:val="none" w:sz="0" w:space="0" w:color="auto"/>
        <w:left w:val="none" w:sz="0" w:space="0" w:color="auto"/>
        <w:bottom w:val="none" w:sz="0" w:space="0" w:color="auto"/>
        <w:right w:val="none" w:sz="0" w:space="0" w:color="auto"/>
      </w:divBdr>
      <w:divsChild>
        <w:div w:id="133648844">
          <w:marLeft w:val="0"/>
          <w:marRight w:val="0"/>
          <w:marTop w:val="0"/>
          <w:marBottom w:val="0"/>
          <w:divBdr>
            <w:top w:val="none" w:sz="0" w:space="0" w:color="auto"/>
            <w:left w:val="none" w:sz="0" w:space="0" w:color="auto"/>
            <w:bottom w:val="none" w:sz="0" w:space="0" w:color="auto"/>
            <w:right w:val="none" w:sz="0" w:space="0" w:color="auto"/>
          </w:divBdr>
          <w:divsChild>
            <w:div w:id="1081173491">
              <w:marLeft w:val="0"/>
              <w:marRight w:val="0"/>
              <w:marTop w:val="0"/>
              <w:marBottom w:val="0"/>
              <w:divBdr>
                <w:top w:val="none" w:sz="0" w:space="0" w:color="auto"/>
                <w:left w:val="none" w:sz="0" w:space="0" w:color="auto"/>
                <w:bottom w:val="none" w:sz="0" w:space="0" w:color="auto"/>
                <w:right w:val="none" w:sz="0" w:space="0" w:color="auto"/>
              </w:divBdr>
            </w:div>
            <w:div w:id="1099983008">
              <w:marLeft w:val="0"/>
              <w:marRight w:val="0"/>
              <w:marTop w:val="0"/>
              <w:marBottom w:val="0"/>
              <w:divBdr>
                <w:top w:val="none" w:sz="0" w:space="0" w:color="auto"/>
                <w:left w:val="none" w:sz="0" w:space="0" w:color="auto"/>
                <w:bottom w:val="none" w:sz="0" w:space="0" w:color="auto"/>
                <w:right w:val="none" w:sz="0" w:space="0" w:color="auto"/>
              </w:divBdr>
            </w:div>
            <w:div w:id="1726491306">
              <w:marLeft w:val="0"/>
              <w:marRight w:val="0"/>
              <w:marTop w:val="0"/>
              <w:marBottom w:val="0"/>
              <w:divBdr>
                <w:top w:val="none" w:sz="0" w:space="0" w:color="auto"/>
                <w:left w:val="none" w:sz="0" w:space="0" w:color="auto"/>
                <w:bottom w:val="none" w:sz="0" w:space="0" w:color="auto"/>
                <w:right w:val="none" w:sz="0" w:space="0" w:color="auto"/>
              </w:divBdr>
            </w:div>
            <w:div w:id="1471902804">
              <w:marLeft w:val="0"/>
              <w:marRight w:val="0"/>
              <w:marTop w:val="0"/>
              <w:marBottom w:val="0"/>
              <w:divBdr>
                <w:top w:val="none" w:sz="0" w:space="0" w:color="auto"/>
                <w:left w:val="none" w:sz="0" w:space="0" w:color="auto"/>
                <w:bottom w:val="none" w:sz="0" w:space="0" w:color="auto"/>
                <w:right w:val="none" w:sz="0" w:space="0" w:color="auto"/>
              </w:divBdr>
            </w:div>
            <w:div w:id="1511484321">
              <w:marLeft w:val="0"/>
              <w:marRight w:val="0"/>
              <w:marTop w:val="0"/>
              <w:marBottom w:val="0"/>
              <w:divBdr>
                <w:top w:val="none" w:sz="0" w:space="0" w:color="auto"/>
                <w:left w:val="none" w:sz="0" w:space="0" w:color="auto"/>
                <w:bottom w:val="none" w:sz="0" w:space="0" w:color="auto"/>
                <w:right w:val="none" w:sz="0" w:space="0" w:color="auto"/>
              </w:divBdr>
            </w:div>
            <w:div w:id="475027669">
              <w:marLeft w:val="0"/>
              <w:marRight w:val="0"/>
              <w:marTop w:val="0"/>
              <w:marBottom w:val="0"/>
              <w:divBdr>
                <w:top w:val="none" w:sz="0" w:space="0" w:color="auto"/>
                <w:left w:val="none" w:sz="0" w:space="0" w:color="auto"/>
                <w:bottom w:val="none" w:sz="0" w:space="0" w:color="auto"/>
                <w:right w:val="none" w:sz="0" w:space="0" w:color="auto"/>
              </w:divBdr>
            </w:div>
            <w:div w:id="1930918044">
              <w:marLeft w:val="0"/>
              <w:marRight w:val="0"/>
              <w:marTop w:val="0"/>
              <w:marBottom w:val="0"/>
              <w:divBdr>
                <w:top w:val="none" w:sz="0" w:space="0" w:color="auto"/>
                <w:left w:val="none" w:sz="0" w:space="0" w:color="auto"/>
                <w:bottom w:val="none" w:sz="0" w:space="0" w:color="auto"/>
                <w:right w:val="none" w:sz="0" w:space="0" w:color="auto"/>
              </w:divBdr>
            </w:div>
            <w:div w:id="764232295">
              <w:marLeft w:val="0"/>
              <w:marRight w:val="0"/>
              <w:marTop w:val="0"/>
              <w:marBottom w:val="0"/>
              <w:divBdr>
                <w:top w:val="none" w:sz="0" w:space="0" w:color="auto"/>
                <w:left w:val="none" w:sz="0" w:space="0" w:color="auto"/>
                <w:bottom w:val="none" w:sz="0" w:space="0" w:color="auto"/>
                <w:right w:val="none" w:sz="0" w:space="0" w:color="auto"/>
              </w:divBdr>
            </w:div>
            <w:div w:id="108279963">
              <w:marLeft w:val="0"/>
              <w:marRight w:val="0"/>
              <w:marTop w:val="0"/>
              <w:marBottom w:val="0"/>
              <w:divBdr>
                <w:top w:val="none" w:sz="0" w:space="0" w:color="auto"/>
                <w:left w:val="none" w:sz="0" w:space="0" w:color="auto"/>
                <w:bottom w:val="none" w:sz="0" w:space="0" w:color="auto"/>
                <w:right w:val="none" w:sz="0" w:space="0" w:color="auto"/>
              </w:divBdr>
            </w:div>
            <w:div w:id="811672572">
              <w:marLeft w:val="0"/>
              <w:marRight w:val="0"/>
              <w:marTop w:val="0"/>
              <w:marBottom w:val="0"/>
              <w:divBdr>
                <w:top w:val="none" w:sz="0" w:space="0" w:color="auto"/>
                <w:left w:val="none" w:sz="0" w:space="0" w:color="auto"/>
                <w:bottom w:val="none" w:sz="0" w:space="0" w:color="auto"/>
                <w:right w:val="none" w:sz="0" w:space="0" w:color="auto"/>
              </w:divBdr>
            </w:div>
            <w:div w:id="2083331406">
              <w:marLeft w:val="0"/>
              <w:marRight w:val="0"/>
              <w:marTop w:val="0"/>
              <w:marBottom w:val="0"/>
              <w:divBdr>
                <w:top w:val="none" w:sz="0" w:space="0" w:color="auto"/>
                <w:left w:val="none" w:sz="0" w:space="0" w:color="auto"/>
                <w:bottom w:val="none" w:sz="0" w:space="0" w:color="auto"/>
                <w:right w:val="none" w:sz="0" w:space="0" w:color="auto"/>
              </w:divBdr>
            </w:div>
            <w:div w:id="933170875">
              <w:marLeft w:val="0"/>
              <w:marRight w:val="0"/>
              <w:marTop w:val="0"/>
              <w:marBottom w:val="0"/>
              <w:divBdr>
                <w:top w:val="none" w:sz="0" w:space="0" w:color="auto"/>
                <w:left w:val="none" w:sz="0" w:space="0" w:color="auto"/>
                <w:bottom w:val="none" w:sz="0" w:space="0" w:color="auto"/>
                <w:right w:val="none" w:sz="0" w:space="0" w:color="auto"/>
              </w:divBdr>
            </w:div>
            <w:div w:id="395737818">
              <w:marLeft w:val="0"/>
              <w:marRight w:val="0"/>
              <w:marTop w:val="0"/>
              <w:marBottom w:val="0"/>
              <w:divBdr>
                <w:top w:val="none" w:sz="0" w:space="0" w:color="auto"/>
                <w:left w:val="none" w:sz="0" w:space="0" w:color="auto"/>
                <w:bottom w:val="none" w:sz="0" w:space="0" w:color="auto"/>
                <w:right w:val="none" w:sz="0" w:space="0" w:color="auto"/>
              </w:divBdr>
            </w:div>
            <w:div w:id="695935236">
              <w:marLeft w:val="0"/>
              <w:marRight w:val="0"/>
              <w:marTop w:val="0"/>
              <w:marBottom w:val="0"/>
              <w:divBdr>
                <w:top w:val="none" w:sz="0" w:space="0" w:color="auto"/>
                <w:left w:val="none" w:sz="0" w:space="0" w:color="auto"/>
                <w:bottom w:val="none" w:sz="0" w:space="0" w:color="auto"/>
                <w:right w:val="none" w:sz="0" w:space="0" w:color="auto"/>
              </w:divBdr>
            </w:div>
            <w:div w:id="675812399">
              <w:marLeft w:val="0"/>
              <w:marRight w:val="0"/>
              <w:marTop w:val="0"/>
              <w:marBottom w:val="0"/>
              <w:divBdr>
                <w:top w:val="none" w:sz="0" w:space="0" w:color="auto"/>
                <w:left w:val="none" w:sz="0" w:space="0" w:color="auto"/>
                <w:bottom w:val="none" w:sz="0" w:space="0" w:color="auto"/>
                <w:right w:val="none" w:sz="0" w:space="0" w:color="auto"/>
              </w:divBdr>
            </w:div>
            <w:div w:id="1496799706">
              <w:marLeft w:val="0"/>
              <w:marRight w:val="0"/>
              <w:marTop w:val="0"/>
              <w:marBottom w:val="0"/>
              <w:divBdr>
                <w:top w:val="none" w:sz="0" w:space="0" w:color="auto"/>
                <w:left w:val="none" w:sz="0" w:space="0" w:color="auto"/>
                <w:bottom w:val="none" w:sz="0" w:space="0" w:color="auto"/>
                <w:right w:val="none" w:sz="0" w:space="0" w:color="auto"/>
              </w:divBdr>
            </w:div>
            <w:div w:id="360598061">
              <w:marLeft w:val="0"/>
              <w:marRight w:val="0"/>
              <w:marTop w:val="0"/>
              <w:marBottom w:val="0"/>
              <w:divBdr>
                <w:top w:val="none" w:sz="0" w:space="0" w:color="auto"/>
                <w:left w:val="none" w:sz="0" w:space="0" w:color="auto"/>
                <w:bottom w:val="none" w:sz="0" w:space="0" w:color="auto"/>
                <w:right w:val="none" w:sz="0" w:space="0" w:color="auto"/>
              </w:divBdr>
            </w:div>
            <w:div w:id="1082483587">
              <w:marLeft w:val="0"/>
              <w:marRight w:val="0"/>
              <w:marTop w:val="0"/>
              <w:marBottom w:val="0"/>
              <w:divBdr>
                <w:top w:val="none" w:sz="0" w:space="0" w:color="auto"/>
                <w:left w:val="none" w:sz="0" w:space="0" w:color="auto"/>
                <w:bottom w:val="none" w:sz="0" w:space="0" w:color="auto"/>
                <w:right w:val="none" w:sz="0" w:space="0" w:color="auto"/>
              </w:divBdr>
            </w:div>
            <w:div w:id="1208562603">
              <w:marLeft w:val="0"/>
              <w:marRight w:val="0"/>
              <w:marTop w:val="0"/>
              <w:marBottom w:val="0"/>
              <w:divBdr>
                <w:top w:val="none" w:sz="0" w:space="0" w:color="auto"/>
                <w:left w:val="none" w:sz="0" w:space="0" w:color="auto"/>
                <w:bottom w:val="none" w:sz="0" w:space="0" w:color="auto"/>
                <w:right w:val="none" w:sz="0" w:space="0" w:color="auto"/>
              </w:divBdr>
            </w:div>
            <w:div w:id="959527618">
              <w:marLeft w:val="0"/>
              <w:marRight w:val="0"/>
              <w:marTop w:val="0"/>
              <w:marBottom w:val="0"/>
              <w:divBdr>
                <w:top w:val="none" w:sz="0" w:space="0" w:color="auto"/>
                <w:left w:val="none" w:sz="0" w:space="0" w:color="auto"/>
                <w:bottom w:val="none" w:sz="0" w:space="0" w:color="auto"/>
                <w:right w:val="none" w:sz="0" w:space="0" w:color="auto"/>
              </w:divBdr>
            </w:div>
            <w:div w:id="1194805365">
              <w:marLeft w:val="0"/>
              <w:marRight w:val="0"/>
              <w:marTop w:val="0"/>
              <w:marBottom w:val="0"/>
              <w:divBdr>
                <w:top w:val="none" w:sz="0" w:space="0" w:color="auto"/>
                <w:left w:val="none" w:sz="0" w:space="0" w:color="auto"/>
                <w:bottom w:val="none" w:sz="0" w:space="0" w:color="auto"/>
                <w:right w:val="none" w:sz="0" w:space="0" w:color="auto"/>
              </w:divBdr>
            </w:div>
            <w:div w:id="1486510983">
              <w:marLeft w:val="0"/>
              <w:marRight w:val="0"/>
              <w:marTop w:val="0"/>
              <w:marBottom w:val="0"/>
              <w:divBdr>
                <w:top w:val="none" w:sz="0" w:space="0" w:color="auto"/>
                <w:left w:val="none" w:sz="0" w:space="0" w:color="auto"/>
                <w:bottom w:val="none" w:sz="0" w:space="0" w:color="auto"/>
                <w:right w:val="none" w:sz="0" w:space="0" w:color="auto"/>
              </w:divBdr>
            </w:div>
            <w:div w:id="1889141224">
              <w:marLeft w:val="0"/>
              <w:marRight w:val="0"/>
              <w:marTop w:val="0"/>
              <w:marBottom w:val="0"/>
              <w:divBdr>
                <w:top w:val="none" w:sz="0" w:space="0" w:color="auto"/>
                <w:left w:val="none" w:sz="0" w:space="0" w:color="auto"/>
                <w:bottom w:val="none" w:sz="0" w:space="0" w:color="auto"/>
                <w:right w:val="none" w:sz="0" w:space="0" w:color="auto"/>
              </w:divBdr>
            </w:div>
            <w:div w:id="938148066">
              <w:marLeft w:val="0"/>
              <w:marRight w:val="0"/>
              <w:marTop w:val="0"/>
              <w:marBottom w:val="0"/>
              <w:divBdr>
                <w:top w:val="none" w:sz="0" w:space="0" w:color="auto"/>
                <w:left w:val="none" w:sz="0" w:space="0" w:color="auto"/>
                <w:bottom w:val="none" w:sz="0" w:space="0" w:color="auto"/>
                <w:right w:val="none" w:sz="0" w:space="0" w:color="auto"/>
              </w:divBdr>
            </w:div>
            <w:div w:id="1982538312">
              <w:marLeft w:val="0"/>
              <w:marRight w:val="0"/>
              <w:marTop w:val="0"/>
              <w:marBottom w:val="0"/>
              <w:divBdr>
                <w:top w:val="none" w:sz="0" w:space="0" w:color="auto"/>
                <w:left w:val="none" w:sz="0" w:space="0" w:color="auto"/>
                <w:bottom w:val="none" w:sz="0" w:space="0" w:color="auto"/>
                <w:right w:val="none" w:sz="0" w:space="0" w:color="auto"/>
              </w:divBdr>
            </w:div>
            <w:div w:id="671957776">
              <w:marLeft w:val="0"/>
              <w:marRight w:val="0"/>
              <w:marTop w:val="0"/>
              <w:marBottom w:val="0"/>
              <w:divBdr>
                <w:top w:val="none" w:sz="0" w:space="0" w:color="auto"/>
                <w:left w:val="none" w:sz="0" w:space="0" w:color="auto"/>
                <w:bottom w:val="none" w:sz="0" w:space="0" w:color="auto"/>
                <w:right w:val="none" w:sz="0" w:space="0" w:color="auto"/>
              </w:divBdr>
            </w:div>
            <w:div w:id="1651328764">
              <w:marLeft w:val="0"/>
              <w:marRight w:val="0"/>
              <w:marTop w:val="0"/>
              <w:marBottom w:val="0"/>
              <w:divBdr>
                <w:top w:val="none" w:sz="0" w:space="0" w:color="auto"/>
                <w:left w:val="none" w:sz="0" w:space="0" w:color="auto"/>
                <w:bottom w:val="none" w:sz="0" w:space="0" w:color="auto"/>
                <w:right w:val="none" w:sz="0" w:space="0" w:color="auto"/>
              </w:divBdr>
            </w:div>
            <w:div w:id="999966070">
              <w:marLeft w:val="0"/>
              <w:marRight w:val="0"/>
              <w:marTop w:val="0"/>
              <w:marBottom w:val="0"/>
              <w:divBdr>
                <w:top w:val="none" w:sz="0" w:space="0" w:color="auto"/>
                <w:left w:val="none" w:sz="0" w:space="0" w:color="auto"/>
                <w:bottom w:val="none" w:sz="0" w:space="0" w:color="auto"/>
                <w:right w:val="none" w:sz="0" w:space="0" w:color="auto"/>
              </w:divBdr>
            </w:div>
            <w:div w:id="1617322312">
              <w:marLeft w:val="0"/>
              <w:marRight w:val="0"/>
              <w:marTop w:val="0"/>
              <w:marBottom w:val="0"/>
              <w:divBdr>
                <w:top w:val="none" w:sz="0" w:space="0" w:color="auto"/>
                <w:left w:val="none" w:sz="0" w:space="0" w:color="auto"/>
                <w:bottom w:val="none" w:sz="0" w:space="0" w:color="auto"/>
                <w:right w:val="none" w:sz="0" w:space="0" w:color="auto"/>
              </w:divBdr>
            </w:div>
            <w:div w:id="560217409">
              <w:marLeft w:val="0"/>
              <w:marRight w:val="0"/>
              <w:marTop w:val="0"/>
              <w:marBottom w:val="0"/>
              <w:divBdr>
                <w:top w:val="none" w:sz="0" w:space="0" w:color="auto"/>
                <w:left w:val="none" w:sz="0" w:space="0" w:color="auto"/>
                <w:bottom w:val="none" w:sz="0" w:space="0" w:color="auto"/>
                <w:right w:val="none" w:sz="0" w:space="0" w:color="auto"/>
              </w:divBdr>
            </w:div>
            <w:div w:id="1858036046">
              <w:marLeft w:val="0"/>
              <w:marRight w:val="0"/>
              <w:marTop w:val="0"/>
              <w:marBottom w:val="0"/>
              <w:divBdr>
                <w:top w:val="none" w:sz="0" w:space="0" w:color="auto"/>
                <w:left w:val="none" w:sz="0" w:space="0" w:color="auto"/>
                <w:bottom w:val="none" w:sz="0" w:space="0" w:color="auto"/>
                <w:right w:val="none" w:sz="0" w:space="0" w:color="auto"/>
              </w:divBdr>
            </w:div>
            <w:div w:id="243417058">
              <w:marLeft w:val="0"/>
              <w:marRight w:val="0"/>
              <w:marTop w:val="0"/>
              <w:marBottom w:val="0"/>
              <w:divBdr>
                <w:top w:val="none" w:sz="0" w:space="0" w:color="auto"/>
                <w:left w:val="none" w:sz="0" w:space="0" w:color="auto"/>
                <w:bottom w:val="none" w:sz="0" w:space="0" w:color="auto"/>
                <w:right w:val="none" w:sz="0" w:space="0" w:color="auto"/>
              </w:divBdr>
            </w:div>
            <w:div w:id="1286153198">
              <w:marLeft w:val="0"/>
              <w:marRight w:val="0"/>
              <w:marTop w:val="0"/>
              <w:marBottom w:val="0"/>
              <w:divBdr>
                <w:top w:val="none" w:sz="0" w:space="0" w:color="auto"/>
                <w:left w:val="none" w:sz="0" w:space="0" w:color="auto"/>
                <w:bottom w:val="none" w:sz="0" w:space="0" w:color="auto"/>
                <w:right w:val="none" w:sz="0" w:space="0" w:color="auto"/>
              </w:divBdr>
            </w:div>
            <w:div w:id="2097743462">
              <w:marLeft w:val="0"/>
              <w:marRight w:val="0"/>
              <w:marTop w:val="0"/>
              <w:marBottom w:val="0"/>
              <w:divBdr>
                <w:top w:val="none" w:sz="0" w:space="0" w:color="auto"/>
                <w:left w:val="none" w:sz="0" w:space="0" w:color="auto"/>
                <w:bottom w:val="none" w:sz="0" w:space="0" w:color="auto"/>
                <w:right w:val="none" w:sz="0" w:space="0" w:color="auto"/>
              </w:divBdr>
            </w:div>
            <w:div w:id="2117406313">
              <w:marLeft w:val="0"/>
              <w:marRight w:val="0"/>
              <w:marTop w:val="0"/>
              <w:marBottom w:val="0"/>
              <w:divBdr>
                <w:top w:val="none" w:sz="0" w:space="0" w:color="auto"/>
                <w:left w:val="none" w:sz="0" w:space="0" w:color="auto"/>
                <w:bottom w:val="none" w:sz="0" w:space="0" w:color="auto"/>
                <w:right w:val="none" w:sz="0" w:space="0" w:color="auto"/>
              </w:divBdr>
            </w:div>
            <w:div w:id="1593051857">
              <w:marLeft w:val="0"/>
              <w:marRight w:val="0"/>
              <w:marTop w:val="0"/>
              <w:marBottom w:val="0"/>
              <w:divBdr>
                <w:top w:val="none" w:sz="0" w:space="0" w:color="auto"/>
                <w:left w:val="none" w:sz="0" w:space="0" w:color="auto"/>
                <w:bottom w:val="none" w:sz="0" w:space="0" w:color="auto"/>
                <w:right w:val="none" w:sz="0" w:space="0" w:color="auto"/>
              </w:divBdr>
            </w:div>
            <w:div w:id="265231526">
              <w:marLeft w:val="0"/>
              <w:marRight w:val="0"/>
              <w:marTop w:val="0"/>
              <w:marBottom w:val="0"/>
              <w:divBdr>
                <w:top w:val="none" w:sz="0" w:space="0" w:color="auto"/>
                <w:left w:val="none" w:sz="0" w:space="0" w:color="auto"/>
                <w:bottom w:val="none" w:sz="0" w:space="0" w:color="auto"/>
                <w:right w:val="none" w:sz="0" w:space="0" w:color="auto"/>
              </w:divBdr>
            </w:div>
            <w:div w:id="211770347">
              <w:marLeft w:val="0"/>
              <w:marRight w:val="0"/>
              <w:marTop w:val="0"/>
              <w:marBottom w:val="0"/>
              <w:divBdr>
                <w:top w:val="none" w:sz="0" w:space="0" w:color="auto"/>
                <w:left w:val="none" w:sz="0" w:space="0" w:color="auto"/>
                <w:bottom w:val="none" w:sz="0" w:space="0" w:color="auto"/>
                <w:right w:val="none" w:sz="0" w:space="0" w:color="auto"/>
              </w:divBdr>
            </w:div>
            <w:div w:id="1669944246">
              <w:marLeft w:val="0"/>
              <w:marRight w:val="0"/>
              <w:marTop w:val="0"/>
              <w:marBottom w:val="0"/>
              <w:divBdr>
                <w:top w:val="none" w:sz="0" w:space="0" w:color="auto"/>
                <w:left w:val="none" w:sz="0" w:space="0" w:color="auto"/>
                <w:bottom w:val="none" w:sz="0" w:space="0" w:color="auto"/>
                <w:right w:val="none" w:sz="0" w:space="0" w:color="auto"/>
              </w:divBdr>
            </w:div>
            <w:div w:id="455486096">
              <w:marLeft w:val="0"/>
              <w:marRight w:val="0"/>
              <w:marTop w:val="0"/>
              <w:marBottom w:val="0"/>
              <w:divBdr>
                <w:top w:val="none" w:sz="0" w:space="0" w:color="auto"/>
                <w:left w:val="none" w:sz="0" w:space="0" w:color="auto"/>
                <w:bottom w:val="none" w:sz="0" w:space="0" w:color="auto"/>
                <w:right w:val="none" w:sz="0" w:space="0" w:color="auto"/>
              </w:divBdr>
            </w:div>
            <w:div w:id="1477140373">
              <w:marLeft w:val="0"/>
              <w:marRight w:val="0"/>
              <w:marTop w:val="0"/>
              <w:marBottom w:val="0"/>
              <w:divBdr>
                <w:top w:val="none" w:sz="0" w:space="0" w:color="auto"/>
                <w:left w:val="none" w:sz="0" w:space="0" w:color="auto"/>
                <w:bottom w:val="none" w:sz="0" w:space="0" w:color="auto"/>
                <w:right w:val="none" w:sz="0" w:space="0" w:color="auto"/>
              </w:divBdr>
            </w:div>
            <w:div w:id="109739033">
              <w:marLeft w:val="0"/>
              <w:marRight w:val="0"/>
              <w:marTop w:val="0"/>
              <w:marBottom w:val="0"/>
              <w:divBdr>
                <w:top w:val="none" w:sz="0" w:space="0" w:color="auto"/>
                <w:left w:val="none" w:sz="0" w:space="0" w:color="auto"/>
                <w:bottom w:val="none" w:sz="0" w:space="0" w:color="auto"/>
                <w:right w:val="none" w:sz="0" w:space="0" w:color="auto"/>
              </w:divBdr>
            </w:div>
            <w:div w:id="1716156092">
              <w:marLeft w:val="0"/>
              <w:marRight w:val="0"/>
              <w:marTop w:val="0"/>
              <w:marBottom w:val="0"/>
              <w:divBdr>
                <w:top w:val="none" w:sz="0" w:space="0" w:color="auto"/>
                <w:left w:val="none" w:sz="0" w:space="0" w:color="auto"/>
                <w:bottom w:val="none" w:sz="0" w:space="0" w:color="auto"/>
                <w:right w:val="none" w:sz="0" w:space="0" w:color="auto"/>
              </w:divBdr>
            </w:div>
            <w:div w:id="856846754">
              <w:marLeft w:val="0"/>
              <w:marRight w:val="0"/>
              <w:marTop w:val="0"/>
              <w:marBottom w:val="0"/>
              <w:divBdr>
                <w:top w:val="none" w:sz="0" w:space="0" w:color="auto"/>
                <w:left w:val="none" w:sz="0" w:space="0" w:color="auto"/>
                <w:bottom w:val="none" w:sz="0" w:space="0" w:color="auto"/>
                <w:right w:val="none" w:sz="0" w:space="0" w:color="auto"/>
              </w:divBdr>
            </w:div>
            <w:div w:id="2027638042">
              <w:marLeft w:val="0"/>
              <w:marRight w:val="0"/>
              <w:marTop w:val="0"/>
              <w:marBottom w:val="0"/>
              <w:divBdr>
                <w:top w:val="none" w:sz="0" w:space="0" w:color="auto"/>
                <w:left w:val="none" w:sz="0" w:space="0" w:color="auto"/>
                <w:bottom w:val="none" w:sz="0" w:space="0" w:color="auto"/>
                <w:right w:val="none" w:sz="0" w:space="0" w:color="auto"/>
              </w:divBdr>
            </w:div>
            <w:div w:id="1807235938">
              <w:marLeft w:val="0"/>
              <w:marRight w:val="0"/>
              <w:marTop w:val="0"/>
              <w:marBottom w:val="0"/>
              <w:divBdr>
                <w:top w:val="none" w:sz="0" w:space="0" w:color="auto"/>
                <w:left w:val="none" w:sz="0" w:space="0" w:color="auto"/>
                <w:bottom w:val="none" w:sz="0" w:space="0" w:color="auto"/>
                <w:right w:val="none" w:sz="0" w:space="0" w:color="auto"/>
              </w:divBdr>
            </w:div>
            <w:div w:id="714230628">
              <w:marLeft w:val="0"/>
              <w:marRight w:val="0"/>
              <w:marTop w:val="0"/>
              <w:marBottom w:val="0"/>
              <w:divBdr>
                <w:top w:val="none" w:sz="0" w:space="0" w:color="auto"/>
                <w:left w:val="none" w:sz="0" w:space="0" w:color="auto"/>
                <w:bottom w:val="none" w:sz="0" w:space="0" w:color="auto"/>
                <w:right w:val="none" w:sz="0" w:space="0" w:color="auto"/>
              </w:divBdr>
            </w:div>
            <w:div w:id="1502159185">
              <w:marLeft w:val="0"/>
              <w:marRight w:val="0"/>
              <w:marTop w:val="0"/>
              <w:marBottom w:val="0"/>
              <w:divBdr>
                <w:top w:val="none" w:sz="0" w:space="0" w:color="auto"/>
                <w:left w:val="none" w:sz="0" w:space="0" w:color="auto"/>
                <w:bottom w:val="none" w:sz="0" w:space="0" w:color="auto"/>
                <w:right w:val="none" w:sz="0" w:space="0" w:color="auto"/>
              </w:divBdr>
            </w:div>
            <w:div w:id="928121698">
              <w:marLeft w:val="0"/>
              <w:marRight w:val="0"/>
              <w:marTop w:val="0"/>
              <w:marBottom w:val="0"/>
              <w:divBdr>
                <w:top w:val="none" w:sz="0" w:space="0" w:color="auto"/>
                <w:left w:val="none" w:sz="0" w:space="0" w:color="auto"/>
                <w:bottom w:val="none" w:sz="0" w:space="0" w:color="auto"/>
                <w:right w:val="none" w:sz="0" w:space="0" w:color="auto"/>
              </w:divBdr>
            </w:div>
            <w:div w:id="1620793840">
              <w:marLeft w:val="0"/>
              <w:marRight w:val="0"/>
              <w:marTop w:val="0"/>
              <w:marBottom w:val="0"/>
              <w:divBdr>
                <w:top w:val="none" w:sz="0" w:space="0" w:color="auto"/>
                <w:left w:val="none" w:sz="0" w:space="0" w:color="auto"/>
                <w:bottom w:val="none" w:sz="0" w:space="0" w:color="auto"/>
                <w:right w:val="none" w:sz="0" w:space="0" w:color="auto"/>
              </w:divBdr>
            </w:div>
            <w:div w:id="1592935399">
              <w:marLeft w:val="0"/>
              <w:marRight w:val="0"/>
              <w:marTop w:val="0"/>
              <w:marBottom w:val="0"/>
              <w:divBdr>
                <w:top w:val="none" w:sz="0" w:space="0" w:color="auto"/>
                <w:left w:val="none" w:sz="0" w:space="0" w:color="auto"/>
                <w:bottom w:val="none" w:sz="0" w:space="0" w:color="auto"/>
                <w:right w:val="none" w:sz="0" w:space="0" w:color="auto"/>
              </w:divBdr>
            </w:div>
            <w:div w:id="312492288">
              <w:marLeft w:val="0"/>
              <w:marRight w:val="0"/>
              <w:marTop w:val="0"/>
              <w:marBottom w:val="0"/>
              <w:divBdr>
                <w:top w:val="none" w:sz="0" w:space="0" w:color="auto"/>
                <w:left w:val="none" w:sz="0" w:space="0" w:color="auto"/>
                <w:bottom w:val="none" w:sz="0" w:space="0" w:color="auto"/>
                <w:right w:val="none" w:sz="0" w:space="0" w:color="auto"/>
              </w:divBdr>
            </w:div>
            <w:div w:id="1046030765">
              <w:marLeft w:val="0"/>
              <w:marRight w:val="0"/>
              <w:marTop w:val="0"/>
              <w:marBottom w:val="0"/>
              <w:divBdr>
                <w:top w:val="none" w:sz="0" w:space="0" w:color="auto"/>
                <w:left w:val="none" w:sz="0" w:space="0" w:color="auto"/>
                <w:bottom w:val="none" w:sz="0" w:space="0" w:color="auto"/>
                <w:right w:val="none" w:sz="0" w:space="0" w:color="auto"/>
              </w:divBdr>
            </w:div>
            <w:div w:id="1534613696">
              <w:marLeft w:val="0"/>
              <w:marRight w:val="0"/>
              <w:marTop w:val="0"/>
              <w:marBottom w:val="0"/>
              <w:divBdr>
                <w:top w:val="none" w:sz="0" w:space="0" w:color="auto"/>
                <w:left w:val="none" w:sz="0" w:space="0" w:color="auto"/>
                <w:bottom w:val="none" w:sz="0" w:space="0" w:color="auto"/>
                <w:right w:val="none" w:sz="0" w:space="0" w:color="auto"/>
              </w:divBdr>
            </w:div>
            <w:div w:id="1460611592">
              <w:marLeft w:val="0"/>
              <w:marRight w:val="0"/>
              <w:marTop w:val="0"/>
              <w:marBottom w:val="0"/>
              <w:divBdr>
                <w:top w:val="none" w:sz="0" w:space="0" w:color="auto"/>
                <w:left w:val="none" w:sz="0" w:space="0" w:color="auto"/>
                <w:bottom w:val="none" w:sz="0" w:space="0" w:color="auto"/>
                <w:right w:val="none" w:sz="0" w:space="0" w:color="auto"/>
              </w:divBdr>
            </w:div>
            <w:div w:id="295574264">
              <w:marLeft w:val="0"/>
              <w:marRight w:val="0"/>
              <w:marTop w:val="0"/>
              <w:marBottom w:val="0"/>
              <w:divBdr>
                <w:top w:val="none" w:sz="0" w:space="0" w:color="auto"/>
                <w:left w:val="none" w:sz="0" w:space="0" w:color="auto"/>
                <w:bottom w:val="none" w:sz="0" w:space="0" w:color="auto"/>
                <w:right w:val="none" w:sz="0" w:space="0" w:color="auto"/>
              </w:divBdr>
            </w:div>
            <w:div w:id="1006783022">
              <w:marLeft w:val="0"/>
              <w:marRight w:val="0"/>
              <w:marTop w:val="0"/>
              <w:marBottom w:val="0"/>
              <w:divBdr>
                <w:top w:val="none" w:sz="0" w:space="0" w:color="auto"/>
                <w:left w:val="none" w:sz="0" w:space="0" w:color="auto"/>
                <w:bottom w:val="none" w:sz="0" w:space="0" w:color="auto"/>
                <w:right w:val="none" w:sz="0" w:space="0" w:color="auto"/>
              </w:divBdr>
            </w:div>
            <w:div w:id="1795059723">
              <w:marLeft w:val="0"/>
              <w:marRight w:val="0"/>
              <w:marTop w:val="0"/>
              <w:marBottom w:val="0"/>
              <w:divBdr>
                <w:top w:val="none" w:sz="0" w:space="0" w:color="auto"/>
                <w:left w:val="none" w:sz="0" w:space="0" w:color="auto"/>
                <w:bottom w:val="none" w:sz="0" w:space="0" w:color="auto"/>
                <w:right w:val="none" w:sz="0" w:space="0" w:color="auto"/>
              </w:divBdr>
            </w:div>
            <w:div w:id="2111587658">
              <w:marLeft w:val="0"/>
              <w:marRight w:val="0"/>
              <w:marTop w:val="0"/>
              <w:marBottom w:val="0"/>
              <w:divBdr>
                <w:top w:val="none" w:sz="0" w:space="0" w:color="auto"/>
                <w:left w:val="none" w:sz="0" w:space="0" w:color="auto"/>
                <w:bottom w:val="none" w:sz="0" w:space="0" w:color="auto"/>
                <w:right w:val="none" w:sz="0" w:space="0" w:color="auto"/>
              </w:divBdr>
            </w:div>
            <w:div w:id="1155101535">
              <w:marLeft w:val="0"/>
              <w:marRight w:val="0"/>
              <w:marTop w:val="0"/>
              <w:marBottom w:val="0"/>
              <w:divBdr>
                <w:top w:val="none" w:sz="0" w:space="0" w:color="auto"/>
                <w:left w:val="none" w:sz="0" w:space="0" w:color="auto"/>
                <w:bottom w:val="none" w:sz="0" w:space="0" w:color="auto"/>
                <w:right w:val="none" w:sz="0" w:space="0" w:color="auto"/>
              </w:divBdr>
            </w:div>
            <w:div w:id="807748728">
              <w:marLeft w:val="0"/>
              <w:marRight w:val="0"/>
              <w:marTop w:val="0"/>
              <w:marBottom w:val="0"/>
              <w:divBdr>
                <w:top w:val="none" w:sz="0" w:space="0" w:color="auto"/>
                <w:left w:val="none" w:sz="0" w:space="0" w:color="auto"/>
                <w:bottom w:val="none" w:sz="0" w:space="0" w:color="auto"/>
                <w:right w:val="none" w:sz="0" w:space="0" w:color="auto"/>
              </w:divBdr>
            </w:div>
            <w:div w:id="988285077">
              <w:marLeft w:val="0"/>
              <w:marRight w:val="0"/>
              <w:marTop w:val="0"/>
              <w:marBottom w:val="0"/>
              <w:divBdr>
                <w:top w:val="none" w:sz="0" w:space="0" w:color="auto"/>
                <w:left w:val="none" w:sz="0" w:space="0" w:color="auto"/>
                <w:bottom w:val="none" w:sz="0" w:space="0" w:color="auto"/>
                <w:right w:val="none" w:sz="0" w:space="0" w:color="auto"/>
              </w:divBdr>
            </w:div>
            <w:div w:id="1126006774">
              <w:marLeft w:val="0"/>
              <w:marRight w:val="0"/>
              <w:marTop w:val="0"/>
              <w:marBottom w:val="0"/>
              <w:divBdr>
                <w:top w:val="none" w:sz="0" w:space="0" w:color="auto"/>
                <w:left w:val="none" w:sz="0" w:space="0" w:color="auto"/>
                <w:bottom w:val="none" w:sz="0" w:space="0" w:color="auto"/>
                <w:right w:val="none" w:sz="0" w:space="0" w:color="auto"/>
              </w:divBdr>
            </w:div>
            <w:div w:id="636570552">
              <w:marLeft w:val="0"/>
              <w:marRight w:val="0"/>
              <w:marTop w:val="0"/>
              <w:marBottom w:val="0"/>
              <w:divBdr>
                <w:top w:val="none" w:sz="0" w:space="0" w:color="auto"/>
                <w:left w:val="none" w:sz="0" w:space="0" w:color="auto"/>
                <w:bottom w:val="none" w:sz="0" w:space="0" w:color="auto"/>
                <w:right w:val="none" w:sz="0" w:space="0" w:color="auto"/>
              </w:divBdr>
            </w:div>
            <w:div w:id="1583368021">
              <w:marLeft w:val="0"/>
              <w:marRight w:val="0"/>
              <w:marTop w:val="0"/>
              <w:marBottom w:val="0"/>
              <w:divBdr>
                <w:top w:val="none" w:sz="0" w:space="0" w:color="auto"/>
                <w:left w:val="none" w:sz="0" w:space="0" w:color="auto"/>
                <w:bottom w:val="none" w:sz="0" w:space="0" w:color="auto"/>
                <w:right w:val="none" w:sz="0" w:space="0" w:color="auto"/>
              </w:divBdr>
            </w:div>
            <w:div w:id="373315356">
              <w:marLeft w:val="0"/>
              <w:marRight w:val="0"/>
              <w:marTop w:val="0"/>
              <w:marBottom w:val="0"/>
              <w:divBdr>
                <w:top w:val="none" w:sz="0" w:space="0" w:color="auto"/>
                <w:left w:val="none" w:sz="0" w:space="0" w:color="auto"/>
                <w:bottom w:val="none" w:sz="0" w:space="0" w:color="auto"/>
                <w:right w:val="none" w:sz="0" w:space="0" w:color="auto"/>
              </w:divBdr>
            </w:div>
            <w:div w:id="1956132828">
              <w:marLeft w:val="0"/>
              <w:marRight w:val="0"/>
              <w:marTop w:val="0"/>
              <w:marBottom w:val="0"/>
              <w:divBdr>
                <w:top w:val="none" w:sz="0" w:space="0" w:color="auto"/>
                <w:left w:val="none" w:sz="0" w:space="0" w:color="auto"/>
                <w:bottom w:val="none" w:sz="0" w:space="0" w:color="auto"/>
                <w:right w:val="none" w:sz="0" w:space="0" w:color="auto"/>
              </w:divBdr>
            </w:div>
            <w:div w:id="92627789">
              <w:marLeft w:val="0"/>
              <w:marRight w:val="0"/>
              <w:marTop w:val="0"/>
              <w:marBottom w:val="0"/>
              <w:divBdr>
                <w:top w:val="none" w:sz="0" w:space="0" w:color="auto"/>
                <w:left w:val="none" w:sz="0" w:space="0" w:color="auto"/>
                <w:bottom w:val="none" w:sz="0" w:space="0" w:color="auto"/>
                <w:right w:val="none" w:sz="0" w:space="0" w:color="auto"/>
              </w:divBdr>
            </w:div>
            <w:div w:id="801389859">
              <w:marLeft w:val="0"/>
              <w:marRight w:val="0"/>
              <w:marTop w:val="0"/>
              <w:marBottom w:val="0"/>
              <w:divBdr>
                <w:top w:val="none" w:sz="0" w:space="0" w:color="auto"/>
                <w:left w:val="none" w:sz="0" w:space="0" w:color="auto"/>
                <w:bottom w:val="none" w:sz="0" w:space="0" w:color="auto"/>
                <w:right w:val="none" w:sz="0" w:space="0" w:color="auto"/>
              </w:divBdr>
            </w:div>
            <w:div w:id="225456177">
              <w:marLeft w:val="0"/>
              <w:marRight w:val="0"/>
              <w:marTop w:val="0"/>
              <w:marBottom w:val="0"/>
              <w:divBdr>
                <w:top w:val="none" w:sz="0" w:space="0" w:color="auto"/>
                <w:left w:val="none" w:sz="0" w:space="0" w:color="auto"/>
                <w:bottom w:val="none" w:sz="0" w:space="0" w:color="auto"/>
                <w:right w:val="none" w:sz="0" w:space="0" w:color="auto"/>
              </w:divBdr>
            </w:div>
            <w:div w:id="1702437944">
              <w:marLeft w:val="0"/>
              <w:marRight w:val="0"/>
              <w:marTop w:val="0"/>
              <w:marBottom w:val="0"/>
              <w:divBdr>
                <w:top w:val="none" w:sz="0" w:space="0" w:color="auto"/>
                <w:left w:val="none" w:sz="0" w:space="0" w:color="auto"/>
                <w:bottom w:val="none" w:sz="0" w:space="0" w:color="auto"/>
                <w:right w:val="none" w:sz="0" w:space="0" w:color="auto"/>
              </w:divBdr>
            </w:div>
            <w:div w:id="23598310">
              <w:marLeft w:val="0"/>
              <w:marRight w:val="0"/>
              <w:marTop w:val="0"/>
              <w:marBottom w:val="0"/>
              <w:divBdr>
                <w:top w:val="none" w:sz="0" w:space="0" w:color="auto"/>
                <w:left w:val="none" w:sz="0" w:space="0" w:color="auto"/>
                <w:bottom w:val="none" w:sz="0" w:space="0" w:color="auto"/>
                <w:right w:val="none" w:sz="0" w:space="0" w:color="auto"/>
              </w:divBdr>
            </w:div>
            <w:div w:id="1294218764">
              <w:marLeft w:val="0"/>
              <w:marRight w:val="0"/>
              <w:marTop w:val="0"/>
              <w:marBottom w:val="0"/>
              <w:divBdr>
                <w:top w:val="none" w:sz="0" w:space="0" w:color="auto"/>
                <w:left w:val="none" w:sz="0" w:space="0" w:color="auto"/>
                <w:bottom w:val="none" w:sz="0" w:space="0" w:color="auto"/>
                <w:right w:val="none" w:sz="0" w:space="0" w:color="auto"/>
              </w:divBdr>
            </w:div>
            <w:div w:id="93136407">
              <w:marLeft w:val="0"/>
              <w:marRight w:val="0"/>
              <w:marTop w:val="0"/>
              <w:marBottom w:val="0"/>
              <w:divBdr>
                <w:top w:val="none" w:sz="0" w:space="0" w:color="auto"/>
                <w:left w:val="none" w:sz="0" w:space="0" w:color="auto"/>
                <w:bottom w:val="none" w:sz="0" w:space="0" w:color="auto"/>
                <w:right w:val="none" w:sz="0" w:space="0" w:color="auto"/>
              </w:divBdr>
            </w:div>
            <w:div w:id="1363287733">
              <w:marLeft w:val="0"/>
              <w:marRight w:val="0"/>
              <w:marTop w:val="0"/>
              <w:marBottom w:val="0"/>
              <w:divBdr>
                <w:top w:val="none" w:sz="0" w:space="0" w:color="auto"/>
                <w:left w:val="none" w:sz="0" w:space="0" w:color="auto"/>
                <w:bottom w:val="none" w:sz="0" w:space="0" w:color="auto"/>
                <w:right w:val="none" w:sz="0" w:space="0" w:color="auto"/>
              </w:divBdr>
            </w:div>
            <w:div w:id="288823616">
              <w:marLeft w:val="0"/>
              <w:marRight w:val="0"/>
              <w:marTop w:val="0"/>
              <w:marBottom w:val="0"/>
              <w:divBdr>
                <w:top w:val="none" w:sz="0" w:space="0" w:color="auto"/>
                <w:left w:val="none" w:sz="0" w:space="0" w:color="auto"/>
                <w:bottom w:val="none" w:sz="0" w:space="0" w:color="auto"/>
                <w:right w:val="none" w:sz="0" w:space="0" w:color="auto"/>
              </w:divBdr>
            </w:div>
            <w:div w:id="1241594422">
              <w:marLeft w:val="0"/>
              <w:marRight w:val="0"/>
              <w:marTop w:val="0"/>
              <w:marBottom w:val="0"/>
              <w:divBdr>
                <w:top w:val="none" w:sz="0" w:space="0" w:color="auto"/>
                <w:left w:val="none" w:sz="0" w:space="0" w:color="auto"/>
                <w:bottom w:val="none" w:sz="0" w:space="0" w:color="auto"/>
                <w:right w:val="none" w:sz="0" w:space="0" w:color="auto"/>
              </w:divBdr>
            </w:div>
            <w:div w:id="1038430811">
              <w:marLeft w:val="0"/>
              <w:marRight w:val="0"/>
              <w:marTop w:val="0"/>
              <w:marBottom w:val="0"/>
              <w:divBdr>
                <w:top w:val="none" w:sz="0" w:space="0" w:color="auto"/>
                <w:left w:val="none" w:sz="0" w:space="0" w:color="auto"/>
                <w:bottom w:val="none" w:sz="0" w:space="0" w:color="auto"/>
                <w:right w:val="none" w:sz="0" w:space="0" w:color="auto"/>
              </w:divBdr>
            </w:div>
            <w:div w:id="1459566482">
              <w:marLeft w:val="0"/>
              <w:marRight w:val="0"/>
              <w:marTop w:val="0"/>
              <w:marBottom w:val="0"/>
              <w:divBdr>
                <w:top w:val="none" w:sz="0" w:space="0" w:color="auto"/>
                <w:left w:val="none" w:sz="0" w:space="0" w:color="auto"/>
                <w:bottom w:val="none" w:sz="0" w:space="0" w:color="auto"/>
                <w:right w:val="none" w:sz="0" w:space="0" w:color="auto"/>
              </w:divBdr>
            </w:div>
            <w:div w:id="1694841943">
              <w:marLeft w:val="0"/>
              <w:marRight w:val="0"/>
              <w:marTop w:val="0"/>
              <w:marBottom w:val="0"/>
              <w:divBdr>
                <w:top w:val="none" w:sz="0" w:space="0" w:color="auto"/>
                <w:left w:val="none" w:sz="0" w:space="0" w:color="auto"/>
                <w:bottom w:val="none" w:sz="0" w:space="0" w:color="auto"/>
                <w:right w:val="none" w:sz="0" w:space="0" w:color="auto"/>
              </w:divBdr>
            </w:div>
            <w:div w:id="1736466591">
              <w:marLeft w:val="0"/>
              <w:marRight w:val="0"/>
              <w:marTop w:val="0"/>
              <w:marBottom w:val="0"/>
              <w:divBdr>
                <w:top w:val="none" w:sz="0" w:space="0" w:color="auto"/>
                <w:left w:val="none" w:sz="0" w:space="0" w:color="auto"/>
                <w:bottom w:val="none" w:sz="0" w:space="0" w:color="auto"/>
                <w:right w:val="none" w:sz="0" w:space="0" w:color="auto"/>
              </w:divBdr>
            </w:div>
            <w:div w:id="1314598688">
              <w:marLeft w:val="0"/>
              <w:marRight w:val="0"/>
              <w:marTop w:val="0"/>
              <w:marBottom w:val="0"/>
              <w:divBdr>
                <w:top w:val="none" w:sz="0" w:space="0" w:color="auto"/>
                <w:left w:val="none" w:sz="0" w:space="0" w:color="auto"/>
                <w:bottom w:val="none" w:sz="0" w:space="0" w:color="auto"/>
                <w:right w:val="none" w:sz="0" w:space="0" w:color="auto"/>
              </w:divBdr>
            </w:div>
            <w:div w:id="1857190906">
              <w:marLeft w:val="0"/>
              <w:marRight w:val="0"/>
              <w:marTop w:val="0"/>
              <w:marBottom w:val="0"/>
              <w:divBdr>
                <w:top w:val="none" w:sz="0" w:space="0" w:color="auto"/>
                <w:left w:val="none" w:sz="0" w:space="0" w:color="auto"/>
                <w:bottom w:val="none" w:sz="0" w:space="0" w:color="auto"/>
                <w:right w:val="none" w:sz="0" w:space="0" w:color="auto"/>
              </w:divBdr>
            </w:div>
            <w:div w:id="1544901381">
              <w:marLeft w:val="0"/>
              <w:marRight w:val="0"/>
              <w:marTop w:val="0"/>
              <w:marBottom w:val="0"/>
              <w:divBdr>
                <w:top w:val="none" w:sz="0" w:space="0" w:color="auto"/>
                <w:left w:val="none" w:sz="0" w:space="0" w:color="auto"/>
                <w:bottom w:val="none" w:sz="0" w:space="0" w:color="auto"/>
                <w:right w:val="none" w:sz="0" w:space="0" w:color="auto"/>
              </w:divBdr>
            </w:div>
            <w:div w:id="259681699">
              <w:marLeft w:val="0"/>
              <w:marRight w:val="0"/>
              <w:marTop w:val="0"/>
              <w:marBottom w:val="0"/>
              <w:divBdr>
                <w:top w:val="none" w:sz="0" w:space="0" w:color="auto"/>
                <w:left w:val="none" w:sz="0" w:space="0" w:color="auto"/>
                <w:bottom w:val="none" w:sz="0" w:space="0" w:color="auto"/>
                <w:right w:val="none" w:sz="0" w:space="0" w:color="auto"/>
              </w:divBdr>
            </w:div>
            <w:div w:id="605382208">
              <w:marLeft w:val="0"/>
              <w:marRight w:val="0"/>
              <w:marTop w:val="0"/>
              <w:marBottom w:val="0"/>
              <w:divBdr>
                <w:top w:val="none" w:sz="0" w:space="0" w:color="auto"/>
                <w:left w:val="none" w:sz="0" w:space="0" w:color="auto"/>
                <w:bottom w:val="none" w:sz="0" w:space="0" w:color="auto"/>
                <w:right w:val="none" w:sz="0" w:space="0" w:color="auto"/>
              </w:divBdr>
            </w:div>
            <w:div w:id="1082213898">
              <w:marLeft w:val="0"/>
              <w:marRight w:val="0"/>
              <w:marTop w:val="0"/>
              <w:marBottom w:val="0"/>
              <w:divBdr>
                <w:top w:val="none" w:sz="0" w:space="0" w:color="auto"/>
                <w:left w:val="none" w:sz="0" w:space="0" w:color="auto"/>
                <w:bottom w:val="none" w:sz="0" w:space="0" w:color="auto"/>
                <w:right w:val="none" w:sz="0" w:space="0" w:color="auto"/>
              </w:divBdr>
            </w:div>
            <w:div w:id="139662204">
              <w:marLeft w:val="0"/>
              <w:marRight w:val="0"/>
              <w:marTop w:val="0"/>
              <w:marBottom w:val="0"/>
              <w:divBdr>
                <w:top w:val="none" w:sz="0" w:space="0" w:color="auto"/>
                <w:left w:val="none" w:sz="0" w:space="0" w:color="auto"/>
                <w:bottom w:val="none" w:sz="0" w:space="0" w:color="auto"/>
                <w:right w:val="none" w:sz="0" w:space="0" w:color="auto"/>
              </w:divBdr>
            </w:div>
            <w:div w:id="276253504">
              <w:marLeft w:val="0"/>
              <w:marRight w:val="0"/>
              <w:marTop w:val="0"/>
              <w:marBottom w:val="0"/>
              <w:divBdr>
                <w:top w:val="none" w:sz="0" w:space="0" w:color="auto"/>
                <w:left w:val="none" w:sz="0" w:space="0" w:color="auto"/>
                <w:bottom w:val="none" w:sz="0" w:space="0" w:color="auto"/>
                <w:right w:val="none" w:sz="0" w:space="0" w:color="auto"/>
              </w:divBdr>
            </w:div>
            <w:div w:id="65080716">
              <w:marLeft w:val="0"/>
              <w:marRight w:val="0"/>
              <w:marTop w:val="0"/>
              <w:marBottom w:val="0"/>
              <w:divBdr>
                <w:top w:val="none" w:sz="0" w:space="0" w:color="auto"/>
                <w:left w:val="none" w:sz="0" w:space="0" w:color="auto"/>
                <w:bottom w:val="none" w:sz="0" w:space="0" w:color="auto"/>
                <w:right w:val="none" w:sz="0" w:space="0" w:color="auto"/>
              </w:divBdr>
            </w:div>
            <w:div w:id="1031301948">
              <w:marLeft w:val="0"/>
              <w:marRight w:val="0"/>
              <w:marTop w:val="0"/>
              <w:marBottom w:val="0"/>
              <w:divBdr>
                <w:top w:val="none" w:sz="0" w:space="0" w:color="auto"/>
                <w:left w:val="none" w:sz="0" w:space="0" w:color="auto"/>
                <w:bottom w:val="none" w:sz="0" w:space="0" w:color="auto"/>
                <w:right w:val="none" w:sz="0" w:space="0" w:color="auto"/>
              </w:divBdr>
            </w:div>
            <w:div w:id="85737510">
              <w:marLeft w:val="0"/>
              <w:marRight w:val="0"/>
              <w:marTop w:val="0"/>
              <w:marBottom w:val="0"/>
              <w:divBdr>
                <w:top w:val="none" w:sz="0" w:space="0" w:color="auto"/>
                <w:left w:val="none" w:sz="0" w:space="0" w:color="auto"/>
                <w:bottom w:val="none" w:sz="0" w:space="0" w:color="auto"/>
                <w:right w:val="none" w:sz="0" w:space="0" w:color="auto"/>
              </w:divBdr>
            </w:div>
            <w:div w:id="349112848">
              <w:marLeft w:val="0"/>
              <w:marRight w:val="0"/>
              <w:marTop w:val="0"/>
              <w:marBottom w:val="0"/>
              <w:divBdr>
                <w:top w:val="none" w:sz="0" w:space="0" w:color="auto"/>
                <w:left w:val="none" w:sz="0" w:space="0" w:color="auto"/>
                <w:bottom w:val="none" w:sz="0" w:space="0" w:color="auto"/>
                <w:right w:val="none" w:sz="0" w:space="0" w:color="auto"/>
              </w:divBdr>
            </w:div>
            <w:div w:id="205338581">
              <w:marLeft w:val="0"/>
              <w:marRight w:val="0"/>
              <w:marTop w:val="0"/>
              <w:marBottom w:val="0"/>
              <w:divBdr>
                <w:top w:val="none" w:sz="0" w:space="0" w:color="auto"/>
                <w:left w:val="none" w:sz="0" w:space="0" w:color="auto"/>
                <w:bottom w:val="none" w:sz="0" w:space="0" w:color="auto"/>
                <w:right w:val="none" w:sz="0" w:space="0" w:color="auto"/>
              </w:divBdr>
            </w:div>
            <w:div w:id="1955864468">
              <w:marLeft w:val="0"/>
              <w:marRight w:val="0"/>
              <w:marTop w:val="0"/>
              <w:marBottom w:val="0"/>
              <w:divBdr>
                <w:top w:val="none" w:sz="0" w:space="0" w:color="auto"/>
                <w:left w:val="none" w:sz="0" w:space="0" w:color="auto"/>
                <w:bottom w:val="none" w:sz="0" w:space="0" w:color="auto"/>
                <w:right w:val="none" w:sz="0" w:space="0" w:color="auto"/>
              </w:divBdr>
            </w:div>
            <w:div w:id="184486491">
              <w:marLeft w:val="0"/>
              <w:marRight w:val="0"/>
              <w:marTop w:val="0"/>
              <w:marBottom w:val="0"/>
              <w:divBdr>
                <w:top w:val="none" w:sz="0" w:space="0" w:color="auto"/>
                <w:left w:val="none" w:sz="0" w:space="0" w:color="auto"/>
                <w:bottom w:val="none" w:sz="0" w:space="0" w:color="auto"/>
                <w:right w:val="none" w:sz="0" w:space="0" w:color="auto"/>
              </w:divBdr>
            </w:div>
            <w:div w:id="1485007239">
              <w:marLeft w:val="0"/>
              <w:marRight w:val="0"/>
              <w:marTop w:val="0"/>
              <w:marBottom w:val="0"/>
              <w:divBdr>
                <w:top w:val="none" w:sz="0" w:space="0" w:color="auto"/>
                <w:left w:val="none" w:sz="0" w:space="0" w:color="auto"/>
                <w:bottom w:val="none" w:sz="0" w:space="0" w:color="auto"/>
                <w:right w:val="none" w:sz="0" w:space="0" w:color="auto"/>
              </w:divBdr>
            </w:div>
            <w:div w:id="428820693">
              <w:marLeft w:val="0"/>
              <w:marRight w:val="0"/>
              <w:marTop w:val="0"/>
              <w:marBottom w:val="0"/>
              <w:divBdr>
                <w:top w:val="none" w:sz="0" w:space="0" w:color="auto"/>
                <w:left w:val="none" w:sz="0" w:space="0" w:color="auto"/>
                <w:bottom w:val="none" w:sz="0" w:space="0" w:color="auto"/>
                <w:right w:val="none" w:sz="0" w:space="0" w:color="auto"/>
              </w:divBdr>
            </w:div>
            <w:div w:id="713507645">
              <w:marLeft w:val="0"/>
              <w:marRight w:val="0"/>
              <w:marTop w:val="0"/>
              <w:marBottom w:val="0"/>
              <w:divBdr>
                <w:top w:val="none" w:sz="0" w:space="0" w:color="auto"/>
                <w:left w:val="none" w:sz="0" w:space="0" w:color="auto"/>
                <w:bottom w:val="none" w:sz="0" w:space="0" w:color="auto"/>
                <w:right w:val="none" w:sz="0" w:space="0" w:color="auto"/>
              </w:divBdr>
            </w:div>
            <w:div w:id="334694400">
              <w:marLeft w:val="0"/>
              <w:marRight w:val="0"/>
              <w:marTop w:val="0"/>
              <w:marBottom w:val="0"/>
              <w:divBdr>
                <w:top w:val="none" w:sz="0" w:space="0" w:color="auto"/>
                <w:left w:val="none" w:sz="0" w:space="0" w:color="auto"/>
                <w:bottom w:val="none" w:sz="0" w:space="0" w:color="auto"/>
                <w:right w:val="none" w:sz="0" w:space="0" w:color="auto"/>
              </w:divBdr>
            </w:div>
            <w:div w:id="1857033613">
              <w:marLeft w:val="0"/>
              <w:marRight w:val="0"/>
              <w:marTop w:val="0"/>
              <w:marBottom w:val="0"/>
              <w:divBdr>
                <w:top w:val="none" w:sz="0" w:space="0" w:color="auto"/>
                <w:left w:val="none" w:sz="0" w:space="0" w:color="auto"/>
                <w:bottom w:val="none" w:sz="0" w:space="0" w:color="auto"/>
                <w:right w:val="none" w:sz="0" w:space="0" w:color="auto"/>
              </w:divBdr>
            </w:div>
            <w:div w:id="1617252073">
              <w:marLeft w:val="0"/>
              <w:marRight w:val="0"/>
              <w:marTop w:val="0"/>
              <w:marBottom w:val="0"/>
              <w:divBdr>
                <w:top w:val="none" w:sz="0" w:space="0" w:color="auto"/>
                <w:left w:val="none" w:sz="0" w:space="0" w:color="auto"/>
                <w:bottom w:val="none" w:sz="0" w:space="0" w:color="auto"/>
                <w:right w:val="none" w:sz="0" w:space="0" w:color="auto"/>
              </w:divBdr>
            </w:div>
            <w:div w:id="1751004472">
              <w:marLeft w:val="0"/>
              <w:marRight w:val="0"/>
              <w:marTop w:val="0"/>
              <w:marBottom w:val="0"/>
              <w:divBdr>
                <w:top w:val="none" w:sz="0" w:space="0" w:color="auto"/>
                <w:left w:val="none" w:sz="0" w:space="0" w:color="auto"/>
                <w:bottom w:val="none" w:sz="0" w:space="0" w:color="auto"/>
                <w:right w:val="none" w:sz="0" w:space="0" w:color="auto"/>
              </w:divBdr>
            </w:div>
            <w:div w:id="780299731">
              <w:marLeft w:val="0"/>
              <w:marRight w:val="0"/>
              <w:marTop w:val="0"/>
              <w:marBottom w:val="0"/>
              <w:divBdr>
                <w:top w:val="none" w:sz="0" w:space="0" w:color="auto"/>
                <w:left w:val="none" w:sz="0" w:space="0" w:color="auto"/>
                <w:bottom w:val="none" w:sz="0" w:space="0" w:color="auto"/>
                <w:right w:val="none" w:sz="0" w:space="0" w:color="auto"/>
              </w:divBdr>
            </w:div>
            <w:div w:id="1346398381">
              <w:marLeft w:val="0"/>
              <w:marRight w:val="0"/>
              <w:marTop w:val="0"/>
              <w:marBottom w:val="0"/>
              <w:divBdr>
                <w:top w:val="none" w:sz="0" w:space="0" w:color="auto"/>
                <w:left w:val="none" w:sz="0" w:space="0" w:color="auto"/>
                <w:bottom w:val="none" w:sz="0" w:space="0" w:color="auto"/>
                <w:right w:val="none" w:sz="0" w:space="0" w:color="auto"/>
              </w:divBdr>
            </w:div>
            <w:div w:id="1380128963">
              <w:marLeft w:val="0"/>
              <w:marRight w:val="0"/>
              <w:marTop w:val="0"/>
              <w:marBottom w:val="0"/>
              <w:divBdr>
                <w:top w:val="none" w:sz="0" w:space="0" w:color="auto"/>
                <w:left w:val="none" w:sz="0" w:space="0" w:color="auto"/>
                <w:bottom w:val="none" w:sz="0" w:space="0" w:color="auto"/>
                <w:right w:val="none" w:sz="0" w:space="0" w:color="auto"/>
              </w:divBdr>
            </w:div>
            <w:div w:id="134758482">
              <w:marLeft w:val="0"/>
              <w:marRight w:val="0"/>
              <w:marTop w:val="0"/>
              <w:marBottom w:val="0"/>
              <w:divBdr>
                <w:top w:val="none" w:sz="0" w:space="0" w:color="auto"/>
                <w:left w:val="none" w:sz="0" w:space="0" w:color="auto"/>
                <w:bottom w:val="none" w:sz="0" w:space="0" w:color="auto"/>
                <w:right w:val="none" w:sz="0" w:space="0" w:color="auto"/>
              </w:divBdr>
            </w:div>
            <w:div w:id="331685197">
              <w:marLeft w:val="0"/>
              <w:marRight w:val="0"/>
              <w:marTop w:val="0"/>
              <w:marBottom w:val="0"/>
              <w:divBdr>
                <w:top w:val="none" w:sz="0" w:space="0" w:color="auto"/>
                <w:left w:val="none" w:sz="0" w:space="0" w:color="auto"/>
                <w:bottom w:val="none" w:sz="0" w:space="0" w:color="auto"/>
                <w:right w:val="none" w:sz="0" w:space="0" w:color="auto"/>
              </w:divBdr>
            </w:div>
            <w:div w:id="844124728">
              <w:marLeft w:val="0"/>
              <w:marRight w:val="0"/>
              <w:marTop w:val="0"/>
              <w:marBottom w:val="0"/>
              <w:divBdr>
                <w:top w:val="none" w:sz="0" w:space="0" w:color="auto"/>
                <w:left w:val="none" w:sz="0" w:space="0" w:color="auto"/>
                <w:bottom w:val="none" w:sz="0" w:space="0" w:color="auto"/>
                <w:right w:val="none" w:sz="0" w:space="0" w:color="auto"/>
              </w:divBdr>
            </w:div>
            <w:div w:id="1469668113">
              <w:marLeft w:val="0"/>
              <w:marRight w:val="0"/>
              <w:marTop w:val="0"/>
              <w:marBottom w:val="0"/>
              <w:divBdr>
                <w:top w:val="none" w:sz="0" w:space="0" w:color="auto"/>
                <w:left w:val="none" w:sz="0" w:space="0" w:color="auto"/>
                <w:bottom w:val="none" w:sz="0" w:space="0" w:color="auto"/>
                <w:right w:val="none" w:sz="0" w:space="0" w:color="auto"/>
              </w:divBdr>
            </w:div>
            <w:div w:id="764884864">
              <w:marLeft w:val="0"/>
              <w:marRight w:val="0"/>
              <w:marTop w:val="0"/>
              <w:marBottom w:val="0"/>
              <w:divBdr>
                <w:top w:val="none" w:sz="0" w:space="0" w:color="auto"/>
                <w:left w:val="none" w:sz="0" w:space="0" w:color="auto"/>
                <w:bottom w:val="none" w:sz="0" w:space="0" w:color="auto"/>
                <w:right w:val="none" w:sz="0" w:space="0" w:color="auto"/>
              </w:divBdr>
            </w:div>
            <w:div w:id="1379890651">
              <w:marLeft w:val="0"/>
              <w:marRight w:val="0"/>
              <w:marTop w:val="0"/>
              <w:marBottom w:val="0"/>
              <w:divBdr>
                <w:top w:val="none" w:sz="0" w:space="0" w:color="auto"/>
                <w:left w:val="none" w:sz="0" w:space="0" w:color="auto"/>
                <w:bottom w:val="none" w:sz="0" w:space="0" w:color="auto"/>
                <w:right w:val="none" w:sz="0" w:space="0" w:color="auto"/>
              </w:divBdr>
            </w:div>
            <w:div w:id="149829657">
              <w:marLeft w:val="0"/>
              <w:marRight w:val="0"/>
              <w:marTop w:val="0"/>
              <w:marBottom w:val="0"/>
              <w:divBdr>
                <w:top w:val="none" w:sz="0" w:space="0" w:color="auto"/>
                <w:left w:val="none" w:sz="0" w:space="0" w:color="auto"/>
                <w:bottom w:val="none" w:sz="0" w:space="0" w:color="auto"/>
                <w:right w:val="none" w:sz="0" w:space="0" w:color="auto"/>
              </w:divBdr>
            </w:div>
            <w:div w:id="938148692">
              <w:marLeft w:val="0"/>
              <w:marRight w:val="0"/>
              <w:marTop w:val="0"/>
              <w:marBottom w:val="0"/>
              <w:divBdr>
                <w:top w:val="none" w:sz="0" w:space="0" w:color="auto"/>
                <w:left w:val="none" w:sz="0" w:space="0" w:color="auto"/>
                <w:bottom w:val="none" w:sz="0" w:space="0" w:color="auto"/>
                <w:right w:val="none" w:sz="0" w:space="0" w:color="auto"/>
              </w:divBdr>
            </w:div>
            <w:div w:id="646977172">
              <w:marLeft w:val="0"/>
              <w:marRight w:val="0"/>
              <w:marTop w:val="0"/>
              <w:marBottom w:val="0"/>
              <w:divBdr>
                <w:top w:val="none" w:sz="0" w:space="0" w:color="auto"/>
                <w:left w:val="none" w:sz="0" w:space="0" w:color="auto"/>
                <w:bottom w:val="none" w:sz="0" w:space="0" w:color="auto"/>
                <w:right w:val="none" w:sz="0" w:space="0" w:color="auto"/>
              </w:divBdr>
            </w:div>
            <w:div w:id="1279874034">
              <w:marLeft w:val="0"/>
              <w:marRight w:val="0"/>
              <w:marTop w:val="0"/>
              <w:marBottom w:val="0"/>
              <w:divBdr>
                <w:top w:val="none" w:sz="0" w:space="0" w:color="auto"/>
                <w:left w:val="none" w:sz="0" w:space="0" w:color="auto"/>
                <w:bottom w:val="none" w:sz="0" w:space="0" w:color="auto"/>
                <w:right w:val="none" w:sz="0" w:space="0" w:color="auto"/>
              </w:divBdr>
            </w:div>
            <w:div w:id="404450523">
              <w:marLeft w:val="0"/>
              <w:marRight w:val="0"/>
              <w:marTop w:val="0"/>
              <w:marBottom w:val="0"/>
              <w:divBdr>
                <w:top w:val="none" w:sz="0" w:space="0" w:color="auto"/>
                <w:left w:val="none" w:sz="0" w:space="0" w:color="auto"/>
                <w:bottom w:val="none" w:sz="0" w:space="0" w:color="auto"/>
                <w:right w:val="none" w:sz="0" w:space="0" w:color="auto"/>
              </w:divBdr>
            </w:div>
            <w:div w:id="977882023">
              <w:marLeft w:val="0"/>
              <w:marRight w:val="0"/>
              <w:marTop w:val="0"/>
              <w:marBottom w:val="0"/>
              <w:divBdr>
                <w:top w:val="none" w:sz="0" w:space="0" w:color="auto"/>
                <w:left w:val="none" w:sz="0" w:space="0" w:color="auto"/>
                <w:bottom w:val="none" w:sz="0" w:space="0" w:color="auto"/>
                <w:right w:val="none" w:sz="0" w:space="0" w:color="auto"/>
              </w:divBdr>
            </w:div>
            <w:div w:id="1726292301">
              <w:marLeft w:val="0"/>
              <w:marRight w:val="0"/>
              <w:marTop w:val="0"/>
              <w:marBottom w:val="0"/>
              <w:divBdr>
                <w:top w:val="none" w:sz="0" w:space="0" w:color="auto"/>
                <w:left w:val="none" w:sz="0" w:space="0" w:color="auto"/>
                <w:bottom w:val="none" w:sz="0" w:space="0" w:color="auto"/>
                <w:right w:val="none" w:sz="0" w:space="0" w:color="auto"/>
              </w:divBdr>
            </w:div>
            <w:div w:id="527061979">
              <w:marLeft w:val="0"/>
              <w:marRight w:val="0"/>
              <w:marTop w:val="0"/>
              <w:marBottom w:val="0"/>
              <w:divBdr>
                <w:top w:val="none" w:sz="0" w:space="0" w:color="auto"/>
                <w:left w:val="none" w:sz="0" w:space="0" w:color="auto"/>
                <w:bottom w:val="none" w:sz="0" w:space="0" w:color="auto"/>
                <w:right w:val="none" w:sz="0" w:space="0" w:color="auto"/>
              </w:divBdr>
            </w:div>
            <w:div w:id="544290879">
              <w:marLeft w:val="0"/>
              <w:marRight w:val="0"/>
              <w:marTop w:val="0"/>
              <w:marBottom w:val="0"/>
              <w:divBdr>
                <w:top w:val="none" w:sz="0" w:space="0" w:color="auto"/>
                <w:left w:val="none" w:sz="0" w:space="0" w:color="auto"/>
                <w:bottom w:val="none" w:sz="0" w:space="0" w:color="auto"/>
                <w:right w:val="none" w:sz="0" w:space="0" w:color="auto"/>
              </w:divBdr>
            </w:div>
            <w:div w:id="1327129175">
              <w:marLeft w:val="0"/>
              <w:marRight w:val="0"/>
              <w:marTop w:val="0"/>
              <w:marBottom w:val="0"/>
              <w:divBdr>
                <w:top w:val="none" w:sz="0" w:space="0" w:color="auto"/>
                <w:left w:val="none" w:sz="0" w:space="0" w:color="auto"/>
                <w:bottom w:val="none" w:sz="0" w:space="0" w:color="auto"/>
                <w:right w:val="none" w:sz="0" w:space="0" w:color="auto"/>
              </w:divBdr>
            </w:div>
            <w:div w:id="1108693160">
              <w:marLeft w:val="0"/>
              <w:marRight w:val="0"/>
              <w:marTop w:val="0"/>
              <w:marBottom w:val="0"/>
              <w:divBdr>
                <w:top w:val="none" w:sz="0" w:space="0" w:color="auto"/>
                <w:left w:val="none" w:sz="0" w:space="0" w:color="auto"/>
                <w:bottom w:val="none" w:sz="0" w:space="0" w:color="auto"/>
                <w:right w:val="none" w:sz="0" w:space="0" w:color="auto"/>
              </w:divBdr>
            </w:div>
            <w:div w:id="1349797625">
              <w:marLeft w:val="0"/>
              <w:marRight w:val="0"/>
              <w:marTop w:val="0"/>
              <w:marBottom w:val="0"/>
              <w:divBdr>
                <w:top w:val="none" w:sz="0" w:space="0" w:color="auto"/>
                <w:left w:val="none" w:sz="0" w:space="0" w:color="auto"/>
                <w:bottom w:val="none" w:sz="0" w:space="0" w:color="auto"/>
                <w:right w:val="none" w:sz="0" w:space="0" w:color="auto"/>
              </w:divBdr>
            </w:div>
            <w:div w:id="1827939260">
              <w:marLeft w:val="0"/>
              <w:marRight w:val="0"/>
              <w:marTop w:val="0"/>
              <w:marBottom w:val="0"/>
              <w:divBdr>
                <w:top w:val="none" w:sz="0" w:space="0" w:color="auto"/>
                <w:left w:val="none" w:sz="0" w:space="0" w:color="auto"/>
                <w:bottom w:val="none" w:sz="0" w:space="0" w:color="auto"/>
                <w:right w:val="none" w:sz="0" w:space="0" w:color="auto"/>
              </w:divBdr>
            </w:div>
            <w:div w:id="1657565321">
              <w:marLeft w:val="0"/>
              <w:marRight w:val="0"/>
              <w:marTop w:val="0"/>
              <w:marBottom w:val="0"/>
              <w:divBdr>
                <w:top w:val="none" w:sz="0" w:space="0" w:color="auto"/>
                <w:left w:val="none" w:sz="0" w:space="0" w:color="auto"/>
                <w:bottom w:val="none" w:sz="0" w:space="0" w:color="auto"/>
                <w:right w:val="none" w:sz="0" w:space="0" w:color="auto"/>
              </w:divBdr>
            </w:div>
            <w:div w:id="1515802561">
              <w:marLeft w:val="0"/>
              <w:marRight w:val="0"/>
              <w:marTop w:val="0"/>
              <w:marBottom w:val="0"/>
              <w:divBdr>
                <w:top w:val="none" w:sz="0" w:space="0" w:color="auto"/>
                <w:left w:val="none" w:sz="0" w:space="0" w:color="auto"/>
                <w:bottom w:val="none" w:sz="0" w:space="0" w:color="auto"/>
                <w:right w:val="none" w:sz="0" w:space="0" w:color="auto"/>
              </w:divBdr>
            </w:div>
            <w:div w:id="1216426072">
              <w:marLeft w:val="0"/>
              <w:marRight w:val="0"/>
              <w:marTop w:val="0"/>
              <w:marBottom w:val="0"/>
              <w:divBdr>
                <w:top w:val="none" w:sz="0" w:space="0" w:color="auto"/>
                <w:left w:val="none" w:sz="0" w:space="0" w:color="auto"/>
                <w:bottom w:val="none" w:sz="0" w:space="0" w:color="auto"/>
                <w:right w:val="none" w:sz="0" w:space="0" w:color="auto"/>
              </w:divBdr>
            </w:div>
            <w:div w:id="1157453632">
              <w:marLeft w:val="0"/>
              <w:marRight w:val="0"/>
              <w:marTop w:val="0"/>
              <w:marBottom w:val="0"/>
              <w:divBdr>
                <w:top w:val="none" w:sz="0" w:space="0" w:color="auto"/>
                <w:left w:val="none" w:sz="0" w:space="0" w:color="auto"/>
                <w:bottom w:val="none" w:sz="0" w:space="0" w:color="auto"/>
                <w:right w:val="none" w:sz="0" w:space="0" w:color="auto"/>
              </w:divBdr>
            </w:div>
            <w:div w:id="1383821560">
              <w:marLeft w:val="0"/>
              <w:marRight w:val="0"/>
              <w:marTop w:val="0"/>
              <w:marBottom w:val="0"/>
              <w:divBdr>
                <w:top w:val="none" w:sz="0" w:space="0" w:color="auto"/>
                <w:left w:val="none" w:sz="0" w:space="0" w:color="auto"/>
                <w:bottom w:val="none" w:sz="0" w:space="0" w:color="auto"/>
                <w:right w:val="none" w:sz="0" w:space="0" w:color="auto"/>
              </w:divBdr>
            </w:div>
            <w:div w:id="1967083628">
              <w:marLeft w:val="0"/>
              <w:marRight w:val="0"/>
              <w:marTop w:val="0"/>
              <w:marBottom w:val="0"/>
              <w:divBdr>
                <w:top w:val="none" w:sz="0" w:space="0" w:color="auto"/>
                <w:left w:val="none" w:sz="0" w:space="0" w:color="auto"/>
                <w:bottom w:val="none" w:sz="0" w:space="0" w:color="auto"/>
                <w:right w:val="none" w:sz="0" w:space="0" w:color="auto"/>
              </w:divBdr>
            </w:div>
            <w:div w:id="1402950623">
              <w:marLeft w:val="0"/>
              <w:marRight w:val="0"/>
              <w:marTop w:val="0"/>
              <w:marBottom w:val="0"/>
              <w:divBdr>
                <w:top w:val="none" w:sz="0" w:space="0" w:color="auto"/>
                <w:left w:val="none" w:sz="0" w:space="0" w:color="auto"/>
                <w:bottom w:val="none" w:sz="0" w:space="0" w:color="auto"/>
                <w:right w:val="none" w:sz="0" w:space="0" w:color="auto"/>
              </w:divBdr>
            </w:div>
            <w:div w:id="671570150">
              <w:marLeft w:val="0"/>
              <w:marRight w:val="0"/>
              <w:marTop w:val="0"/>
              <w:marBottom w:val="0"/>
              <w:divBdr>
                <w:top w:val="none" w:sz="0" w:space="0" w:color="auto"/>
                <w:left w:val="none" w:sz="0" w:space="0" w:color="auto"/>
                <w:bottom w:val="none" w:sz="0" w:space="0" w:color="auto"/>
                <w:right w:val="none" w:sz="0" w:space="0" w:color="auto"/>
              </w:divBdr>
            </w:div>
            <w:div w:id="57285072">
              <w:marLeft w:val="0"/>
              <w:marRight w:val="0"/>
              <w:marTop w:val="0"/>
              <w:marBottom w:val="0"/>
              <w:divBdr>
                <w:top w:val="none" w:sz="0" w:space="0" w:color="auto"/>
                <w:left w:val="none" w:sz="0" w:space="0" w:color="auto"/>
                <w:bottom w:val="none" w:sz="0" w:space="0" w:color="auto"/>
                <w:right w:val="none" w:sz="0" w:space="0" w:color="auto"/>
              </w:divBdr>
            </w:div>
            <w:div w:id="1494444807">
              <w:marLeft w:val="0"/>
              <w:marRight w:val="0"/>
              <w:marTop w:val="0"/>
              <w:marBottom w:val="0"/>
              <w:divBdr>
                <w:top w:val="none" w:sz="0" w:space="0" w:color="auto"/>
                <w:left w:val="none" w:sz="0" w:space="0" w:color="auto"/>
                <w:bottom w:val="none" w:sz="0" w:space="0" w:color="auto"/>
                <w:right w:val="none" w:sz="0" w:space="0" w:color="auto"/>
              </w:divBdr>
            </w:div>
            <w:div w:id="578294341">
              <w:marLeft w:val="0"/>
              <w:marRight w:val="0"/>
              <w:marTop w:val="0"/>
              <w:marBottom w:val="0"/>
              <w:divBdr>
                <w:top w:val="none" w:sz="0" w:space="0" w:color="auto"/>
                <w:left w:val="none" w:sz="0" w:space="0" w:color="auto"/>
                <w:bottom w:val="none" w:sz="0" w:space="0" w:color="auto"/>
                <w:right w:val="none" w:sz="0" w:space="0" w:color="auto"/>
              </w:divBdr>
            </w:div>
            <w:div w:id="2016493923">
              <w:marLeft w:val="0"/>
              <w:marRight w:val="0"/>
              <w:marTop w:val="0"/>
              <w:marBottom w:val="0"/>
              <w:divBdr>
                <w:top w:val="none" w:sz="0" w:space="0" w:color="auto"/>
                <w:left w:val="none" w:sz="0" w:space="0" w:color="auto"/>
                <w:bottom w:val="none" w:sz="0" w:space="0" w:color="auto"/>
                <w:right w:val="none" w:sz="0" w:space="0" w:color="auto"/>
              </w:divBdr>
            </w:div>
            <w:div w:id="498664702">
              <w:marLeft w:val="0"/>
              <w:marRight w:val="0"/>
              <w:marTop w:val="0"/>
              <w:marBottom w:val="0"/>
              <w:divBdr>
                <w:top w:val="none" w:sz="0" w:space="0" w:color="auto"/>
                <w:left w:val="none" w:sz="0" w:space="0" w:color="auto"/>
                <w:bottom w:val="none" w:sz="0" w:space="0" w:color="auto"/>
                <w:right w:val="none" w:sz="0" w:space="0" w:color="auto"/>
              </w:divBdr>
            </w:div>
            <w:div w:id="427701591">
              <w:marLeft w:val="0"/>
              <w:marRight w:val="0"/>
              <w:marTop w:val="0"/>
              <w:marBottom w:val="0"/>
              <w:divBdr>
                <w:top w:val="none" w:sz="0" w:space="0" w:color="auto"/>
                <w:left w:val="none" w:sz="0" w:space="0" w:color="auto"/>
                <w:bottom w:val="none" w:sz="0" w:space="0" w:color="auto"/>
                <w:right w:val="none" w:sz="0" w:space="0" w:color="auto"/>
              </w:divBdr>
            </w:div>
            <w:div w:id="1657806493">
              <w:marLeft w:val="0"/>
              <w:marRight w:val="0"/>
              <w:marTop w:val="0"/>
              <w:marBottom w:val="0"/>
              <w:divBdr>
                <w:top w:val="none" w:sz="0" w:space="0" w:color="auto"/>
                <w:left w:val="none" w:sz="0" w:space="0" w:color="auto"/>
                <w:bottom w:val="none" w:sz="0" w:space="0" w:color="auto"/>
                <w:right w:val="none" w:sz="0" w:space="0" w:color="auto"/>
              </w:divBdr>
            </w:div>
            <w:div w:id="198711301">
              <w:marLeft w:val="0"/>
              <w:marRight w:val="0"/>
              <w:marTop w:val="0"/>
              <w:marBottom w:val="0"/>
              <w:divBdr>
                <w:top w:val="none" w:sz="0" w:space="0" w:color="auto"/>
                <w:left w:val="none" w:sz="0" w:space="0" w:color="auto"/>
                <w:bottom w:val="none" w:sz="0" w:space="0" w:color="auto"/>
                <w:right w:val="none" w:sz="0" w:space="0" w:color="auto"/>
              </w:divBdr>
            </w:div>
            <w:div w:id="2005892884">
              <w:marLeft w:val="0"/>
              <w:marRight w:val="0"/>
              <w:marTop w:val="0"/>
              <w:marBottom w:val="0"/>
              <w:divBdr>
                <w:top w:val="none" w:sz="0" w:space="0" w:color="auto"/>
                <w:left w:val="none" w:sz="0" w:space="0" w:color="auto"/>
                <w:bottom w:val="none" w:sz="0" w:space="0" w:color="auto"/>
                <w:right w:val="none" w:sz="0" w:space="0" w:color="auto"/>
              </w:divBdr>
            </w:div>
            <w:div w:id="1439332460">
              <w:marLeft w:val="0"/>
              <w:marRight w:val="0"/>
              <w:marTop w:val="0"/>
              <w:marBottom w:val="0"/>
              <w:divBdr>
                <w:top w:val="none" w:sz="0" w:space="0" w:color="auto"/>
                <w:left w:val="none" w:sz="0" w:space="0" w:color="auto"/>
                <w:bottom w:val="none" w:sz="0" w:space="0" w:color="auto"/>
                <w:right w:val="none" w:sz="0" w:space="0" w:color="auto"/>
              </w:divBdr>
            </w:div>
            <w:div w:id="2443852">
              <w:marLeft w:val="0"/>
              <w:marRight w:val="0"/>
              <w:marTop w:val="0"/>
              <w:marBottom w:val="0"/>
              <w:divBdr>
                <w:top w:val="none" w:sz="0" w:space="0" w:color="auto"/>
                <w:left w:val="none" w:sz="0" w:space="0" w:color="auto"/>
                <w:bottom w:val="none" w:sz="0" w:space="0" w:color="auto"/>
                <w:right w:val="none" w:sz="0" w:space="0" w:color="auto"/>
              </w:divBdr>
            </w:div>
            <w:div w:id="1376731920">
              <w:marLeft w:val="0"/>
              <w:marRight w:val="0"/>
              <w:marTop w:val="0"/>
              <w:marBottom w:val="0"/>
              <w:divBdr>
                <w:top w:val="none" w:sz="0" w:space="0" w:color="auto"/>
                <w:left w:val="none" w:sz="0" w:space="0" w:color="auto"/>
                <w:bottom w:val="none" w:sz="0" w:space="0" w:color="auto"/>
                <w:right w:val="none" w:sz="0" w:space="0" w:color="auto"/>
              </w:divBdr>
            </w:div>
            <w:div w:id="1274283515">
              <w:marLeft w:val="0"/>
              <w:marRight w:val="0"/>
              <w:marTop w:val="0"/>
              <w:marBottom w:val="0"/>
              <w:divBdr>
                <w:top w:val="none" w:sz="0" w:space="0" w:color="auto"/>
                <w:left w:val="none" w:sz="0" w:space="0" w:color="auto"/>
                <w:bottom w:val="none" w:sz="0" w:space="0" w:color="auto"/>
                <w:right w:val="none" w:sz="0" w:space="0" w:color="auto"/>
              </w:divBdr>
            </w:div>
            <w:div w:id="1864633353">
              <w:marLeft w:val="0"/>
              <w:marRight w:val="0"/>
              <w:marTop w:val="0"/>
              <w:marBottom w:val="0"/>
              <w:divBdr>
                <w:top w:val="none" w:sz="0" w:space="0" w:color="auto"/>
                <w:left w:val="none" w:sz="0" w:space="0" w:color="auto"/>
                <w:bottom w:val="none" w:sz="0" w:space="0" w:color="auto"/>
                <w:right w:val="none" w:sz="0" w:space="0" w:color="auto"/>
              </w:divBdr>
            </w:div>
            <w:div w:id="1235775025">
              <w:marLeft w:val="0"/>
              <w:marRight w:val="0"/>
              <w:marTop w:val="0"/>
              <w:marBottom w:val="0"/>
              <w:divBdr>
                <w:top w:val="none" w:sz="0" w:space="0" w:color="auto"/>
                <w:left w:val="none" w:sz="0" w:space="0" w:color="auto"/>
                <w:bottom w:val="none" w:sz="0" w:space="0" w:color="auto"/>
                <w:right w:val="none" w:sz="0" w:space="0" w:color="auto"/>
              </w:divBdr>
            </w:div>
            <w:div w:id="2030139539">
              <w:marLeft w:val="0"/>
              <w:marRight w:val="0"/>
              <w:marTop w:val="0"/>
              <w:marBottom w:val="0"/>
              <w:divBdr>
                <w:top w:val="none" w:sz="0" w:space="0" w:color="auto"/>
                <w:left w:val="none" w:sz="0" w:space="0" w:color="auto"/>
                <w:bottom w:val="none" w:sz="0" w:space="0" w:color="auto"/>
                <w:right w:val="none" w:sz="0" w:space="0" w:color="auto"/>
              </w:divBdr>
            </w:div>
            <w:div w:id="1074549920">
              <w:marLeft w:val="0"/>
              <w:marRight w:val="0"/>
              <w:marTop w:val="0"/>
              <w:marBottom w:val="0"/>
              <w:divBdr>
                <w:top w:val="none" w:sz="0" w:space="0" w:color="auto"/>
                <w:left w:val="none" w:sz="0" w:space="0" w:color="auto"/>
                <w:bottom w:val="none" w:sz="0" w:space="0" w:color="auto"/>
                <w:right w:val="none" w:sz="0" w:space="0" w:color="auto"/>
              </w:divBdr>
            </w:div>
            <w:div w:id="714306844">
              <w:marLeft w:val="0"/>
              <w:marRight w:val="0"/>
              <w:marTop w:val="0"/>
              <w:marBottom w:val="0"/>
              <w:divBdr>
                <w:top w:val="none" w:sz="0" w:space="0" w:color="auto"/>
                <w:left w:val="none" w:sz="0" w:space="0" w:color="auto"/>
                <w:bottom w:val="none" w:sz="0" w:space="0" w:color="auto"/>
                <w:right w:val="none" w:sz="0" w:space="0" w:color="auto"/>
              </w:divBdr>
            </w:div>
            <w:div w:id="1894923093">
              <w:marLeft w:val="0"/>
              <w:marRight w:val="0"/>
              <w:marTop w:val="0"/>
              <w:marBottom w:val="0"/>
              <w:divBdr>
                <w:top w:val="none" w:sz="0" w:space="0" w:color="auto"/>
                <w:left w:val="none" w:sz="0" w:space="0" w:color="auto"/>
                <w:bottom w:val="none" w:sz="0" w:space="0" w:color="auto"/>
                <w:right w:val="none" w:sz="0" w:space="0" w:color="auto"/>
              </w:divBdr>
            </w:div>
            <w:div w:id="945040557">
              <w:marLeft w:val="0"/>
              <w:marRight w:val="0"/>
              <w:marTop w:val="0"/>
              <w:marBottom w:val="0"/>
              <w:divBdr>
                <w:top w:val="none" w:sz="0" w:space="0" w:color="auto"/>
                <w:left w:val="none" w:sz="0" w:space="0" w:color="auto"/>
                <w:bottom w:val="none" w:sz="0" w:space="0" w:color="auto"/>
                <w:right w:val="none" w:sz="0" w:space="0" w:color="auto"/>
              </w:divBdr>
            </w:div>
            <w:div w:id="2086563902">
              <w:marLeft w:val="0"/>
              <w:marRight w:val="0"/>
              <w:marTop w:val="0"/>
              <w:marBottom w:val="0"/>
              <w:divBdr>
                <w:top w:val="none" w:sz="0" w:space="0" w:color="auto"/>
                <w:left w:val="none" w:sz="0" w:space="0" w:color="auto"/>
                <w:bottom w:val="none" w:sz="0" w:space="0" w:color="auto"/>
                <w:right w:val="none" w:sz="0" w:space="0" w:color="auto"/>
              </w:divBdr>
            </w:div>
            <w:div w:id="867333904">
              <w:marLeft w:val="0"/>
              <w:marRight w:val="0"/>
              <w:marTop w:val="0"/>
              <w:marBottom w:val="0"/>
              <w:divBdr>
                <w:top w:val="none" w:sz="0" w:space="0" w:color="auto"/>
                <w:left w:val="none" w:sz="0" w:space="0" w:color="auto"/>
                <w:bottom w:val="none" w:sz="0" w:space="0" w:color="auto"/>
                <w:right w:val="none" w:sz="0" w:space="0" w:color="auto"/>
              </w:divBdr>
            </w:div>
            <w:div w:id="1099594586">
              <w:marLeft w:val="0"/>
              <w:marRight w:val="0"/>
              <w:marTop w:val="0"/>
              <w:marBottom w:val="0"/>
              <w:divBdr>
                <w:top w:val="none" w:sz="0" w:space="0" w:color="auto"/>
                <w:left w:val="none" w:sz="0" w:space="0" w:color="auto"/>
                <w:bottom w:val="none" w:sz="0" w:space="0" w:color="auto"/>
                <w:right w:val="none" w:sz="0" w:space="0" w:color="auto"/>
              </w:divBdr>
            </w:div>
            <w:div w:id="1453864244">
              <w:marLeft w:val="0"/>
              <w:marRight w:val="0"/>
              <w:marTop w:val="0"/>
              <w:marBottom w:val="0"/>
              <w:divBdr>
                <w:top w:val="none" w:sz="0" w:space="0" w:color="auto"/>
                <w:left w:val="none" w:sz="0" w:space="0" w:color="auto"/>
                <w:bottom w:val="none" w:sz="0" w:space="0" w:color="auto"/>
                <w:right w:val="none" w:sz="0" w:space="0" w:color="auto"/>
              </w:divBdr>
            </w:div>
            <w:div w:id="421338578">
              <w:marLeft w:val="0"/>
              <w:marRight w:val="0"/>
              <w:marTop w:val="0"/>
              <w:marBottom w:val="0"/>
              <w:divBdr>
                <w:top w:val="none" w:sz="0" w:space="0" w:color="auto"/>
                <w:left w:val="none" w:sz="0" w:space="0" w:color="auto"/>
                <w:bottom w:val="none" w:sz="0" w:space="0" w:color="auto"/>
                <w:right w:val="none" w:sz="0" w:space="0" w:color="auto"/>
              </w:divBdr>
            </w:div>
            <w:div w:id="28839121">
              <w:marLeft w:val="0"/>
              <w:marRight w:val="0"/>
              <w:marTop w:val="0"/>
              <w:marBottom w:val="0"/>
              <w:divBdr>
                <w:top w:val="none" w:sz="0" w:space="0" w:color="auto"/>
                <w:left w:val="none" w:sz="0" w:space="0" w:color="auto"/>
                <w:bottom w:val="none" w:sz="0" w:space="0" w:color="auto"/>
                <w:right w:val="none" w:sz="0" w:space="0" w:color="auto"/>
              </w:divBdr>
            </w:div>
            <w:div w:id="940838025">
              <w:marLeft w:val="0"/>
              <w:marRight w:val="0"/>
              <w:marTop w:val="0"/>
              <w:marBottom w:val="0"/>
              <w:divBdr>
                <w:top w:val="none" w:sz="0" w:space="0" w:color="auto"/>
                <w:left w:val="none" w:sz="0" w:space="0" w:color="auto"/>
                <w:bottom w:val="none" w:sz="0" w:space="0" w:color="auto"/>
                <w:right w:val="none" w:sz="0" w:space="0" w:color="auto"/>
              </w:divBdr>
            </w:div>
            <w:div w:id="1679654702">
              <w:marLeft w:val="0"/>
              <w:marRight w:val="0"/>
              <w:marTop w:val="0"/>
              <w:marBottom w:val="0"/>
              <w:divBdr>
                <w:top w:val="none" w:sz="0" w:space="0" w:color="auto"/>
                <w:left w:val="none" w:sz="0" w:space="0" w:color="auto"/>
                <w:bottom w:val="none" w:sz="0" w:space="0" w:color="auto"/>
                <w:right w:val="none" w:sz="0" w:space="0" w:color="auto"/>
              </w:divBdr>
            </w:div>
            <w:div w:id="738674752">
              <w:marLeft w:val="0"/>
              <w:marRight w:val="0"/>
              <w:marTop w:val="0"/>
              <w:marBottom w:val="0"/>
              <w:divBdr>
                <w:top w:val="none" w:sz="0" w:space="0" w:color="auto"/>
                <w:left w:val="none" w:sz="0" w:space="0" w:color="auto"/>
                <w:bottom w:val="none" w:sz="0" w:space="0" w:color="auto"/>
                <w:right w:val="none" w:sz="0" w:space="0" w:color="auto"/>
              </w:divBdr>
            </w:div>
            <w:div w:id="1613439179">
              <w:marLeft w:val="0"/>
              <w:marRight w:val="0"/>
              <w:marTop w:val="0"/>
              <w:marBottom w:val="0"/>
              <w:divBdr>
                <w:top w:val="none" w:sz="0" w:space="0" w:color="auto"/>
                <w:left w:val="none" w:sz="0" w:space="0" w:color="auto"/>
                <w:bottom w:val="none" w:sz="0" w:space="0" w:color="auto"/>
                <w:right w:val="none" w:sz="0" w:space="0" w:color="auto"/>
              </w:divBdr>
            </w:div>
            <w:div w:id="778258000">
              <w:marLeft w:val="0"/>
              <w:marRight w:val="0"/>
              <w:marTop w:val="0"/>
              <w:marBottom w:val="0"/>
              <w:divBdr>
                <w:top w:val="none" w:sz="0" w:space="0" w:color="auto"/>
                <w:left w:val="none" w:sz="0" w:space="0" w:color="auto"/>
                <w:bottom w:val="none" w:sz="0" w:space="0" w:color="auto"/>
                <w:right w:val="none" w:sz="0" w:space="0" w:color="auto"/>
              </w:divBdr>
            </w:div>
            <w:div w:id="2070378889">
              <w:marLeft w:val="0"/>
              <w:marRight w:val="0"/>
              <w:marTop w:val="0"/>
              <w:marBottom w:val="0"/>
              <w:divBdr>
                <w:top w:val="none" w:sz="0" w:space="0" w:color="auto"/>
                <w:left w:val="none" w:sz="0" w:space="0" w:color="auto"/>
                <w:bottom w:val="none" w:sz="0" w:space="0" w:color="auto"/>
                <w:right w:val="none" w:sz="0" w:space="0" w:color="auto"/>
              </w:divBdr>
            </w:div>
            <w:div w:id="582765185">
              <w:marLeft w:val="0"/>
              <w:marRight w:val="0"/>
              <w:marTop w:val="0"/>
              <w:marBottom w:val="0"/>
              <w:divBdr>
                <w:top w:val="none" w:sz="0" w:space="0" w:color="auto"/>
                <w:left w:val="none" w:sz="0" w:space="0" w:color="auto"/>
                <w:bottom w:val="none" w:sz="0" w:space="0" w:color="auto"/>
                <w:right w:val="none" w:sz="0" w:space="0" w:color="auto"/>
              </w:divBdr>
            </w:div>
            <w:div w:id="1265261558">
              <w:marLeft w:val="0"/>
              <w:marRight w:val="0"/>
              <w:marTop w:val="0"/>
              <w:marBottom w:val="0"/>
              <w:divBdr>
                <w:top w:val="none" w:sz="0" w:space="0" w:color="auto"/>
                <w:left w:val="none" w:sz="0" w:space="0" w:color="auto"/>
                <w:bottom w:val="none" w:sz="0" w:space="0" w:color="auto"/>
                <w:right w:val="none" w:sz="0" w:space="0" w:color="auto"/>
              </w:divBdr>
            </w:div>
            <w:div w:id="48070276">
              <w:marLeft w:val="0"/>
              <w:marRight w:val="0"/>
              <w:marTop w:val="0"/>
              <w:marBottom w:val="0"/>
              <w:divBdr>
                <w:top w:val="none" w:sz="0" w:space="0" w:color="auto"/>
                <w:left w:val="none" w:sz="0" w:space="0" w:color="auto"/>
                <w:bottom w:val="none" w:sz="0" w:space="0" w:color="auto"/>
                <w:right w:val="none" w:sz="0" w:space="0" w:color="auto"/>
              </w:divBdr>
            </w:div>
            <w:div w:id="685012077">
              <w:marLeft w:val="0"/>
              <w:marRight w:val="0"/>
              <w:marTop w:val="0"/>
              <w:marBottom w:val="0"/>
              <w:divBdr>
                <w:top w:val="none" w:sz="0" w:space="0" w:color="auto"/>
                <w:left w:val="none" w:sz="0" w:space="0" w:color="auto"/>
                <w:bottom w:val="none" w:sz="0" w:space="0" w:color="auto"/>
                <w:right w:val="none" w:sz="0" w:space="0" w:color="auto"/>
              </w:divBdr>
            </w:div>
            <w:div w:id="308942707">
              <w:marLeft w:val="0"/>
              <w:marRight w:val="0"/>
              <w:marTop w:val="0"/>
              <w:marBottom w:val="0"/>
              <w:divBdr>
                <w:top w:val="none" w:sz="0" w:space="0" w:color="auto"/>
                <w:left w:val="none" w:sz="0" w:space="0" w:color="auto"/>
                <w:bottom w:val="none" w:sz="0" w:space="0" w:color="auto"/>
                <w:right w:val="none" w:sz="0" w:space="0" w:color="auto"/>
              </w:divBdr>
            </w:div>
            <w:div w:id="541402973">
              <w:marLeft w:val="0"/>
              <w:marRight w:val="0"/>
              <w:marTop w:val="0"/>
              <w:marBottom w:val="0"/>
              <w:divBdr>
                <w:top w:val="none" w:sz="0" w:space="0" w:color="auto"/>
                <w:left w:val="none" w:sz="0" w:space="0" w:color="auto"/>
                <w:bottom w:val="none" w:sz="0" w:space="0" w:color="auto"/>
                <w:right w:val="none" w:sz="0" w:space="0" w:color="auto"/>
              </w:divBdr>
            </w:div>
            <w:div w:id="987439870">
              <w:marLeft w:val="0"/>
              <w:marRight w:val="0"/>
              <w:marTop w:val="0"/>
              <w:marBottom w:val="0"/>
              <w:divBdr>
                <w:top w:val="none" w:sz="0" w:space="0" w:color="auto"/>
                <w:left w:val="none" w:sz="0" w:space="0" w:color="auto"/>
                <w:bottom w:val="none" w:sz="0" w:space="0" w:color="auto"/>
                <w:right w:val="none" w:sz="0" w:space="0" w:color="auto"/>
              </w:divBdr>
            </w:div>
            <w:div w:id="55207682">
              <w:marLeft w:val="0"/>
              <w:marRight w:val="0"/>
              <w:marTop w:val="0"/>
              <w:marBottom w:val="0"/>
              <w:divBdr>
                <w:top w:val="none" w:sz="0" w:space="0" w:color="auto"/>
                <w:left w:val="none" w:sz="0" w:space="0" w:color="auto"/>
                <w:bottom w:val="none" w:sz="0" w:space="0" w:color="auto"/>
                <w:right w:val="none" w:sz="0" w:space="0" w:color="auto"/>
              </w:divBdr>
            </w:div>
            <w:div w:id="1471357968">
              <w:marLeft w:val="0"/>
              <w:marRight w:val="0"/>
              <w:marTop w:val="0"/>
              <w:marBottom w:val="0"/>
              <w:divBdr>
                <w:top w:val="none" w:sz="0" w:space="0" w:color="auto"/>
                <w:left w:val="none" w:sz="0" w:space="0" w:color="auto"/>
                <w:bottom w:val="none" w:sz="0" w:space="0" w:color="auto"/>
                <w:right w:val="none" w:sz="0" w:space="0" w:color="auto"/>
              </w:divBdr>
            </w:div>
            <w:div w:id="420563594">
              <w:marLeft w:val="0"/>
              <w:marRight w:val="0"/>
              <w:marTop w:val="0"/>
              <w:marBottom w:val="0"/>
              <w:divBdr>
                <w:top w:val="none" w:sz="0" w:space="0" w:color="auto"/>
                <w:left w:val="none" w:sz="0" w:space="0" w:color="auto"/>
                <w:bottom w:val="none" w:sz="0" w:space="0" w:color="auto"/>
                <w:right w:val="none" w:sz="0" w:space="0" w:color="auto"/>
              </w:divBdr>
            </w:div>
            <w:div w:id="755394553">
              <w:marLeft w:val="0"/>
              <w:marRight w:val="0"/>
              <w:marTop w:val="0"/>
              <w:marBottom w:val="0"/>
              <w:divBdr>
                <w:top w:val="none" w:sz="0" w:space="0" w:color="auto"/>
                <w:left w:val="none" w:sz="0" w:space="0" w:color="auto"/>
                <w:bottom w:val="none" w:sz="0" w:space="0" w:color="auto"/>
                <w:right w:val="none" w:sz="0" w:space="0" w:color="auto"/>
              </w:divBdr>
            </w:div>
            <w:div w:id="1484005207">
              <w:marLeft w:val="0"/>
              <w:marRight w:val="0"/>
              <w:marTop w:val="0"/>
              <w:marBottom w:val="0"/>
              <w:divBdr>
                <w:top w:val="none" w:sz="0" w:space="0" w:color="auto"/>
                <w:left w:val="none" w:sz="0" w:space="0" w:color="auto"/>
                <w:bottom w:val="none" w:sz="0" w:space="0" w:color="auto"/>
                <w:right w:val="none" w:sz="0" w:space="0" w:color="auto"/>
              </w:divBdr>
            </w:div>
            <w:div w:id="1688099627">
              <w:marLeft w:val="0"/>
              <w:marRight w:val="0"/>
              <w:marTop w:val="0"/>
              <w:marBottom w:val="0"/>
              <w:divBdr>
                <w:top w:val="none" w:sz="0" w:space="0" w:color="auto"/>
                <w:left w:val="none" w:sz="0" w:space="0" w:color="auto"/>
                <w:bottom w:val="none" w:sz="0" w:space="0" w:color="auto"/>
                <w:right w:val="none" w:sz="0" w:space="0" w:color="auto"/>
              </w:divBdr>
            </w:div>
            <w:div w:id="538517217">
              <w:marLeft w:val="0"/>
              <w:marRight w:val="0"/>
              <w:marTop w:val="0"/>
              <w:marBottom w:val="0"/>
              <w:divBdr>
                <w:top w:val="none" w:sz="0" w:space="0" w:color="auto"/>
                <w:left w:val="none" w:sz="0" w:space="0" w:color="auto"/>
                <w:bottom w:val="none" w:sz="0" w:space="0" w:color="auto"/>
                <w:right w:val="none" w:sz="0" w:space="0" w:color="auto"/>
              </w:divBdr>
            </w:div>
            <w:div w:id="732001066">
              <w:marLeft w:val="0"/>
              <w:marRight w:val="0"/>
              <w:marTop w:val="0"/>
              <w:marBottom w:val="0"/>
              <w:divBdr>
                <w:top w:val="none" w:sz="0" w:space="0" w:color="auto"/>
                <w:left w:val="none" w:sz="0" w:space="0" w:color="auto"/>
                <w:bottom w:val="none" w:sz="0" w:space="0" w:color="auto"/>
                <w:right w:val="none" w:sz="0" w:space="0" w:color="auto"/>
              </w:divBdr>
            </w:div>
            <w:div w:id="1006710790">
              <w:marLeft w:val="0"/>
              <w:marRight w:val="0"/>
              <w:marTop w:val="0"/>
              <w:marBottom w:val="0"/>
              <w:divBdr>
                <w:top w:val="none" w:sz="0" w:space="0" w:color="auto"/>
                <w:left w:val="none" w:sz="0" w:space="0" w:color="auto"/>
                <w:bottom w:val="none" w:sz="0" w:space="0" w:color="auto"/>
                <w:right w:val="none" w:sz="0" w:space="0" w:color="auto"/>
              </w:divBdr>
            </w:div>
            <w:div w:id="1649746054">
              <w:marLeft w:val="0"/>
              <w:marRight w:val="0"/>
              <w:marTop w:val="0"/>
              <w:marBottom w:val="0"/>
              <w:divBdr>
                <w:top w:val="none" w:sz="0" w:space="0" w:color="auto"/>
                <w:left w:val="none" w:sz="0" w:space="0" w:color="auto"/>
                <w:bottom w:val="none" w:sz="0" w:space="0" w:color="auto"/>
                <w:right w:val="none" w:sz="0" w:space="0" w:color="auto"/>
              </w:divBdr>
            </w:div>
            <w:div w:id="911430342">
              <w:marLeft w:val="0"/>
              <w:marRight w:val="0"/>
              <w:marTop w:val="0"/>
              <w:marBottom w:val="0"/>
              <w:divBdr>
                <w:top w:val="none" w:sz="0" w:space="0" w:color="auto"/>
                <w:left w:val="none" w:sz="0" w:space="0" w:color="auto"/>
                <w:bottom w:val="none" w:sz="0" w:space="0" w:color="auto"/>
                <w:right w:val="none" w:sz="0" w:space="0" w:color="auto"/>
              </w:divBdr>
            </w:div>
            <w:div w:id="440033491">
              <w:marLeft w:val="0"/>
              <w:marRight w:val="0"/>
              <w:marTop w:val="0"/>
              <w:marBottom w:val="0"/>
              <w:divBdr>
                <w:top w:val="none" w:sz="0" w:space="0" w:color="auto"/>
                <w:left w:val="none" w:sz="0" w:space="0" w:color="auto"/>
                <w:bottom w:val="none" w:sz="0" w:space="0" w:color="auto"/>
                <w:right w:val="none" w:sz="0" w:space="0" w:color="auto"/>
              </w:divBdr>
            </w:div>
            <w:div w:id="428426834">
              <w:marLeft w:val="0"/>
              <w:marRight w:val="0"/>
              <w:marTop w:val="0"/>
              <w:marBottom w:val="0"/>
              <w:divBdr>
                <w:top w:val="none" w:sz="0" w:space="0" w:color="auto"/>
                <w:left w:val="none" w:sz="0" w:space="0" w:color="auto"/>
                <w:bottom w:val="none" w:sz="0" w:space="0" w:color="auto"/>
                <w:right w:val="none" w:sz="0" w:space="0" w:color="auto"/>
              </w:divBdr>
            </w:div>
            <w:div w:id="1584952338">
              <w:marLeft w:val="0"/>
              <w:marRight w:val="0"/>
              <w:marTop w:val="0"/>
              <w:marBottom w:val="0"/>
              <w:divBdr>
                <w:top w:val="none" w:sz="0" w:space="0" w:color="auto"/>
                <w:left w:val="none" w:sz="0" w:space="0" w:color="auto"/>
                <w:bottom w:val="none" w:sz="0" w:space="0" w:color="auto"/>
                <w:right w:val="none" w:sz="0" w:space="0" w:color="auto"/>
              </w:divBdr>
            </w:div>
            <w:div w:id="212692316">
              <w:marLeft w:val="0"/>
              <w:marRight w:val="0"/>
              <w:marTop w:val="0"/>
              <w:marBottom w:val="0"/>
              <w:divBdr>
                <w:top w:val="none" w:sz="0" w:space="0" w:color="auto"/>
                <w:left w:val="none" w:sz="0" w:space="0" w:color="auto"/>
                <w:bottom w:val="none" w:sz="0" w:space="0" w:color="auto"/>
                <w:right w:val="none" w:sz="0" w:space="0" w:color="auto"/>
              </w:divBdr>
            </w:div>
            <w:div w:id="447505499">
              <w:marLeft w:val="0"/>
              <w:marRight w:val="0"/>
              <w:marTop w:val="0"/>
              <w:marBottom w:val="0"/>
              <w:divBdr>
                <w:top w:val="none" w:sz="0" w:space="0" w:color="auto"/>
                <w:left w:val="none" w:sz="0" w:space="0" w:color="auto"/>
                <w:bottom w:val="none" w:sz="0" w:space="0" w:color="auto"/>
                <w:right w:val="none" w:sz="0" w:space="0" w:color="auto"/>
              </w:divBdr>
            </w:div>
            <w:div w:id="411053870">
              <w:marLeft w:val="0"/>
              <w:marRight w:val="0"/>
              <w:marTop w:val="0"/>
              <w:marBottom w:val="0"/>
              <w:divBdr>
                <w:top w:val="none" w:sz="0" w:space="0" w:color="auto"/>
                <w:left w:val="none" w:sz="0" w:space="0" w:color="auto"/>
                <w:bottom w:val="none" w:sz="0" w:space="0" w:color="auto"/>
                <w:right w:val="none" w:sz="0" w:space="0" w:color="auto"/>
              </w:divBdr>
            </w:div>
            <w:div w:id="2112511958">
              <w:marLeft w:val="0"/>
              <w:marRight w:val="0"/>
              <w:marTop w:val="0"/>
              <w:marBottom w:val="0"/>
              <w:divBdr>
                <w:top w:val="none" w:sz="0" w:space="0" w:color="auto"/>
                <w:left w:val="none" w:sz="0" w:space="0" w:color="auto"/>
                <w:bottom w:val="none" w:sz="0" w:space="0" w:color="auto"/>
                <w:right w:val="none" w:sz="0" w:space="0" w:color="auto"/>
              </w:divBdr>
            </w:div>
            <w:div w:id="969478898">
              <w:marLeft w:val="0"/>
              <w:marRight w:val="0"/>
              <w:marTop w:val="0"/>
              <w:marBottom w:val="0"/>
              <w:divBdr>
                <w:top w:val="none" w:sz="0" w:space="0" w:color="auto"/>
                <w:left w:val="none" w:sz="0" w:space="0" w:color="auto"/>
                <w:bottom w:val="none" w:sz="0" w:space="0" w:color="auto"/>
                <w:right w:val="none" w:sz="0" w:space="0" w:color="auto"/>
              </w:divBdr>
            </w:div>
            <w:div w:id="1698458372">
              <w:marLeft w:val="0"/>
              <w:marRight w:val="0"/>
              <w:marTop w:val="0"/>
              <w:marBottom w:val="0"/>
              <w:divBdr>
                <w:top w:val="none" w:sz="0" w:space="0" w:color="auto"/>
                <w:left w:val="none" w:sz="0" w:space="0" w:color="auto"/>
                <w:bottom w:val="none" w:sz="0" w:space="0" w:color="auto"/>
                <w:right w:val="none" w:sz="0" w:space="0" w:color="auto"/>
              </w:divBdr>
            </w:div>
            <w:div w:id="453476135">
              <w:marLeft w:val="0"/>
              <w:marRight w:val="0"/>
              <w:marTop w:val="0"/>
              <w:marBottom w:val="0"/>
              <w:divBdr>
                <w:top w:val="none" w:sz="0" w:space="0" w:color="auto"/>
                <w:left w:val="none" w:sz="0" w:space="0" w:color="auto"/>
                <w:bottom w:val="none" w:sz="0" w:space="0" w:color="auto"/>
                <w:right w:val="none" w:sz="0" w:space="0" w:color="auto"/>
              </w:divBdr>
            </w:div>
            <w:div w:id="669454470">
              <w:marLeft w:val="0"/>
              <w:marRight w:val="0"/>
              <w:marTop w:val="0"/>
              <w:marBottom w:val="0"/>
              <w:divBdr>
                <w:top w:val="none" w:sz="0" w:space="0" w:color="auto"/>
                <w:left w:val="none" w:sz="0" w:space="0" w:color="auto"/>
                <w:bottom w:val="none" w:sz="0" w:space="0" w:color="auto"/>
                <w:right w:val="none" w:sz="0" w:space="0" w:color="auto"/>
              </w:divBdr>
            </w:div>
            <w:div w:id="1919703805">
              <w:marLeft w:val="0"/>
              <w:marRight w:val="0"/>
              <w:marTop w:val="0"/>
              <w:marBottom w:val="0"/>
              <w:divBdr>
                <w:top w:val="none" w:sz="0" w:space="0" w:color="auto"/>
                <w:left w:val="none" w:sz="0" w:space="0" w:color="auto"/>
                <w:bottom w:val="none" w:sz="0" w:space="0" w:color="auto"/>
                <w:right w:val="none" w:sz="0" w:space="0" w:color="auto"/>
              </w:divBdr>
            </w:div>
            <w:div w:id="1219780375">
              <w:marLeft w:val="0"/>
              <w:marRight w:val="0"/>
              <w:marTop w:val="0"/>
              <w:marBottom w:val="0"/>
              <w:divBdr>
                <w:top w:val="none" w:sz="0" w:space="0" w:color="auto"/>
                <w:left w:val="none" w:sz="0" w:space="0" w:color="auto"/>
                <w:bottom w:val="none" w:sz="0" w:space="0" w:color="auto"/>
                <w:right w:val="none" w:sz="0" w:space="0" w:color="auto"/>
              </w:divBdr>
            </w:div>
            <w:div w:id="489715070">
              <w:marLeft w:val="0"/>
              <w:marRight w:val="0"/>
              <w:marTop w:val="0"/>
              <w:marBottom w:val="0"/>
              <w:divBdr>
                <w:top w:val="none" w:sz="0" w:space="0" w:color="auto"/>
                <w:left w:val="none" w:sz="0" w:space="0" w:color="auto"/>
                <w:bottom w:val="none" w:sz="0" w:space="0" w:color="auto"/>
                <w:right w:val="none" w:sz="0" w:space="0" w:color="auto"/>
              </w:divBdr>
            </w:div>
            <w:div w:id="102725950">
              <w:marLeft w:val="0"/>
              <w:marRight w:val="0"/>
              <w:marTop w:val="0"/>
              <w:marBottom w:val="0"/>
              <w:divBdr>
                <w:top w:val="none" w:sz="0" w:space="0" w:color="auto"/>
                <w:left w:val="none" w:sz="0" w:space="0" w:color="auto"/>
                <w:bottom w:val="none" w:sz="0" w:space="0" w:color="auto"/>
                <w:right w:val="none" w:sz="0" w:space="0" w:color="auto"/>
              </w:divBdr>
            </w:div>
            <w:div w:id="1749499132">
              <w:marLeft w:val="0"/>
              <w:marRight w:val="0"/>
              <w:marTop w:val="0"/>
              <w:marBottom w:val="0"/>
              <w:divBdr>
                <w:top w:val="none" w:sz="0" w:space="0" w:color="auto"/>
                <w:left w:val="none" w:sz="0" w:space="0" w:color="auto"/>
                <w:bottom w:val="none" w:sz="0" w:space="0" w:color="auto"/>
                <w:right w:val="none" w:sz="0" w:space="0" w:color="auto"/>
              </w:divBdr>
            </w:div>
            <w:div w:id="560487696">
              <w:marLeft w:val="0"/>
              <w:marRight w:val="0"/>
              <w:marTop w:val="0"/>
              <w:marBottom w:val="0"/>
              <w:divBdr>
                <w:top w:val="none" w:sz="0" w:space="0" w:color="auto"/>
                <w:left w:val="none" w:sz="0" w:space="0" w:color="auto"/>
                <w:bottom w:val="none" w:sz="0" w:space="0" w:color="auto"/>
                <w:right w:val="none" w:sz="0" w:space="0" w:color="auto"/>
              </w:divBdr>
            </w:div>
            <w:div w:id="1161892444">
              <w:marLeft w:val="0"/>
              <w:marRight w:val="0"/>
              <w:marTop w:val="0"/>
              <w:marBottom w:val="0"/>
              <w:divBdr>
                <w:top w:val="none" w:sz="0" w:space="0" w:color="auto"/>
                <w:left w:val="none" w:sz="0" w:space="0" w:color="auto"/>
                <w:bottom w:val="none" w:sz="0" w:space="0" w:color="auto"/>
                <w:right w:val="none" w:sz="0" w:space="0" w:color="auto"/>
              </w:divBdr>
            </w:div>
            <w:div w:id="1423143268">
              <w:marLeft w:val="0"/>
              <w:marRight w:val="0"/>
              <w:marTop w:val="0"/>
              <w:marBottom w:val="0"/>
              <w:divBdr>
                <w:top w:val="none" w:sz="0" w:space="0" w:color="auto"/>
                <w:left w:val="none" w:sz="0" w:space="0" w:color="auto"/>
                <w:bottom w:val="none" w:sz="0" w:space="0" w:color="auto"/>
                <w:right w:val="none" w:sz="0" w:space="0" w:color="auto"/>
              </w:divBdr>
            </w:div>
            <w:div w:id="1123646758">
              <w:marLeft w:val="0"/>
              <w:marRight w:val="0"/>
              <w:marTop w:val="0"/>
              <w:marBottom w:val="0"/>
              <w:divBdr>
                <w:top w:val="none" w:sz="0" w:space="0" w:color="auto"/>
                <w:left w:val="none" w:sz="0" w:space="0" w:color="auto"/>
                <w:bottom w:val="none" w:sz="0" w:space="0" w:color="auto"/>
                <w:right w:val="none" w:sz="0" w:space="0" w:color="auto"/>
              </w:divBdr>
            </w:div>
            <w:div w:id="1501307714">
              <w:marLeft w:val="0"/>
              <w:marRight w:val="0"/>
              <w:marTop w:val="0"/>
              <w:marBottom w:val="0"/>
              <w:divBdr>
                <w:top w:val="none" w:sz="0" w:space="0" w:color="auto"/>
                <w:left w:val="none" w:sz="0" w:space="0" w:color="auto"/>
                <w:bottom w:val="none" w:sz="0" w:space="0" w:color="auto"/>
                <w:right w:val="none" w:sz="0" w:space="0" w:color="auto"/>
              </w:divBdr>
            </w:div>
            <w:div w:id="634991768">
              <w:marLeft w:val="0"/>
              <w:marRight w:val="0"/>
              <w:marTop w:val="0"/>
              <w:marBottom w:val="0"/>
              <w:divBdr>
                <w:top w:val="none" w:sz="0" w:space="0" w:color="auto"/>
                <w:left w:val="none" w:sz="0" w:space="0" w:color="auto"/>
                <w:bottom w:val="none" w:sz="0" w:space="0" w:color="auto"/>
                <w:right w:val="none" w:sz="0" w:space="0" w:color="auto"/>
              </w:divBdr>
            </w:div>
            <w:div w:id="988287226">
              <w:marLeft w:val="0"/>
              <w:marRight w:val="0"/>
              <w:marTop w:val="0"/>
              <w:marBottom w:val="0"/>
              <w:divBdr>
                <w:top w:val="none" w:sz="0" w:space="0" w:color="auto"/>
                <w:left w:val="none" w:sz="0" w:space="0" w:color="auto"/>
                <w:bottom w:val="none" w:sz="0" w:space="0" w:color="auto"/>
                <w:right w:val="none" w:sz="0" w:space="0" w:color="auto"/>
              </w:divBdr>
            </w:div>
            <w:div w:id="1310280585">
              <w:marLeft w:val="0"/>
              <w:marRight w:val="0"/>
              <w:marTop w:val="0"/>
              <w:marBottom w:val="0"/>
              <w:divBdr>
                <w:top w:val="none" w:sz="0" w:space="0" w:color="auto"/>
                <w:left w:val="none" w:sz="0" w:space="0" w:color="auto"/>
                <w:bottom w:val="none" w:sz="0" w:space="0" w:color="auto"/>
                <w:right w:val="none" w:sz="0" w:space="0" w:color="auto"/>
              </w:divBdr>
            </w:div>
            <w:div w:id="1958559232">
              <w:marLeft w:val="0"/>
              <w:marRight w:val="0"/>
              <w:marTop w:val="0"/>
              <w:marBottom w:val="0"/>
              <w:divBdr>
                <w:top w:val="none" w:sz="0" w:space="0" w:color="auto"/>
                <w:left w:val="none" w:sz="0" w:space="0" w:color="auto"/>
                <w:bottom w:val="none" w:sz="0" w:space="0" w:color="auto"/>
                <w:right w:val="none" w:sz="0" w:space="0" w:color="auto"/>
              </w:divBdr>
            </w:div>
            <w:div w:id="232735866">
              <w:marLeft w:val="0"/>
              <w:marRight w:val="0"/>
              <w:marTop w:val="0"/>
              <w:marBottom w:val="0"/>
              <w:divBdr>
                <w:top w:val="none" w:sz="0" w:space="0" w:color="auto"/>
                <w:left w:val="none" w:sz="0" w:space="0" w:color="auto"/>
                <w:bottom w:val="none" w:sz="0" w:space="0" w:color="auto"/>
                <w:right w:val="none" w:sz="0" w:space="0" w:color="auto"/>
              </w:divBdr>
            </w:div>
            <w:div w:id="717896392">
              <w:marLeft w:val="0"/>
              <w:marRight w:val="0"/>
              <w:marTop w:val="0"/>
              <w:marBottom w:val="0"/>
              <w:divBdr>
                <w:top w:val="none" w:sz="0" w:space="0" w:color="auto"/>
                <w:left w:val="none" w:sz="0" w:space="0" w:color="auto"/>
                <w:bottom w:val="none" w:sz="0" w:space="0" w:color="auto"/>
                <w:right w:val="none" w:sz="0" w:space="0" w:color="auto"/>
              </w:divBdr>
            </w:div>
            <w:div w:id="532691931">
              <w:marLeft w:val="0"/>
              <w:marRight w:val="0"/>
              <w:marTop w:val="0"/>
              <w:marBottom w:val="0"/>
              <w:divBdr>
                <w:top w:val="none" w:sz="0" w:space="0" w:color="auto"/>
                <w:left w:val="none" w:sz="0" w:space="0" w:color="auto"/>
                <w:bottom w:val="none" w:sz="0" w:space="0" w:color="auto"/>
                <w:right w:val="none" w:sz="0" w:space="0" w:color="auto"/>
              </w:divBdr>
            </w:div>
            <w:div w:id="1326784187">
              <w:marLeft w:val="0"/>
              <w:marRight w:val="0"/>
              <w:marTop w:val="0"/>
              <w:marBottom w:val="0"/>
              <w:divBdr>
                <w:top w:val="none" w:sz="0" w:space="0" w:color="auto"/>
                <w:left w:val="none" w:sz="0" w:space="0" w:color="auto"/>
                <w:bottom w:val="none" w:sz="0" w:space="0" w:color="auto"/>
                <w:right w:val="none" w:sz="0" w:space="0" w:color="auto"/>
              </w:divBdr>
            </w:div>
            <w:div w:id="2067023797">
              <w:marLeft w:val="0"/>
              <w:marRight w:val="0"/>
              <w:marTop w:val="0"/>
              <w:marBottom w:val="0"/>
              <w:divBdr>
                <w:top w:val="none" w:sz="0" w:space="0" w:color="auto"/>
                <w:left w:val="none" w:sz="0" w:space="0" w:color="auto"/>
                <w:bottom w:val="none" w:sz="0" w:space="0" w:color="auto"/>
                <w:right w:val="none" w:sz="0" w:space="0" w:color="auto"/>
              </w:divBdr>
            </w:div>
            <w:div w:id="374550024">
              <w:marLeft w:val="0"/>
              <w:marRight w:val="0"/>
              <w:marTop w:val="0"/>
              <w:marBottom w:val="0"/>
              <w:divBdr>
                <w:top w:val="none" w:sz="0" w:space="0" w:color="auto"/>
                <w:left w:val="none" w:sz="0" w:space="0" w:color="auto"/>
                <w:bottom w:val="none" w:sz="0" w:space="0" w:color="auto"/>
                <w:right w:val="none" w:sz="0" w:space="0" w:color="auto"/>
              </w:divBdr>
            </w:div>
            <w:div w:id="2034762210">
              <w:marLeft w:val="0"/>
              <w:marRight w:val="0"/>
              <w:marTop w:val="0"/>
              <w:marBottom w:val="0"/>
              <w:divBdr>
                <w:top w:val="none" w:sz="0" w:space="0" w:color="auto"/>
                <w:left w:val="none" w:sz="0" w:space="0" w:color="auto"/>
                <w:bottom w:val="none" w:sz="0" w:space="0" w:color="auto"/>
                <w:right w:val="none" w:sz="0" w:space="0" w:color="auto"/>
              </w:divBdr>
            </w:div>
            <w:div w:id="1267083643">
              <w:marLeft w:val="0"/>
              <w:marRight w:val="0"/>
              <w:marTop w:val="0"/>
              <w:marBottom w:val="0"/>
              <w:divBdr>
                <w:top w:val="none" w:sz="0" w:space="0" w:color="auto"/>
                <w:left w:val="none" w:sz="0" w:space="0" w:color="auto"/>
                <w:bottom w:val="none" w:sz="0" w:space="0" w:color="auto"/>
                <w:right w:val="none" w:sz="0" w:space="0" w:color="auto"/>
              </w:divBdr>
            </w:div>
            <w:div w:id="1795321376">
              <w:marLeft w:val="0"/>
              <w:marRight w:val="0"/>
              <w:marTop w:val="0"/>
              <w:marBottom w:val="0"/>
              <w:divBdr>
                <w:top w:val="none" w:sz="0" w:space="0" w:color="auto"/>
                <w:left w:val="none" w:sz="0" w:space="0" w:color="auto"/>
                <w:bottom w:val="none" w:sz="0" w:space="0" w:color="auto"/>
                <w:right w:val="none" w:sz="0" w:space="0" w:color="auto"/>
              </w:divBdr>
            </w:div>
            <w:div w:id="1758863250">
              <w:marLeft w:val="0"/>
              <w:marRight w:val="0"/>
              <w:marTop w:val="0"/>
              <w:marBottom w:val="0"/>
              <w:divBdr>
                <w:top w:val="none" w:sz="0" w:space="0" w:color="auto"/>
                <w:left w:val="none" w:sz="0" w:space="0" w:color="auto"/>
                <w:bottom w:val="none" w:sz="0" w:space="0" w:color="auto"/>
                <w:right w:val="none" w:sz="0" w:space="0" w:color="auto"/>
              </w:divBdr>
            </w:div>
            <w:div w:id="1164738521">
              <w:marLeft w:val="0"/>
              <w:marRight w:val="0"/>
              <w:marTop w:val="0"/>
              <w:marBottom w:val="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4971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846">
      <w:bodyDiv w:val="1"/>
      <w:marLeft w:val="0"/>
      <w:marRight w:val="0"/>
      <w:marTop w:val="0"/>
      <w:marBottom w:val="0"/>
      <w:divBdr>
        <w:top w:val="none" w:sz="0" w:space="0" w:color="auto"/>
        <w:left w:val="none" w:sz="0" w:space="0" w:color="auto"/>
        <w:bottom w:val="none" w:sz="0" w:space="0" w:color="auto"/>
        <w:right w:val="none" w:sz="0" w:space="0" w:color="auto"/>
      </w:divBdr>
    </w:div>
    <w:div w:id="741027595">
      <w:bodyDiv w:val="1"/>
      <w:marLeft w:val="0"/>
      <w:marRight w:val="0"/>
      <w:marTop w:val="0"/>
      <w:marBottom w:val="0"/>
      <w:divBdr>
        <w:top w:val="none" w:sz="0" w:space="0" w:color="auto"/>
        <w:left w:val="none" w:sz="0" w:space="0" w:color="auto"/>
        <w:bottom w:val="none" w:sz="0" w:space="0" w:color="auto"/>
        <w:right w:val="none" w:sz="0" w:space="0" w:color="auto"/>
      </w:divBdr>
      <w:divsChild>
        <w:div w:id="1102339630">
          <w:marLeft w:val="-101"/>
          <w:marRight w:val="0"/>
          <w:marTop w:val="0"/>
          <w:marBottom w:val="0"/>
          <w:divBdr>
            <w:top w:val="none" w:sz="0" w:space="0" w:color="auto"/>
            <w:left w:val="none" w:sz="0" w:space="0" w:color="auto"/>
            <w:bottom w:val="none" w:sz="0" w:space="0" w:color="auto"/>
            <w:right w:val="none" w:sz="0" w:space="0" w:color="auto"/>
          </w:divBdr>
        </w:div>
      </w:divsChild>
    </w:div>
    <w:div w:id="853425592">
      <w:bodyDiv w:val="1"/>
      <w:marLeft w:val="0"/>
      <w:marRight w:val="0"/>
      <w:marTop w:val="0"/>
      <w:marBottom w:val="0"/>
      <w:divBdr>
        <w:top w:val="none" w:sz="0" w:space="0" w:color="auto"/>
        <w:left w:val="none" w:sz="0" w:space="0" w:color="auto"/>
        <w:bottom w:val="none" w:sz="0" w:space="0" w:color="auto"/>
        <w:right w:val="none" w:sz="0" w:space="0" w:color="auto"/>
      </w:divBdr>
    </w:div>
    <w:div w:id="974145833">
      <w:bodyDiv w:val="1"/>
      <w:marLeft w:val="0"/>
      <w:marRight w:val="0"/>
      <w:marTop w:val="0"/>
      <w:marBottom w:val="0"/>
      <w:divBdr>
        <w:top w:val="none" w:sz="0" w:space="0" w:color="auto"/>
        <w:left w:val="none" w:sz="0" w:space="0" w:color="auto"/>
        <w:bottom w:val="none" w:sz="0" w:space="0" w:color="auto"/>
        <w:right w:val="none" w:sz="0" w:space="0" w:color="auto"/>
      </w:divBdr>
    </w:div>
    <w:div w:id="1125270570">
      <w:bodyDiv w:val="1"/>
      <w:marLeft w:val="0"/>
      <w:marRight w:val="0"/>
      <w:marTop w:val="0"/>
      <w:marBottom w:val="0"/>
      <w:divBdr>
        <w:top w:val="none" w:sz="0" w:space="0" w:color="auto"/>
        <w:left w:val="none" w:sz="0" w:space="0" w:color="auto"/>
        <w:bottom w:val="none" w:sz="0" w:space="0" w:color="auto"/>
        <w:right w:val="none" w:sz="0" w:space="0" w:color="auto"/>
      </w:divBdr>
      <w:divsChild>
        <w:div w:id="26295492">
          <w:marLeft w:val="0"/>
          <w:marRight w:val="0"/>
          <w:marTop w:val="0"/>
          <w:marBottom w:val="0"/>
          <w:divBdr>
            <w:top w:val="none" w:sz="0" w:space="0" w:color="auto"/>
            <w:left w:val="none" w:sz="0" w:space="0" w:color="auto"/>
            <w:bottom w:val="none" w:sz="0" w:space="0" w:color="auto"/>
            <w:right w:val="none" w:sz="0" w:space="0" w:color="auto"/>
          </w:divBdr>
          <w:divsChild>
            <w:div w:id="2003313968">
              <w:marLeft w:val="0"/>
              <w:marRight w:val="0"/>
              <w:marTop w:val="0"/>
              <w:marBottom w:val="0"/>
              <w:divBdr>
                <w:top w:val="none" w:sz="0" w:space="0" w:color="auto"/>
                <w:left w:val="none" w:sz="0" w:space="0" w:color="auto"/>
                <w:bottom w:val="none" w:sz="0" w:space="0" w:color="auto"/>
                <w:right w:val="none" w:sz="0" w:space="0" w:color="auto"/>
              </w:divBdr>
            </w:div>
            <w:div w:id="746273050">
              <w:marLeft w:val="0"/>
              <w:marRight w:val="0"/>
              <w:marTop w:val="0"/>
              <w:marBottom w:val="0"/>
              <w:divBdr>
                <w:top w:val="none" w:sz="0" w:space="0" w:color="auto"/>
                <w:left w:val="none" w:sz="0" w:space="0" w:color="auto"/>
                <w:bottom w:val="none" w:sz="0" w:space="0" w:color="auto"/>
                <w:right w:val="none" w:sz="0" w:space="0" w:color="auto"/>
              </w:divBdr>
            </w:div>
            <w:div w:id="598560821">
              <w:marLeft w:val="0"/>
              <w:marRight w:val="0"/>
              <w:marTop w:val="0"/>
              <w:marBottom w:val="0"/>
              <w:divBdr>
                <w:top w:val="none" w:sz="0" w:space="0" w:color="auto"/>
                <w:left w:val="none" w:sz="0" w:space="0" w:color="auto"/>
                <w:bottom w:val="none" w:sz="0" w:space="0" w:color="auto"/>
                <w:right w:val="none" w:sz="0" w:space="0" w:color="auto"/>
              </w:divBdr>
            </w:div>
            <w:div w:id="362096975">
              <w:marLeft w:val="0"/>
              <w:marRight w:val="0"/>
              <w:marTop w:val="0"/>
              <w:marBottom w:val="0"/>
              <w:divBdr>
                <w:top w:val="none" w:sz="0" w:space="0" w:color="auto"/>
                <w:left w:val="none" w:sz="0" w:space="0" w:color="auto"/>
                <w:bottom w:val="none" w:sz="0" w:space="0" w:color="auto"/>
                <w:right w:val="none" w:sz="0" w:space="0" w:color="auto"/>
              </w:divBdr>
            </w:div>
            <w:div w:id="1243179848">
              <w:marLeft w:val="0"/>
              <w:marRight w:val="0"/>
              <w:marTop w:val="0"/>
              <w:marBottom w:val="0"/>
              <w:divBdr>
                <w:top w:val="none" w:sz="0" w:space="0" w:color="auto"/>
                <w:left w:val="none" w:sz="0" w:space="0" w:color="auto"/>
                <w:bottom w:val="none" w:sz="0" w:space="0" w:color="auto"/>
                <w:right w:val="none" w:sz="0" w:space="0" w:color="auto"/>
              </w:divBdr>
            </w:div>
            <w:div w:id="1459911367">
              <w:marLeft w:val="0"/>
              <w:marRight w:val="0"/>
              <w:marTop w:val="0"/>
              <w:marBottom w:val="0"/>
              <w:divBdr>
                <w:top w:val="none" w:sz="0" w:space="0" w:color="auto"/>
                <w:left w:val="none" w:sz="0" w:space="0" w:color="auto"/>
                <w:bottom w:val="none" w:sz="0" w:space="0" w:color="auto"/>
                <w:right w:val="none" w:sz="0" w:space="0" w:color="auto"/>
              </w:divBdr>
            </w:div>
            <w:div w:id="1222792506">
              <w:marLeft w:val="0"/>
              <w:marRight w:val="0"/>
              <w:marTop w:val="0"/>
              <w:marBottom w:val="0"/>
              <w:divBdr>
                <w:top w:val="none" w:sz="0" w:space="0" w:color="auto"/>
                <w:left w:val="none" w:sz="0" w:space="0" w:color="auto"/>
                <w:bottom w:val="none" w:sz="0" w:space="0" w:color="auto"/>
                <w:right w:val="none" w:sz="0" w:space="0" w:color="auto"/>
              </w:divBdr>
            </w:div>
            <w:div w:id="605357472">
              <w:marLeft w:val="0"/>
              <w:marRight w:val="0"/>
              <w:marTop w:val="0"/>
              <w:marBottom w:val="0"/>
              <w:divBdr>
                <w:top w:val="none" w:sz="0" w:space="0" w:color="auto"/>
                <w:left w:val="none" w:sz="0" w:space="0" w:color="auto"/>
                <w:bottom w:val="none" w:sz="0" w:space="0" w:color="auto"/>
                <w:right w:val="none" w:sz="0" w:space="0" w:color="auto"/>
              </w:divBdr>
            </w:div>
            <w:div w:id="1385327962">
              <w:marLeft w:val="0"/>
              <w:marRight w:val="0"/>
              <w:marTop w:val="0"/>
              <w:marBottom w:val="0"/>
              <w:divBdr>
                <w:top w:val="none" w:sz="0" w:space="0" w:color="auto"/>
                <w:left w:val="none" w:sz="0" w:space="0" w:color="auto"/>
                <w:bottom w:val="none" w:sz="0" w:space="0" w:color="auto"/>
                <w:right w:val="none" w:sz="0" w:space="0" w:color="auto"/>
              </w:divBdr>
            </w:div>
            <w:div w:id="1134368564">
              <w:marLeft w:val="0"/>
              <w:marRight w:val="0"/>
              <w:marTop w:val="0"/>
              <w:marBottom w:val="0"/>
              <w:divBdr>
                <w:top w:val="none" w:sz="0" w:space="0" w:color="auto"/>
                <w:left w:val="none" w:sz="0" w:space="0" w:color="auto"/>
                <w:bottom w:val="none" w:sz="0" w:space="0" w:color="auto"/>
                <w:right w:val="none" w:sz="0" w:space="0" w:color="auto"/>
              </w:divBdr>
            </w:div>
            <w:div w:id="655841559">
              <w:marLeft w:val="0"/>
              <w:marRight w:val="0"/>
              <w:marTop w:val="0"/>
              <w:marBottom w:val="0"/>
              <w:divBdr>
                <w:top w:val="none" w:sz="0" w:space="0" w:color="auto"/>
                <w:left w:val="none" w:sz="0" w:space="0" w:color="auto"/>
                <w:bottom w:val="none" w:sz="0" w:space="0" w:color="auto"/>
                <w:right w:val="none" w:sz="0" w:space="0" w:color="auto"/>
              </w:divBdr>
            </w:div>
            <w:div w:id="1589390256">
              <w:marLeft w:val="0"/>
              <w:marRight w:val="0"/>
              <w:marTop w:val="0"/>
              <w:marBottom w:val="0"/>
              <w:divBdr>
                <w:top w:val="none" w:sz="0" w:space="0" w:color="auto"/>
                <w:left w:val="none" w:sz="0" w:space="0" w:color="auto"/>
                <w:bottom w:val="none" w:sz="0" w:space="0" w:color="auto"/>
                <w:right w:val="none" w:sz="0" w:space="0" w:color="auto"/>
              </w:divBdr>
            </w:div>
            <w:div w:id="512450326">
              <w:marLeft w:val="0"/>
              <w:marRight w:val="0"/>
              <w:marTop w:val="0"/>
              <w:marBottom w:val="0"/>
              <w:divBdr>
                <w:top w:val="none" w:sz="0" w:space="0" w:color="auto"/>
                <w:left w:val="none" w:sz="0" w:space="0" w:color="auto"/>
                <w:bottom w:val="none" w:sz="0" w:space="0" w:color="auto"/>
                <w:right w:val="none" w:sz="0" w:space="0" w:color="auto"/>
              </w:divBdr>
            </w:div>
            <w:div w:id="1970932096">
              <w:marLeft w:val="0"/>
              <w:marRight w:val="0"/>
              <w:marTop w:val="0"/>
              <w:marBottom w:val="0"/>
              <w:divBdr>
                <w:top w:val="none" w:sz="0" w:space="0" w:color="auto"/>
                <w:left w:val="none" w:sz="0" w:space="0" w:color="auto"/>
                <w:bottom w:val="none" w:sz="0" w:space="0" w:color="auto"/>
                <w:right w:val="none" w:sz="0" w:space="0" w:color="auto"/>
              </w:divBdr>
            </w:div>
            <w:div w:id="1959799621">
              <w:marLeft w:val="0"/>
              <w:marRight w:val="0"/>
              <w:marTop w:val="0"/>
              <w:marBottom w:val="0"/>
              <w:divBdr>
                <w:top w:val="none" w:sz="0" w:space="0" w:color="auto"/>
                <w:left w:val="none" w:sz="0" w:space="0" w:color="auto"/>
                <w:bottom w:val="none" w:sz="0" w:space="0" w:color="auto"/>
                <w:right w:val="none" w:sz="0" w:space="0" w:color="auto"/>
              </w:divBdr>
            </w:div>
            <w:div w:id="471874475">
              <w:marLeft w:val="0"/>
              <w:marRight w:val="0"/>
              <w:marTop w:val="0"/>
              <w:marBottom w:val="0"/>
              <w:divBdr>
                <w:top w:val="none" w:sz="0" w:space="0" w:color="auto"/>
                <w:left w:val="none" w:sz="0" w:space="0" w:color="auto"/>
                <w:bottom w:val="none" w:sz="0" w:space="0" w:color="auto"/>
                <w:right w:val="none" w:sz="0" w:space="0" w:color="auto"/>
              </w:divBdr>
            </w:div>
            <w:div w:id="973759360">
              <w:marLeft w:val="0"/>
              <w:marRight w:val="0"/>
              <w:marTop w:val="0"/>
              <w:marBottom w:val="0"/>
              <w:divBdr>
                <w:top w:val="none" w:sz="0" w:space="0" w:color="auto"/>
                <w:left w:val="none" w:sz="0" w:space="0" w:color="auto"/>
                <w:bottom w:val="none" w:sz="0" w:space="0" w:color="auto"/>
                <w:right w:val="none" w:sz="0" w:space="0" w:color="auto"/>
              </w:divBdr>
            </w:div>
            <w:div w:id="1342701682">
              <w:marLeft w:val="0"/>
              <w:marRight w:val="0"/>
              <w:marTop w:val="0"/>
              <w:marBottom w:val="0"/>
              <w:divBdr>
                <w:top w:val="none" w:sz="0" w:space="0" w:color="auto"/>
                <w:left w:val="none" w:sz="0" w:space="0" w:color="auto"/>
                <w:bottom w:val="none" w:sz="0" w:space="0" w:color="auto"/>
                <w:right w:val="none" w:sz="0" w:space="0" w:color="auto"/>
              </w:divBdr>
            </w:div>
            <w:div w:id="775634087">
              <w:marLeft w:val="0"/>
              <w:marRight w:val="0"/>
              <w:marTop w:val="0"/>
              <w:marBottom w:val="0"/>
              <w:divBdr>
                <w:top w:val="none" w:sz="0" w:space="0" w:color="auto"/>
                <w:left w:val="none" w:sz="0" w:space="0" w:color="auto"/>
                <w:bottom w:val="none" w:sz="0" w:space="0" w:color="auto"/>
                <w:right w:val="none" w:sz="0" w:space="0" w:color="auto"/>
              </w:divBdr>
            </w:div>
            <w:div w:id="1663657150">
              <w:marLeft w:val="0"/>
              <w:marRight w:val="0"/>
              <w:marTop w:val="0"/>
              <w:marBottom w:val="0"/>
              <w:divBdr>
                <w:top w:val="none" w:sz="0" w:space="0" w:color="auto"/>
                <w:left w:val="none" w:sz="0" w:space="0" w:color="auto"/>
                <w:bottom w:val="none" w:sz="0" w:space="0" w:color="auto"/>
                <w:right w:val="none" w:sz="0" w:space="0" w:color="auto"/>
              </w:divBdr>
            </w:div>
            <w:div w:id="68620562">
              <w:marLeft w:val="0"/>
              <w:marRight w:val="0"/>
              <w:marTop w:val="0"/>
              <w:marBottom w:val="0"/>
              <w:divBdr>
                <w:top w:val="none" w:sz="0" w:space="0" w:color="auto"/>
                <w:left w:val="none" w:sz="0" w:space="0" w:color="auto"/>
                <w:bottom w:val="none" w:sz="0" w:space="0" w:color="auto"/>
                <w:right w:val="none" w:sz="0" w:space="0" w:color="auto"/>
              </w:divBdr>
            </w:div>
            <w:div w:id="1940672797">
              <w:marLeft w:val="0"/>
              <w:marRight w:val="0"/>
              <w:marTop w:val="0"/>
              <w:marBottom w:val="0"/>
              <w:divBdr>
                <w:top w:val="none" w:sz="0" w:space="0" w:color="auto"/>
                <w:left w:val="none" w:sz="0" w:space="0" w:color="auto"/>
                <w:bottom w:val="none" w:sz="0" w:space="0" w:color="auto"/>
                <w:right w:val="none" w:sz="0" w:space="0" w:color="auto"/>
              </w:divBdr>
            </w:div>
            <w:div w:id="1636445875">
              <w:marLeft w:val="0"/>
              <w:marRight w:val="0"/>
              <w:marTop w:val="0"/>
              <w:marBottom w:val="0"/>
              <w:divBdr>
                <w:top w:val="none" w:sz="0" w:space="0" w:color="auto"/>
                <w:left w:val="none" w:sz="0" w:space="0" w:color="auto"/>
                <w:bottom w:val="none" w:sz="0" w:space="0" w:color="auto"/>
                <w:right w:val="none" w:sz="0" w:space="0" w:color="auto"/>
              </w:divBdr>
            </w:div>
            <w:div w:id="378211618">
              <w:marLeft w:val="0"/>
              <w:marRight w:val="0"/>
              <w:marTop w:val="0"/>
              <w:marBottom w:val="0"/>
              <w:divBdr>
                <w:top w:val="none" w:sz="0" w:space="0" w:color="auto"/>
                <w:left w:val="none" w:sz="0" w:space="0" w:color="auto"/>
                <w:bottom w:val="none" w:sz="0" w:space="0" w:color="auto"/>
                <w:right w:val="none" w:sz="0" w:space="0" w:color="auto"/>
              </w:divBdr>
            </w:div>
            <w:div w:id="1506900139">
              <w:marLeft w:val="0"/>
              <w:marRight w:val="0"/>
              <w:marTop w:val="0"/>
              <w:marBottom w:val="0"/>
              <w:divBdr>
                <w:top w:val="none" w:sz="0" w:space="0" w:color="auto"/>
                <w:left w:val="none" w:sz="0" w:space="0" w:color="auto"/>
                <w:bottom w:val="none" w:sz="0" w:space="0" w:color="auto"/>
                <w:right w:val="none" w:sz="0" w:space="0" w:color="auto"/>
              </w:divBdr>
            </w:div>
            <w:div w:id="1998920053">
              <w:marLeft w:val="0"/>
              <w:marRight w:val="0"/>
              <w:marTop w:val="0"/>
              <w:marBottom w:val="0"/>
              <w:divBdr>
                <w:top w:val="none" w:sz="0" w:space="0" w:color="auto"/>
                <w:left w:val="none" w:sz="0" w:space="0" w:color="auto"/>
                <w:bottom w:val="none" w:sz="0" w:space="0" w:color="auto"/>
                <w:right w:val="none" w:sz="0" w:space="0" w:color="auto"/>
              </w:divBdr>
            </w:div>
            <w:div w:id="726414752">
              <w:marLeft w:val="0"/>
              <w:marRight w:val="0"/>
              <w:marTop w:val="0"/>
              <w:marBottom w:val="0"/>
              <w:divBdr>
                <w:top w:val="none" w:sz="0" w:space="0" w:color="auto"/>
                <w:left w:val="none" w:sz="0" w:space="0" w:color="auto"/>
                <w:bottom w:val="none" w:sz="0" w:space="0" w:color="auto"/>
                <w:right w:val="none" w:sz="0" w:space="0" w:color="auto"/>
              </w:divBdr>
            </w:div>
            <w:div w:id="1325277480">
              <w:marLeft w:val="0"/>
              <w:marRight w:val="0"/>
              <w:marTop w:val="0"/>
              <w:marBottom w:val="0"/>
              <w:divBdr>
                <w:top w:val="none" w:sz="0" w:space="0" w:color="auto"/>
                <w:left w:val="none" w:sz="0" w:space="0" w:color="auto"/>
                <w:bottom w:val="none" w:sz="0" w:space="0" w:color="auto"/>
                <w:right w:val="none" w:sz="0" w:space="0" w:color="auto"/>
              </w:divBdr>
            </w:div>
            <w:div w:id="2066905956">
              <w:marLeft w:val="0"/>
              <w:marRight w:val="0"/>
              <w:marTop w:val="0"/>
              <w:marBottom w:val="0"/>
              <w:divBdr>
                <w:top w:val="none" w:sz="0" w:space="0" w:color="auto"/>
                <w:left w:val="none" w:sz="0" w:space="0" w:color="auto"/>
                <w:bottom w:val="none" w:sz="0" w:space="0" w:color="auto"/>
                <w:right w:val="none" w:sz="0" w:space="0" w:color="auto"/>
              </w:divBdr>
            </w:div>
            <w:div w:id="1189485428">
              <w:marLeft w:val="0"/>
              <w:marRight w:val="0"/>
              <w:marTop w:val="0"/>
              <w:marBottom w:val="0"/>
              <w:divBdr>
                <w:top w:val="none" w:sz="0" w:space="0" w:color="auto"/>
                <w:left w:val="none" w:sz="0" w:space="0" w:color="auto"/>
                <w:bottom w:val="none" w:sz="0" w:space="0" w:color="auto"/>
                <w:right w:val="none" w:sz="0" w:space="0" w:color="auto"/>
              </w:divBdr>
            </w:div>
            <w:div w:id="858588596">
              <w:marLeft w:val="0"/>
              <w:marRight w:val="0"/>
              <w:marTop w:val="0"/>
              <w:marBottom w:val="0"/>
              <w:divBdr>
                <w:top w:val="none" w:sz="0" w:space="0" w:color="auto"/>
                <w:left w:val="none" w:sz="0" w:space="0" w:color="auto"/>
                <w:bottom w:val="none" w:sz="0" w:space="0" w:color="auto"/>
                <w:right w:val="none" w:sz="0" w:space="0" w:color="auto"/>
              </w:divBdr>
            </w:div>
            <w:div w:id="1594705481">
              <w:marLeft w:val="0"/>
              <w:marRight w:val="0"/>
              <w:marTop w:val="0"/>
              <w:marBottom w:val="0"/>
              <w:divBdr>
                <w:top w:val="none" w:sz="0" w:space="0" w:color="auto"/>
                <w:left w:val="none" w:sz="0" w:space="0" w:color="auto"/>
                <w:bottom w:val="none" w:sz="0" w:space="0" w:color="auto"/>
                <w:right w:val="none" w:sz="0" w:space="0" w:color="auto"/>
              </w:divBdr>
            </w:div>
            <w:div w:id="90779323">
              <w:marLeft w:val="0"/>
              <w:marRight w:val="0"/>
              <w:marTop w:val="0"/>
              <w:marBottom w:val="0"/>
              <w:divBdr>
                <w:top w:val="none" w:sz="0" w:space="0" w:color="auto"/>
                <w:left w:val="none" w:sz="0" w:space="0" w:color="auto"/>
                <w:bottom w:val="none" w:sz="0" w:space="0" w:color="auto"/>
                <w:right w:val="none" w:sz="0" w:space="0" w:color="auto"/>
              </w:divBdr>
            </w:div>
            <w:div w:id="1428428065">
              <w:marLeft w:val="0"/>
              <w:marRight w:val="0"/>
              <w:marTop w:val="0"/>
              <w:marBottom w:val="0"/>
              <w:divBdr>
                <w:top w:val="none" w:sz="0" w:space="0" w:color="auto"/>
                <w:left w:val="none" w:sz="0" w:space="0" w:color="auto"/>
                <w:bottom w:val="none" w:sz="0" w:space="0" w:color="auto"/>
                <w:right w:val="none" w:sz="0" w:space="0" w:color="auto"/>
              </w:divBdr>
            </w:div>
            <w:div w:id="655375914">
              <w:marLeft w:val="0"/>
              <w:marRight w:val="0"/>
              <w:marTop w:val="0"/>
              <w:marBottom w:val="0"/>
              <w:divBdr>
                <w:top w:val="none" w:sz="0" w:space="0" w:color="auto"/>
                <w:left w:val="none" w:sz="0" w:space="0" w:color="auto"/>
                <w:bottom w:val="none" w:sz="0" w:space="0" w:color="auto"/>
                <w:right w:val="none" w:sz="0" w:space="0" w:color="auto"/>
              </w:divBdr>
            </w:div>
            <w:div w:id="1844197434">
              <w:marLeft w:val="0"/>
              <w:marRight w:val="0"/>
              <w:marTop w:val="0"/>
              <w:marBottom w:val="0"/>
              <w:divBdr>
                <w:top w:val="none" w:sz="0" w:space="0" w:color="auto"/>
                <w:left w:val="none" w:sz="0" w:space="0" w:color="auto"/>
                <w:bottom w:val="none" w:sz="0" w:space="0" w:color="auto"/>
                <w:right w:val="none" w:sz="0" w:space="0" w:color="auto"/>
              </w:divBdr>
            </w:div>
            <w:div w:id="877740964">
              <w:marLeft w:val="0"/>
              <w:marRight w:val="0"/>
              <w:marTop w:val="0"/>
              <w:marBottom w:val="0"/>
              <w:divBdr>
                <w:top w:val="none" w:sz="0" w:space="0" w:color="auto"/>
                <w:left w:val="none" w:sz="0" w:space="0" w:color="auto"/>
                <w:bottom w:val="none" w:sz="0" w:space="0" w:color="auto"/>
                <w:right w:val="none" w:sz="0" w:space="0" w:color="auto"/>
              </w:divBdr>
            </w:div>
            <w:div w:id="187255302">
              <w:marLeft w:val="0"/>
              <w:marRight w:val="0"/>
              <w:marTop w:val="0"/>
              <w:marBottom w:val="0"/>
              <w:divBdr>
                <w:top w:val="none" w:sz="0" w:space="0" w:color="auto"/>
                <w:left w:val="none" w:sz="0" w:space="0" w:color="auto"/>
                <w:bottom w:val="none" w:sz="0" w:space="0" w:color="auto"/>
                <w:right w:val="none" w:sz="0" w:space="0" w:color="auto"/>
              </w:divBdr>
            </w:div>
            <w:div w:id="1571501729">
              <w:marLeft w:val="0"/>
              <w:marRight w:val="0"/>
              <w:marTop w:val="0"/>
              <w:marBottom w:val="0"/>
              <w:divBdr>
                <w:top w:val="none" w:sz="0" w:space="0" w:color="auto"/>
                <w:left w:val="none" w:sz="0" w:space="0" w:color="auto"/>
                <w:bottom w:val="none" w:sz="0" w:space="0" w:color="auto"/>
                <w:right w:val="none" w:sz="0" w:space="0" w:color="auto"/>
              </w:divBdr>
            </w:div>
            <w:div w:id="1283489335">
              <w:marLeft w:val="0"/>
              <w:marRight w:val="0"/>
              <w:marTop w:val="0"/>
              <w:marBottom w:val="0"/>
              <w:divBdr>
                <w:top w:val="none" w:sz="0" w:space="0" w:color="auto"/>
                <w:left w:val="none" w:sz="0" w:space="0" w:color="auto"/>
                <w:bottom w:val="none" w:sz="0" w:space="0" w:color="auto"/>
                <w:right w:val="none" w:sz="0" w:space="0" w:color="auto"/>
              </w:divBdr>
            </w:div>
            <w:div w:id="601449421">
              <w:marLeft w:val="0"/>
              <w:marRight w:val="0"/>
              <w:marTop w:val="0"/>
              <w:marBottom w:val="0"/>
              <w:divBdr>
                <w:top w:val="none" w:sz="0" w:space="0" w:color="auto"/>
                <w:left w:val="none" w:sz="0" w:space="0" w:color="auto"/>
                <w:bottom w:val="none" w:sz="0" w:space="0" w:color="auto"/>
                <w:right w:val="none" w:sz="0" w:space="0" w:color="auto"/>
              </w:divBdr>
            </w:div>
            <w:div w:id="1172842524">
              <w:marLeft w:val="0"/>
              <w:marRight w:val="0"/>
              <w:marTop w:val="0"/>
              <w:marBottom w:val="0"/>
              <w:divBdr>
                <w:top w:val="none" w:sz="0" w:space="0" w:color="auto"/>
                <w:left w:val="none" w:sz="0" w:space="0" w:color="auto"/>
                <w:bottom w:val="none" w:sz="0" w:space="0" w:color="auto"/>
                <w:right w:val="none" w:sz="0" w:space="0" w:color="auto"/>
              </w:divBdr>
            </w:div>
            <w:div w:id="1014645282">
              <w:marLeft w:val="0"/>
              <w:marRight w:val="0"/>
              <w:marTop w:val="0"/>
              <w:marBottom w:val="0"/>
              <w:divBdr>
                <w:top w:val="none" w:sz="0" w:space="0" w:color="auto"/>
                <w:left w:val="none" w:sz="0" w:space="0" w:color="auto"/>
                <w:bottom w:val="none" w:sz="0" w:space="0" w:color="auto"/>
                <w:right w:val="none" w:sz="0" w:space="0" w:color="auto"/>
              </w:divBdr>
            </w:div>
            <w:div w:id="648483989">
              <w:marLeft w:val="0"/>
              <w:marRight w:val="0"/>
              <w:marTop w:val="0"/>
              <w:marBottom w:val="0"/>
              <w:divBdr>
                <w:top w:val="none" w:sz="0" w:space="0" w:color="auto"/>
                <w:left w:val="none" w:sz="0" w:space="0" w:color="auto"/>
                <w:bottom w:val="none" w:sz="0" w:space="0" w:color="auto"/>
                <w:right w:val="none" w:sz="0" w:space="0" w:color="auto"/>
              </w:divBdr>
            </w:div>
            <w:div w:id="922493428">
              <w:marLeft w:val="0"/>
              <w:marRight w:val="0"/>
              <w:marTop w:val="0"/>
              <w:marBottom w:val="0"/>
              <w:divBdr>
                <w:top w:val="none" w:sz="0" w:space="0" w:color="auto"/>
                <w:left w:val="none" w:sz="0" w:space="0" w:color="auto"/>
                <w:bottom w:val="none" w:sz="0" w:space="0" w:color="auto"/>
                <w:right w:val="none" w:sz="0" w:space="0" w:color="auto"/>
              </w:divBdr>
            </w:div>
            <w:div w:id="803472105">
              <w:marLeft w:val="0"/>
              <w:marRight w:val="0"/>
              <w:marTop w:val="0"/>
              <w:marBottom w:val="0"/>
              <w:divBdr>
                <w:top w:val="none" w:sz="0" w:space="0" w:color="auto"/>
                <w:left w:val="none" w:sz="0" w:space="0" w:color="auto"/>
                <w:bottom w:val="none" w:sz="0" w:space="0" w:color="auto"/>
                <w:right w:val="none" w:sz="0" w:space="0" w:color="auto"/>
              </w:divBdr>
            </w:div>
            <w:div w:id="963973007">
              <w:marLeft w:val="0"/>
              <w:marRight w:val="0"/>
              <w:marTop w:val="0"/>
              <w:marBottom w:val="0"/>
              <w:divBdr>
                <w:top w:val="none" w:sz="0" w:space="0" w:color="auto"/>
                <w:left w:val="none" w:sz="0" w:space="0" w:color="auto"/>
                <w:bottom w:val="none" w:sz="0" w:space="0" w:color="auto"/>
                <w:right w:val="none" w:sz="0" w:space="0" w:color="auto"/>
              </w:divBdr>
            </w:div>
            <w:div w:id="1712069086">
              <w:marLeft w:val="0"/>
              <w:marRight w:val="0"/>
              <w:marTop w:val="0"/>
              <w:marBottom w:val="0"/>
              <w:divBdr>
                <w:top w:val="none" w:sz="0" w:space="0" w:color="auto"/>
                <w:left w:val="none" w:sz="0" w:space="0" w:color="auto"/>
                <w:bottom w:val="none" w:sz="0" w:space="0" w:color="auto"/>
                <w:right w:val="none" w:sz="0" w:space="0" w:color="auto"/>
              </w:divBdr>
            </w:div>
            <w:div w:id="1517884310">
              <w:marLeft w:val="0"/>
              <w:marRight w:val="0"/>
              <w:marTop w:val="0"/>
              <w:marBottom w:val="0"/>
              <w:divBdr>
                <w:top w:val="none" w:sz="0" w:space="0" w:color="auto"/>
                <w:left w:val="none" w:sz="0" w:space="0" w:color="auto"/>
                <w:bottom w:val="none" w:sz="0" w:space="0" w:color="auto"/>
                <w:right w:val="none" w:sz="0" w:space="0" w:color="auto"/>
              </w:divBdr>
            </w:div>
            <w:div w:id="1638799949">
              <w:marLeft w:val="0"/>
              <w:marRight w:val="0"/>
              <w:marTop w:val="0"/>
              <w:marBottom w:val="0"/>
              <w:divBdr>
                <w:top w:val="none" w:sz="0" w:space="0" w:color="auto"/>
                <w:left w:val="none" w:sz="0" w:space="0" w:color="auto"/>
                <w:bottom w:val="none" w:sz="0" w:space="0" w:color="auto"/>
                <w:right w:val="none" w:sz="0" w:space="0" w:color="auto"/>
              </w:divBdr>
            </w:div>
            <w:div w:id="332417111">
              <w:marLeft w:val="0"/>
              <w:marRight w:val="0"/>
              <w:marTop w:val="0"/>
              <w:marBottom w:val="0"/>
              <w:divBdr>
                <w:top w:val="none" w:sz="0" w:space="0" w:color="auto"/>
                <w:left w:val="none" w:sz="0" w:space="0" w:color="auto"/>
                <w:bottom w:val="none" w:sz="0" w:space="0" w:color="auto"/>
                <w:right w:val="none" w:sz="0" w:space="0" w:color="auto"/>
              </w:divBdr>
            </w:div>
            <w:div w:id="1079210705">
              <w:marLeft w:val="0"/>
              <w:marRight w:val="0"/>
              <w:marTop w:val="0"/>
              <w:marBottom w:val="0"/>
              <w:divBdr>
                <w:top w:val="none" w:sz="0" w:space="0" w:color="auto"/>
                <w:left w:val="none" w:sz="0" w:space="0" w:color="auto"/>
                <w:bottom w:val="none" w:sz="0" w:space="0" w:color="auto"/>
                <w:right w:val="none" w:sz="0" w:space="0" w:color="auto"/>
              </w:divBdr>
            </w:div>
            <w:div w:id="1489977841">
              <w:marLeft w:val="0"/>
              <w:marRight w:val="0"/>
              <w:marTop w:val="0"/>
              <w:marBottom w:val="0"/>
              <w:divBdr>
                <w:top w:val="none" w:sz="0" w:space="0" w:color="auto"/>
                <w:left w:val="none" w:sz="0" w:space="0" w:color="auto"/>
                <w:bottom w:val="none" w:sz="0" w:space="0" w:color="auto"/>
                <w:right w:val="none" w:sz="0" w:space="0" w:color="auto"/>
              </w:divBdr>
            </w:div>
            <w:div w:id="1594165668">
              <w:marLeft w:val="0"/>
              <w:marRight w:val="0"/>
              <w:marTop w:val="0"/>
              <w:marBottom w:val="0"/>
              <w:divBdr>
                <w:top w:val="none" w:sz="0" w:space="0" w:color="auto"/>
                <w:left w:val="none" w:sz="0" w:space="0" w:color="auto"/>
                <w:bottom w:val="none" w:sz="0" w:space="0" w:color="auto"/>
                <w:right w:val="none" w:sz="0" w:space="0" w:color="auto"/>
              </w:divBdr>
            </w:div>
            <w:div w:id="1549760891">
              <w:marLeft w:val="0"/>
              <w:marRight w:val="0"/>
              <w:marTop w:val="0"/>
              <w:marBottom w:val="0"/>
              <w:divBdr>
                <w:top w:val="none" w:sz="0" w:space="0" w:color="auto"/>
                <w:left w:val="none" w:sz="0" w:space="0" w:color="auto"/>
                <w:bottom w:val="none" w:sz="0" w:space="0" w:color="auto"/>
                <w:right w:val="none" w:sz="0" w:space="0" w:color="auto"/>
              </w:divBdr>
            </w:div>
            <w:div w:id="389424286">
              <w:marLeft w:val="0"/>
              <w:marRight w:val="0"/>
              <w:marTop w:val="0"/>
              <w:marBottom w:val="0"/>
              <w:divBdr>
                <w:top w:val="none" w:sz="0" w:space="0" w:color="auto"/>
                <w:left w:val="none" w:sz="0" w:space="0" w:color="auto"/>
                <w:bottom w:val="none" w:sz="0" w:space="0" w:color="auto"/>
                <w:right w:val="none" w:sz="0" w:space="0" w:color="auto"/>
              </w:divBdr>
            </w:div>
            <w:div w:id="1627740285">
              <w:marLeft w:val="0"/>
              <w:marRight w:val="0"/>
              <w:marTop w:val="0"/>
              <w:marBottom w:val="0"/>
              <w:divBdr>
                <w:top w:val="none" w:sz="0" w:space="0" w:color="auto"/>
                <w:left w:val="none" w:sz="0" w:space="0" w:color="auto"/>
                <w:bottom w:val="none" w:sz="0" w:space="0" w:color="auto"/>
                <w:right w:val="none" w:sz="0" w:space="0" w:color="auto"/>
              </w:divBdr>
            </w:div>
            <w:div w:id="1584024088">
              <w:marLeft w:val="0"/>
              <w:marRight w:val="0"/>
              <w:marTop w:val="0"/>
              <w:marBottom w:val="0"/>
              <w:divBdr>
                <w:top w:val="none" w:sz="0" w:space="0" w:color="auto"/>
                <w:left w:val="none" w:sz="0" w:space="0" w:color="auto"/>
                <w:bottom w:val="none" w:sz="0" w:space="0" w:color="auto"/>
                <w:right w:val="none" w:sz="0" w:space="0" w:color="auto"/>
              </w:divBdr>
            </w:div>
            <w:div w:id="229586238">
              <w:marLeft w:val="0"/>
              <w:marRight w:val="0"/>
              <w:marTop w:val="0"/>
              <w:marBottom w:val="0"/>
              <w:divBdr>
                <w:top w:val="none" w:sz="0" w:space="0" w:color="auto"/>
                <w:left w:val="none" w:sz="0" w:space="0" w:color="auto"/>
                <w:bottom w:val="none" w:sz="0" w:space="0" w:color="auto"/>
                <w:right w:val="none" w:sz="0" w:space="0" w:color="auto"/>
              </w:divBdr>
            </w:div>
            <w:div w:id="818154301">
              <w:marLeft w:val="0"/>
              <w:marRight w:val="0"/>
              <w:marTop w:val="0"/>
              <w:marBottom w:val="0"/>
              <w:divBdr>
                <w:top w:val="none" w:sz="0" w:space="0" w:color="auto"/>
                <w:left w:val="none" w:sz="0" w:space="0" w:color="auto"/>
                <w:bottom w:val="none" w:sz="0" w:space="0" w:color="auto"/>
                <w:right w:val="none" w:sz="0" w:space="0" w:color="auto"/>
              </w:divBdr>
            </w:div>
            <w:div w:id="646055382">
              <w:marLeft w:val="0"/>
              <w:marRight w:val="0"/>
              <w:marTop w:val="0"/>
              <w:marBottom w:val="0"/>
              <w:divBdr>
                <w:top w:val="none" w:sz="0" w:space="0" w:color="auto"/>
                <w:left w:val="none" w:sz="0" w:space="0" w:color="auto"/>
                <w:bottom w:val="none" w:sz="0" w:space="0" w:color="auto"/>
                <w:right w:val="none" w:sz="0" w:space="0" w:color="auto"/>
              </w:divBdr>
            </w:div>
            <w:div w:id="1832139694">
              <w:marLeft w:val="0"/>
              <w:marRight w:val="0"/>
              <w:marTop w:val="0"/>
              <w:marBottom w:val="0"/>
              <w:divBdr>
                <w:top w:val="none" w:sz="0" w:space="0" w:color="auto"/>
                <w:left w:val="none" w:sz="0" w:space="0" w:color="auto"/>
                <w:bottom w:val="none" w:sz="0" w:space="0" w:color="auto"/>
                <w:right w:val="none" w:sz="0" w:space="0" w:color="auto"/>
              </w:divBdr>
            </w:div>
            <w:div w:id="527764844">
              <w:marLeft w:val="0"/>
              <w:marRight w:val="0"/>
              <w:marTop w:val="0"/>
              <w:marBottom w:val="0"/>
              <w:divBdr>
                <w:top w:val="none" w:sz="0" w:space="0" w:color="auto"/>
                <w:left w:val="none" w:sz="0" w:space="0" w:color="auto"/>
                <w:bottom w:val="none" w:sz="0" w:space="0" w:color="auto"/>
                <w:right w:val="none" w:sz="0" w:space="0" w:color="auto"/>
              </w:divBdr>
            </w:div>
            <w:div w:id="1787384518">
              <w:marLeft w:val="0"/>
              <w:marRight w:val="0"/>
              <w:marTop w:val="0"/>
              <w:marBottom w:val="0"/>
              <w:divBdr>
                <w:top w:val="none" w:sz="0" w:space="0" w:color="auto"/>
                <w:left w:val="none" w:sz="0" w:space="0" w:color="auto"/>
                <w:bottom w:val="none" w:sz="0" w:space="0" w:color="auto"/>
                <w:right w:val="none" w:sz="0" w:space="0" w:color="auto"/>
              </w:divBdr>
            </w:div>
            <w:div w:id="92940618">
              <w:marLeft w:val="0"/>
              <w:marRight w:val="0"/>
              <w:marTop w:val="0"/>
              <w:marBottom w:val="0"/>
              <w:divBdr>
                <w:top w:val="none" w:sz="0" w:space="0" w:color="auto"/>
                <w:left w:val="none" w:sz="0" w:space="0" w:color="auto"/>
                <w:bottom w:val="none" w:sz="0" w:space="0" w:color="auto"/>
                <w:right w:val="none" w:sz="0" w:space="0" w:color="auto"/>
              </w:divBdr>
            </w:div>
            <w:div w:id="2129011022">
              <w:marLeft w:val="0"/>
              <w:marRight w:val="0"/>
              <w:marTop w:val="0"/>
              <w:marBottom w:val="0"/>
              <w:divBdr>
                <w:top w:val="none" w:sz="0" w:space="0" w:color="auto"/>
                <w:left w:val="none" w:sz="0" w:space="0" w:color="auto"/>
                <w:bottom w:val="none" w:sz="0" w:space="0" w:color="auto"/>
                <w:right w:val="none" w:sz="0" w:space="0" w:color="auto"/>
              </w:divBdr>
            </w:div>
            <w:div w:id="1305312331">
              <w:marLeft w:val="0"/>
              <w:marRight w:val="0"/>
              <w:marTop w:val="0"/>
              <w:marBottom w:val="0"/>
              <w:divBdr>
                <w:top w:val="none" w:sz="0" w:space="0" w:color="auto"/>
                <w:left w:val="none" w:sz="0" w:space="0" w:color="auto"/>
                <w:bottom w:val="none" w:sz="0" w:space="0" w:color="auto"/>
                <w:right w:val="none" w:sz="0" w:space="0" w:color="auto"/>
              </w:divBdr>
            </w:div>
            <w:div w:id="7679507">
              <w:marLeft w:val="0"/>
              <w:marRight w:val="0"/>
              <w:marTop w:val="0"/>
              <w:marBottom w:val="0"/>
              <w:divBdr>
                <w:top w:val="none" w:sz="0" w:space="0" w:color="auto"/>
                <w:left w:val="none" w:sz="0" w:space="0" w:color="auto"/>
                <w:bottom w:val="none" w:sz="0" w:space="0" w:color="auto"/>
                <w:right w:val="none" w:sz="0" w:space="0" w:color="auto"/>
              </w:divBdr>
            </w:div>
            <w:div w:id="504130517">
              <w:marLeft w:val="0"/>
              <w:marRight w:val="0"/>
              <w:marTop w:val="0"/>
              <w:marBottom w:val="0"/>
              <w:divBdr>
                <w:top w:val="none" w:sz="0" w:space="0" w:color="auto"/>
                <w:left w:val="none" w:sz="0" w:space="0" w:color="auto"/>
                <w:bottom w:val="none" w:sz="0" w:space="0" w:color="auto"/>
                <w:right w:val="none" w:sz="0" w:space="0" w:color="auto"/>
              </w:divBdr>
            </w:div>
            <w:div w:id="2022005626">
              <w:marLeft w:val="0"/>
              <w:marRight w:val="0"/>
              <w:marTop w:val="0"/>
              <w:marBottom w:val="0"/>
              <w:divBdr>
                <w:top w:val="none" w:sz="0" w:space="0" w:color="auto"/>
                <w:left w:val="none" w:sz="0" w:space="0" w:color="auto"/>
                <w:bottom w:val="none" w:sz="0" w:space="0" w:color="auto"/>
                <w:right w:val="none" w:sz="0" w:space="0" w:color="auto"/>
              </w:divBdr>
            </w:div>
            <w:div w:id="2077705847">
              <w:marLeft w:val="0"/>
              <w:marRight w:val="0"/>
              <w:marTop w:val="0"/>
              <w:marBottom w:val="0"/>
              <w:divBdr>
                <w:top w:val="none" w:sz="0" w:space="0" w:color="auto"/>
                <w:left w:val="none" w:sz="0" w:space="0" w:color="auto"/>
                <w:bottom w:val="none" w:sz="0" w:space="0" w:color="auto"/>
                <w:right w:val="none" w:sz="0" w:space="0" w:color="auto"/>
              </w:divBdr>
            </w:div>
            <w:div w:id="1406029838">
              <w:marLeft w:val="0"/>
              <w:marRight w:val="0"/>
              <w:marTop w:val="0"/>
              <w:marBottom w:val="0"/>
              <w:divBdr>
                <w:top w:val="none" w:sz="0" w:space="0" w:color="auto"/>
                <w:left w:val="none" w:sz="0" w:space="0" w:color="auto"/>
                <w:bottom w:val="none" w:sz="0" w:space="0" w:color="auto"/>
                <w:right w:val="none" w:sz="0" w:space="0" w:color="auto"/>
              </w:divBdr>
            </w:div>
            <w:div w:id="1214003393">
              <w:marLeft w:val="0"/>
              <w:marRight w:val="0"/>
              <w:marTop w:val="0"/>
              <w:marBottom w:val="0"/>
              <w:divBdr>
                <w:top w:val="none" w:sz="0" w:space="0" w:color="auto"/>
                <w:left w:val="none" w:sz="0" w:space="0" w:color="auto"/>
                <w:bottom w:val="none" w:sz="0" w:space="0" w:color="auto"/>
                <w:right w:val="none" w:sz="0" w:space="0" w:color="auto"/>
              </w:divBdr>
            </w:div>
            <w:div w:id="1641380963">
              <w:marLeft w:val="0"/>
              <w:marRight w:val="0"/>
              <w:marTop w:val="0"/>
              <w:marBottom w:val="0"/>
              <w:divBdr>
                <w:top w:val="none" w:sz="0" w:space="0" w:color="auto"/>
                <w:left w:val="none" w:sz="0" w:space="0" w:color="auto"/>
                <w:bottom w:val="none" w:sz="0" w:space="0" w:color="auto"/>
                <w:right w:val="none" w:sz="0" w:space="0" w:color="auto"/>
              </w:divBdr>
            </w:div>
            <w:div w:id="75783487">
              <w:marLeft w:val="0"/>
              <w:marRight w:val="0"/>
              <w:marTop w:val="0"/>
              <w:marBottom w:val="0"/>
              <w:divBdr>
                <w:top w:val="none" w:sz="0" w:space="0" w:color="auto"/>
                <w:left w:val="none" w:sz="0" w:space="0" w:color="auto"/>
                <w:bottom w:val="none" w:sz="0" w:space="0" w:color="auto"/>
                <w:right w:val="none" w:sz="0" w:space="0" w:color="auto"/>
              </w:divBdr>
            </w:div>
            <w:div w:id="1535194534">
              <w:marLeft w:val="0"/>
              <w:marRight w:val="0"/>
              <w:marTop w:val="0"/>
              <w:marBottom w:val="0"/>
              <w:divBdr>
                <w:top w:val="none" w:sz="0" w:space="0" w:color="auto"/>
                <w:left w:val="none" w:sz="0" w:space="0" w:color="auto"/>
                <w:bottom w:val="none" w:sz="0" w:space="0" w:color="auto"/>
                <w:right w:val="none" w:sz="0" w:space="0" w:color="auto"/>
              </w:divBdr>
            </w:div>
            <w:div w:id="772669833">
              <w:marLeft w:val="0"/>
              <w:marRight w:val="0"/>
              <w:marTop w:val="0"/>
              <w:marBottom w:val="0"/>
              <w:divBdr>
                <w:top w:val="none" w:sz="0" w:space="0" w:color="auto"/>
                <w:left w:val="none" w:sz="0" w:space="0" w:color="auto"/>
                <w:bottom w:val="none" w:sz="0" w:space="0" w:color="auto"/>
                <w:right w:val="none" w:sz="0" w:space="0" w:color="auto"/>
              </w:divBdr>
            </w:div>
            <w:div w:id="1535655089">
              <w:marLeft w:val="0"/>
              <w:marRight w:val="0"/>
              <w:marTop w:val="0"/>
              <w:marBottom w:val="0"/>
              <w:divBdr>
                <w:top w:val="none" w:sz="0" w:space="0" w:color="auto"/>
                <w:left w:val="none" w:sz="0" w:space="0" w:color="auto"/>
                <w:bottom w:val="none" w:sz="0" w:space="0" w:color="auto"/>
                <w:right w:val="none" w:sz="0" w:space="0" w:color="auto"/>
              </w:divBdr>
            </w:div>
            <w:div w:id="2007855814">
              <w:marLeft w:val="0"/>
              <w:marRight w:val="0"/>
              <w:marTop w:val="0"/>
              <w:marBottom w:val="0"/>
              <w:divBdr>
                <w:top w:val="none" w:sz="0" w:space="0" w:color="auto"/>
                <w:left w:val="none" w:sz="0" w:space="0" w:color="auto"/>
                <w:bottom w:val="none" w:sz="0" w:space="0" w:color="auto"/>
                <w:right w:val="none" w:sz="0" w:space="0" w:color="auto"/>
              </w:divBdr>
            </w:div>
            <w:div w:id="1242106028">
              <w:marLeft w:val="0"/>
              <w:marRight w:val="0"/>
              <w:marTop w:val="0"/>
              <w:marBottom w:val="0"/>
              <w:divBdr>
                <w:top w:val="none" w:sz="0" w:space="0" w:color="auto"/>
                <w:left w:val="none" w:sz="0" w:space="0" w:color="auto"/>
                <w:bottom w:val="none" w:sz="0" w:space="0" w:color="auto"/>
                <w:right w:val="none" w:sz="0" w:space="0" w:color="auto"/>
              </w:divBdr>
            </w:div>
            <w:div w:id="792135565">
              <w:marLeft w:val="0"/>
              <w:marRight w:val="0"/>
              <w:marTop w:val="0"/>
              <w:marBottom w:val="0"/>
              <w:divBdr>
                <w:top w:val="none" w:sz="0" w:space="0" w:color="auto"/>
                <w:left w:val="none" w:sz="0" w:space="0" w:color="auto"/>
                <w:bottom w:val="none" w:sz="0" w:space="0" w:color="auto"/>
                <w:right w:val="none" w:sz="0" w:space="0" w:color="auto"/>
              </w:divBdr>
            </w:div>
            <w:div w:id="1038821225">
              <w:marLeft w:val="0"/>
              <w:marRight w:val="0"/>
              <w:marTop w:val="0"/>
              <w:marBottom w:val="0"/>
              <w:divBdr>
                <w:top w:val="none" w:sz="0" w:space="0" w:color="auto"/>
                <w:left w:val="none" w:sz="0" w:space="0" w:color="auto"/>
                <w:bottom w:val="none" w:sz="0" w:space="0" w:color="auto"/>
                <w:right w:val="none" w:sz="0" w:space="0" w:color="auto"/>
              </w:divBdr>
            </w:div>
            <w:div w:id="2034720077">
              <w:marLeft w:val="0"/>
              <w:marRight w:val="0"/>
              <w:marTop w:val="0"/>
              <w:marBottom w:val="0"/>
              <w:divBdr>
                <w:top w:val="none" w:sz="0" w:space="0" w:color="auto"/>
                <w:left w:val="none" w:sz="0" w:space="0" w:color="auto"/>
                <w:bottom w:val="none" w:sz="0" w:space="0" w:color="auto"/>
                <w:right w:val="none" w:sz="0" w:space="0" w:color="auto"/>
              </w:divBdr>
            </w:div>
            <w:div w:id="2051759370">
              <w:marLeft w:val="0"/>
              <w:marRight w:val="0"/>
              <w:marTop w:val="0"/>
              <w:marBottom w:val="0"/>
              <w:divBdr>
                <w:top w:val="none" w:sz="0" w:space="0" w:color="auto"/>
                <w:left w:val="none" w:sz="0" w:space="0" w:color="auto"/>
                <w:bottom w:val="none" w:sz="0" w:space="0" w:color="auto"/>
                <w:right w:val="none" w:sz="0" w:space="0" w:color="auto"/>
              </w:divBdr>
            </w:div>
            <w:div w:id="1497762634">
              <w:marLeft w:val="0"/>
              <w:marRight w:val="0"/>
              <w:marTop w:val="0"/>
              <w:marBottom w:val="0"/>
              <w:divBdr>
                <w:top w:val="none" w:sz="0" w:space="0" w:color="auto"/>
                <w:left w:val="none" w:sz="0" w:space="0" w:color="auto"/>
                <w:bottom w:val="none" w:sz="0" w:space="0" w:color="auto"/>
                <w:right w:val="none" w:sz="0" w:space="0" w:color="auto"/>
              </w:divBdr>
            </w:div>
            <w:div w:id="530917653">
              <w:marLeft w:val="0"/>
              <w:marRight w:val="0"/>
              <w:marTop w:val="0"/>
              <w:marBottom w:val="0"/>
              <w:divBdr>
                <w:top w:val="none" w:sz="0" w:space="0" w:color="auto"/>
                <w:left w:val="none" w:sz="0" w:space="0" w:color="auto"/>
                <w:bottom w:val="none" w:sz="0" w:space="0" w:color="auto"/>
                <w:right w:val="none" w:sz="0" w:space="0" w:color="auto"/>
              </w:divBdr>
            </w:div>
            <w:div w:id="213391494">
              <w:marLeft w:val="0"/>
              <w:marRight w:val="0"/>
              <w:marTop w:val="0"/>
              <w:marBottom w:val="0"/>
              <w:divBdr>
                <w:top w:val="none" w:sz="0" w:space="0" w:color="auto"/>
                <w:left w:val="none" w:sz="0" w:space="0" w:color="auto"/>
                <w:bottom w:val="none" w:sz="0" w:space="0" w:color="auto"/>
                <w:right w:val="none" w:sz="0" w:space="0" w:color="auto"/>
              </w:divBdr>
            </w:div>
            <w:div w:id="1781949831">
              <w:marLeft w:val="0"/>
              <w:marRight w:val="0"/>
              <w:marTop w:val="0"/>
              <w:marBottom w:val="0"/>
              <w:divBdr>
                <w:top w:val="none" w:sz="0" w:space="0" w:color="auto"/>
                <w:left w:val="none" w:sz="0" w:space="0" w:color="auto"/>
                <w:bottom w:val="none" w:sz="0" w:space="0" w:color="auto"/>
                <w:right w:val="none" w:sz="0" w:space="0" w:color="auto"/>
              </w:divBdr>
            </w:div>
            <w:div w:id="220411863">
              <w:marLeft w:val="0"/>
              <w:marRight w:val="0"/>
              <w:marTop w:val="0"/>
              <w:marBottom w:val="0"/>
              <w:divBdr>
                <w:top w:val="none" w:sz="0" w:space="0" w:color="auto"/>
                <w:left w:val="none" w:sz="0" w:space="0" w:color="auto"/>
                <w:bottom w:val="none" w:sz="0" w:space="0" w:color="auto"/>
                <w:right w:val="none" w:sz="0" w:space="0" w:color="auto"/>
              </w:divBdr>
            </w:div>
            <w:div w:id="1523661727">
              <w:marLeft w:val="0"/>
              <w:marRight w:val="0"/>
              <w:marTop w:val="0"/>
              <w:marBottom w:val="0"/>
              <w:divBdr>
                <w:top w:val="none" w:sz="0" w:space="0" w:color="auto"/>
                <w:left w:val="none" w:sz="0" w:space="0" w:color="auto"/>
                <w:bottom w:val="none" w:sz="0" w:space="0" w:color="auto"/>
                <w:right w:val="none" w:sz="0" w:space="0" w:color="auto"/>
              </w:divBdr>
            </w:div>
            <w:div w:id="1331449274">
              <w:marLeft w:val="0"/>
              <w:marRight w:val="0"/>
              <w:marTop w:val="0"/>
              <w:marBottom w:val="0"/>
              <w:divBdr>
                <w:top w:val="none" w:sz="0" w:space="0" w:color="auto"/>
                <w:left w:val="none" w:sz="0" w:space="0" w:color="auto"/>
                <w:bottom w:val="none" w:sz="0" w:space="0" w:color="auto"/>
                <w:right w:val="none" w:sz="0" w:space="0" w:color="auto"/>
              </w:divBdr>
            </w:div>
            <w:div w:id="20516194">
              <w:marLeft w:val="0"/>
              <w:marRight w:val="0"/>
              <w:marTop w:val="0"/>
              <w:marBottom w:val="0"/>
              <w:divBdr>
                <w:top w:val="none" w:sz="0" w:space="0" w:color="auto"/>
                <w:left w:val="none" w:sz="0" w:space="0" w:color="auto"/>
                <w:bottom w:val="none" w:sz="0" w:space="0" w:color="auto"/>
                <w:right w:val="none" w:sz="0" w:space="0" w:color="auto"/>
              </w:divBdr>
            </w:div>
            <w:div w:id="41442675">
              <w:marLeft w:val="0"/>
              <w:marRight w:val="0"/>
              <w:marTop w:val="0"/>
              <w:marBottom w:val="0"/>
              <w:divBdr>
                <w:top w:val="none" w:sz="0" w:space="0" w:color="auto"/>
                <w:left w:val="none" w:sz="0" w:space="0" w:color="auto"/>
                <w:bottom w:val="none" w:sz="0" w:space="0" w:color="auto"/>
                <w:right w:val="none" w:sz="0" w:space="0" w:color="auto"/>
              </w:divBdr>
            </w:div>
            <w:div w:id="893202713">
              <w:marLeft w:val="0"/>
              <w:marRight w:val="0"/>
              <w:marTop w:val="0"/>
              <w:marBottom w:val="0"/>
              <w:divBdr>
                <w:top w:val="none" w:sz="0" w:space="0" w:color="auto"/>
                <w:left w:val="none" w:sz="0" w:space="0" w:color="auto"/>
                <w:bottom w:val="none" w:sz="0" w:space="0" w:color="auto"/>
                <w:right w:val="none" w:sz="0" w:space="0" w:color="auto"/>
              </w:divBdr>
            </w:div>
            <w:div w:id="421873269">
              <w:marLeft w:val="0"/>
              <w:marRight w:val="0"/>
              <w:marTop w:val="0"/>
              <w:marBottom w:val="0"/>
              <w:divBdr>
                <w:top w:val="none" w:sz="0" w:space="0" w:color="auto"/>
                <w:left w:val="none" w:sz="0" w:space="0" w:color="auto"/>
                <w:bottom w:val="none" w:sz="0" w:space="0" w:color="auto"/>
                <w:right w:val="none" w:sz="0" w:space="0" w:color="auto"/>
              </w:divBdr>
            </w:div>
            <w:div w:id="235822677">
              <w:marLeft w:val="0"/>
              <w:marRight w:val="0"/>
              <w:marTop w:val="0"/>
              <w:marBottom w:val="0"/>
              <w:divBdr>
                <w:top w:val="none" w:sz="0" w:space="0" w:color="auto"/>
                <w:left w:val="none" w:sz="0" w:space="0" w:color="auto"/>
                <w:bottom w:val="none" w:sz="0" w:space="0" w:color="auto"/>
                <w:right w:val="none" w:sz="0" w:space="0" w:color="auto"/>
              </w:divBdr>
            </w:div>
            <w:div w:id="2077973569">
              <w:marLeft w:val="0"/>
              <w:marRight w:val="0"/>
              <w:marTop w:val="0"/>
              <w:marBottom w:val="0"/>
              <w:divBdr>
                <w:top w:val="none" w:sz="0" w:space="0" w:color="auto"/>
                <w:left w:val="none" w:sz="0" w:space="0" w:color="auto"/>
                <w:bottom w:val="none" w:sz="0" w:space="0" w:color="auto"/>
                <w:right w:val="none" w:sz="0" w:space="0" w:color="auto"/>
              </w:divBdr>
            </w:div>
            <w:div w:id="1607538462">
              <w:marLeft w:val="0"/>
              <w:marRight w:val="0"/>
              <w:marTop w:val="0"/>
              <w:marBottom w:val="0"/>
              <w:divBdr>
                <w:top w:val="none" w:sz="0" w:space="0" w:color="auto"/>
                <w:left w:val="none" w:sz="0" w:space="0" w:color="auto"/>
                <w:bottom w:val="none" w:sz="0" w:space="0" w:color="auto"/>
                <w:right w:val="none" w:sz="0" w:space="0" w:color="auto"/>
              </w:divBdr>
            </w:div>
            <w:div w:id="1613517882">
              <w:marLeft w:val="0"/>
              <w:marRight w:val="0"/>
              <w:marTop w:val="0"/>
              <w:marBottom w:val="0"/>
              <w:divBdr>
                <w:top w:val="none" w:sz="0" w:space="0" w:color="auto"/>
                <w:left w:val="none" w:sz="0" w:space="0" w:color="auto"/>
                <w:bottom w:val="none" w:sz="0" w:space="0" w:color="auto"/>
                <w:right w:val="none" w:sz="0" w:space="0" w:color="auto"/>
              </w:divBdr>
            </w:div>
            <w:div w:id="1343507219">
              <w:marLeft w:val="0"/>
              <w:marRight w:val="0"/>
              <w:marTop w:val="0"/>
              <w:marBottom w:val="0"/>
              <w:divBdr>
                <w:top w:val="none" w:sz="0" w:space="0" w:color="auto"/>
                <w:left w:val="none" w:sz="0" w:space="0" w:color="auto"/>
                <w:bottom w:val="none" w:sz="0" w:space="0" w:color="auto"/>
                <w:right w:val="none" w:sz="0" w:space="0" w:color="auto"/>
              </w:divBdr>
            </w:div>
            <w:div w:id="613488464">
              <w:marLeft w:val="0"/>
              <w:marRight w:val="0"/>
              <w:marTop w:val="0"/>
              <w:marBottom w:val="0"/>
              <w:divBdr>
                <w:top w:val="none" w:sz="0" w:space="0" w:color="auto"/>
                <w:left w:val="none" w:sz="0" w:space="0" w:color="auto"/>
                <w:bottom w:val="none" w:sz="0" w:space="0" w:color="auto"/>
                <w:right w:val="none" w:sz="0" w:space="0" w:color="auto"/>
              </w:divBdr>
            </w:div>
            <w:div w:id="1707683105">
              <w:marLeft w:val="0"/>
              <w:marRight w:val="0"/>
              <w:marTop w:val="0"/>
              <w:marBottom w:val="0"/>
              <w:divBdr>
                <w:top w:val="none" w:sz="0" w:space="0" w:color="auto"/>
                <w:left w:val="none" w:sz="0" w:space="0" w:color="auto"/>
                <w:bottom w:val="none" w:sz="0" w:space="0" w:color="auto"/>
                <w:right w:val="none" w:sz="0" w:space="0" w:color="auto"/>
              </w:divBdr>
            </w:div>
            <w:div w:id="1542552765">
              <w:marLeft w:val="0"/>
              <w:marRight w:val="0"/>
              <w:marTop w:val="0"/>
              <w:marBottom w:val="0"/>
              <w:divBdr>
                <w:top w:val="none" w:sz="0" w:space="0" w:color="auto"/>
                <w:left w:val="none" w:sz="0" w:space="0" w:color="auto"/>
                <w:bottom w:val="none" w:sz="0" w:space="0" w:color="auto"/>
                <w:right w:val="none" w:sz="0" w:space="0" w:color="auto"/>
              </w:divBdr>
            </w:div>
            <w:div w:id="325675278">
              <w:marLeft w:val="0"/>
              <w:marRight w:val="0"/>
              <w:marTop w:val="0"/>
              <w:marBottom w:val="0"/>
              <w:divBdr>
                <w:top w:val="none" w:sz="0" w:space="0" w:color="auto"/>
                <w:left w:val="none" w:sz="0" w:space="0" w:color="auto"/>
                <w:bottom w:val="none" w:sz="0" w:space="0" w:color="auto"/>
                <w:right w:val="none" w:sz="0" w:space="0" w:color="auto"/>
              </w:divBdr>
            </w:div>
            <w:div w:id="1406416458">
              <w:marLeft w:val="0"/>
              <w:marRight w:val="0"/>
              <w:marTop w:val="0"/>
              <w:marBottom w:val="0"/>
              <w:divBdr>
                <w:top w:val="none" w:sz="0" w:space="0" w:color="auto"/>
                <w:left w:val="none" w:sz="0" w:space="0" w:color="auto"/>
                <w:bottom w:val="none" w:sz="0" w:space="0" w:color="auto"/>
                <w:right w:val="none" w:sz="0" w:space="0" w:color="auto"/>
              </w:divBdr>
            </w:div>
            <w:div w:id="1174301792">
              <w:marLeft w:val="0"/>
              <w:marRight w:val="0"/>
              <w:marTop w:val="0"/>
              <w:marBottom w:val="0"/>
              <w:divBdr>
                <w:top w:val="none" w:sz="0" w:space="0" w:color="auto"/>
                <w:left w:val="none" w:sz="0" w:space="0" w:color="auto"/>
                <w:bottom w:val="none" w:sz="0" w:space="0" w:color="auto"/>
                <w:right w:val="none" w:sz="0" w:space="0" w:color="auto"/>
              </w:divBdr>
            </w:div>
            <w:div w:id="1283340253">
              <w:marLeft w:val="0"/>
              <w:marRight w:val="0"/>
              <w:marTop w:val="0"/>
              <w:marBottom w:val="0"/>
              <w:divBdr>
                <w:top w:val="none" w:sz="0" w:space="0" w:color="auto"/>
                <w:left w:val="none" w:sz="0" w:space="0" w:color="auto"/>
                <w:bottom w:val="none" w:sz="0" w:space="0" w:color="auto"/>
                <w:right w:val="none" w:sz="0" w:space="0" w:color="auto"/>
              </w:divBdr>
            </w:div>
            <w:div w:id="676150322">
              <w:marLeft w:val="0"/>
              <w:marRight w:val="0"/>
              <w:marTop w:val="0"/>
              <w:marBottom w:val="0"/>
              <w:divBdr>
                <w:top w:val="none" w:sz="0" w:space="0" w:color="auto"/>
                <w:left w:val="none" w:sz="0" w:space="0" w:color="auto"/>
                <w:bottom w:val="none" w:sz="0" w:space="0" w:color="auto"/>
                <w:right w:val="none" w:sz="0" w:space="0" w:color="auto"/>
              </w:divBdr>
            </w:div>
            <w:div w:id="1921282895">
              <w:marLeft w:val="0"/>
              <w:marRight w:val="0"/>
              <w:marTop w:val="0"/>
              <w:marBottom w:val="0"/>
              <w:divBdr>
                <w:top w:val="none" w:sz="0" w:space="0" w:color="auto"/>
                <w:left w:val="none" w:sz="0" w:space="0" w:color="auto"/>
                <w:bottom w:val="none" w:sz="0" w:space="0" w:color="auto"/>
                <w:right w:val="none" w:sz="0" w:space="0" w:color="auto"/>
              </w:divBdr>
            </w:div>
            <w:div w:id="1113280002">
              <w:marLeft w:val="0"/>
              <w:marRight w:val="0"/>
              <w:marTop w:val="0"/>
              <w:marBottom w:val="0"/>
              <w:divBdr>
                <w:top w:val="none" w:sz="0" w:space="0" w:color="auto"/>
                <w:left w:val="none" w:sz="0" w:space="0" w:color="auto"/>
                <w:bottom w:val="none" w:sz="0" w:space="0" w:color="auto"/>
                <w:right w:val="none" w:sz="0" w:space="0" w:color="auto"/>
              </w:divBdr>
            </w:div>
            <w:div w:id="1297300765">
              <w:marLeft w:val="0"/>
              <w:marRight w:val="0"/>
              <w:marTop w:val="0"/>
              <w:marBottom w:val="0"/>
              <w:divBdr>
                <w:top w:val="none" w:sz="0" w:space="0" w:color="auto"/>
                <w:left w:val="none" w:sz="0" w:space="0" w:color="auto"/>
                <w:bottom w:val="none" w:sz="0" w:space="0" w:color="auto"/>
                <w:right w:val="none" w:sz="0" w:space="0" w:color="auto"/>
              </w:divBdr>
            </w:div>
            <w:div w:id="296878403">
              <w:marLeft w:val="0"/>
              <w:marRight w:val="0"/>
              <w:marTop w:val="0"/>
              <w:marBottom w:val="0"/>
              <w:divBdr>
                <w:top w:val="none" w:sz="0" w:space="0" w:color="auto"/>
                <w:left w:val="none" w:sz="0" w:space="0" w:color="auto"/>
                <w:bottom w:val="none" w:sz="0" w:space="0" w:color="auto"/>
                <w:right w:val="none" w:sz="0" w:space="0" w:color="auto"/>
              </w:divBdr>
            </w:div>
            <w:div w:id="39018695">
              <w:marLeft w:val="0"/>
              <w:marRight w:val="0"/>
              <w:marTop w:val="0"/>
              <w:marBottom w:val="0"/>
              <w:divBdr>
                <w:top w:val="none" w:sz="0" w:space="0" w:color="auto"/>
                <w:left w:val="none" w:sz="0" w:space="0" w:color="auto"/>
                <w:bottom w:val="none" w:sz="0" w:space="0" w:color="auto"/>
                <w:right w:val="none" w:sz="0" w:space="0" w:color="auto"/>
              </w:divBdr>
            </w:div>
            <w:div w:id="1515876591">
              <w:marLeft w:val="0"/>
              <w:marRight w:val="0"/>
              <w:marTop w:val="0"/>
              <w:marBottom w:val="0"/>
              <w:divBdr>
                <w:top w:val="none" w:sz="0" w:space="0" w:color="auto"/>
                <w:left w:val="none" w:sz="0" w:space="0" w:color="auto"/>
                <w:bottom w:val="none" w:sz="0" w:space="0" w:color="auto"/>
                <w:right w:val="none" w:sz="0" w:space="0" w:color="auto"/>
              </w:divBdr>
            </w:div>
            <w:div w:id="392435946">
              <w:marLeft w:val="0"/>
              <w:marRight w:val="0"/>
              <w:marTop w:val="0"/>
              <w:marBottom w:val="0"/>
              <w:divBdr>
                <w:top w:val="none" w:sz="0" w:space="0" w:color="auto"/>
                <w:left w:val="none" w:sz="0" w:space="0" w:color="auto"/>
                <w:bottom w:val="none" w:sz="0" w:space="0" w:color="auto"/>
                <w:right w:val="none" w:sz="0" w:space="0" w:color="auto"/>
              </w:divBdr>
            </w:div>
            <w:div w:id="1564172526">
              <w:marLeft w:val="0"/>
              <w:marRight w:val="0"/>
              <w:marTop w:val="0"/>
              <w:marBottom w:val="0"/>
              <w:divBdr>
                <w:top w:val="none" w:sz="0" w:space="0" w:color="auto"/>
                <w:left w:val="none" w:sz="0" w:space="0" w:color="auto"/>
                <w:bottom w:val="none" w:sz="0" w:space="0" w:color="auto"/>
                <w:right w:val="none" w:sz="0" w:space="0" w:color="auto"/>
              </w:divBdr>
            </w:div>
            <w:div w:id="1010911501">
              <w:marLeft w:val="0"/>
              <w:marRight w:val="0"/>
              <w:marTop w:val="0"/>
              <w:marBottom w:val="0"/>
              <w:divBdr>
                <w:top w:val="none" w:sz="0" w:space="0" w:color="auto"/>
                <w:left w:val="none" w:sz="0" w:space="0" w:color="auto"/>
                <w:bottom w:val="none" w:sz="0" w:space="0" w:color="auto"/>
                <w:right w:val="none" w:sz="0" w:space="0" w:color="auto"/>
              </w:divBdr>
            </w:div>
            <w:div w:id="61485420">
              <w:marLeft w:val="0"/>
              <w:marRight w:val="0"/>
              <w:marTop w:val="0"/>
              <w:marBottom w:val="0"/>
              <w:divBdr>
                <w:top w:val="none" w:sz="0" w:space="0" w:color="auto"/>
                <w:left w:val="none" w:sz="0" w:space="0" w:color="auto"/>
                <w:bottom w:val="none" w:sz="0" w:space="0" w:color="auto"/>
                <w:right w:val="none" w:sz="0" w:space="0" w:color="auto"/>
              </w:divBdr>
            </w:div>
            <w:div w:id="155919973">
              <w:marLeft w:val="0"/>
              <w:marRight w:val="0"/>
              <w:marTop w:val="0"/>
              <w:marBottom w:val="0"/>
              <w:divBdr>
                <w:top w:val="none" w:sz="0" w:space="0" w:color="auto"/>
                <w:left w:val="none" w:sz="0" w:space="0" w:color="auto"/>
                <w:bottom w:val="none" w:sz="0" w:space="0" w:color="auto"/>
                <w:right w:val="none" w:sz="0" w:space="0" w:color="auto"/>
              </w:divBdr>
            </w:div>
            <w:div w:id="2083020289">
              <w:marLeft w:val="0"/>
              <w:marRight w:val="0"/>
              <w:marTop w:val="0"/>
              <w:marBottom w:val="0"/>
              <w:divBdr>
                <w:top w:val="none" w:sz="0" w:space="0" w:color="auto"/>
                <w:left w:val="none" w:sz="0" w:space="0" w:color="auto"/>
                <w:bottom w:val="none" w:sz="0" w:space="0" w:color="auto"/>
                <w:right w:val="none" w:sz="0" w:space="0" w:color="auto"/>
              </w:divBdr>
            </w:div>
            <w:div w:id="2005665054">
              <w:marLeft w:val="0"/>
              <w:marRight w:val="0"/>
              <w:marTop w:val="0"/>
              <w:marBottom w:val="0"/>
              <w:divBdr>
                <w:top w:val="none" w:sz="0" w:space="0" w:color="auto"/>
                <w:left w:val="none" w:sz="0" w:space="0" w:color="auto"/>
                <w:bottom w:val="none" w:sz="0" w:space="0" w:color="auto"/>
                <w:right w:val="none" w:sz="0" w:space="0" w:color="auto"/>
              </w:divBdr>
            </w:div>
            <w:div w:id="1249461810">
              <w:marLeft w:val="0"/>
              <w:marRight w:val="0"/>
              <w:marTop w:val="0"/>
              <w:marBottom w:val="0"/>
              <w:divBdr>
                <w:top w:val="none" w:sz="0" w:space="0" w:color="auto"/>
                <w:left w:val="none" w:sz="0" w:space="0" w:color="auto"/>
                <w:bottom w:val="none" w:sz="0" w:space="0" w:color="auto"/>
                <w:right w:val="none" w:sz="0" w:space="0" w:color="auto"/>
              </w:divBdr>
            </w:div>
            <w:div w:id="2123571136">
              <w:marLeft w:val="0"/>
              <w:marRight w:val="0"/>
              <w:marTop w:val="0"/>
              <w:marBottom w:val="0"/>
              <w:divBdr>
                <w:top w:val="none" w:sz="0" w:space="0" w:color="auto"/>
                <w:left w:val="none" w:sz="0" w:space="0" w:color="auto"/>
                <w:bottom w:val="none" w:sz="0" w:space="0" w:color="auto"/>
                <w:right w:val="none" w:sz="0" w:space="0" w:color="auto"/>
              </w:divBdr>
            </w:div>
            <w:div w:id="456879844">
              <w:marLeft w:val="0"/>
              <w:marRight w:val="0"/>
              <w:marTop w:val="0"/>
              <w:marBottom w:val="0"/>
              <w:divBdr>
                <w:top w:val="none" w:sz="0" w:space="0" w:color="auto"/>
                <w:left w:val="none" w:sz="0" w:space="0" w:color="auto"/>
                <w:bottom w:val="none" w:sz="0" w:space="0" w:color="auto"/>
                <w:right w:val="none" w:sz="0" w:space="0" w:color="auto"/>
              </w:divBdr>
            </w:div>
            <w:div w:id="942612985">
              <w:marLeft w:val="0"/>
              <w:marRight w:val="0"/>
              <w:marTop w:val="0"/>
              <w:marBottom w:val="0"/>
              <w:divBdr>
                <w:top w:val="none" w:sz="0" w:space="0" w:color="auto"/>
                <w:left w:val="none" w:sz="0" w:space="0" w:color="auto"/>
                <w:bottom w:val="none" w:sz="0" w:space="0" w:color="auto"/>
                <w:right w:val="none" w:sz="0" w:space="0" w:color="auto"/>
              </w:divBdr>
            </w:div>
            <w:div w:id="1780290941">
              <w:marLeft w:val="0"/>
              <w:marRight w:val="0"/>
              <w:marTop w:val="0"/>
              <w:marBottom w:val="0"/>
              <w:divBdr>
                <w:top w:val="none" w:sz="0" w:space="0" w:color="auto"/>
                <w:left w:val="none" w:sz="0" w:space="0" w:color="auto"/>
                <w:bottom w:val="none" w:sz="0" w:space="0" w:color="auto"/>
                <w:right w:val="none" w:sz="0" w:space="0" w:color="auto"/>
              </w:divBdr>
            </w:div>
            <w:div w:id="1469087212">
              <w:marLeft w:val="0"/>
              <w:marRight w:val="0"/>
              <w:marTop w:val="0"/>
              <w:marBottom w:val="0"/>
              <w:divBdr>
                <w:top w:val="none" w:sz="0" w:space="0" w:color="auto"/>
                <w:left w:val="none" w:sz="0" w:space="0" w:color="auto"/>
                <w:bottom w:val="none" w:sz="0" w:space="0" w:color="auto"/>
                <w:right w:val="none" w:sz="0" w:space="0" w:color="auto"/>
              </w:divBdr>
            </w:div>
            <w:div w:id="69624718">
              <w:marLeft w:val="0"/>
              <w:marRight w:val="0"/>
              <w:marTop w:val="0"/>
              <w:marBottom w:val="0"/>
              <w:divBdr>
                <w:top w:val="none" w:sz="0" w:space="0" w:color="auto"/>
                <w:left w:val="none" w:sz="0" w:space="0" w:color="auto"/>
                <w:bottom w:val="none" w:sz="0" w:space="0" w:color="auto"/>
                <w:right w:val="none" w:sz="0" w:space="0" w:color="auto"/>
              </w:divBdr>
            </w:div>
            <w:div w:id="1726442832">
              <w:marLeft w:val="0"/>
              <w:marRight w:val="0"/>
              <w:marTop w:val="0"/>
              <w:marBottom w:val="0"/>
              <w:divBdr>
                <w:top w:val="none" w:sz="0" w:space="0" w:color="auto"/>
                <w:left w:val="none" w:sz="0" w:space="0" w:color="auto"/>
                <w:bottom w:val="none" w:sz="0" w:space="0" w:color="auto"/>
                <w:right w:val="none" w:sz="0" w:space="0" w:color="auto"/>
              </w:divBdr>
            </w:div>
            <w:div w:id="844978371">
              <w:marLeft w:val="0"/>
              <w:marRight w:val="0"/>
              <w:marTop w:val="0"/>
              <w:marBottom w:val="0"/>
              <w:divBdr>
                <w:top w:val="none" w:sz="0" w:space="0" w:color="auto"/>
                <w:left w:val="none" w:sz="0" w:space="0" w:color="auto"/>
                <w:bottom w:val="none" w:sz="0" w:space="0" w:color="auto"/>
                <w:right w:val="none" w:sz="0" w:space="0" w:color="auto"/>
              </w:divBdr>
            </w:div>
            <w:div w:id="1307318727">
              <w:marLeft w:val="0"/>
              <w:marRight w:val="0"/>
              <w:marTop w:val="0"/>
              <w:marBottom w:val="0"/>
              <w:divBdr>
                <w:top w:val="none" w:sz="0" w:space="0" w:color="auto"/>
                <w:left w:val="none" w:sz="0" w:space="0" w:color="auto"/>
                <w:bottom w:val="none" w:sz="0" w:space="0" w:color="auto"/>
                <w:right w:val="none" w:sz="0" w:space="0" w:color="auto"/>
              </w:divBdr>
            </w:div>
            <w:div w:id="1814174322">
              <w:marLeft w:val="0"/>
              <w:marRight w:val="0"/>
              <w:marTop w:val="0"/>
              <w:marBottom w:val="0"/>
              <w:divBdr>
                <w:top w:val="none" w:sz="0" w:space="0" w:color="auto"/>
                <w:left w:val="none" w:sz="0" w:space="0" w:color="auto"/>
                <w:bottom w:val="none" w:sz="0" w:space="0" w:color="auto"/>
                <w:right w:val="none" w:sz="0" w:space="0" w:color="auto"/>
              </w:divBdr>
            </w:div>
            <w:div w:id="295528246">
              <w:marLeft w:val="0"/>
              <w:marRight w:val="0"/>
              <w:marTop w:val="0"/>
              <w:marBottom w:val="0"/>
              <w:divBdr>
                <w:top w:val="none" w:sz="0" w:space="0" w:color="auto"/>
                <w:left w:val="none" w:sz="0" w:space="0" w:color="auto"/>
                <w:bottom w:val="none" w:sz="0" w:space="0" w:color="auto"/>
                <w:right w:val="none" w:sz="0" w:space="0" w:color="auto"/>
              </w:divBdr>
            </w:div>
            <w:div w:id="479200071">
              <w:marLeft w:val="0"/>
              <w:marRight w:val="0"/>
              <w:marTop w:val="0"/>
              <w:marBottom w:val="0"/>
              <w:divBdr>
                <w:top w:val="none" w:sz="0" w:space="0" w:color="auto"/>
                <w:left w:val="none" w:sz="0" w:space="0" w:color="auto"/>
                <w:bottom w:val="none" w:sz="0" w:space="0" w:color="auto"/>
                <w:right w:val="none" w:sz="0" w:space="0" w:color="auto"/>
              </w:divBdr>
            </w:div>
            <w:div w:id="1133716288">
              <w:marLeft w:val="0"/>
              <w:marRight w:val="0"/>
              <w:marTop w:val="0"/>
              <w:marBottom w:val="0"/>
              <w:divBdr>
                <w:top w:val="none" w:sz="0" w:space="0" w:color="auto"/>
                <w:left w:val="none" w:sz="0" w:space="0" w:color="auto"/>
                <w:bottom w:val="none" w:sz="0" w:space="0" w:color="auto"/>
                <w:right w:val="none" w:sz="0" w:space="0" w:color="auto"/>
              </w:divBdr>
            </w:div>
            <w:div w:id="1903297267">
              <w:marLeft w:val="0"/>
              <w:marRight w:val="0"/>
              <w:marTop w:val="0"/>
              <w:marBottom w:val="0"/>
              <w:divBdr>
                <w:top w:val="none" w:sz="0" w:space="0" w:color="auto"/>
                <w:left w:val="none" w:sz="0" w:space="0" w:color="auto"/>
                <w:bottom w:val="none" w:sz="0" w:space="0" w:color="auto"/>
                <w:right w:val="none" w:sz="0" w:space="0" w:color="auto"/>
              </w:divBdr>
            </w:div>
            <w:div w:id="522862239">
              <w:marLeft w:val="0"/>
              <w:marRight w:val="0"/>
              <w:marTop w:val="0"/>
              <w:marBottom w:val="0"/>
              <w:divBdr>
                <w:top w:val="none" w:sz="0" w:space="0" w:color="auto"/>
                <w:left w:val="none" w:sz="0" w:space="0" w:color="auto"/>
                <w:bottom w:val="none" w:sz="0" w:space="0" w:color="auto"/>
                <w:right w:val="none" w:sz="0" w:space="0" w:color="auto"/>
              </w:divBdr>
            </w:div>
            <w:div w:id="1637639492">
              <w:marLeft w:val="0"/>
              <w:marRight w:val="0"/>
              <w:marTop w:val="0"/>
              <w:marBottom w:val="0"/>
              <w:divBdr>
                <w:top w:val="none" w:sz="0" w:space="0" w:color="auto"/>
                <w:left w:val="none" w:sz="0" w:space="0" w:color="auto"/>
                <w:bottom w:val="none" w:sz="0" w:space="0" w:color="auto"/>
                <w:right w:val="none" w:sz="0" w:space="0" w:color="auto"/>
              </w:divBdr>
            </w:div>
            <w:div w:id="2078015601">
              <w:marLeft w:val="0"/>
              <w:marRight w:val="0"/>
              <w:marTop w:val="0"/>
              <w:marBottom w:val="0"/>
              <w:divBdr>
                <w:top w:val="none" w:sz="0" w:space="0" w:color="auto"/>
                <w:left w:val="none" w:sz="0" w:space="0" w:color="auto"/>
                <w:bottom w:val="none" w:sz="0" w:space="0" w:color="auto"/>
                <w:right w:val="none" w:sz="0" w:space="0" w:color="auto"/>
              </w:divBdr>
            </w:div>
            <w:div w:id="1789425307">
              <w:marLeft w:val="0"/>
              <w:marRight w:val="0"/>
              <w:marTop w:val="0"/>
              <w:marBottom w:val="0"/>
              <w:divBdr>
                <w:top w:val="none" w:sz="0" w:space="0" w:color="auto"/>
                <w:left w:val="none" w:sz="0" w:space="0" w:color="auto"/>
                <w:bottom w:val="none" w:sz="0" w:space="0" w:color="auto"/>
                <w:right w:val="none" w:sz="0" w:space="0" w:color="auto"/>
              </w:divBdr>
            </w:div>
            <w:div w:id="1261912287">
              <w:marLeft w:val="0"/>
              <w:marRight w:val="0"/>
              <w:marTop w:val="0"/>
              <w:marBottom w:val="0"/>
              <w:divBdr>
                <w:top w:val="none" w:sz="0" w:space="0" w:color="auto"/>
                <w:left w:val="none" w:sz="0" w:space="0" w:color="auto"/>
                <w:bottom w:val="none" w:sz="0" w:space="0" w:color="auto"/>
                <w:right w:val="none" w:sz="0" w:space="0" w:color="auto"/>
              </w:divBdr>
            </w:div>
            <w:div w:id="1495294219">
              <w:marLeft w:val="0"/>
              <w:marRight w:val="0"/>
              <w:marTop w:val="0"/>
              <w:marBottom w:val="0"/>
              <w:divBdr>
                <w:top w:val="none" w:sz="0" w:space="0" w:color="auto"/>
                <w:left w:val="none" w:sz="0" w:space="0" w:color="auto"/>
                <w:bottom w:val="none" w:sz="0" w:space="0" w:color="auto"/>
                <w:right w:val="none" w:sz="0" w:space="0" w:color="auto"/>
              </w:divBdr>
            </w:div>
            <w:div w:id="95639529">
              <w:marLeft w:val="0"/>
              <w:marRight w:val="0"/>
              <w:marTop w:val="0"/>
              <w:marBottom w:val="0"/>
              <w:divBdr>
                <w:top w:val="none" w:sz="0" w:space="0" w:color="auto"/>
                <w:left w:val="none" w:sz="0" w:space="0" w:color="auto"/>
                <w:bottom w:val="none" w:sz="0" w:space="0" w:color="auto"/>
                <w:right w:val="none" w:sz="0" w:space="0" w:color="auto"/>
              </w:divBdr>
            </w:div>
            <w:div w:id="642320372">
              <w:marLeft w:val="0"/>
              <w:marRight w:val="0"/>
              <w:marTop w:val="0"/>
              <w:marBottom w:val="0"/>
              <w:divBdr>
                <w:top w:val="none" w:sz="0" w:space="0" w:color="auto"/>
                <w:left w:val="none" w:sz="0" w:space="0" w:color="auto"/>
                <w:bottom w:val="none" w:sz="0" w:space="0" w:color="auto"/>
                <w:right w:val="none" w:sz="0" w:space="0" w:color="auto"/>
              </w:divBdr>
            </w:div>
            <w:div w:id="436029298">
              <w:marLeft w:val="0"/>
              <w:marRight w:val="0"/>
              <w:marTop w:val="0"/>
              <w:marBottom w:val="0"/>
              <w:divBdr>
                <w:top w:val="none" w:sz="0" w:space="0" w:color="auto"/>
                <w:left w:val="none" w:sz="0" w:space="0" w:color="auto"/>
                <w:bottom w:val="none" w:sz="0" w:space="0" w:color="auto"/>
                <w:right w:val="none" w:sz="0" w:space="0" w:color="auto"/>
              </w:divBdr>
            </w:div>
            <w:div w:id="281112754">
              <w:marLeft w:val="0"/>
              <w:marRight w:val="0"/>
              <w:marTop w:val="0"/>
              <w:marBottom w:val="0"/>
              <w:divBdr>
                <w:top w:val="none" w:sz="0" w:space="0" w:color="auto"/>
                <w:left w:val="none" w:sz="0" w:space="0" w:color="auto"/>
                <w:bottom w:val="none" w:sz="0" w:space="0" w:color="auto"/>
                <w:right w:val="none" w:sz="0" w:space="0" w:color="auto"/>
              </w:divBdr>
            </w:div>
            <w:div w:id="1953517774">
              <w:marLeft w:val="0"/>
              <w:marRight w:val="0"/>
              <w:marTop w:val="0"/>
              <w:marBottom w:val="0"/>
              <w:divBdr>
                <w:top w:val="none" w:sz="0" w:space="0" w:color="auto"/>
                <w:left w:val="none" w:sz="0" w:space="0" w:color="auto"/>
                <w:bottom w:val="none" w:sz="0" w:space="0" w:color="auto"/>
                <w:right w:val="none" w:sz="0" w:space="0" w:color="auto"/>
              </w:divBdr>
            </w:div>
            <w:div w:id="365756766">
              <w:marLeft w:val="0"/>
              <w:marRight w:val="0"/>
              <w:marTop w:val="0"/>
              <w:marBottom w:val="0"/>
              <w:divBdr>
                <w:top w:val="none" w:sz="0" w:space="0" w:color="auto"/>
                <w:left w:val="none" w:sz="0" w:space="0" w:color="auto"/>
                <w:bottom w:val="none" w:sz="0" w:space="0" w:color="auto"/>
                <w:right w:val="none" w:sz="0" w:space="0" w:color="auto"/>
              </w:divBdr>
            </w:div>
            <w:div w:id="1902591059">
              <w:marLeft w:val="0"/>
              <w:marRight w:val="0"/>
              <w:marTop w:val="0"/>
              <w:marBottom w:val="0"/>
              <w:divBdr>
                <w:top w:val="none" w:sz="0" w:space="0" w:color="auto"/>
                <w:left w:val="none" w:sz="0" w:space="0" w:color="auto"/>
                <w:bottom w:val="none" w:sz="0" w:space="0" w:color="auto"/>
                <w:right w:val="none" w:sz="0" w:space="0" w:color="auto"/>
              </w:divBdr>
            </w:div>
            <w:div w:id="1618831928">
              <w:marLeft w:val="0"/>
              <w:marRight w:val="0"/>
              <w:marTop w:val="0"/>
              <w:marBottom w:val="0"/>
              <w:divBdr>
                <w:top w:val="none" w:sz="0" w:space="0" w:color="auto"/>
                <w:left w:val="none" w:sz="0" w:space="0" w:color="auto"/>
                <w:bottom w:val="none" w:sz="0" w:space="0" w:color="auto"/>
                <w:right w:val="none" w:sz="0" w:space="0" w:color="auto"/>
              </w:divBdr>
            </w:div>
            <w:div w:id="244345367">
              <w:marLeft w:val="0"/>
              <w:marRight w:val="0"/>
              <w:marTop w:val="0"/>
              <w:marBottom w:val="0"/>
              <w:divBdr>
                <w:top w:val="none" w:sz="0" w:space="0" w:color="auto"/>
                <w:left w:val="none" w:sz="0" w:space="0" w:color="auto"/>
                <w:bottom w:val="none" w:sz="0" w:space="0" w:color="auto"/>
                <w:right w:val="none" w:sz="0" w:space="0" w:color="auto"/>
              </w:divBdr>
            </w:div>
            <w:div w:id="342321540">
              <w:marLeft w:val="0"/>
              <w:marRight w:val="0"/>
              <w:marTop w:val="0"/>
              <w:marBottom w:val="0"/>
              <w:divBdr>
                <w:top w:val="none" w:sz="0" w:space="0" w:color="auto"/>
                <w:left w:val="none" w:sz="0" w:space="0" w:color="auto"/>
                <w:bottom w:val="none" w:sz="0" w:space="0" w:color="auto"/>
                <w:right w:val="none" w:sz="0" w:space="0" w:color="auto"/>
              </w:divBdr>
            </w:div>
            <w:div w:id="197355293">
              <w:marLeft w:val="0"/>
              <w:marRight w:val="0"/>
              <w:marTop w:val="0"/>
              <w:marBottom w:val="0"/>
              <w:divBdr>
                <w:top w:val="none" w:sz="0" w:space="0" w:color="auto"/>
                <w:left w:val="none" w:sz="0" w:space="0" w:color="auto"/>
                <w:bottom w:val="none" w:sz="0" w:space="0" w:color="auto"/>
                <w:right w:val="none" w:sz="0" w:space="0" w:color="auto"/>
              </w:divBdr>
            </w:div>
            <w:div w:id="1777018721">
              <w:marLeft w:val="0"/>
              <w:marRight w:val="0"/>
              <w:marTop w:val="0"/>
              <w:marBottom w:val="0"/>
              <w:divBdr>
                <w:top w:val="none" w:sz="0" w:space="0" w:color="auto"/>
                <w:left w:val="none" w:sz="0" w:space="0" w:color="auto"/>
                <w:bottom w:val="none" w:sz="0" w:space="0" w:color="auto"/>
                <w:right w:val="none" w:sz="0" w:space="0" w:color="auto"/>
              </w:divBdr>
            </w:div>
            <w:div w:id="1389955054">
              <w:marLeft w:val="0"/>
              <w:marRight w:val="0"/>
              <w:marTop w:val="0"/>
              <w:marBottom w:val="0"/>
              <w:divBdr>
                <w:top w:val="none" w:sz="0" w:space="0" w:color="auto"/>
                <w:left w:val="none" w:sz="0" w:space="0" w:color="auto"/>
                <w:bottom w:val="none" w:sz="0" w:space="0" w:color="auto"/>
                <w:right w:val="none" w:sz="0" w:space="0" w:color="auto"/>
              </w:divBdr>
            </w:div>
            <w:div w:id="951352786">
              <w:marLeft w:val="0"/>
              <w:marRight w:val="0"/>
              <w:marTop w:val="0"/>
              <w:marBottom w:val="0"/>
              <w:divBdr>
                <w:top w:val="none" w:sz="0" w:space="0" w:color="auto"/>
                <w:left w:val="none" w:sz="0" w:space="0" w:color="auto"/>
                <w:bottom w:val="none" w:sz="0" w:space="0" w:color="auto"/>
                <w:right w:val="none" w:sz="0" w:space="0" w:color="auto"/>
              </w:divBdr>
            </w:div>
            <w:div w:id="2100444059">
              <w:marLeft w:val="0"/>
              <w:marRight w:val="0"/>
              <w:marTop w:val="0"/>
              <w:marBottom w:val="0"/>
              <w:divBdr>
                <w:top w:val="none" w:sz="0" w:space="0" w:color="auto"/>
                <w:left w:val="none" w:sz="0" w:space="0" w:color="auto"/>
                <w:bottom w:val="none" w:sz="0" w:space="0" w:color="auto"/>
                <w:right w:val="none" w:sz="0" w:space="0" w:color="auto"/>
              </w:divBdr>
            </w:div>
            <w:div w:id="1171406879">
              <w:marLeft w:val="0"/>
              <w:marRight w:val="0"/>
              <w:marTop w:val="0"/>
              <w:marBottom w:val="0"/>
              <w:divBdr>
                <w:top w:val="none" w:sz="0" w:space="0" w:color="auto"/>
                <w:left w:val="none" w:sz="0" w:space="0" w:color="auto"/>
                <w:bottom w:val="none" w:sz="0" w:space="0" w:color="auto"/>
                <w:right w:val="none" w:sz="0" w:space="0" w:color="auto"/>
              </w:divBdr>
            </w:div>
            <w:div w:id="2050179307">
              <w:marLeft w:val="0"/>
              <w:marRight w:val="0"/>
              <w:marTop w:val="0"/>
              <w:marBottom w:val="0"/>
              <w:divBdr>
                <w:top w:val="none" w:sz="0" w:space="0" w:color="auto"/>
                <w:left w:val="none" w:sz="0" w:space="0" w:color="auto"/>
                <w:bottom w:val="none" w:sz="0" w:space="0" w:color="auto"/>
                <w:right w:val="none" w:sz="0" w:space="0" w:color="auto"/>
              </w:divBdr>
            </w:div>
            <w:div w:id="576522404">
              <w:marLeft w:val="0"/>
              <w:marRight w:val="0"/>
              <w:marTop w:val="0"/>
              <w:marBottom w:val="0"/>
              <w:divBdr>
                <w:top w:val="none" w:sz="0" w:space="0" w:color="auto"/>
                <w:left w:val="none" w:sz="0" w:space="0" w:color="auto"/>
                <w:bottom w:val="none" w:sz="0" w:space="0" w:color="auto"/>
                <w:right w:val="none" w:sz="0" w:space="0" w:color="auto"/>
              </w:divBdr>
            </w:div>
            <w:div w:id="196282905">
              <w:marLeft w:val="0"/>
              <w:marRight w:val="0"/>
              <w:marTop w:val="0"/>
              <w:marBottom w:val="0"/>
              <w:divBdr>
                <w:top w:val="none" w:sz="0" w:space="0" w:color="auto"/>
                <w:left w:val="none" w:sz="0" w:space="0" w:color="auto"/>
                <w:bottom w:val="none" w:sz="0" w:space="0" w:color="auto"/>
                <w:right w:val="none" w:sz="0" w:space="0" w:color="auto"/>
              </w:divBdr>
            </w:div>
            <w:div w:id="2013140598">
              <w:marLeft w:val="0"/>
              <w:marRight w:val="0"/>
              <w:marTop w:val="0"/>
              <w:marBottom w:val="0"/>
              <w:divBdr>
                <w:top w:val="none" w:sz="0" w:space="0" w:color="auto"/>
                <w:left w:val="none" w:sz="0" w:space="0" w:color="auto"/>
                <w:bottom w:val="none" w:sz="0" w:space="0" w:color="auto"/>
                <w:right w:val="none" w:sz="0" w:space="0" w:color="auto"/>
              </w:divBdr>
            </w:div>
            <w:div w:id="1207984518">
              <w:marLeft w:val="0"/>
              <w:marRight w:val="0"/>
              <w:marTop w:val="0"/>
              <w:marBottom w:val="0"/>
              <w:divBdr>
                <w:top w:val="none" w:sz="0" w:space="0" w:color="auto"/>
                <w:left w:val="none" w:sz="0" w:space="0" w:color="auto"/>
                <w:bottom w:val="none" w:sz="0" w:space="0" w:color="auto"/>
                <w:right w:val="none" w:sz="0" w:space="0" w:color="auto"/>
              </w:divBdr>
            </w:div>
            <w:div w:id="2143303993">
              <w:marLeft w:val="0"/>
              <w:marRight w:val="0"/>
              <w:marTop w:val="0"/>
              <w:marBottom w:val="0"/>
              <w:divBdr>
                <w:top w:val="none" w:sz="0" w:space="0" w:color="auto"/>
                <w:left w:val="none" w:sz="0" w:space="0" w:color="auto"/>
                <w:bottom w:val="none" w:sz="0" w:space="0" w:color="auto"/>
                <w:right w:val="none" w:sz="0" w:space="0" w:color="auto"/>
              </w:divBdr>
            </w:div>
            <w:div w:id="1257598229">
              <w:marLeft w:val="0"/>
              <w:marRight w:val="0"/>
              <w:marTop w:val="0"/>
              <w:marBottom w:val="0"/>
              <w:divBdr>
                <w:top w:val="none" w:sz="0" w:space="0" w:color="auto"/>
                <w:left w:val="none" w:sz="0" w:space="0" w:color="auto"/>
                <w:bottom w:val="none" w:sz="0" w:space="0" w:color="auto"/>
                <w:right w:val="none" w:sz="0" w:space="0" w:color="auto"/>
              </w:divBdr>
            </w:div>
            <w:div w:id="1953855139">
              <w:marLeft w:val="0"/>
              <w:marRight w:val="0"/>
              <w:marTop w:val="0"/>
              <w:marBottom w:val="0"/>
              <w:divBdr>
                <w:top w:val="none" w:sz="0" w:space="0" w:color="auto"/>
                <w:left w:val="none" w:sz="0" w:space="0" w:color="auto"/>
                <w:bottom w:val="none" w:sz="0" w:space="0" w:color="auto"/>
                <w:right w:val="none" w:sz="0" w:space="0" w:color="auto"/>
              </w:divBdr>
            </w:div>
            <w:div w:id="2067680775">
              <w:marLeft w:val="0"/>
              <w:marRight w:val="0"/>
              <w:marTop w:val="0"/>
              <w:marBottom w:val="0"/>
              <w:divBdr>
                <w:top w:val="none" w:sz="0" w:space="0" w:color="auto"/>
                <w:left w:val="none" w:sz="0" w:space="0" w:color="auto"/>
                <w:bottom w:val="none" w:sz="0" w:space="0" w:color="auto"/>
                <w:right w:val="none" w:sz="0" w:space="0" w:color="auto"/>
              </w:divBdr>
            </w:div>
            <w:div w:id="77678296">
              <w:marLeft w:val="0"/>
              <w:marRight w:val="0"/>
              <w:marTop w:val="0"/>
              <w:marBottom w:val="0"/>
              <w:divBdr>
                <w:top w:val="none" w:sz="0" w:space="0" w:color="auto"/>
                <w:left w:val="none" w:sz="0" w:space="0" w:color="auto"/>
                <w:bottom w:val="none" w:sz="0" w:space="0" w:color="auto"/>
                <w:right w:val="none" w:sz="0" w:space="0" w:color="auto"/>
              </w:divBdr>
            </w:div>
            <w:div w:id="1605992334">
              <w:marLeft w:val="0"/>
              <w:marRight w:val="0"/>
              <w:marTop w:val="0"/>
              <w:marBottom w:val="0"/>
              <w:divBdr>
                <w:top w:val="none" w:sz="0" w:space="0" w:color="auto"/>
                <w:left w:val="none" w:sz="0" w:space="0" w:color="auto"/>
                <w:bottom w:val="none" w:sz="0" w:space="0" w:color="auto"/>
                <w:right w:val="none" w:sz="0" w:space="0" w:color="auto"/>
              </w:divBdr>
            </w:div>
            <w:div w:id="343288037">
              <w:marLeft w:val="0"/>
              <w:marRight w:val="0"/>
              <w:marTop w:val="0"/>
              <w:marBottom w:val="0"/>
              <w:divBdr>
                <w:top w:val="none" w:sz="0" w:space="0" w:color="auto"/>
                <w:left w:val="none" w:sz="0" w:space="0" w:color="auto"/>
                <w:bottom w:val="none" w:sz="0" w:space="0" w:color="auto"/>
                <w:right w:val="none" w:sz="0" w:space="0" w:color="auto"/>
              </w:divBdr>
            </w:div>
            <w:div w:id="1626621311">
              <w:marLeft w:val="0"/>
              <w:marRight w:val="0"/>
              <w:marTop w:val="0"/>
              <w:marBottom w:val="0"/>
              <w:divBdr>
                <w:top w:val="none" w:sz="0" w:space="0" w:color="auto"/>
                <w:left w:val="none" w:sz="0" w:space="0" w:color="auto"/>
                <w:bottom w:val="none" w:sz="0" w:space="0" w:color="auto"/>
                <w:right w:val="none" w:sz="0" w:space="0" w:color="auto"/>
              </w:divBdr>
            </w:div>
            <w:div w:id="1102071564">
              <w:marLeft w:val="0"/>
              <w:marRight w:val="0"/>
              <w:marTop w:val="0"/>
              <w:marBottom w:val="0"/>
              <w:divBdr>
                <w:top w:val="none" w:sz="0" w:space="0" w:color="auto"/>
                <w:left w:val="none" w:sz="0" w:space="0" w:color="auto"/>
                <w:bottom w:val="none" w:sz="0" w:space="0" w:color="auto"/>
                <w:right w:val="none" w:sz="0" w:space="0" w:color="auto"/>
              </w:divBdr>
            </w:div>
            <w:div w:id="576013799">
              <w:marLeft w:val="0"/>
              <w:marRight w:val="0"/>
              <w:marTop w:val="0"/>
              <w:marBottom w:val="0"/>
              <w:divBdr>
                <w:top w:val="none" w:sz="0" w:space="0" w:color="auto"/>
                <w:left w:val="none" w:sz="0" w:space="0" w:color="auto"/>
                <w:bottom w:val="none" w:sz="0" w:space="0" w:color="auto"/>
                <w:right w:val="none" w:sz="0" w:space="0" w:color="auto"/>
              </w:divBdr>
            </w:div>
            <w:div w:id="1103261610">
              <w:marLeft w:val="0"/>
              <w:marRight w:val="0"/>
              <w:marTop w:val="0"/>
              <w:marBottom w:val="0"/>
              <w:divBdr>
                <w:top w:val="none" w:sz="0" w:space="0" w:color="auto"/>
                <w:left w:val="none" w:sz="0" w:space="0" w:color="auto"/>
                <w:bottom w:val="none" w:sz="0" w:space="0" w:color="auto"/>
                <w:right w:val="none" w:sz="0" w:space="0" w:color="auto"/>
              </w:divBdr>
            </w:div>
            <w:div w:id="2133591786">
              <w:marLeft w:val="0"/>
              <w:marRight w:val="0"/>
              <w:marTop w:val="0"/>
              <w:marBottom w:val="0"/>
              <w:divBdr>
                <w:top w:val="none" w:sz="0" w:space="0" w:color="auto"/>
                <w:left w:val="none" w:sz="0" w:space="0" w:color="auto"/>
                <w:bottom w:val="none" w:sz="0" w:space="0" w:color="auto"/>
                <w:right w:val="none" w:sz="0" w:space="0" w:color="auto"/>
              </w:divBdr>
            </w:div>
            <w:div w:id="1260411799">
              <w:marLeft w:val="0"/>
              <w:marRight w:val="0"/>
              <w:marTop w:val="0"/>
              <w:marBottom w:val="0"/>
              <w:divBdr>
                <w:top w:val="none" w:sz="0" w:space="0" w:color="auto"/>
                <w:left w:val="none" w:sz="0" w:space="0" w:color="auto"/>
                <w:bottom w:val="none" w:sz="0" w:space="0" w:color="auto"/>
                <w:right w:val="none" w:sz="0" w:space="0" w:color="auto"/>
              </w:divBdr>
            </w:div>
            <w:div w:id="1686126601">
              <w:marLeft w:val="0"/>
              <w:marRight w:val="0"/>
              <w:marTop w:val="0"/>
              <w:marBottom w:val="0"/>
              <w:divBdr>
                <w:top w:val="none" w:sz="0" w:space="0" w:color="auto"/>
                <w:left w:val="none" w:sz="0" w:space="0" w:color="auto"/>
                <w:bottom w:val="none" w:sz="0" w:space="0" w:color="auto"/>
                <w:right w:val="none" w:sz="0" w:space="0" w:color="auto"/>
              </w:divBdr>
            </w:div>
            <w:div w:id="935747223">
              <w:marLeft w:val="0"/>
              <w:marRight w:val="0"/>
              <w:marTop w:val="0"/>
              <w:marBottom w:val="0"/>
              <w:divBdr>
                <w:top w:val="none" w:sz="0" w:space="0" w:color="auto"/>
                <w:left w:val="none" w:sz="0" w:space="0" w:color="auto"/>
                <w:bottom w:val="none" w:sz="0" w:space="0" w:color="auto"/>
                <w:right w:val="none" w:sz="0" w:space="0" w:color="auto"/>
              </w:divBdr>
            </w:div>
            <w:div w:id="1672027598">
              <w:marLeft w:val="0"/>
              <w:marRight w:val="0"/>
              <w:marTop w:val="0"/>
              <w:marBottom w:val="0"/>
              <w:divBdr>
                <w:top w:val="none" w:sz="0" w:space="0" w:color="auto"/>
                <w:left w:val="none" w:sz="0" w:space="0" w:color="auto"/>
                <w:bottom w:val="none" w:sz="0" w:space="0" w:color="auto"/>
                <w:right w:val="none" w:sz="0" w:space="0" w:color="auto"/>
              </w:divBdr>
            </w:div>
            <w:div w:id="1781022628">
              <w:marLeft w:val="0"/>
              <w:marRight w:val="0"/>
              <w:marTop w:val="0"/>
              <w:marBottom w:val="0"/>
              <w:divBdr>
                <w:top w:val="none" w:sz="0" w:space="0" w:color="auto"/>
                <w:left w:val="none" w:sz="0" w:space="0" w:color="auto"/>
                <w:bottom w:val="none" w:sz="0" w:space="0" w:color="auto"/>
                <w:right w:val="none" w:sz="0" w:space="0" w:color="auto"/>
              </w:divBdr>
            </w:div>
            <w:div w:id="467481367">
              <w:marLeft w:val="0"/>
              <w:marRight w:val="0"/>
              <w:marTop w:val="0"/>
              <w:marBottom w:val="0"/>
              <w:divBdr>
                <w:top w:val="none" w:sz="0" w:space="0" w:color="auto"/>
                <w:left w:val="none" w:sz="0" w:space="0" w:color="auto"/>
                <w:bottom w:val="none" w:sz="0" w:space="0" w:color="auto"/>
                <w:right w:val="none" w:sz="0" w:space="0" w:color="auto"/>
              </w:divBdr>
            </w:div>
            <w:div w:id="555774694">
              <w:marLeft w:val="0"/>
              <w:marRight w:val="0"/>
              <w:marTop w:val="0"/>
              <w:marBottom w:val="0"/>
              <w:divBdr>
                <w:top w:val="none" w:sz="0" w:space="0" w:color="auto"/>
                <w:left w:val="none" w:sz="0" w:space="0" w:color="auto"/>
                <w:bottom w:val="none" w:sz="0" w:space="0" w:color="auto"/>
                <w:right w:val="none" w:sz="0" w:space="0" w:color="auto"/>
              </w:divBdr>
            </w:div>
            <w:div w:id="320931844">
              <w:marLeft w:val="0"/>
              <w:marRight w:val="0"/>
              <w:marTop w:val="0"/>
              <w:marBottom w:val="0"/>
              <w:divBdr>
                <w:top w:val="none" w:sz="0" w:space="0" w:color="auto"/>
                <w:left w:val="none" w:sz="0" w:space="0" w:color="auto"/>
                <w:bottom w:val="none" w:sz="0" w:space="0" w:color="auto"/>
                <w:right w:val="none" w:sz="0" w:space="0" w:color="auto"/>
              </w:divBdr>
            </w:div>
            <w:div w:id="398020454">
              <w:marLeft w:val="0"/>
              <w:marRight w:val="0"/>
              <w:marTop w:val="0"/>
              <w:marBottom w:val="0"/>
              <w:divBdr>
                <w:top w:val="none" w:sz="0" w:space="0" w:color="auto"/>
                <w:left w:val="none" w:sz="0" w:space="0" w:color="auto"/>
                <w:bottom w:val="none" w:sz="0" w:space="0" w:color="auto"/>
                <w:right w:val="none" w:sz="0" w:space="0" w:color="auto"/>
              </w:divBdr>
            </w:div>
            <w:div w:id="490676801">
              <w:marLeft w:val="0"/>
              <w:marRight w:val="0"/>
              <w:marTop w:val="0"/>
              <w:marBottom w:val="0"/>
              <w:divBdr>
                <w:top w:val="none" w:sz="0" w:space="0" w:color="auto"/>
                <w:left w:val="none" w:sz="0" w:space="0" w:color="auto"/>
                <w:bottom w:val="none" w:sz="0" w:space="0" w:color="auto"/>
                <w:right w:val="none" w:sz="0" w:space="0" w:color="auto"/>
              </w:divBdr>
            </w:div>
            <w:div w:id="768936963">
              <w:marLeft w:val="0"/>
              <w:marRight w:val="0"/>
              <w:marTop w:val="0"/>
              <w:marBottom w:val="0"/>
              <w:divBdr>
                <w:top w:val="none" w:sz="0" w:space="0" w:color="auto"/>
                <w:left w:val="none" w:sz="0" w:space="0" w:color="auto"/>
                <w:bottom w:val="none" w:sz="0" w:space="0" w:color="auto"/>
                <w:right w:val="none" w:sz="0" w:space="0" w:color="auto"/>
              </w:divBdr>
            </w:div>
            <w:div w:id="1483548414">
              <w:marLeft w:val="0"/>
              <w:marRight w:val="0"/>
              <w:marTop w:val="0"/>
              <w:marBottom w:val="0"/>
              <w:divBdr>
                <w:top w:val="none" w:sz="0" w:space="0" w:color="auto"/>
                <w:left w:val="none" w:sz="0" w:space="0" w:color="auto"/>
                <w:bottom w:val="none" w:sz="0" w:space="0" w:color="auto"/>
                <w:right w:val="none" w:sz="0" w:space="0" w:color="auto"/>
              </w:divBdr>
            </w:div>
            <w:div w:id="1920677945">
              <w:marLeft w:val="0"/>
              <w:marRight w:val="0"/>
              <w:marTop w:val="0"/>
              <w:marBottom w:val="0"/>
              <w:divBdr>
                <w:top w:val="none" w:sz="0" w:space="0" w:color="auto"/>
                <w:left w:val="none" w:sz="0" w:space="0" w:color="auto"/>
                <w:bottom w:val="none" w:sz="0" w:space="0" w:color="auto"/>
                <w:right w:val="none" w:sz="0" w:space="0" w:color="auto"/>
              </w:divBdr>
            </w:div>
            <w:div w:id="2013486980">
              <w:marLeft w:val="0"/>
              <w:marRight w:val="0"/>
              <w:marTop w:val="0"/>
              <w:marBottom w:val="0"/>
              <w:divBdr>
                <w:top w:val="none" w:sz="0" w:space="0" w:color="auto"/>
                <w:left w:val="none" w:sz="0" w:space="0" w:color="auto"/>
                <w:bottom w:val="none" w:sz="0" w:space="0" w:color="auto"/>
                <w:right w:val="none" w:sz="0" w:space="0" w:color="auto"/>
              </w:divBdr>
            </w:div>
            <w:div w:id="1692410317">
              <w:marLeft w:val="0"/>
              <w:marRight w:val="0"/>
              <w:marTop w:val="0"/>
              <w:marBottom w:val="0"/>
              <w:divBdr>
                <w:top w:val="none" w:sz="0" w:space="0" w:color="auto"/>
                <w:left w:val="none" w:sz="0" w:space="0" w:color="auto"/>
                <w:bottom w:val="none" w:sz="0" w:space="0" w:color="auto"/>
                <w:right w:val="none" w:sz="0" w:space="0" w:color="auto"/>
              </w:divBdr>
            </w:div>
            <w:div w:id="980230762">
              <w:marLeft w:val="0"/>
              <w:marRight w:val="0"/>
              <w:marTop w:val="0"/>
              <w:marBottom w:val="0"/>
              <w:divBdr>
                <w:top w:val="none" w:sz="0" w:space="0" w:color="auto"/>
                <w:left w:val="none" w:sz="0" w:space="0" w:color="auto"/>
                <w:bottom w:val="none" w:sz="0" w:space="0" w:color="auto"/>
                <w:right w:val="none" w:sz="0" w:space="0" w:color="auto"/>
              </w:divBdr>
            </w:div>
            <w:div w:id="1075931580">
              <w:marLeft w:val="0"/>
              <w:marRight w:val="0"/>
              <w:marTop w:val="0"/>
              <w:marBottom w:val="0"/>
              <w:divBdr>
                <w:top w:val="none" w:sz="0" w:space="0" w:color="auto"/>
                <w:left w:val="none" w:sz="0" w:space="0" w:color="auto"/>
                <w:bottom w:val="none" w:sz="0" w:space="0" w:color="auto"/>
                <w:right w:val="none" w:sz="0" w:space="0" w:color="auto"/>
              </w:divBdr>
            </w:div>
            <w:div w:id="1715886655">
              <w:marLeft w:val="0"/>
              <w:marRight w:val="0"/>
              <w:marTop w:val="0"/>
              <w:marBottom w:val="0"/>
              <w:divBdr>
                <w:top w:val="none" w:sz="0" w:space="0" w:color="auto"/>
                <w:left w:val="none" w:sz="0" w:space="0" w:color="auto"/>
                <w:bottom w:val="none" w:sz="0" w:space="0" w:color="auto"/>
                <w:right w:val="none" w:sz="0" w:space="0" w:color="auto"/>
              </w:divBdr>
            </w:div>
            <w:div w:id="1011182364">
              <w:marLeft w:val="0"/>
              <w:marRight w:val="0"/>
              <w:marTop w:val="0"/>
              <w:marBottom w:val="0"/>
              <w:divBdr>
                <w:top w:val="none" w:sz="0" w:space="0" w:color="auto"/>
                <w:left w:val="none" w:sz="0" w:space="0" w:color="auto"/>
                <w:bottom w:val="none" w:sz="0" w:space="0" w:color="auto"/>
                <w:right w:val="none" w:sz="0" w:space="0" w:color="auto"/>
              </w:divBdr>
            </w:div>
            <w:div w:id="798955447">
              <w:marLeft w:val="0"/>
              <w:marRight w:val="0"/>
              <w:marTop w:val="0"/>
              <w:marBottom w:val="0"/>
              <w:divBdr>
                <w:top w:val="none" w:sz="0" w:space="0" w:color="auto"/>
                <w:left w:val="none" w:sz="0" w:space="0" w:color="auto"/>
                <w:bottom w:val="none" w:sz="0" w:space="0" w:color="auto"/>
                <w:right w:val="none" w:sz="0" w:space="0" w:color="auto"/>
              </w:divBdr>
            </w:div>
            <w:div w:id="1178037418">
              <w:marLeft w:val="0"/>
              <w:marRight w:val="0"/>
              <w:marTop w:val="0"/>
              <w:marBottom w:val="0"/>
              <w:divBdr>
                <w:top w:val="none" w:sz="0" w:space="0" w:color="auto"/>
                <w:left w:val="none" w:sz="0" w:space="0" w:color="auto"/>
                <w:bottom w:val="none" w:sz="0" w:space="0" w:color="auto"/>
                <w:right w:val="none" w:sz="0" w:space="0" w:color="auto"/>
              </w:divBdr>
            </w:div>
            <w:div w:id="1378117978">
              <w:marLeft w:val="0"/>
              <w:marRight w:val="0"/>
              <w:marTop w:val="0"/>
              <w:marBottom w:val="0"/>
              <w:divBdr>
                <w:top w:val="none" w:sz="0" w:space="0" w:color="auto"/>
                <w:left w:val="none" w:sz="0" w:space="0" w:color="auto"/>
                <w:bottom w:val="none" w:sz="0" w:space="0" w:color="auto"/>
                <w:right w:val="none" w:sz="0" w:space="0" w:color="auto"/>
              </w:divBdr>
            </w:div>
            <w:div w:id="1514150449">
              <w:marLeft w:val="0"/>
              <w:marRight w:val="0"/>
              <w:marTop w:val="0"/>
              <w:marBottom w:val="0"/>
              <w:divBdr>
                <w:top w:val="none" w:sz="0" w:space="0" w:color="auto"/>
                <w:left w:val="none" w:sz="0" w:space="0" w:color="auto"/>
                <w:bottom w:val="none" w:sz="0" w:space="0" w:color="auto"/>
                <w:right w:val="none" w:sz="0" w:space="0" w:color="auto"/>
              </w:divBdr>
            </w:div>
            <w:div w:id="1287001308">
              <w:marLeft w:val="0"/>
              <w:marRight w:val="0"/>
              <w:marTop w:val="0"/>
              <w:marBottom w:val="0"/>
              <w:divBdr>
                <w:top w:val="none" w:sz="0" w:space="0" w:color="auto"/>
                <w:left w:val="none" w:sz="0" w:space="0" w:color="auto"/>
                <w:bottom w:val="none" w:sz="0" w:space="0" w:color="auto"/>
                <w:right w:val="none" w:sz="0" w:space="0" w:color="auto"/>
              </w:divBdr>
            </w:div>
            <w:div w:id="1184393898">
              <w:marLeft w:val="0"/>
              <w:marRight w:val="0"/>
              <w:marTop w:val="0"/>
              <w:marBottom w:val="0"/>
              <w:divBdr>
                <w:top w:val="none" w:sz="0" w:space="0" w:color="auto"/>
                <w:left w:val="none" w:sz="0" w:space="0" w:color="auto"/>
                <w:bottom w:val="none" w:sz="0" w:space="0" w:color="auto"/>
                <w:right w:val="none" w:sz="0" w:space="0" w:color="auto"/>
              </w:divBdr>
            </w:div>
            <w:div w:id="800078786">
              <w:marLeft w:val="0"/>
              <w:marRight w:val="0"/>
              <w:marTop w:val="0"/>
              <w:marBottom w:val="0"/>
              <w:divBdr>
                <w:top w:val="none" w:sz="0" w:space="0" w:color="auto"/>
                <w:left w:val="none" w:sz="0" w:space="0" w:color="auto"/>
                <w:bottom w:val="none" w:sz="0" w:space="0" w:color="auto"/>
                <w:right w:val="none" w:sz="0" w:space="0" w:color="auto"/>
              </w:divBdr>
            </w:div>
            <w:div w:id="198325247">
              <w:marLeft w:val="0"/>
              <w:marRight w:val="0"/>
              <w:marTop w:val="0"/>
              <w:marBottom w:val="0"/>
              <w:divBdr>
                <w:top w:val="none" w:sz="0" w:space="0" w:color="auto"/>
                <w:left w:val="none" w:sz="0" w:space="0" w:color="auto"/>
                <w:bottom w:val="none" w:sz="0" w:space="0" w:color="auto"/>
                <w:right w:val="none" w:sz="0" w:space="0" w:color="auto"/>
              </w:divBdr>
            </w:div>
            <w:div w:id="1362785161">
              <w:marLeft w:val="0"/>
              <w:marRight w:val="0"/>
              <w:marTop w:val="0"/>
              <w:marBottom w:val="0"/>
              <w:divBdr>
                <w:top w:val="none" w:sz="0" w:space="0" w:color="auto"/>
                <w:left w:val="none" w:sz="0" w:space="0" w:color="auto"/>
                <w:bottom w:val="none" w:sz="0" w:space="0" w:color="auto"/>
                <w:right w:val="none" w:sz="0" w:space="0" w:color="auto"/>
              </w:divBdr>
            </w:div>
            <w:div w:id="1782263895">
              <w:marLeft w:val="0"/>
              <w:marRight w:val="0"/>
              <w:marTop w:val="0"/>
              <w:marBottom w:val="0"/>
              <w:divBdr>
                <w:top w:val="none" w:sz="0" w:space="0" w:color="auto"/>
                <w:left w:val="none" w:sz="0" w:space="0" w:color="auto"/>
                <w:bottom w:val="none" w:sz="0" w:space="0" w:color="auto"/>
                <w:right w:val="none" w:sz="0" w:space="0" w:color="auto"/>
              </w:divBdr>
            </w:div>
            <w:div w:id="228152569">
              <w:marLeft w:val="0"/>
              <w:marRight w:val="0"/>
              <w:marTop w:val="0"/>
              <w:marBottom w:val="0"/>
              <w:divBdr>
                <w:top w:val="none" w:sz="0" w:space="0" w:color="auto"/>
                <w:left w:val="none" w:sz="0" w:space="0" w:color="auto"/>
                <w:bottom w:val="none" w:sz="0" w:space="0" w:color="auto"/>
                <w:right w:val="none" w:sz="0" w:space="0" w:color="auto"/>
              </w:divBdr>
            </w:div>
            <w:div w:id="2025980096">
              <w:marLeft w:val="0"/>
              <w:marRight w:val="0"/>
              <w:marTop w:val="0"/>
              <w:marBottom w:val="0"/>
              <w:divBdr>
                <w:top w:val="none" w:sz="0" w:space="0" w:color="auto"/>
                <w:left w:val="none" w:sz="0" w:space="0" w:color="auto"/>
                <w:bottom w:val="none" w:sz="0" w:space="0" w:color="auto"/>
                <w:right w:val="none" w:sz="0" w:space="0" w:color="auto"/>
              </w:divBdr>
            </w:div>
            <w:div w:id="1087650899">
              <w:marLeft w:val="0"/>
              <w:marRight w:val="0"/>
              <w:marTop w:val="0"/>
              <w:marBottom w:val="0"/>
              <w:divBdr>
                <w:top w:val="none" w:sz="0" w:space="0" w:color="auto"/>
                <w:left w:val="none" w:sz="0" w:space="0" w:color="auto"/>
                <w:bottom w:val="none" w:sz="0" w:space="0" w:color="auto"/>
                <w:right w:val="none" w:sz="0" w:space="0" w:color="auto"/>
              </w:divBdr>
            </w:div>
            <w:div w:id="1214078217">
              <w:marLeft w:val="0"/>
              <w:marRight w:val="0"/>
              <w:marTop w:val="0"/>
              <w:marBottom w:val="0"/>
              <w:divBdr>
                <w:top w:val="none" w:sz="0" w:space="0" w:color="auto"/>
                <w:left w:val="none" w:sz="0" w:space="0" w:color="auto"/>
                <w:bottom w:val="none" w:sz="0" w:space="0" w:color="auto"/>
                <w:right w:val="none" w:sz="0" w:space="0" w:color="auto"/>
              </w:divBdr>
            </w:div>
            <w:div w:id="1283264345">
              <w:marLeft w:val="0"/>
              <w:marRight w:val="0"/>
              <w:marTop w:val="0"/>
              <w:marBottom w:val="0"/>
              <w:divBdr>
                <w:top w:val="none" w:sz="0" w:space="0" w:color="auto"/>
                <w:left w:val="none" w:sz="0" w:space="0" w:color="auto"/>
                <w:bottom w:val="none" w:sz="0" w:space="0" w:color="auto"/>
                <w:right w:val="none" w:sz="0" w:space="0" w:color="auto"/>
              </w:divBdr>
            </w:div>
            <w:div w:id="1457868800">
              <w:marLeft w:val="0"/>
              <w:marRight w:val="0"/>
              <w:marTop w:val="0"/>
              <w:marBottom w:val="0"/>
              <w:divBdr>
                <w:top w:val="none" w:sz="0" w:space="0" w:color="auto"/>
                <w:left w:val="none" w:sz="0" w:space="0" w:color="auto"/>
                <w:bottom w:val="none" w:sz="0" w:space="0" w:color="auto"/>
                <w:right w:val="none" w:sz="0" w:space="0" w:color="auto"/>
              </w:divBdr>
            </w:div>
            <w:div w:id="658535143">
              <w:marLeft w:val="0"/>
              <w:marRight w:val="0"/>
              <w:marTop w:val="0"/>
              <w:marBottom w:val="0"/>
              <w:divBdr>
                <w:top w:val="none" w:sz="0" w:space="0" w:color="auto"/>
                <w:left w:val="none" w:sz="0" w:space="0" w:color="auto"/>
                <w:bottom w:val="none" w:sz="0" w:space="0" w:color="auto"/>
                <w:right w:val="none" w:sz="0" w:space="0" w:color="auto"/>
              </w:divBdr>
            </w:div>
            <w:div w:id="528377539">
              <w:marLeft w:val="0"/>
              <w:marRight w:val="0"/>
              <w:marTop w:val="0"/>
              <w:marBottom w:val="0"/>
              <w:divBdr>
                <w:top w:val="none" w:sz="0" w:space="0" w:color="auto"/>
                <w:left w:val="none" w:sz="0" w:space="0" w:color="auto"/>
                <w:bottom w:val="none" w:sz="0" w:space="0" w:color="auto"/>
                <w:right w:val="none" w:sz="0" w:space="0" w:color="auto"/>
              </w:divBdr>
            </w:div>
            <w:div w:id="2042854253">
              <w:marLeft w:val="0"/>
              <w:marRight w:val="0"/>
              <w:marTop w:val="0"/>
              <w:marBottom w:val="0"/>
              <w:divBdr>
                <w:top w:val="none" w:sz="0" w:space="0" w:color="auto"/>
                <w:left w:val="none" w:sz="0" w:space="0" w:color="auto"/>
                <w:bottom w:val="none" w:sz="0" w:space="0" w:color="auto"/>
                <w:right w:val="none" w:sz="0" w:space="0" w:color="auto"/>
              </w:divBdr>
            </w:div>
            <w:div w:id="1114520342">
              <w:marLeft w:val="0"/>
              <w:marRight w:val="0"/>
              <w:marTop w:val="0"/>
              <w:marBottom w:val="0"/>
              <w:divBdr>
                <w:top w:val="none" w:sz="0" w:space="0" w:color="auto"/>
                <w:left w:val="none" w:sz="0" w:space="0" w:color="auto"/>
                <w:bottom w:val="none" w:sz="0" w:space="0" w:color="auto"/>
                <w:right w:val="none" w:sz="0" w:space="0" w:color="auto"/>
              </w:divBdr>
            </w:div>
            <w:div w:id="1577351557">
              <w:marLeft w:val="0"/>
              <w:marRight w:val="0"/>
              <w:marTop w:val="0"/>
              <w:marBottom w:val="0"/>
              <w:divBdr>
                <w:top w:val="none" w:sz="0" w:space="0" w:color="auto"/>
                <w:left w:val="none" w:sz="0" w:space="0" w:color="auto"/>
                <w:bottom w:val="none" w:sz="0" w:space="0" w:color="auto"/>
                <w:right w:val="none" w:sz="0" w:space="0" w:color="auto"/>
              </w:divBdr>
            </w:div>
            <w:div w:id="188837847">
              <w:marLeft w:val="0"/>
              <w:marRight w:val="0"/>
              <w:marTop w:val="0"/>
              <w:marBottom w:val="0"/>
              <w:divBdr>
                <w:top w:val="none" w:sz="0" w:space="0" w:color="auto"/>
                <w:left w:val="none" w:sz="0" w:space="0" w:color="auto"/>
                <w:bottom w:val="none" w:sz="0" w:space="0" w:color="auto"/>
                <w:right w:val="none" w:sz="0" w:space="0" w:color="auto"/>
              </w:divBdr>
            </w:div>
            <w:div w:id="699474904">
              <w:marLeft w:val="0"/>
              <w:marRight w:val="0"/>
              <w:marTop w:val="0"/>
              <w:marBottom w:val="0"/>
              <w:divBdr>
                <w:top w:val="none" w:sz="0" w:space="0" w:color="auto"/>
                <w:left w:val="none" w:sz="0" w:space="0" w:color="auto"/>
                <w:bottom w:val="none" w:sz="0" w:space="0" w:color="auto"/>
                <w:right w:val="none" w:sz="0" w:space="0" w:color="auto"/>
              </w:divBdr>
            </w:div>
            <w:div w:id="418791443">
              <w:marLeft w:val="0"/>
              <w:marRight w:val="0"/>
              <w:marTop w:val="0"/>
              <w:marBottom w:val="0"/>
              <w:divBdr>
                <w:top w:val="none" w:sz="0" w:space="0" w:color="auto"/>
                <w:left w:val="none" w:sz="0" w:space="0" w:color="auto"/>
                <w:bottom w:val="none" w:sz="0" w:space="0" w:color="auto"/>
                <w:right w:val="none" w:sz="0" w:space="0" w:color="auto"/>
              </w:divBdr>
            </w:div>
            <w:div w:id="878855146">
              <w:marLeft w:val="0"/>
              <w:marRight w:val="0"/>
              <w:marTop w:val="0"/>
              <w:marBottom w:val="0"/>
              <w:divBdr>
                <w:top w:val="none" w:sz="0" w:space="0" w:color="auto"/>
                <w:left w:val="none" w:sz="0" w:space="0" w:color="auto"/>
                <w:bottom w:val="none" w:sz="0" w:space="0" w:color="auto"/>
                <w:right w:val="none" w:sz="0" w:space="0" w:color="auto"/>
              </w:divBdr>
            </w:div>
            <w:div w:id="161892594">
              <w:marLeft w:val="0"/>
              <w:marRight w:val="0"/>
              <w:marTop w:val="0"/>
              <w:marBottom w:val="0"/>
              <w:divBdr>
                <w:top w:val="none" w:sz="0" w:space="0" w:color="auto"/>
                <w:left w:val="none" w:sz="0" w:space="0" w:color="auto"/>
                <w:bottom w:val="none" w:sz="0" w:space="0" w:color="auto"/>
                <w:right w:val="none" w:sz="0" w:space="0" w:color="auto"/>
              </w:divBdr>
            </w:div>
            <w:div w:id="2005157882">
              <w:marLeft w:val="0"/>
              <w:marRight w:val="0"/>
              <w:marTop w:val="0"/>
              <w:marBottom w:val="0"/>
              <w:divBdr>
                <w:top w:val="none" w:sz="0" w:space="0" w:color="auto"/>
                <w:left w:val="none" w:sz="0" w:space="0" w:color="auto"/>
                <w:bottom w:val="none" w:sz="0" w:space="0" w:color="auto"/>
                <w:right w:val="none" w:sz="0" w:space="0" w:color="auto"/>
              </w:divBdr>
            </w:div>
            <w:div w:id="1500804742">
              <w:marLeft w:val="0"/>
              <w:marRight w:val="0"/>
              <w:marTop w:val="0"/>
              <w:marBottom w:val="0"/>
              <w:divBdr>
                <w:top w:val="none" w:sz="0" w:space="0" w:color="auto"/>
                <w:left w:val="none" w:sz="0" w:space="0" w:color="auto"/>
                <w:bottom w:val="none" w:sz="0" w:space="0" w:color="auto"/>
                <w:right w:val="none" w:sz="0" w:space="0" w:color="auto"/>
              </w:divBdr>
            </w:div>
            <w:div w:id="696351615">
              <w:marLeft w:val="0"/>
              <w:marRight w:val="0"/>
              <w:marTop w:val="0"/>
              <w:marBottom w:val="0"/>
              <w:divBdr>
                <w:top w:val="none" w:sz="0" w:space="0" w:color="auto"/>
                <w:left w:val="none" w:sz="0" w:space="0" w:color="auto"/>
                <w:bottom w:val="none" w:sz="0" w:space="0" w:color="auto"/>
                <w:right w:val="none" w:sz="0" w:space="0" w:color="auto"/>
              </w:divBdr>
            </w:div>
            <w:div w:id="1572306462">
              <w:marLeft w:val="0"/>
              <w:marRight w:val="0"/>
              <w:marTop w:val="0"/>
              <w:marBottom w:val="0"/>
              <w:divBdr>
                <w:top w:val="none" w:sz="0" w:space="0" w:color="auto"/>
                <w:left w:val="none" w:sz="0" w:space="0" w:color="auto"/>
                <w:bottom w:val="none" w:sz="0" w:space="0" w:color="auto"/>
                <w:right w:val="none" w:sz="0" w:space="0" w:color="auto"/>
              </w:divBdr>
            </w:div>
            <w:div w:id="1947351105">
              <w:marLeft w:val="0"/>
              <w:marRight w:val="0"/>
              <w:marTop w:val="0"/>
              <w:marBottom w:val="0"/>
              <w:divBdr>
                <w:top w:val="none" w:sz="0" w:space="0" w:color="auto"/>
                <w:left w:val="none" w:sz="0" w:space="0" w:color="auto"/>
                <w:bottom w:val="none" w:sz="0" w:space="0" w:color="auto"/>
                <w:right w:val="none" w:sz="0" w:space="0" w:color="auto"/>
              </w:divBdr>
            </w:div>
            <w:div w:id="789007141">
              <w:marLeft w:val="0"/>
              <w:marRight w:val="0"/>
              <w:marTop w:val="0"/>
              <w:marBottom w:val="0"/>
              <w:divBdr>
                <w:top w:val="none" w:sz="0" w:space="0" w:color="auto"/>
                <w:left w:val="none" w:sz="0" w:space="0" w:color="auto"/>
                <w:bottom w:val="none" w:sz="0" w:space="0" w:color="auto"/>
                <w:right w:val="none" w:sz="0" w:space="0" w:color="auto"/>
              </w:divBdr>
            </w:div>
            <w:div w:id="2063214130">
              <w:marLeft w:val="0"/>
              <w:marRight w:val="0"/>
              <w:marTop w:val="0"/>
              <w:marBottom w:val="0"/>
              <w:divBdr>
                <w:top w:val="none" w:sz="0" w:space="0" w:color="auto"/>
                <w:left w:val="none" w:sz="0" w:space="0" w:color="auto"/>
                <w:bottom w:val="none" w:sz="0" w:space="0" w:color="auto"/>
                <w:right w:val="none" w:sz="0" w:space="0" w:color="auto"/>
              </w:divBdr>
            </w:div>
            <w:div w:id="1670283047">
              <w:marLeft w:val="0"/>
              <w:marRight w:val="0"/>
              <w:marTop w:val="0"/>
              <w:marBottom w:val="0"/>
              <w:divBdr>
                <w:top w:val="none" w:sz="0" w:space="0" w:color="auto"/>
                <w:left w:val="none" w:sz="0" w:space="0" w:color="auto"/>
                <w:bottom w:val="none" w:sz="0" w:space="0" w:color="auto"/>
                <w:right w:val="none" w:sz="0" w:space="0" w:color="auto"/>
              </w:divBdr>
            </w:div>
            <w:div w:id="490291340">
              <w:marLeft w:val="0"/>
              <w:marRight w:val="0"/>
              <w:marTop w:val="0"/>
              <w:marBottom w:val="0"/>
              <w:divBdr>
                <w:top w:val="none" w:sz="0" w:space="0" w:color="auto"/>
                <w:left w:val="none" w:sz="0" w:space="0" w:color="auto"/>
                <w:bottom w:val="none" w:sz="0" w:space="0" w:color="auto"/>
                <w:right w:val="none" w:sz="0" w:space="0" w:color="auto"/>
              </w:divBdr>
            </w:div>
            <w:div w:id="1346859687">
              <w:marLeft w:val="0"/>
              <w:marRight w:val="0"/>
              <w:marTop w:val="0"/>
              <w:marBottom w:val="0"/>
              <w:divBdr>
                <w:top w:val="none" w:sz="0" w:space="0" w:color="auto"/>
                <w:left w:val="none" w:sz="0" w:space="0" w:color="auto"/>
                <w:bottom w:val="none" w:sz="0" w:space="0" w:color="auto"/>
                <w:right w:val="none" w:sz="0" w:space="0" w:color="auto"/>
              </w:divBdr>
            </w:div>
            <w:div w:id="686952734">
              <w:marLeft w:val="0"/>
              <w:marRight w:val="0"/>
              <w:marTop w:val="0"/>
              <w:marBottom w:val="0"/>
              <w:divBdr>
                <w:top w:val="none" w:sz="0" w:space="0" w:color="auto"/>
                <w:left w:val="none" w:sz="0" w:space="0" w:color="auto"/>
                <w:bottom w:val="none" w:sz="0" w:space="0" w:color="auto"/>
                <w:right w:val="none" w:sz="0" w:space="0" w:color="auto"/>
              </w:divBdr>
            </w:div>
            <w:div w:id="833182784">
              <w:marLeft w:val="0"/>
              <w:marRight w:val="0"/>
              <w:marTop w:val="0"/>
              <w:marBottom w:val="0"/>
              <w:divBdr>
                <w:top w:val="none" w:sz="0" w:space="0" w:color="auto"/>
                <w:left w:val="none" w:sz="0" w:space="0" w:color="auto"/>
                <w:bottom w:val="none" w:sz="0" w:space="0" w:color="auto"/>
                <w:right w:val="none" w:sz="0" w:space="0" w:color="auto"/>
              </w:divBdr>
            </w:div>
            <w:div w:id="467405514">
              <w:marLeft w:val="0"/>
              <w:marRight w:val="0"/>
              <w:marTop w:val="0"/>
              <w:marBottom w:val="0"/>
              <w:divBdr>
                <w:top w:val="none" w:sz="0" w:space="0" w:color="auto"/>
                <w:left w:val="none" w:sz="0" w:space="0" w:color="auto"/>
                <w:bottom w:val="none" w:sz="0" w:space="0" w:color="auto"/>
                <w:right w:val="none" w:sz="0" w:space="0" w:color="auto"/>
              </w:divBdr>
            </w:div>
            <w:div w:id="1801192877">
              <w:marLeft w:val="0"/>
              <w:marRight w:val="0"/>
              <w:marTop w:val="0"/>
              <w:marBottom w:val="0"/>
              <w:divBdr>
                <w:top w:val="none" w:sz="0" w:space="0" w:color="auto"/>
                <w:left w:val="none" w:sz="0" w:space="0" w:color="auto"/>
                <w:bottom w:val="none" w:sz="0" w:space="0" w:color="auto"/>
                <w:right w:val="none" w:sz="0" w:space="0" w:color="auto"/>
              </w:divBdr>
            </w:div>
            <w:div w:id="1307197306">
              <w:marLeft w:val="0"/>
              <w:marRight w:val="0"/>
              <w:marTop w:val="0"/>
              <w:marBottom w:val="0"/>
              <w:divBdr>
                <w:top w:val="none" w:sz="0" w:space="0" w:color="auto"/>
                <w:left w:val="none" w:sz="0" w:space="0" w:color="auto"/>
                <w:bottom w:val="none" w:sz="0" w:space="0" w:color="auto"/>
                <w:right w:val="none" w:sz="0" w:space="0" w:color="auto"/>
              </w:divBdr>
            </w:div>
            <w:div w:id="1291981309">
              <w:marLeft w:val="0"/>
              <w:marRight w:val="0"/>
              <w:marTop w:val="0"/>
              <w:marBottom w:val="0"/>
              <w:divBdr>
                <w:top w:val="none" w:sz="0" w:space="0" w:color="auto"/>
                <w:left w:val="none" w:sz="0" w:space="0" w:color="auto"/>
                <w:bottom w:val="none" w:sz="0" w:space="0" w:color="auto"/>
                <w:right w:val="none" w:sz="0" w:space="0" w:color="auto"/>
              </w:divBdr>
            </w:div>
            <w:div w:id="794912720">
              <w:marLeft w:val="0"/>
              <w:marRight w:val="0"/>
              <w:marTop w:val="0"/>
              <w:marBottom w:val="0"/>
              <w:divBdr>
                <w:top w:val="none" w:sz="0" w:space="0" w:color="auto"/>
                <w:left w:val="none" w:sz="0" w:space="0" w:color="auto"/>
                <w:bottom w:val="none" w:sz="0" w:space="0" w:color="auto"/>
                <w:right w:val="none" w:sz="0" w:space="0" w:color="auto"/>
              </w:divBdr>
            </w:div>
            <w:div w:id="872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4021">
      <w:bodyDiv w:val="1"/>
      <w:marLeft w:val="0"/>
      <w:marRight w:val="0"/>
      <w:marTop w:val="0"/>
      <w:marBottom w:val="0"/>
      <w:divBdr>
        <w:top w:val="none" w:sz="0" w:space="0" w:color="auto"/>
        <w:left w:val="none" w:sz="0" w:space="0" w:color="auto"/>
        <w:bottom w:val="none" w:sz="0" w:space="0" w:color="auto"/>
        <w:right w:val="none" w:sz="0" w:space="0" w:color="auto"/>
      </w:divBdr>
    </w:div>
    <w:div w:id="1363168835">
      <w:bodyDiv w:val="1"/>
      <w:marLeft w:val="0"/>
      <w:marRight w:val="0"/>
      <w:marTop w:val="0"/>
      <w:marBottom w:val="0"/>
      <w:divBdr>
        <w:top w:val="none" w:sz="0" w:space="0" w:color="auto"/>
        <w:left w:val="none" w:sz="0" w:space="0" w:color="auto"/>
        <w:bottom w:val="none" w:sz="0" w:space="0" w:color="auto"/>
        <w:right w:val="none" w:sz="0" w:space="0" w:color="auto"/>
      </w:divBdr>
    </w:div>
    <w:div w:id="1429733462">
      <w:bodyDiv w:val="1"/>
      <w:marLeft w:val="0"/>
      <w:marRight w:val="0"/>
      <w:marTop w:val="0"/>
      <w:marBottom w:val="0"/>
      <w:divBdr>
        <w:top w:val="none" w:sz="0" w:space="0" w:color="auto"/>
        <w:left w:val="none" w:sz="0" w:space="0" w:color="auto"/>
        <w:bottom w:val="none" w:sz="0" w:space="0" w:color="auto"/>
        <w:right w:val="none" w:sz="0" w:space="0" w:color="auto"/>
      </w:divBdr>
    </w:div>
    <w:div w:id="1696298746">
      <w:bodyDiv w:val="1"/>
      <w:marLeft w:val="0"/>
      <w:marRight w:val="0"/>
      <w:marTop w:val="0"/>
      <w:marBottom w:val="0"/>
      <w:divBdr>
        <w:top w:val="none" w:sz="0" w:space="0" w:color="auto"/>
        <w:left w:val="none" w:sz="0" w:space="0" w:color="auto"/>
        <w:bottom w:val="none" w:sz="0" w:space="0" w:color="auto"/>
        <w:right w:val="none" w:sz="0" w:space="0" w:color="auto"/>
      </w:divBdr>
    </w:div>
    <w:div w:id="1696881153">
      <w:bodyDiv w:val="1"/>
      <w:marLeft w:val="0"/>
      <w:marRight w:val="0"/>
      <w:marTop w:val="0"/>
      <w:marBottom w:val="0"/>
      <w:divBdr>
        <w:top w:val="none" w:sz="0" w:space="0" w:color="auto"/>
        <w:left w:val="none" w:sz="0" w:space="0" w:color="auto"/>
        <w:bottom w:val="none" w:sz="0" w:space="0" w:color="auto"/>
        <w:right w:val="none" w:sz="0" w:space="0" w:color="auto"/>
      </w:divBdr>
    </w:div>
    <w:div w:id="1821968094">
      <w:bodyDiv w:val="1"/>
      <w:marLeft w:val="0"/>
      <w:marRight w:val="0"/>
      <w:marTop w:val="0"/>
      <w:marBottom w:val="0"/>
      <w:divBdr>
        <w:top w:val="none" w:sz="0" w:space="0" w:color="auto"/>
        <w:left w:val="none" w:sz="0" w:space="0" w:color="auto"/>
        <w:bottom w:val="none" w:sz="0" w:space="0" w:color="auto"/>
        <w:right w:val="none" w:sz="0" w:space="0" w:color="auto"/>
      </w:divBdr>
      <w:divsChild>
        <w:div w:id="419327867">
          <w:marLeft w:val="-96"/>
          <w:marRight w:val="0"/>
          <w:marTop w:val="0"/>
          <w:marBottom w:val="0"/>
          <w:divBdr>
            <w:top w:val="none" w:sz="0" w:space="0" w:color="auto"/>
            <w:left w:val="none" w:sz="0" w:space="0" w:color="auto"/>
            <w:bottom w:val="none" w:sz="0" w:space="0" w:color="auto"/>
            <w:right w:val="none" w:sz="0" w:space="0" w:color="auto"/>
          </w:divBdr>
        </w:div>
      </w:divsChild>
    </w:div>
    <w:div w:id="1872104770">
      <w:bodyDiv w:val="1"/>
      <w:marLeft w:val="0"/>
      <w:marRight w:val="0"/>
      <w:marTop w:val="0"/>
      <w:marBottom w:val="0"/>
      <w:divBdr>
        <w:top w:val="none" w:sz="0" w:space="0" w:color="auto"/>
        <w:left w:val="none" w:sz="0" w:space="0" w:color="auto"/>
        <w:bottom w:val="none" w:sz="0" w:space="0" w:color="auto"/>
        <w:right w:val="none" w:sz="0" w:space="0" w:color="auto"/>
      </w:divBdr>
      <w:divsChild>
        <w:div w:id="1824155378">
          <w:marLeft w:val="0"/>
          <w:marRight w:val="0"/>
          <w:marTop w:val="0"/>
          <w:marBottom w:val="0"/>
          <w:divBdr>
            <w:top w:val="none" w:sz="0" w:space="0" w:color="auto"/>
            <w:left w:val="none" w:sz="0" w:space="0" w:color="auto"/>
            <w:bottom w:val="none" w:sz="0" w:space="0" w:color="auto"/>
            <w:right w:val="none" w:sz="0" w:space="0" w:color="auto"/>
          </w:divBdr>
          <w:divsChild>
            <w:div w:id="1014923192">
              <w:marLeft w:val="0"/>
              <w:marRight w:val="0"/>
              <w:marTop w:val="0"/>
              <w:marBottom w:val="0"/>
              <w:divBdr>
                <w:top w:val="none" w:sz="0" w:space="0" w:color="auto"/>
                <w:left w:val="none" w:sz="0" w:space="0" w:color="auto"/>
                <w:bottom w:val="none" w:sz="0" w:space="0" w:color="auto"/>
                <w:right w:val="none" w:sz="0" w:space="0" w:color="auto"/>
              </w:divBdr>
            </w:div>
            <w:div w:id="1957323436">
              <w:marLeft w:val="0"/>
              <w:marRight w:val="0"/>
              <w:marTop w:val="0"/>
              <w:marBottom w:val="0"/>
              <w:divBdr>
                <w:top w:val="none" w:sz="0" w:space="0" w:color="auto"/>
                <w:left w:val="none" w:sz="0" w:space="0" w:color="auto"/>
                <w:bottom w:val="none" w:sz="0" w:space="0" w:color="auto"/>
                <w:right w:val="none" w:sz="0" w:space="0" w:color="auto"/>
              </w:divBdr>
            </w:div>
            <w:div w:id="2018382842">
              <w:marLeft w:val="0"/>
              <w:marRight w:val="0"/>
              <w:marTop w:val="0"/>
              <w:marBottom w:val="0"/>
              <w:divBdr>
                <w:top w:val="none" w:sz="0" w:space="0" w:color="auto"/>
                <w:left w:val="none" w:sz="0" w:space="0" w:color="auto"/>
                <w:bottom w:val="none" w:sz="0" w:space="0" w:color="auto"/>
                <w:right w:val="none" w:sz="0" w:space="0" w:color="auto"/>
              </w:divBdr>
            </w:div>
            <w:div w:id="1593393504">
              <w:marLeft w:val="0"/>
              <w:marRight w:val="0"/>
              <w:marTop w:val="0"/>
              <w:marBottom w:val="0"/>
              <w:divBdr>
                <w:top w:val="none" w:sz="0" w:space="0" w:color="auto"/>
                <w:left w:val="none" w:sz="0" w:space="0" w:color="auto"/>
                <w:bottom w:val="none" w:sz="0" w:space="0" w:color="auto"/>
                <w:right w:val="none" w:sz="0" w:space="0" w:color="auto"/>
              </w:divBdr>
            </w:div>
            <w:div w:id="328362909">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420491166">
              <w:marLeft w:val="0"/>
              <w:marRight w:val="0"/>
              <w:marTop w:val="0"/>
              <w:marBottom w:val="0"/>
              <w:divBdr>
                <w:top w:val="none" w:sz="0" w:space="0" w:color="auto"/>
                <w:left w:val="none" w:sz="0" w:space="0" w:color="auto"/>
                <w:bottom w:val="none" w:sz="0" w:space="0" w:color="auto"/>
                <w:right w:val="none" w:sz="0" w:space="0" w:color="auto"/>
              </w:divBdr>
            </w:div>
            <w:div w:id="1561598482">
              <w:marLeft w:val="0"/>
              <w:marRight w:val="0"/>
              <w:marTop w:val="0"/>
              <w:marBottom w:val="0"/>
              <w:divBdr>
                <w:top w:val="none" w:sz="0" w:space="0" w:color="auto"/>
                <w:left w:val="none" w:sz="0" w:space="0" w:color="auto"/>
                <w:bottom w:val="none" w:sz="0" w:space="0" w:color="auto"/>
                <w:right w:val="none" w:sz="0" w:space="0" w:color="auto"/>
              </w:divBdr>
            </w:div>
            <w:div w:id="1008555850">
              <w:marLeft w:val="0"/>
              <w:marRight w:val="0"/>
              <w:marTop w:val="0"/>
              <w:marBottom w:val="0"/>
              <w:divBdr>
                <w:top w:val="none" w:sz="0" w:space="0" w:color="auto"/>
                <w:left w:val="none" w:sz="0" w:space="0" w:color="auto"/>
                <w:bottom w:val="none" w:sz="0" w:space="0" w:color="auto"/>
                <w:right w:val="none" w:sz="0" w:space="0" w:color="auto"/>
              </w:divBdr>
            </w:div>
            <w:div w:id="1247111799">
              <w:marLeft w:val="0"/>
              <w:marRight w:val="0"/>
              <w:marTop w:val="0"/>
              <w:marBottom w:val="0"/>
              <w:divBdr>
                <w:top w:val="none" w:sz="0" w:space="0" w:color="auto"/>
                <w:left w:val="none" w:sz="0" w:space="0" w:color="auto"/>
                <w:bottom w:val="none" w:sz="0" w:space="0" w:color="auto"/>
                <w:right w:val="none" w:sz="0" w:space="0" w:color="auto"/>
              </w:divBdr>
            </w:div>
            <w:div w:id="1879976692">
              <w:marLeft w:val="0"/>
              <w:marRight w:val="0"/>
              <w:marTop w:val="0"/>
              <w:marBottom w:val="0"/>
              <w:divBdr>
                <w:top w:val="none" w:sz="0" w:space="0" w:color="auto"/>
                <w:left w:val="none" w:sz="0" w:space="0" w:color="auto"/>
                <w:bottom w:val="none" w:sz="0" w:space="0" w:color="auto"/>
                <w:right w:val="none" w:sz="0" w:space="0" w:color="auto"/>
              </w:divBdr>
            </w:div>
            <w:div w:id="1836456381">
              <w:marLeft w:val="0"/>
              <w:marRight w:val="0"/>
              <w:marTop w:val="0"/>
              <w:marBottom w:val="0"/>
              <w:divBdr>
                <w:top w:val="none" w:sz="0" w:space="0" w:color="auto"/>
                <w:left w:val="none" w:sz="0" w:space="0" w:color="auto"/>
                <w:bottom w:val="none" w:sz="0" w:space="0" w:color="auto"/>
                <w:right w:val="none" w:sz="0" w:space="0" w:color="auto"/>
              </w:divBdr>
            </w:div>
            <w:div w:id="1858420132">
              <w:marLeft w:val="0"/>
              <w:marRight w:val="0"/>
              <w:marTop w:val="0"/>
              <w:marBottom w:val="0"/>
              <w:divBdr>
                <w:top w:val="none" w:sz="0" w:space="0" w:color="auto"/>
                <w:left w:val="none" w:sz="0" w:space="0" w:color="auto"/>
                <w:bottom w:val="none" w:sz="0" w:space="0" w:color="auto"/>
                <w:right w:val="none" w:sz="0" w:space="0" w:color="auto"/>
              </w:divBdr>
            </w:div>
            <w:div w:id="1510831837">
              <w:marLeft w:val="0"/>
              <w:marRight w:val="0"/>
              <w:marTop w:val="0"/>
              <w:marBottom w:val="0"/>
              <w:divBdr>
                <w:top w:val="none" w:sz="0" w:space="0" w:color="auto"/>
                <w:left w:val="none" w:sz="0" w:space="0" w:color="auto"/>
                <w:bottom w:val="none" w:sz="0" w:space="0" w:color="auto"/>
                <w:right w:val="none" w:sz="0" w:space="0" w:color="auto"/>
              </w:divBdr>
            </w:div>
            <w:div w:id="724336003">
              <w:marLeft w:val="0"/>
              <w:marRight w:val="0"/>
              <w:marTop w:val="0"/>
              <w:marBottom w:val="0"/>
              <w:divBdr>
                <w:top w:val="none" w:sz="0" w:space="0" w:color="auto"/>
                <w:left w:val="none" w:sz="0" w:space="0" w:color="auto"/>
                <w:bottom w:val="none" w:sz="0" w:space="0" w:color="auto"/>
                <w:right w:val="none" w:sz="0" w:space="0" w:color="auto"/>
              </w:divBdr>
            </w:div>
            <w:div w:id="826433454">
              <w:marLeft w:val="0"/>
              <w:marRight w:val="0"/>
              <w:marTop w:val="0"/>
              <w:marBottom w:val="0"/>
              <w:divBdr>
                <w:top w:val="none" w:sz="0" w:space="0" w:color="auto"/>
                <w:left w:val="none" w:sz="0" w:space="0" w:color="auto"/>
                <w:bottom w:val="none" w:sz="0" w:space="0" w:color="auto"/>
                <w:right w:val="none" w:sz="0" w:space="0" w:color="auto"/>
              </w:divBdr>
            </w:div>
            <w:div w:id="822352413">
              <w:marLeft w:val="0"/>
              <w:marRight w:val="0"/>
              <w:marTop w:val="0"/>
              <w:marBottom w:val="0"/>
              <w:divBdr>
                <w:top w:val="none" w:sz="0" w:space="0" w:color="auto"/>
                <w:left w:val="none" w:sz="0" w:space="0" w:color="auto"/>
                <w:bottom w:val="none" w:sz="0" w:space="0" w:color="auto"/>
                <w:right w:val="none" w:sz="0" w:space="0" w:color="auto"/>
              </w:divBdr>
            </w:div>
            <w:div w:id="1297835128">
              <w:marLeft w:val="0"/>
              <w:marRight w:val="0"/>
              <w:marTop w:val="0"/>
              <w:marBottom w:val="0"/>
              <w:divBdr>
                <w:top w:val="none" w:sz="0" w:space="0" w:color="auto"/>
                <w:left w:val="none" w:sz="0" w:space="0" w:color="auto"/>
                <w:bottom w:val="none" w:sz="0" w:space="0" w:color="auto"/>
                <w:right w:val="none" w:sz="0" w:space="0" w:color="auto"/>
              </w:divBdr>
            </w:div>
            <w:div w:id="1657882744">
              <w:marLeft w:val="0"/>
              <w:marRight w:val="0"/>
              <w:marTop w:val="0"/>
              <w:marBottom w:val="0"/>
              <w:divBdr>
                <w:top w:val="none" w:sz="0" w:space="0" w:color="auto"/>
                <w:left w:val="none" w:sz="0" w:space="0" w:color="auto"/>
                <w:bottom w:val="none" w:sz="0" w:space="0" w:color="auto"/>
                <w:right w:val="none" w:sz="0" w:space="0" w:color="auto"/>
              </w:divBdr>
            </w:div>
            <w:div w:id="1170636420">
              <w:marLeft w:val="0"/>
              <w:marRight w:val="0"/>
              <w:marTop w:val="0"/>
              <w:marBottom w:val="0"/>
              <w:divBdr>
                <w:top w:val="none" w:sz="0" w:space="0" w:color="auto"/>
                <w:left w:val="none" w:sz="0" w:space="0" w:color="auto"/>
                <w:bottom w:val="none" w:sz="0" w:space="0" w:color="auto"/>
                <w:right w:val="none" w:sz="0" w:space="0" w:color="auto"/>
              </w:divBdr>
            </w:div>
            <w:div w:id="889146838">
              <w:marLeft w:val="0"/>
              <w:marRight w:val="0"/>
              <w:marTop w:val="0"/>
              <w:marBottom w:val="0"/>
              <w:divBdr>
                <w:top w:val="none" w:sz="0" w:space="0" w:color="auto"/>
                <w:left w:val="none" w:sz="0" w:space="0" w:color="auto"/>
                <w:bottom w:val="none" w:sz="0" w:space="0" w:color="auto"/>
                <w:right w:val="none" w:sz="0" w:space="0" w:color="auto"/>
              </w:divBdr>
            </w:div>
            <w:div w:id="535196501">
              <w:marLeft w:val="0"/>
              <w:marRight w:val="0"/>
              <w:marTop w:val="0"/>
              <w:marBottom w:val="0"/>
              <w:divBdr>
                <w:top w:val="none" w:sz="0" w:space="0" w:color="auto"/>
                <w:left w:val="none" w:sz="0" w:space="0" w:color="auto"/>
                <w:bottom w:val="none" w:sz="0" w:space="0" w:color="auto"/>
                <w:right w:val="none" w:sz="0" w:space="0" w:color="auto"/>
              </w:divBdr>
            </w:div>
            <w:div w:id="793908882">
              <w:marLeft w:val="0"/>
              <w:marRight w:val="0"/>
              <w:marTop w:val="0"/>
              <w:marBottom w:val="0"/>
              <w:divBdr>
                <w:top w:val="none" w:sz="0" w:space="0" w:color="auto"/>
                <w:left w:val="none" w:sz="0" w:space="0" w:color="auto"/>
                <w:bottom w:val="none" w:sz="0" w:space="0" w:color="auto"/>
                <w:right w:val="none" w:sz="0" w:space="0" w:color="auto"/>
              </w:divBdr>
            </w:div>
            <w:div w:id="1616474776">
              <w:marLeft w:val="0"/>
              <w:marRight w:val="0"/>
              <w:marTop w:val="0"/>
              <w:marBottom w:val="0"/>
              <w:divBdr>
                <w:top w:val="none" w:sz="0" w:space="0" w:color="auto"/>
                <w:left w:val="none" w:sz="0" w:space="0" w:color="auto"/>
                <w:bottom w:val="none" w:sz="0" w:space="0" w:color="auto"/>
                <w:right w:val="none" w:sz="0" w:space="0" w:color="auto"/>
              </w:divBdr>
            </w:div>
            <w:div w:id="1635257616">
              <w:marLeft w:val="0"/>
              <w:marRight w:val="0"/>
              <w:marTop w:val="0"/>
              <w:marBottom w:val="0"/>
              <w:divBdr>
                <w:top w:val="none" w:sz="0" w:space="0" w:color="auto"/>
                <w:left w:val="none" w:sz="0" w:space="0" w:color="auto"/>
                <w:bottom w:val="none" w:sz="0" w:space="0" w:color="auto"/>
                <w:right w:val="none" w:sz="0" w:space="0" w:color="auto"/>
              </w:divBdr>
            </w:div>
            <w:div w:id="924387387">
              <w:marLeft w:val="0"/>
              <w:marRight w:val="0"/>
              <w:marTop w:val="0"/>
              <w:marBottom w:val="0"/>
              <w:divBdr>
                <w:top w:val="none" w:sz="0" w:space="0" w:color="auto"/>
                <w:left w:val="none" w:sz="0" w:space="0" w:color="auto"/>
                <w:bottom w:val="none" w:sz="0" w:space="0" w:color="auto"/>
                <w:right w:val="none" w:sz="0" w:space="0" w:color="auto"/>
              </w:divBdr>
            </w:div>
            <w:div w:id="1481799753">
              <w:marLeft w:val="0"/>
              <w:marRight w:val="0"/>
              <w:marTop w:val="0"/>
              <w:marBottom w:val="0"/>
              <w:divBdr>
                <w:top w:val="none" w:sz="0" w:space="0" w:color="auto"/>
                <w:left w:val="none" w:sz="0" w:space="0" w:color="auto"/>
                <w:bottom w:val="none" w:sz="0" w:space="0" w:color="auto"/>
                <w:right w:val="none" w:sz="0" w:space="0" w:color="auto"/>
              </w:divBdr>
            </w:div>
            <w:div w:id="567493649">
              <w:marLeft w:val="0"/>
              <w:marRight w:val="0"/>
              <w:marTop w:val="0"/>
              <w:marBottom w:val="0"/>
              <w:divBdr>
                <w:top w:val="none" w:sz="0" w:space="0" w:color="auto"/>
                <w:left w:val="none" w:sz="0" w:space="0" w:color="auto"/>
                <w:bottom w:val="none" w:sz="0" w:space="0" w:color="auto"/>
                <w:right w:val="none" w:sz="0" w:space="0" w:color="auto"/>
              </w:divBdr>
            </w:div>
            <w:div w:id="1309827070">
              <w:marLeft w:val="0"/>
              <w:marRight w:val="0"/>
              <w:marTop w:val="0"/>
              <w:marBottom w:val="0"/>
              <w:divBdr>
                <w:top w:val="none" w:sz="0" w:space="0" w:color="auto"/>
                <w:left w:val="none" w:sz="0" w:space="0" w:color="auto"/>
                <w:bottom w:val="none" w:sz="0" w:space="0" w:color="auto"/>
                <w:right w:val="none" w:sz="0" w:space="0" w:color="auto"/>
              </w:divBdr>
            </w:div>
            <w:div w:id="1209953678">
              <w:marLeft w:val="0"/>
              <w:marRight w:val="0"/>
              <w:marTop w:val="0"/>
              <w:marBottom w:val="0"/>
              <w:divBdr>
                <w:top w:val="none" w:sz="0" w:space="0" w:color="auto"/>
                <w:left w:val="none" w:sz="0" w:space="0" w:color="auto"/>
                <w:bottom w:val="none" w:sz="0" w:space="0" w:color="auto"/>
                <w:right w:val="none" w:sz="0" w:space="0" w:color="auto"/>
              </w:divBdr>
            </w:div>
            <w:div w:id="106314127">
              <w:marLeft w:val="0"/>
              <w:marRight w:val="0"/>
              <w:marTop w:val="0"/>
              <w:marBottom w:val="0"/>
              <w:divBdr>
                <w:top w:val="none" w:sz="0" w:space="0" w:color="auto"/>
                <w:left w:val="none" w:sz="0" w:space="0" w:color="auto"/>
                <w:bottom w:val="none" w:sz="0" w:space="0" w:color="auto"/>
                <w:right w:val="none" w:sz="0" w:space="0" w:color="auto"/>
              </w:divBdr>
            </w:div>
            <w:div w:id="808786228">
              <w:marLeft w:val="0"/>
              <w:marRight w:val="0"/>
              <w:marTop w:val="0"/>
              <w:marBottom w:val="0"/>
              <w:divBdr>
                <w:top w:val="none" w:sz="0" w:space="0" w:color="auto"/>
                <w:left w:val="none" w:sz="0" w:space="0" w:color="auto"/>
                <w:bottom w:val="none" w:sz="0" w:space="0" w:color="auto"/>
                <w:right w:val="none" w:sz="0" w:space="0" w:color="auto"/>
              </w:divBdr>
            </w:div>
            <w:div w:id="1693919731">
              <w:marLeft w:val="0"/>
              <w:marRight w:val="0"/>
              <w:marTop w:val="0"/>
              <w:marBottom w:val="0"/>
              <w:divBdr>
                <w:top w:val="none" w:sz="0" w:space="0" w:color="auto"/>
                <w:left w:val="none" w:sz="0" w:space="0" w:color="auto"/>
                <w:bottom w:val="none" w:sz="0" w:space="0" w:color="auto"/>
                <w:right w:val="none" w:sz="0" w:space="0" w:color="auto"/>
              </w:divBdr>
            </w:div>
            <w:div w:id="1755198770">
              <w:marLeft w:val="0"/>
              <w:marRight w:val="0"/>
              <w:marTop w:val="0"/>
              <w:marBottom w:val="0"/>
              <w:divBdr>
                <w:top w:val="none" w:sz="0" w:space="0" w:color="auto"/>
                <w:left w:val="none" w:sz="0" w:space="0" w:color="auto"/>
                <w:bottom w:val="none" w:sz="0" w:space="0" w:color="auto"/>
                <w:right w:val="none" w:sz="0" w:space="0" w:color="auto"/>
              </w:divBdr>
            </w:div>
            <w:div w:id="1558933609">
              <w:marLeft w:val="0"/>
              <w:marRight w:val="0"/>
              <w:marTop w:val="0"/>
              <w:marBottom w:val="0"/>
              <w:divBdr>
                <w:top w:val="none" w:sz="0" w:space="0" w:color="auto"/>
                <w:left w:val="none" w:sz="0" w:space="0" w:color="auto"/>
                <w:bottom w:val="none" w:sz="0" w:space="0" w:color="auto"/>
                <w:right w:val="none" w:sz="0" w:space="0" w:color="auto"/>
              </w:divBdr>
            </w:div>
            <w:div w:id="667751660">
              <w:marLeft w:val="0"/>
              <w:marRight w:val="0"/>
              <w:marTop w:val="0"/>
              <w:marBottom w:val="0"/>
              <w:divBdr>
                <w:top w:val="none" w:sz="0" w:space="0" w:color="auto"/>
                <w:left w:val="none" w:sz="0" w:space="0" w:color="auto"/>
                <w:bottom w:val="none" w:sz="0" w:space="0" w:color="auto"/>
                <w:right w:val="none" w:sz="0" w:space="0" w:color="auto"/>
              </w:divBdr>
            </w:div>
            <w:div w:id="600139325">
              <w:marLeft w:val="0"/>
              <w:marRight w:val="0"/>
              <w:marTop w:val="0"/>
              <w:marBottom w:val="0"/>
              <w:divBdr>
                <w:top w:val="none" w:sz="0" w:space="0" w:color="auto"/>
                <w:left w:val="none" w:sz="0" w:space="0" w:color="auto"/>
                <w:bottom w:val="none" w:sz="0" w:space="0" w:color="auto"/>
                <w:right w:val="none" w:sz="0" w:space="0" w:color="auto"/>
              </w:divBdr>
            </w:div>
            <w:div w:id="1523200793">
              <w:marLeft w:val="0"/>
              <w:marRight w:val="0"/>
              <w:marTop w:val="0"/>
              <w:marBottom w:val="0"/>
              <w:divBdr>
                <w:top w:val="none" w:sz="0" w:space="0" w:color="auto"/>
                <w:left w:val="none" w:sz="0" w:space="0" w:color="auto"/>
                <w:bottom w:val="none" w:sz="0" w:space="0" w:color="auto"/>
                <w:right w:val="none" w:sz="0" w:space="0" w:color="auto"/>
              </w:divBdr>
            </w:div>
            <w:div w:id="1281180811">
              <w:marLeft w:val="0"/>
              <w:marRight w:val="0"/>
              <w:marTop w:val="0"/>
              <w:marBottom w:val="0"/>
              <w:divBdr>
                <w:top w:val="none" w:sz="0" w:space="0" w:color="auto"/>
                <w:left w:val="none" w:sz="0" w:space="0" w:color="auto"/>
                <w:bottom w:val="none" w:sz="0" w:space="0" w:color="auto"/>
                <w:right w:val="none" w:sz="0" w:space="0" w:color="auto"/>
              </w:divBdr>
            </w:div>
            <w:div w:id="608203240">
              <w:marLeft w:val="0"/>
              <w:marRight w:val="0"/>
              <w:marTop w:val="0"/>
              <w:marBottom w:val="0"/>
              <w:divBdr>
                <w:top w:val="none" w:sz="0" w:space="0" w:color="auto"/>
                <w:left w:val="none" w:sz="0" w:space="0" w:color="auto"/>
                <w:bottom w:val="none" w:sz="0" w:space="0" w:color="auto"/>
                <w:right w:val="none" w:sz="0" w:space="0" w:color="auto"/>
              </w:divBdr>
            </w:div>
            <w:div w:id="2040661513">
              <w:marLeft w:val="0"/>
              <w:marRight w:val="0"/>
              <w:marTop w:val="0"/>
              <w:marBottom w:val="0"/>
              <w:divBdr>
                <w:top w:val="none" w:sz="0" w:space="0" w:color="auto"/>
                <w:left w:val="none" w:sz="0" w:space="0" w:color="auto"/>
                <w:bottom w:val="none" w:sz="0" w:space="0" w:color="auto"/>
                <w:right w:val="none" w:sz="0" w:space="0" w:color="auto"/>
              </w:divBdr>
            </w:div>
            <w:div w:id="320888435">
              <w:marLeft w:val="0"/>
              <w:marRight w:val="0"/>
              <w:marTop w:val="0"/>
              <w:marBottom w:val="0"/>
              <w:divBdr>
                <w:top w:val="none" w:sz="0" w:space="0" w:color="auto"/>
                <w:left w:val="none" w:sz="0" w:space="0" w:color="auto"/>
                <w:bottom w:val="none" w:sz="0" w:space="0" w:color="auto"/>
                <w:right w:val="none" w:sz="0" w:space="0" w:color="auto"/>
              </w:divBdr>
            </w:div>
            <w:div w:id="255673559">
              <w:marLeft w:val="0"/>
              <w:marRight w:val="0"/>
              <w:marTop w:val="0"/>
              <w:marBottom w:val="0"/>
              <w:divBdr>
                <w:top w:val="none" w:sz="0" w:space="0" w:color="auto"/>
                <w:left w:val="none" w:sz="0" w:space="0" w:color="auto"/>
                <w:bottom w:val="none" w:sz="0" w:space="0" w:color="auto"/>
                <w:right w:val="none" w:sz="0" w:space="0" w:color="auto"/>
              </w:divBdr>
            </w:div>
            <w:div w:id="383139427">
              <w:marLeft w:val="0"/>
              <w:marRight w:val="0"/>
              <w:marTop w:val="0"/>
              <w:marBottom w:val="0"/>
              <w:divBdr>
                <w:top w:val="none" w:sz="0" w:space="0" w:color="auto"/>
                <w:left w:val="none" w:sz="0" w:space="0" w:color="auto"/>
                <w:bottom w:val="none" w:sz="0" w:space="0" w:color="auto"/>
                <w:right w:val="none" w:sz="0" w:space="0" w:color="auto"/>
              </w:divBdr>
            </w:div>
            <w:div w:id="1730377964">
              <w:marLeft w:val="0"/>
              <w:marRight w:val="0"/>
              <w:marTop w:val="0"/>
              <w:marBottom w:val="0"/>
              <w:divBdr>
                <w:top w:val="none" w:sz="0" w:space="0" w:color="auto"/>
                <w:left w:val="none" w:sz="0" w:space="0" w:color="auto"/>
                <w:bottom w:val="none" w:sz="0" w:space="0" w:color="auto"/>
                <w:right w:val="none" w:sz="0" w:space="0" w:color="auto"/>
              </w:divBdr>
            </w:div>
            <w:div w:id="402073310">
              <w:marLeft w:val="0"/>
              <w:marRight w:val="0"/>
              <w:marTop w:val="0"/>
              <w:marBottom w:val="0"/>
              <w:divBdr>
                <w:top w:val="none" w:sz="0" w:space="0" w:color="auto"/>
                <w:left w:val="none" w:sz="0" w:space="0" w:color="auto"/>
                <w:bottom w:val="none" w:sz="0" w:space="0" w:color="auto"/>
                <w:right w:val="none" w:sz="0" w:space="0" w:color="auto"/>
              </w:divBdr>
            </w:div>
            <w:div w:id="577057270">
              <w:marLeft w:val="0"/>
              <w:marRight w:val="0"/>
              <w:marTop w:val="0"/>
              <w:marBottom w:val="0"/>
              <w:divBdr>
                <w:top w:val="none" w:sz="0" w:space="0" w:color="auto"/>
                <w:left w:val="none" w:sz="0" w:space="0" w:color="auto"/>
                <w:bottom w:val="none" w:sz="0" w:space="0" w:color="auto"/>
                <w:right w:val="none" w:sz="0" w:space="0" w:color="auto"/>
              </w:divBdr>
            </w:div>
            <w:div w:id="1221675000">
              <w:marLeft w:val="0"/>
              <w:marRight w:val="0"/>
              <w:marTop w:val="0"/>
              <w:marBottom w:val="0"/>
              <w:divBdr>
                <w:top w:val="none" w:sz="0" w:space="0" w:color="auto"/>
                <w:left w:val="none" w:sz="0" w:space="0" w:color="auto"/>
                <w:bottom w:val="none" w:sz="0" w:space="0" w:color="auto"/>
                <w:right w:val="none" w:sz="0" w:space="0" w:color="auto"/>
              </w:divBdr>
            </w:div>
            <w:div w:id="320892349">
              <w:marLeft w:val="0"/>
              <w:marRight w:val="0"/>
              <w:marTop w:val="0"/>
              <w:marBottom w:val="0"/>
              <w:divBdr>
                <w:top w:val="none" w:sz="0" w:space="0" w:color="auto"/>
                <w:left w:val="none" w:sz="0" w:space="0" w:color="auto"/>
                <w:bottom w:val="none" w:sz="0" w:space="0" w:color="auto"/>
                <w:right w:val="none" w:sz="0" w:space="0" w:color="auto"/>
              </w:divBdr>
            </w:div>
            <w:div w:id="344862979">
              <w:marLeft w:val="0"/>
              <w:marRight w:val="0"/>
              <w:marTop w:val="0"/>
              <w:marBottom w:val="0"/>
              <w:divBdr>
                <w:top w:val="none" w:sz="0" w:space="0" w:color="auto"/>
                <w:left w:val="none" w:sz="0" w:space="0" w:color="auto"/>
                <w:bottom w:val="none" w:sz="0" w:space="0" w:color="auto"/>
                <w:right w:val="none" w:sz="0" w:space="0" w:color="auto"/>
              </w:divBdr>
            </w:div>
            <w:div w:id="1589343568">
              <w:marLeft w:val="0"/>
              <w:marRight w:val="0"/>
              <w:marTop w:val="0"/>
              <w:marBottom w:val="0"/>
              <w:divBdr>
                <w:top w:val="none" w:sz="0" w:space="0" w:color="auto"/>
                <w:left w:val="none" w:sz="0" w:space="0" w:color="auto"/>
                <w:bottom w:val="none" w:sz="0" w:space="0" w:color="auto"/>
                <w:right w:val="none" w:sz="0" w:space="0" w:color="auto"/>
              </w:divBdr>
            </w:div>
            <w:div w:id="398023233">
              <w:marLeft w:val="0"/>
              <w:marRight w:val="0"/>
              <w:marTop w:val="0"/>
              <w:marBottom w:val="0"/>
              <w:divBdr>
                <w:top w:val="none" w:sz="0" w:space="0" w:color="auto"/>
                <w:left w:val="none" w:sz="0" w:space="0" w:color="auto"/>
                <w:bottom w:val="none" w:sz="0" w:space="0" w:color="auto"/>
                <w:right w:val="none" w:sz="0" w:space="0" w:color="auto"/>
              </w:divBdr>
            </w:div>
            <w:div w:id="505638409">
              <w:marLeft w:val="0"/>
              <w:marRight w:val="0"/>
              <w:marTop w:val="0"/>
              <w:marBottom w:val="0"/>
              <w:divBdr>
                <w:top w:val="none" w:sz="0" w:space="0" w:color="auto"/>
                <w:left w:val="none" w:sz="0" w:space="0" w:color="auto"/>
                <w:bottom w:val="none" w:sz="0" w:space="0" w:color="auto"/>
                <w:right w:val="none" w:sz="0" w:space="0" w:color="auto"/>
              </w:divBdr>
            </w:div>
            <w:div w:id="2783274">
              <w:marLeft w:val="0"/>
              <w:marRight w:val="0"/>
              <w:marTop w:val="0"/>
              <w:marBottom w:val="0"/>
              <w:divBdr>
                <w:top w:val="none" w:sz="0" w:space="0" w:color="auto"/>
                <w:left w:val="none" w:sz="0" w:space="0" w:color="auto"/>
                <w:bottom w:val="none" w:sz="0" w:space="0" w:color="auto"/>
                <w:right w:val="none" w:sz="0" w:space="0" w:color="auto"/>
              </w:divBdr>
            </w:div>
            <w:div w:id="562832947">
              <w:marLeft w:val="0"/>
              <w:marRight w:val="0"/>
              <w:marTop w:val="0"/>
              <w:marBottom w:val="0"/>
              <w:divBdr>
                <w:top w:val="none" w:sz="0" w:space="0" w:color="auto"/>
                <w:left w:val="none" w:sz="0" w:space="0" w:color="auto"/>
                <w:bottom w:val="none" w:sz="0" w:space="0" w:color="auto"/>
                <w:right w:val="none" w:sz="0" w:space="0" w:color="auto"/>
              </w:divBdr>
            </w:div>
            <w:div w:id="370962975">
              <w:marLeft w:val="0"/>
              <w:marRight w:val="0"/>
              <w:marTop w:val="0"/>
              <w:marBottom w:val="0"/>
              <w:divBdr>
                <w:top w:val="none" w:sz="0" w:space="0" w:color="auto"/>
                <w:left w:val="none" w:sz="0" w:space="0" w:color="auto"/>
                <w:bottom w:val="none" w:sz="0" w:space="0" w:color="auto"/>
                <w:right w:val="none" w:sz="0" w:space="0" w:color="auto"/>
              </w:divBdr>
            </w:div>
            <w:div w:id="1137147418">
              <w:marLeft w:val="0"/>
              <w:marRight w:val="0"/>
              <w:marTop w:val="0"/>
              <w:marBottom w:val="0"/>
              <w:divBdr>
                <w:top w:val="none" w:sz="0" w:space="0" w:color="auto"/>
                <w:left w:val="none" w:sz="0" w:space="0" w:color="auto"/>
                <w:bottom w:val="none" w:sz="0" w:space="0" w:color="auto"/>
                <w:right w:val="none" w:sz="0" w:space="0" w:color="auto"/>
              </w:divBdr>
            </w:div>
            <w:div w:id="1424916246">
              <w:marLeft w:val="0"/>
              <w:marRight w:val="0"/>
              <w:marTop w:val="0"/>
              <w:marBottom w:val="0"/>
              <w:divBdr>
                <w:top w:val="none" w:sz="0" w:space="0" w:color="auto"/>
                <w:left w:val="none" w:sz="0" w:space="0" w:color="auto"/>
                <w:bottom w:val="none" w:sz="0" w:space="0" w:color="auto"/>
                <w:right w:val="none" w:sz="0" w:space="0" w:color="auto"/>
              </w:divBdr>
            </w:div>
            <w:div w:id="345714901">
              <w:marLeft w:val="0"/>
              <w:marRight w:val="0"/>
              <w:marTop w:val="0"/>
              <w:marBottom w:val="0"/>
              <w:divBdr>
                <w:top w:val="none" w:sz="0" w:space="0" w:color="auto"/>
                <w:left w:val="none" w:sz="0" w:space="0" w:color="auto"/>
                <w:bottom w:val="none" w:sz="0" w:space="0" w:color="auto"/>
                <w:right w:val="none" w:sz="0" w:space="0" w:color="auto"/>
              </w:divBdr>
            </w:div>
            <w:div w:id="1723744576">
              <w:marLeft w:val="0"/>
              <w:marRight w:val="0"/>
              <w:marTop w:val="0"/>
              <w:marBottom w:val="0"/>
              <w:divBdr>
                <w:top w:val="none" w:sz="0" w:space="0" w:color="auto"/>
                <w:left w:val="none" w:sz="0" w:space="0" w:color="auto"/>
                <w:bottom w:val="none" w:sz="0" w:space="0" w:color="auto"/>
                <w:right w:val="none" w:sz="0" w:space="0" w:color="auto"/>
              </w:divBdr>
            </w:div>
            <w:div w:id="1608659892">
              <w:marLeft w:val="0"/>
              <w:marRight w:val="0"/>
              <w:marTop w:val="0"/>
              <w:marBottom w:val="0"/>
              <w:divBdr>
                <w:top w:val="none" w:sz="0" w:space="0" w:color="auto"/>
                <w:left w:val="none" w:sz="0" w:space="0" w:color="auto"/>
                <w:bottom w:val="none" w:sz="0" w:space="0" w:color="auto"/>
                <w:right w:val="none" w:sz="0" w:space="0" w:color="auto"/>
              </w:divBdr>
            </w:div>
            <w:div w:id="227764521">
              <w:marLeft w:val="0"/>
              <w:marRight w:val="0"/>
              <w:marTop w:val="0"/>
              <w:marBottom w:val="0"/>
              <w:divBdr>
                <w:top w:val="none" w:sz="0" w:space="0" w:color="auto"/>
                <w:left w:val="none" w:sz="0" w:space="0" w:color="auto"/>
                <w:bottom w:val="none" w:sz="0" w:space="0" w:color="auto"/>
                <w:right w:val="none" w:sz="0" w:space="0" w:color="auto"/>
              </w:divBdr>
            </w:div>
            <w:div w:id="1953826495">
              <w:marLeft w:val="0"/>
              <w:marRight w:val="0"/>
              <w:marTop w:val="0"/>
              <w:marBottom w:val="0"/>
              <w:divBdr>
                <w:top w:val="none" w:sz="0" w:space="0" w:color="auto"/>
                <w:left w:val="none" w:sz="0" w:space="0" w:color="auto"/>
                <w:bottom w:val="none" w:sz="0" w:space="0" w:color="auto"/>
                <w:right w:val="none" w:sz="0" w:space="0" w:color="auto"/>
              </w:divBdr>
            </w:div>
            <w:div w:id="1570270082">
              <w:marLeft w:val="0"/>
              <w:marRight w:val="0"/>
              <w:marTop w:val="0"/>
              <w:marBottom w:val="0"/>
              <w:divBdr>
                <w:top w:val="none" w:sz="0" w:space="0" w:color="auto"/>
                <w:left w:val="none" w:sz="0" w:space="0" w:color="auto"/>
                <w:bottom w:val="none" w:sz="0" w:space="0" w:color="auto"/>
                <w:right w:val="none" w:sz="0" w:space="0" w:color="auto"/>
              </w:divBdr>
            </w:div>
            <w:div w:id="197013309">
              <w:marLeft w:val="0"/>
              <w:marRight w:val="0"/>
              <w:marTop w:val="0"/>
              <w:marBottom w:val="0"/>
              <w:divBdr>
                <w:top w:val="none" w:sz="0" w:space="0" w:color="auto"/>
                <w:left w:val="none" w:sz="0" w:space="0" w:color="auto"/>
                <w:bottom w:val="none" w:sz="0" w:space="0" w:color="auto"/>
                <w:right w:val="none" w:sz="0" w:space="0" w:color="auto"/>
              </w:divBdr>
            </w:div>
            <w:div w:id="991178447">
              <w:marLeft w:val="0"/>
              <w:marRight w:val="0"/>
              <w:marTop w:val="0"/>
              <w:marBottom w:val="0"/>
              <w:divBdr>
                <w:top w:val="none" w:sz="0" w:space="0" w:color="auto"/>
                <w:left w:val="none" w:sz="0" w:space="0" w:color="auto"/>
                <w:bottom w:val="none" w:sz="0" w:space="0" w:color="auto"/>
                <w:right w:val="none" w:sz="0" w:space="0" w:color="auto"/>
              </w:divBdr>
            </w:div>
            <w:div w:id="1218778330">
              <w:marLeft w:val="0"/>
              <w:marRight w:val="0"/>
              <w:marTop w:val="0"/>
              <w:marBottom w:val="0"/>
              <w:divBdr>
                <w:top w:val="none" w:sz="0" w:space="0" w:color="auto"/>
                <w:left w:val="none" w:sz="0" w:space="0" w:color="auto"/>
                <w:bottom w:val="none" w:sz="0" w:space="0" w:color="auto"/>
                <w:right w:val="none" w:sz="0" w:space="0" w:color="auto"/>
              </w:divBdr>
            </w:div>
            <w:div w:id="1872767145">
              <w:marLeft w:val="0"/>
              <w:marRight w:val="0"/>
              <w:marTop w:val="0"/>
              <w:marBottom w:val="0"/>
              <w:divBdr>
                <w:top w:val="none" w:sz="0" w:space="0" w:color="auto"/>
                <w:left w:val="none" w:sz="0" w:space="0" w:color="auto"/>
                <w:bottom w:val="none" w:sz="0" w:space="0" w:color="auto"/>
                <w:right w:val="none" w:sz="0" w:space="0" w:color="auto"/>
              </w:divBdr>
            </w:div>
            <w:div w:id="2144615189">
              <w:marLeft w:val="0"/>
              <w:marRight w:val="0"/>
              <w:marTop w:val="0"/>
              <w:marBottom w:val="0"/>
              <w:divBdr>
                <w:top w:val="none" w:sz="0" w:space="0" w:color="auto"/>
                <w:left w:val="none" w:sz="0" w:space="0" w:color="auto"/>
                <w:bottom w:val="none" w:sz="0" w:space="0" w:color="auto"/>
                <w:right w:val="none" w:sz="0" w:space="0" w:color="auto"/>
              </w:divBdr>
            </w:div>
            <w:div w:id="640303977">
              <w:marLeft w:val="0"/>
              <w:marRight w:val="0"/>
              <w:marTop w:val="0"/>
              <w:marBottom w:val="0"/>
              <w:divBdr>
                <w:top w:val="none" w:sz="0" w:space="0" w:color="auto"/>
                <w:left w:val="none" w:sz="0" w:space="0" w:color="auto"/>
                <w:bottom w:val="none" w:sz="0" w:space="0" w:color="auto"/>
                <w:right w:val="none" w:sz="0" w:space="0" w:color="auto"/>
              </w:divBdr>
            </w:div>
            <w:div w:id="1069765541">
              <w:marLeft w:val="0"/>
              <w:marRight w:val="0"/>
              <w:marTop w:val="0"/>
              <w:marBottom w:val="0"/>
              <w:divBdr>
                <w:top w:val="none" w:sz="0" w:space="0" w:color="auto"/>
                <w:left w:val="none" w:sz="0" w:space="0" w:color="auto"/>
                <w:bottom w:val="none" w:sz="0" w:space="0" w:color="auto"/>
                <w:right w:val="none" w:sz="0" w:space="0" w:color="auto"/>
              </w:divBdr>
            </w:div>
            <w:div w:id="105391454">
              <w:marLeft w:val="0"/>
              <w:marRight w:val="0"/>
              <w:marTop w:val="0"/>
              <w:marBottom w:val="0"/>
              <w:divBdr>
                <w:top w:val="none" w:sz="0" w:space="0" w:color="auto"/>
                <w:left w:val="none" w:sz="0" w:space="0" w:color="auto"/>
                <w:bottom w:val="none" w:sz="0" w:space="0" w:color="auto"/>
                <w:right w:val="none" w:sz="0" w:space="0" w:color="auto"/>
              </w:divBdr>
            </w:div>
            <w:div w:id="589312651">
              <w:marLeft w:val="0"/>
              <w:marRight w:val="0"/>
              <w:marTop w:val="0"/>
              <w:marBottom w:val="0"/>
              <w:divBdr>
                <w:top w:val="none" w:sz="0" w:space="0" w:color="auto"/>
                <w:left w:val="none" w:sz="0" w:space="0" w:color="auto"/>
                <w:bottom w:val="none" w:sz="0" w:space="0" w:color="auto"/>
                <w:right w:val="none" w:sz="0" w:space="0" w:color="auto"/>
              </w:divBdr>
            </w:div>
            <w:div w:id="340546609">
              <w:marLeft w:val="0"/>
              <w:marRight w:val="0"/>
              <w:marTop w:val="0"/>
              <w:marBottom w:val="0"/>
              <w:divBdr>
                <w:top w:val="none" w:sz="0" w:space="0" w:color="auto"/>
                <w:left w:val="none" w:sz="0" w:space="0" w:color="auto"/>
                <w:bottom w:val="none" w:sz="0" w:space="0" w:color="auto"/>
                <w:right w:val="none" w:sz="0" w:space="0" w:color="auto"/>
              </w:divBdr>
            </w:div>
            <w:div w:id="208037509">
              <w:marLeft w:val="0"/>
              <w:marRight w:val="0"/>
              <w:marTop w:val="0"/>
              <w:marBottom w:val="0"/>
              <w:divBdr>
                <w:top w:val="none" w:sz="0" w:space="0" w:color="auto"/>
                <w:left w:val="none" w:sz="0" w:space="0" w:color="auto"/>
                <w:bottom w:val="none" w:sz="0" w:space="0" w:color="auto"/>
                <w:right w:val="none" w:sz="0" w:space="0" w:color="auto"/>
              </w:divBdr>
            </w:div>
            <w:div w:id="420639934">
              <w:marLeft w:val="0"/>
              <w:marRight w:val="0"/>
              <w:marTop w:val="0"/>
              <w:marBottom w:val="0"/>
              <w:divBdr>
                <w:top w:val="none" w:sz="0" w:space="0" w:color="auto"/>
                <w:left w:val="none" w:sz="0" w:space="0" w:color="auto"/>
                <w:bottom w:val="none" w:sz="0" w:space="0" w:color="auto"/>
                <w:right w:val="none" w:sz="0" w:space="0" w:color="auto"/>
              </w:divBdr>
            </w:div>
            <w:div w:id="1431268981">
              <w:marLeft w:val="0"/>
              <w:marRight w:val="0"/>
              <w:marTop w:val="0"/>
              <w:marBottom w:val="0"/>
              <w:divBdr>
                <w:top w:val="none" w:sz="0" w:space="0" w:color="auto"/>
                <w:left w:val="none" w:sz="0" w:space="0" w:color="auto"/>
                <w:bottom w:val="none" w:sz="0" w:space="0" w:color="auto"/>
                <w:right w:val="none" w:sz="0" w:space="0" w:color="auto"/>
              </w:divBdr>
            </w:div>
            <w:div w:id="600988238">
              <w:marLeft w:val="0"/>
              <w:marRight w:val="0"/>
              <w:marTop w:val="0"/>
              <w:marBottom w:val="0"/>
              <w:divBdr>
                <w:top w:val="none" w:sz="0" w:space="0" w:color="auto"/>
                <w:left w:val="none" w:sz="0" w:space="0" w:color="auto"/>
                <w:bottom w:val="none" w:sz="0" w:space="0" w:color="auto"/>
                <w:right w:val="none" w:sz="0" w:space="0" w:color="auto"/>
              </w:divBdr>
            </w:div>
            <w:div w:id="183904307">
              <w:marLeft w:val="0"/>
              <w:marRight w:val="0"/>
              <w:marTop w:val="0"/>
              <w:marBottom w:val="0"/>
              <w:divBdr>
                <w:top w:val="none" w:sz="0" w:space="0" w:color="auto"/>
                <w:left w:val="none" w:sz="0" w:space="0" w:color="auto"/>
                <w:bottom w:val="none" w:sz="0" w:space="0" w:color="auto"/>
                <w:right w:val="none" w:sz="0" w:space="0" w:color="auto"/>
              </w:divBdr>
            </w:div>
            <w:div w:id="1383673783">
              <w:marLeft w:val="0"/>
              <w:marRight w:val="0"/>
              <w:marTop w:val="0"/>
              <w:marBottom w:val="0"/>
              <w:divBdr>
                <w:top w:val="none" w:sz="0" w:space="0" w:color="auto"/>
                <w:left w:val="none" w:sz="0" w:space="0" w:color="auto"/>
                <w:bottom w:val="none" w:sz="0" w:space="0" w:color="auto"/>
                <w:right w:val="none" w:sz="0" w:space="0" w:color="auto"/>
              </w:divBdr>
            </w:div>
            <w:div w:id="352146209">
              <w:marLeft w:val="0"/>
              <w:marRight w:val="0"/>
              <w:marTop w:val="0"/>
              <w:marBottom w:val="0"/>
              <w:divBdr>
                <w:top w:val="none" w:sz="0" w:space="0" w:color="auto"/>
                <w:left w:val="none" w:sz="0" w:space="0" w:color="auto"/>
                <w:bottom w:val="none" w:sz="0" w:space="0" w:color="auto"/>
                <w:right w:val="none" w:sz="0" w:space="0" w:color="auto"/>
              </w:divBdr>
            </w:div>
            <w:div w:id="852301456">
              <w:marLeft w:val="0"/>
              <w:marRight w:val="0"/>
              <w:marTop w:val="0"/>
              <w:marBottom w:val="0"/>
              <w:divBdr>
                <w:top w:val="none" w:sz="0" w:space="0" w:color="auto"/>
                <w:left w:val="none" w:sz="0" w:space="0" w:color="auto"/>
                <w:bottom w:val="none" w:sz="0" w:space="0" w:color="auto"/>
                <w:right w:val="none" w:sz="0" w:space="0" w:color="auto"/>
              </w:divBdr>
            </w:div>
            <w:div w:id="762259655">
              <w:marLeft w:val="0"/>
              <w:marRight w:val="0"/>
              <w:marTop w:val="0"/>
              <w:marBottom w:val="0"/>
              <w:divBdr>
                <w:top w:val="none" w:sz="0" w:space="0" w:color="auto"/>
                <w:left w:val="none" w:sz="0" w:space="0" w:color="auto"/>
                <w:bottom w:val="none" w:sz="0" w:space="0" w:color="auto"/>
                <w:right w:val="none" w:sz="0" w:space="0" w:color="auto"/>
              </w:divBdr>
            </w:div>
            <w:div w:id="1867013498">
              <w:marLeft w:val="0"/>
              <w:marRight w:val="0"/>
              <w:marTop w:val="0"/>
              <w:marBottom w:val="0"/>
              <w:divBdr>
                <w:top w:val="none" w:sz="0" w:space="0" w:color="auto"/>
                <w:left w:val="none" w:sz="0" w:space="0" w:color="auto"/>
                <w:bottom w:val="none" w:sz="0" w:space="0" w:color="auto"/>
                <w:right w:val="none" w:sz="0" w:space="0" w:color="auto"/>
              </w:divBdr>
            </w:div>
            <w:div w:id="1102068677">
              <w:marLeft w:val="0"/>
              <w:marRight w:val="0"/>
              <w:marTop w:val="0"/>
              <w:marBottom w:val="0"/>
              <w:divBdr>
                <w:top w:val="none" w:sz="0" w:space="0" w:color="auto"/>
                <w:left w:val="none" w:sz="0" w:space="0" w:color="auto"/>
                <w:bottom w:val="none" w:sz="0" w:space="0" w:color="auto"/>
                <w:right w:val="none" w:sz="0" w:space="0" w:color="auto"/>
              </w:divBdr>
            </w:div>
            <w:div w:id="98985429">
              <w:marLeft w:val="0"/>
              <w:marRight w:val="0"/>
              <w:marTop w:val="0"/>
              <w:marBottom w:val="0"/>
              <w:divBdr>
                <w:top w:val="none" w:sz="0" w:space="0" w:color="auto"/>
                <w:left w:val="none" w:sz="0" w:space="0" w:color="auto"/>
                <w:bottom w:val="none" w:sz="0" w:space="0" w:color="auto"/>
                <w:right w:val="none" w:sz="0" w:space="0" w:color="auto"/>
              </w:divBdr>
            </w:div>
            <w:div w:id="955059786">
              <w:marLeft w:val="0"/>
              <w:marRight w:val="0"/>
              <w:marTop w:val="0"/>
              <w:marBottom w:val="0"/>
              <w:divBdr>
                <w:top w:val="none" w:sz="0" w:space="0" w:color="auto"/>
                <w:left w:val="none" w:sz="0" w:space="0" w:color="auto"/>
                <w:bottom w:val="none" w:sz="0" w:space="0" w:color="auto"/>
                <w:right w:val="none" w:sz="0" w:space="0" w:color="auto"/>
              </w:divBdr>
            </w:div>
            <w:div w:id="895050597">
              <w:marLeft w:val="0"/>
              <w:marRight w:val="0"/>
              <w:marTop w:val="0"/>
              <w:marBottom w:val="0"/>
              <w:divBdr>
                <w:top w:val="none" w:sz="0" w:space="0" w:color="auto"/>
                <w:left w:val="none" w:sz="0" w:space="0" w:color="auto"/>
                <w:bottom w:val="none" w:sz="0" w:space="0" w:color="auto"/>
                <w:right w:val="none" w:sz="0" w:space="0" w:color="auto"/>
              </w:divBdr>
            </w:div>
            <w:div w:id="1170218566">
              <w:marLeft w:val="0"/>
              <w:marRight w:val="0"/>
              <w:marTop w:val="0"/>
              <w:marBottom w:val="0"/>
              <w:divBdr>
                <w:top w:val="none" w:sz="0" w:space="0" w:color="auto"/>
                <w:left w:val="none" w:sz="0" w:space="0" w:color="auto"/>
                <w:bottom w:val="none" w:sz="0" w:space="0" w:color="auto"/>
                <w:right w:val="none" w:sz="0" w:space="0" w:color="auto"/>
              </w:divBdr>
            </w:div>
            <w:div w:id="57166366">
              <w:marLeft w:val="0"/>
              <w:marRight w:val="0"/>
              <w:marTop w:val="0"/>
              <w:marBottom w:val="0"/>
              <w:divBdr>
                <w:top w:val="none" w:sz="0" w:space="0" w:color="auto"/>
                <w:left w:val="none" w:sz="0" w:space="0" w:color="auto"/>
                <w:bottom w:val="none" w:sz="0" w:space="0" w:color="auto"/>
                <w:right w:val="none" w:sz="0" w:space="0" w:color="auto"/>
              </w:divBdr>
            </w:div>
            <w:div w:id="112211046">
              <w:marLeft w:val="0"/>
              <w:marRight w:val="0"/>
              <w:marTop w:val="0"/>
              <w:marBottom w:val="0"/>
              <w:divBdr>
                <w:top w:val="none" w:sz="0" w:space="0" w:color="auto"/>
                <w:left w:val="none" w:sz="0" w:space="0" w:color="auto"/>
                <w:bottom w:val="none" w:sz="0" w:space="0" w:color="auto"/>
                <w:right w:val="none" w:sz="0" w:space="0" w:color="auto"/>
              </w:divBdr>
            </w:div>
            <w:div w:id="1427458271">
              <w:marLeft w:val="0"/>
              <w:marRight w:val="0"/>
              <w:marTop w:val="0"/>
              <w:marBottom w:val="0"/>
              <w:divBdr>
                <w:top w:val="none" w:sz="0" w:space="0" w:color="auto"/>
                <w:left w:val="none" w:sz="0" w:space="0" w:color="auto"/>
                <w:bottom w:val="none" w:sz="0" w:space="0" w:color="auto"/>
                <w:right w:val="none" w:sz="0" w:space="0" w:color="auto"/>
              </w:divBdr>
            </w:div>
            <w:div w:id="671907005">
              <w:marLeft w:val="0"/>
              <w:marRight w:val="0"/>
              <w:marTop w:val="0"/>
              <w:marBottom w:val="0"/>
              <w:divBdr>
                <w:top w:val="none" w:sz="0" w:space="0" w:color="auto"/>
                <w:left w:val="none" w:sz="0" w:space="0" w:color="auto"/>
                <w:bottom w:val="none" w:sz="0" w:space="0" w:color="auto"/>
                <w:right w:val="none" w:sz="0" w:space="0" w:color="auto"/>
              </w:divBdr>
            </w:div>
            <w:div w:id="245846670">
              <w:marLeft w:val="0"/>
              <w:marRight w:val="0"/>
              <w:marTop w:val="0"/>
              <w:marBottom w:val="0"/>
              <w:divBdr>
                <w:top w:val="none" w:sz="0" w:space="0" w:color="auto"/>
                <w:left w:val="none" w:sz="0" w:space="0" w:color="auto"/>
                <w:bottom w:val="none" w:sz="0" w:space="0" w:color="auto"/>
                <w:right w:val="none" w:sz="0" w:space="0" w:color="auto"/>
              </w:divBdr>
            </w:div>
            <w:div w:id="1131704551">
              <w:marLeft w:val="0"/>
              <w:marRight w:val="0"/>
              <w:marTop w:val="0"/>
              <w:marBottom w:val="0"/>
              <w:divBdr>
                <w:top w:val="none" w:sz="0" w:space="0" w:color="auto"/>
                <w:left w:val="none" w:sz="0" w:space="0" w:color="auto"/>
                <w:bottom w:val="none" w:sz="0" w:space="0" w:color="auto"/>
                <w:right w:val="none" w:sz="0" w:space="0" w:color="auto"/>
              </w:divBdr>
            </w:div>
            <w:div w:id="1862359175">
              <w:marLeft w:val="0"/>
              <w:marRight w:val="0"/>
              <w:marTop w:val="0"/>
              <w:marBottom w:val="0"/>
              <w:divBdr>
                <w:top w:val="none" w:sz="0" w:space="0" w:color="auto"/>
                <w:left w:val="none" w:sz="0" w:space="0" w:color="auto"/>
                <w:bottom w:val="none" w:sz="0" w:space="0" w:color="auto"/>
                <w:right w:val="none" w:sz="0" w:space="0" w:color="auto"/>
              </w:divBdr>
            </w:div>
            <w:div w:id="1317344664">
              <w:marLeft w:val="0"/>
              <w:marRight w:val="0"/>
              <w:marTop w:val="0"/>
              <w:marBottom w:val="0"/>
              <w:divBdr>
                <w:top w:val="none" w:sz="0" w:space="0" w:color="auto"/>
                <w:left w:val="none" w:sz="0" w:space="0" w:color="auto"/>
                <w:bottom w:val="none" w:sz="0" w:space="0" w:color="auto"/>
                <w:right w:val="none" w:sz="0" w:space="0" w:color="auto"/>
              </w:divBdr>
            </w:div>
            <w:div w:id="1906063683">
              <w:marLeft w:val="0"/>
              <w:marRight w:val="0"/>
              <w:marTop w:val="0"/>
              <w:marBottom w:val="0"/>
              <w:divBdr>
                <w:top w:val="none" w:sz="0" w:space="0" w:color="auto"/>
                <w:left w:val="none" w:sz="0" w:space="0" w:color="auto"/>
                <w:bottom w:val="none" w:sz="0" w:space="0" w:color="auto"/>
                <w:right w:val="none" w:sz="0" w:space="0" w:color="auto"/>
              </w:divBdr>
            </w:div>
            <w:div w:id="1454596906">
              <w:marLeft w:val="0"/>
              <w:marRight w:val="0"/>
              <w:marTop w:val="0"/>
              <w:marBottom w:val="0"/>
              <w:divBdr>
                <w:top w:val="none" w:sz="0" w:space="0" w:color="auto"/>
                <w:left w:val="none" w:sz="0" w:space="0" w:color="auto"/>
                <w:bottom w:val="none" w:sz="0" w:space="0" w:color="auto"/>
                <w:right w:val="none" w:sz="0" w:space="0" w:color="auto"/>
              </w:divBdr>
            </w:div>
            <w:div w:id="1694183172">
              <w:marLeft w:val="0"/>
              <w:marRight w:val="0"/>
              <w:marTop w:val="0"/>
              <w:marBottom w:val="0"/>
              <w:divBdr>
                <w:top w:val="none" w:sz="0" w:space="0" w:color="auto"/>
                <w:left w:val="none" w:sz="0" w:space="0" w:color="auto"/>
                <w:bottom w:val="none" w:sz="0" w:space="0" w:color="auto"/>
                <w:right w:val="none" w:sz="0" w:space="0" w:color="auto"/>
              </w:divBdr>
            </w:div>
            <w:div w:id="1163082700">
              <w:marLeft w:val="0"/>
              <w:marRight w:val="0"/>
              <w:marTop w:val="0"/>
              <w:marBottom w:val="0"/>
              <w:divBdr>
                <w:top w:val="none" w:sz="0" w:space="0" w:color="auto"/>
                <w:left w:val="none" w:sz="0" w:space="0" w:color="auto"/>
                <w:bottom w:val="none" w:sz="0" w:space="0" w:color="auto"/>
                <w:right w:val="none" w:sz="0" w:space="0" w:color="auto"/>
              </w:divBdr>
            </w:div>
            <w:div w:id="341737047">
              <w:marLeft w:val="0"/>
              <w:marRight w:val="0"/>
              <w:marTop w:val="0"/>
              <w:marBottom w:val="0"/>
              <w:divBdr>
                <w:top w:val="none" w:sz="0" w:space="0" w:color="auto"/>
                <w:left w:val="none" w:sz="0" w:space="0" w:color="auto"/>
                <w:bottom w:val="none" w:sz="0" w:space="0" w:color="auto"/>
                <w:right w:val="none" w:sz="0" w:space="0" w:color="auto"/>
              </w:divBdr>
            </w:div>
            <w:div w:id="164631930">
              <w:marLeft w:val="0"/>
              <w:marRight w:val="0"/>
              <w:marTop w:val="0"/>
              <w:marBottom w:val="0"/>
              <w:divBdr>
                <w:top w:val="none" w:sz="0" w:space="0" w:color="auto"/>
                <w:left w:val="none" w:sz="0" w:space="0" w:color="auto"/>
                <w:bottom w:val="none" w:sz="0" w:space="0" w:color="auto"/>
                <w:right w:val="none" w:sz="0" w:space="0" w:color="auto"/>
              </w:divBdr>
            </w:div>
            <w:div w:id="1983119816">
              <w:marLeft w:val="0"/>
              <w:marRight w:val="0"/>
              <w:marTop w:val="0"/>
              <w:marBottom w:val="0"/>
              <w:divBdr>
                <w:top w:val="none" w:sz="0" w:space="0" w:color="auto"/>
                <w:left w:val="none" w:sz="0" w:space="0" w:color="auto"/>
                <w:bottom w:val="none" w:sz="0" w:space="0" w:color="auto"/>
                <w:right w:val="none" w:sz="0" w:space="0" w:color="auto"/>
              </w:divBdr>
            </w:div>
            <w:div w:id="1337881042">
              <w:marLeft w:val="0"/>
              <w:marRight w:val="0"/>
              <w:marTop w:val="0"/>
              <w:marBottom w:val="0"/>
              <w:divBdr>
                <w:top w:val="none" w:sz="0" w:space="0" w:color="auto"/>
                <w:left w:val="none" w:sz="0" w:space="0" w:color="auto"/>
                <w:bottom w:val="none" w:sz="0" w:space="0" w:color="auto"/>
                <w:right w:val="none" w:sz="0" w:space="0" w:color="auto"/>
              </w:divBdr>
            </w:div>
            <w:div w:id="616058352">
              <w:marLeft w:val="0"/>
              <w:marRight w:val="0"/>
              <w:marTop w:val="0"/>
              <w:marBottom w:val="0"/>
              <w:divBdr>
                <w:top w:val="none" w:sz="0" w:space="0" w:color="auto"/>
                <w:left w:val="none" w:sz="0" w:space="0" w:color="auto"/>
                <w:bottom w:val="none" w:sz="0" w:space="0" w:color="auto"/>
                <w:right w:val="none" w:sz="0" w:space="0" w:color="auto"/>
              </w:divBdr>
            </w:div>
            <w:div w:id="417559676">
              <w:marLeft w:val="0"/>
              <w:marRight w:val="0"/>
              <w:marTop w:val="0"/>
              <w:marBottom w:val="0"/>
              <w:divBdr>
                <w:top w:val="none" w:sz="0" w:space="0" w:color="auto"/>
                <w:left w:val="none" w:sz="0" w:space="0" w:color="auto"/>
                <w:bottom w:val="none" w:sz="0" w:space="0" w:color="auto"/>
                <w:right w:val="none" w:sz="0" w:space="0" w:color="auto"/>
              </w:divBdr>
            </w:div>
            <w:div w:id="1608385379">
              <w:marLeft w:val="0"/>
              <w:marRight w:val="0"/>
              <w:marTop w:val="0"/>
              <w:marBottom w:val="0"/>
              <w:divBdr>
                <w:top w:val="none" w:sz="0" w:space="0" w:color="auto"/>
                <w:left w:val="none" w:sz="0" w:space="0" w:color="auto"/>
                <w:bottom w:val="none" w:sz="0" w:space="0" w:color="auto"/>
                <w:right w:val="none" w:sz="0" w:space="0" w:color="auto"/>
              </w:divBdr>
            </w:div>
            <w:div w:id="1698432323">
              <w:marLeft w:val="0"/>
              <w:marRight w:val="0"/>
              <w:marTop w:val="0"/>
              <w:marBottom w:val="0"/>
              <w:divBdr>
                <w:top w:val="none" w:sz="0" w:space="0" w:color="auto"/>
                <w:left w:val="none" w:sz="0" w:space="0" w:color="auto"/>
                <w:bottom w:val="none" w:sz="0" w:space="0" w:color="auto"/>
                <w:right w:val="none" w:sz="0" w:space="0" w:color="auto"/>
              </w:divBdr>
            </w:div>
            <w:div w:id="1553157425">
              <w:marLeft w:val="0"/>
              <w:marRight w:val="0"/>
              <w:marTop w:val="0"/>
              <w:marBottom w:val="0"/>
              <w:divBdr>
                <w:top w:val="none" w:sz="0" w:space="0" w:color="auto"/>
                <w:left w:val="none" w:sz="0" w:space="0" w:color="auto"/>
                <w:bottom w:val="none" w:sz="0" w:space="0" w:color="auto"/>
                <w:right w:val="none" w:sz="0" w:space="0" w:color="auto"/>
              </w:divBdr>
            </w:div>
            <w:div w:id="1660301615">
              <w:marLeft w:val="0"/>
              <w:marRight w:val="0"/>
              <w:marTop w:val="0"/>
              <w:marBottom w:val="0"/>
              <w:divBdr>
                <w:top w:val="none" w:sz="0" w:space="0" w:color="auto"/>
                <w:left w:val="none" w:sz="0" w:space="0" w:color="auto"/>
                <w:bottom w:val="none" w:sz="0" w:space="0" w:color="auto"/>
                <w:right w:val="none" w:sz="0" w:space="0" w:color="auto"/>
              </w:divBdr>
            </w:div>
            <w:div w:id="2072381146">
              <w:marLeft w:val="0"/>
              <w:marRight w:val="0"/>
              <w:marTop w:val="0"/>
              <w:marBottom w:val="0"/>
              <w:divBdr>
                <w:top w:val="none" w:sz="0" w:space="0" w:color="auto"/>
                <w:left w:val="none" w:sz="0" w:space="0" w:color="auto"/>
                <w:bottom w:val="none" w:sz="0" w:space="0" w:color="auto"/>
                <w:right w:val="none" w:sz="0" w:space="0" w:color="auto"/>
              </w:divBdr>
            </w:div>
            <w:div w:id="1495150002">
              <w:marLeft w:val="0"/>
              <w:marRight w:val="0"/>
              <w:marTop w:val="0"/>
              <w:marBottom w:val="0"/>
              <w:divBdr>
                <w:top w:val="none" w:sz="0" w:space="0" w:color="auto"/>
                <w:left w:val="none" w:sz="0" w:space="0" w:color="auto"/>
                <w:bottom w:val="none" w:sz="0" w:space="0" w:color="auto"/>
                <w:right w:val="none" w:sz="0" w:space="0" w:color="auto"/>
              </w:divBdr>
            </w:div>
            <w:div w:id="437723366">
              <w:marLeft w:val="0"/>
              <w:marRight w:val="0"/>
              <w:marTop w:val="0"/>
              <w:marBottom w:val="0"/>
              <w:divBdr>
                <w:top w:val="none" w:sz="0" w:space="0" w:color="auto"/>
                <w:left w:val="none" w:sz="0" w:space="0" w:color="auto"/>
                <w:bottom w:val="none" w:sz="0" w:space="0" w:color="auto"/>
                <w:right w:val="none" w:sz="0" w:space="0" w:color="auto"/>
              </w:divBdr>
            </w:div>
            <w:div w:id="941690247">
              <w:marLeft w:val="0"/>
              <w:marRight w:val="0"/>
              <w:marTop w:val="0"/>
              <w:marBottom w:val="0"/>
              <w:divBdr>
                <w:top w:val="none" w:sz="0" w:space="0" w:color="auto"/>
                <w:left w:val="none" w:sz="0" w:space="0" w:color="auto"/>
                <w:bottom w:val="none" w:sz="0" w:space="0" w:color="auto"/>
                <w:right w:val="none" w:sz="0" w:space="0" w:color="auto"/>
              </w:divBdr>
            </w:div>
            <w:div w:id="81993043">
              <w:marLeft w:val="0"/>
              <w:marRight w:val="0"/>
              <w:marTop w:val="0"/>
              <w:marBottom w:val="0"/>
              <w:divBdr>
                <w:top w:val="none" w:sz="0" w:space="0" w:color="auto"/>
                <w:left w:val="none" w:sz="0" w:space="0" w:color="auto"/>
                <w:bottom w:val="none" w:sz="0" w:space="0" w:color="auto"/>
                <w:right w:val="none" w:sz="0" w:space="0" w:color="auto"/>
              </w:divBdr>
            </w:div>
            <w:div w:id="2130736727">
              <w:marLeft w:val="0"/>
              <w:marRight w:val="0"/>
              <w:marTop w:val="0"/>
              <w:marBottom w:val="0"/>
              <w:divBdr>
                <w:top w:val="none" w:sz="0" w:space="0" w:color="auto"/>
                <w:left w:val="none" w:sz="0" w:space="0" w:color="auto"/>
                <w:bottom w:val="none" w:sz="0" w:space="0" w:color="auto"/>
                <w:right w:val="none" w:sz="0" w:space="0" w:color="auto"/>
              </w:divBdr>
            </w:div>
            <w:div w:id="548415052">
              <w:marLeft w:val="0"/>
              <w:marRight w:val="0"/>
              <w:marTop w:val="0"/>
              <w:marBottom w:val="0"/>
              <w:divBdr>
                <w:top w:val="none" w:sz="0" w:space="0" w:color="auto"/>
                <w:left w:val="none" w:sz="0" w:space="0" w:color="auto"/>
                <w:bottom w:val="none" w:sz="0" w:space="0" w:color="auto"/>
                <w:right w:val="none" w:sz="0" w:space="0" w:color="auto"/>
              </w:divBdr>
            </w:div>
            <w:div w:id="1384140974">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 w:id="1716389793">
              <w:marLeft w:val="0"/>
              <w:marRight w:val="0"/>
              <w:marTop w:val="0"/>
              <w:marBottom w:val="0"/>
              <w:divBdr>
                <w:top w:val="none" w:sz="0" w:space="0" w:color="auto"/>
                <w:left w:val="none" w:sz="0" w:space="0" w:color="auto"/>
                <w:bottom w:val="none" w:sz="0" w:space="0" w:color="auto"/>
                <w:right w:val="none" w:sz="0" w:space="0" w:color="auto"/>
              </w:divBdr>
            </w:div>
            <w:div w:id="774593207">
              <w:marLeft w:val="0"/>
              <w:marRight w:val="0"/>
              <w:marTop w:val="0"/>
              <w:marBottom w:val="0"/>
              <w:divBdr>
                <w:top w:val="none" w:sz="0" w:space="0" w:color="auto"/>
                <w:left w:val="none" w:sz="0" w:space="0" w:color="auto"/>
                <w:bottom w:val="none" w:sz="0" w:space="0" w:color="auto"/>
                <w:right w:val="none" w:sz="0" w:space="0" w:color="auto"/>
              </w:divBdr>
            </w:div>
            <w:div w:id="894975459">
              <w:marLeft w:val="0"/>
              <w:marRight w:val="0"/>
              <w:marTop w:val="0"/>
              <w:marBottom w:val="0"/>
              <w:divBdr>
                <w:top w:val="none" w:sz="0" w:space="0" w:color="auto"/>
                <w:left w:val="none" w:sz="0" w:space="0" w:color="auto"/>
                <w:bottom w:val="none" w:sz="0" w:space="0" w:color="auto"/>
                <w:right w:val="none" w:sz="0" w:space="0" w:color="auto"/>
              </w:divBdr>
            </w:div>
            <w:div w:id="1384713639">
              <w:marLeft w:val="0"/>
              <w:marRight w:val="0"/>
              <w:marTop w:val="0"/>
              <w:marBottom w:val="0"/>
              <w:divBdr>
                <w:top w:val="none" w:sz="0" w:space="0" w:color="auto"/>
                <w:left w:val="none" w:sz="0" w:space="0" w:color="auto"/>
                <w:bottom w:val="none" w:sz="0" w:space="0" w:color="auto"/>
                <w:right w:val="none" w:sz="0" w:space="0" w:color="auto"/>
              </w:divBdr>
            </w:div>
            <w:div w:id="1092554285">
              <w:marLeft w:val="0"/>
              <w:marRight w:val="0"/>
              <w:marTop w:val="0"/>
              <w:marBottom w:val="0"/>
              <w:divBdr>
                <w:top w:val="none" w:sz="0" w:space="0" w:color="auto"/>
                <w:left w:val="none" w:sz="0" w:space="0" w:color="auto"/>
                <w:bottom w:val="none" w:sz="0" w:space="0" w:color="auto"/>
                <w:right w:val="none" w:sz="0" w:space="0" w:color="auto"/>
              </w:divBdr>
            </w:div>
            <w:div w:id="1860389790">
              <w:marLeft w:val="0"/>
              <w:marRight w:val="0"/>
              <w:marTop w:val="0"/>
              <w:marBottom w:val="0"/>
              <w:divBdr>
                <w:top w:val="none" w:sz="0" w:space="0" w:color="auto"/>
                <w:left w:val="none" w:sz="0" w:space="0" w:color="auto"/>
                <w:bottom w:val="none" w:sz="0" w:space="0" w:color="auto"/>
                <w:right w:val="none" w:sz="0" w:space="0" w:color="auto"/>
              </w:divBdr>
            </w:div>
            <w:div w:id="227419974">
              <w:marLeft w:val="0"/>
              <w:marRight w:val="0"/>
              <w:marTop w:val="0"/>
              <w:marBottom w:val="0"/>
              <w:divBdr>
                <w:top w:val="none" w:sz="0" w:space="0" w:color="auto"/>
                <w:left w:val="none" w:sz="0" w:space="0" w:color="auto"/>
                <w:bottom w:val="none" w:sz="0" w:space="0" w:color="auto"/>
                <w:right w:val="none" w:sz="0" w:space="0" w:color="auto"/>
              </w:divBdr>
            </w:div>
            <w:div w:id="1041131974">
              <w:marLeft w:val="0"/>
              <w:marRight w:val="0"/>
              <w:marTop w:val="0"/>
              <w:marBottom w:val="0"/>
              <w:divBdr>
                <w:top w:val="none" w:sz="0" w:space="0" w:color="auto"/>
                <w:left w:val="none" w:sz="0" w:space="0" w:color="auto"/>
                <w:bottom w:val="none" w:sz="0" w:space="0" w:color="auto"/>
                <w:right w:val="none" w:sz="0" w:space="0" w:color="auto"/>
              </w:divBdr>
            </w:div>
            <w:div w:id="1893349784">
              <w:marLeft w:val="0"/>
              <w:marRight w:val="0"/>
              <w:marTop w:val="0"/>
              <w:marBottom w:val="0"/>
              <w:divBdr>
                <w:top w:val="none" w:sz="0" w:space="0" w:color="auto"/>
                <w:left w:val="none" w:sz="0" w:space="0" w:color="auto"/>
                <w:bottom w:val="none" w:sz="0" w:space="0" w:color="auto"/>
                <w:right w:val="none" w:sz="0" w:space="0" w:color="auto"/>
              </w:divBdr>
            </w:div>
            <w:div w:id="561988210">
              <w:marLeft w:val="0"/>
              <w:marRight w:val="0"/>
              <w:marTop w:val="0"/>
              <w:marBottom w:val="0"/>
              <w:divBdr>
                <w:top w:val="none" w:sz="0" w:space="0" w:color="auto"/>
                <w:left w:val="none" w:sz="0" w:space="0" w:color="auto"/>
                <w:bottom w:val="none" w:sz="0" w:space="0" w:color="auto"/>
                <w:right w:val="none" w:sz="0" w:space="0" w:color="auto"/>
              </w:divBdr>
            </w:div>
            <w:div w:id="658269832">
              <w:marLeft w:val="0"/>
              <w:marRight w:val="0"/>
              <w:marTop w:val="0"/>
              <w:marBottom w:val="0"/>
              <w:divBdr>
                <w:top w:val="none" w:sz="0" w:space="0" w:color="auto"/>
                <w:left w:val="none" w:sz="0" w:space="0" w:color="auto"/>
                <w:bottom w:val="none" w:sz="0" w:space="0" w:color="auto"/>
                <w:right w:val="none" w:sz="0" w:space="0" w:color="auto"/>
              </w:divBdr>
            </w:div>
            <w:div w:id="626206964">
              <w:marLeft w:val="0"/>
              <w:marRight w:val="0"/>
              <w:marTop w:val="0"/>
              <w:marBottom w:val="0"/>
              <w:divBdr>
                <w:top w:val="none" w:sz="0" w:space="0" w:color="auto"/>
                <w:left w:val="none" w:sz="0" w:space="0" w:color="auto"/>
                <w:bottom w:val="none" w:sz="0" w:space="0" w:color="auto"/>
                <w:right w:val="none" w:sz="0" w:space="0" w:color="auto"/>
              </w:divBdr>
            </w:div>
            <w:div w:id="998310099">
              <w:marLeft w:val="0"/>
              <w:marRight w:val="0"/>
              <w:marTop w:val="0"/>
              <w:marBottom w:val="0"/>
              <w:divBdr>
                <w:top w:val="none" w:sz="0" w:space="0" w:color="auto"/>
                <w:left w:val="none" w:sz="0" w:space="0" w:color="auto"/>
                <w:bottom w:val="none" w:sz="0" w:space="0" w:color="auto"/>
                <w:right w:val="none" w:sz="0" w:space="0" w:color="auto"/>
              </w:divBdr>
            </w:div>
            <w:div w:id="869340676">
              <w:marLeft w:val="0"/>
              <w:marRight w:val="0"/>
              <w:marTop w:val="0"/>
              <w:marBottom w:val="0"/>
              <w:divBdr>
                <w:top w:val="none" w:sz="0" w:space="0" w:color="auto"/>
                <w:left w:val="none" w:sz="0" w:space="0" w:color="auto"/>
                <w:bottom w:val="none" w:sz="0" w:space="0" w:color="auto"/>
                <w:right w:val="none" w:sz="0" w:space="0" w:color="auto"/>
              </w:divBdr>
            </w:div>
            <w:div w:id="626163256">
              <w:marLeft w:val="0"/>
              <w:marRight w:val="0"/>
              <w:marTop w:val="0"/>
              <w:marBottom w:val="0"/>
              <w:divBdr>
                <w:top w:val="none" w:sz="0" w:space="0" w:color="auto"/>
                <w:left w:val="none" w:sz="0" w:space="0" w:color="auto"/>
                <w:bottom w:val="none" w:sz="0" w:space="0" w:color="auto"/>
                <w:right w:val="none" w:sz="0" w:space="0" w:color="auto"/>
              </w:divBdr>
            </w:div>
            <w:div w:id="1545749108">
              <w:marLeft w:val="0"/>
              <w:marRight w:val="0"/>
              <w:marTop w:val="0"/>
              <w:marBottom w:val="0"/>
              <w:divBdr>
                <w:top w:val="none" w:sz="0" w:space="0" w:color="auto"/>
                <w:left w:val="none" w:sz="0" w:space="0" w:color="auto"/>
                <w:bottom w:val="none" w:sz="0" w:space="0" w:color="auto"/>
                <w:right w:val="none" w:sz="0" w:space="0" w:color="auto"/>
              </w:divBdr>
            </w:div>
            <w:div w:id="1890335186">
              <w:marLeft w:val="0"/>
              <w:marRight w:val="0"/>
              <w:marTop w:val="0"/>
              <w:marBottom w:val="0"/>
              <w:divBdr>
                <w:top w:val="none" w:sz="0" w:space="0" w:color="auto"/>
                <w:left w:val="none" w:sz="0" w:space="0" w:color="auto"/>
                <w:bottom w:val="none" w:sz="0" w:space="0" w:color="auto"/>
                <w:right w:val="none" w:sz="0" w:space="0" w:color="auto"/>
              </w:divBdr>
            </w:div>
            <w:div w:id="963660874">
              <w:marLeft w:val="0"/>
              <w:marRight w:val="0"/>
              <w:marTop w:val="0"/>
              <w:marBottom w:val="0"/>
              <w:divBdr>
                <w:top w:val="none" w:sz="0" w:space="0" w:color="auto"/>
                <w:left w:val="none" w:sz="0" w:space="0" w:color="auto"/>
                <w:bottom w:val="none" w:sz="0" w:space="0" w:color="auto"/>
                <w:right w:val="none" w:sz="0" w:space="0" w:color="auto"/>
              </w:divBdr>
            </w:div>
            <w:div w:id="1124471419">
              <w:marLeft w:val="0"/>
              <w:marRight w:val="0"/>
              <w:marTop w:val="0"/>
              <w:marBottom w:val="0"/>
              <w:divBdr>
                <w:top w:val="none" w:sz="0" w:space="0" w:color="auto"/>
                <w:left w:val="none" w:sz="0" w:space="0" w:color="auto"/>
                <w:bottom w:val="none" w:sz="0" w:space="0" w:color="auto"/>
                <w:right w:val="none" w:sz="0" w:space="0" w:color="auto"/>
              </w:divBdr>
            </w:div>
            <w:div w:id="1961834844">
              <w:marLeft w:val="0"/>
              <w:marRight w:val="0"/>
              <w:marTop w:val="0"/>
              <w:marBottom w:val="0"/>
              <w:divBdr>
                <w:top w:val="none" w:sz="0" w:space="0" w:color="auto"/>
                <w:left w:val="none" w:sz="0" w:space="0" w:color="auto"/>
                <w:bottom w:val="none" w:sz="0" w:space="0" w:color="auto"/>
                <w:right w:val="none" w:sz="0" w:space="0" w:color="auto"/>
              </w:divBdr>
            </w:div>
            <w:div w:id="86000756">
              <w:marLeft w:val="0"/>
              <w:marRight w:val="0"/>
              <w:marTop w:val="0"/>
              <w:marBottom w:val="0"/>
              <w:divBdr>
                <w:top w:val="none" w:sz="0" w:space="0" w:color="auto"/>
                <w:left w:val="none" w:sz="0" w:space="0" w:color="auto"/>
                <w:bottom w:val="none" w:sz="0" w:space="0" w:color="auto"/>
                <w:right w:val="none" w:sz="0" w:space="0" w:color="auto"/>
              </w:divBdr>
            </w:div>
            <w:div w:id="662857073">
              <w:marLeft w:val="0"/>
              <w:marRight w:val="0"/>
              <w:marTop w:val="0"/>
              <w:marBottom w:val="0"/>
              <w:divBdr>
                <w:top w:val="none" w:sz="0" w:space="0" w:color="auto"/>
                <w:left w:val="none" w:sz="0" w:space="0" w:color="auto"/>
                <w:bottom w:val="none" w:sz="0" w:space="0" w:color="auto"/>
                <w:right w:val="none" w:sz="0" w:space="0" w:color="auto"/>
              </w:divBdr>
            </w:div>
            <w:div w:id="1299260813">
              <w:marLeft w:val="0"/>
              <w:marRight w:val="0"/>
              <w:marTop w:val="0"/>
              <w:marBottom w:val="0"/>
              <w:divBdr>
                <w:top w:val="none" w:sz="0" w:space="0" w:color="auto"/>
                <w:left w:val="none" w:sz="0" w:space="0" w:color="auto"/>
                <w:bottom w:val="none" w:sz="0" w:space="0" w:color="auto"/>
                <w:right w:val="none" w:sz="0" w:space="0" w:color="auto"/>
              </w:divBdr>
            </w:div>
            <w:div w:id="769163006">
              <w:marLeft w:val="0"/>
              <w:marRight w:val="0"/>
              <w:marTop w:val="0"/>
              <w:marBottom w:val="0"/>
              <w:divBdr>
                <w:top w:val="none" w:sz="0" w:space="0" w:color="auto"/>
                <w:left w:val="none" w:sz="0" w:space="0" w:color="auto"/>
                <w:bottom w:val="none" w:sz="0" w:space="0" w:color="auto"/>
                <w:right w:val="none" w:sz="0" w:space="0" w:color="auto"/>
              </w:divBdr>
            </w:div>
            <w:div w:id="311522373">
              <w:marLeft w:val="0"/>
              <w:marRight w:val="0"/>
              <w:marTop w:val="0"/>
              <w:marBottom w:val="0"/>
              <w:divBdr>
                <w:top w:val="none" w:sz="0" w:space="0" w:color="auto"/>
                <w:left w:val="none" w:sz="0" w:space="0" w:color="auto"/>
                <w:bottom w:val="none" w:sz="0" w:space="0" w:color="auto"/>
                <w:right w:val="none" w:sz="0" w:space="0" w:color="auto"/>
              </w:divBdr>
            </w:div>
            <w:div w:id="672689518">
              <w:marLeft w:val="0"/>
              <w:marRight w:val="0"/>
              <w:marTop w:val="0"/>
              <w:marBottom w:val="0"/>
              <w:divBdr>
                <w:top w:val="none" w:sz="0" w:space="0" w:color="auto"/>
                <w:left w:val="none" w:sz="0" w:space="0" w:color="auto"/>
                <w:bottom w:val="none" w:sz="0" w:space="0" w:color="auto"/>
                <w:right w:val="none" w:sz="0" w:space="0" w:color="auto"/>
              </w:divBdr>
            </w:div>
            <w:div w:id="1110321266">
              <w:marLeft w:val="0"/>
              <w:marRight w:val="0"/>
              <w:marTop w:val="0"/>
              <w:marBottom w:val="0"/>
              <w:divBdr>
                <w:top w:val="none" w:sz="0" w:space="0" w:color="auto"/>
                <w:left w:val="none" w:sz="0" w:space="0" w:color="auto"/>
                <w:bottom w:val="none" w:sz="0" w:space="0" w:color="auto"/>
                <w:right w:val="none" w:sz="0" w:space="0" w:color="auto"/>
              </w:divBdr>
            </w:div>
            <w:div w:id="647395464">
              <w:marLeft w:val="0"/>
              <w:marRight w:val="0"/>
              <w:marTop w:val="0"/>
              <w:marBottom w:val="0"/>
              <w:divBdr>
                <w:top w:val="none" w:sz="0" w:space="0" w:color="auto"/>
                <w:left w:val="none" w:sz="0" w:space="0" w:color="auto"/>
                <w:bottom w:val="none" w:sz="0" w:space="0" w:color="auto"/>
                <w:right w:val="none" w:sz="0" w:space="0" w:color="auto"/>
              </w:divBdr>
            </w:div>
            <w:div w:id="777023913">
              <w:marLeft w:val="0"/>
              <w:marRight w:val="0"/>
              <w:marTop w:val="0"/>
              <w:marBottom w:val="0"/>
              <w:divBdr>
                <w:top w:val="none" w:sz="0" w:space="0" w:color="auto"/>
                <w:left w:val="none" w:sz="0" w:space="0" w:color="auto"/>
                <w:bottom w:val="none" w:sz="0" w:space="0" w:color="auto"/>
                <w:right w:val="none" w:sz="0" w:space="0" w:color="auto"/>
              </w:divBdr>
            </w:div>
            <w:div w:id="261836302">
              <w:marLeft w:val="0"/>
              <w:marRight w:val="0"/>
              <w:marTop w:val="0"/>
              <w:marBottom w:val="0"/>
              <w:divBdr>
                <w:top w:val="none" w:sz="0" w:space="0" w:color="auto"/>
                <w:left w:val="none" w:sz="0" w:space="0" w:color="auto"/>
                <w:bottom w:val="none" w:sz="0" w:space="0" w:color="auto"/>
                <w:right w:val="none" w:sz="0" w:space="0" w:color="auto"/>
              </w:divBdr>
            </w:div>
            <w:div w:id="247540905">
              <w:marLeft w:val="0"/>
              <w:marRight w:val="0"/>
              <w:marTop w:val="0"/>
              <w:marBottom w:val="0"/>
              <w:divBdr>
                <w:top w:val="none" w:sz="0" w:space="0" w:color="auto"/>
                <w:left w:val="none" w:sz="0" w:space="0" w:color="auto"/>
                <w:bottom w:val="none" w:sz="0" w:space="0" w:color="auto"/>
                <w:right w:val="none" w:sz="0" w:space="0" w:color="auto"/>
              </w:divBdr>
            </w:div>
            <w:div w:id="17306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www.prepbytes.com/blog/c-programming/singly-linked-list-program-in-c/" TargetMode="External"/><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prepbytes.com/blog/c-programming/singly-linked-list-program-in-c/" TargetMode="External"/><Relationship Id="rId28"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131D9-71F4-458F-B012-9F6A865A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9169</Words>
  <Characters>52269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61316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Gaurav Patil</cp:lastModifiedBy>
  <cp:revision>17</cp:revision>
  <cp:lastPrinted>2023-10-16T16:24:00Z</cp:lastPrinted>
  <dcterms:created xsi:type="dcterms:W3CDTF">2023-07-27T04:28:00Z</dcterms:created>
  <dcterms:modified xsi:type="dcterms:W3CDTF">2023-10-16T16:28:00Z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